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880" w:right="715" w:hanging="37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NumType w:start="1"/>
          <w:pgMar w:footer="1185" w:header="0" w:top="1060" w:bottom="280" w:left="1140" w:right="1680"/>
          <w:footerReference w:type="default" r:id="rId4"/>
          <w:footerReference w:type="default" r:id="rId5"/>
          <w:pgSz w:w="1190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esar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580" w:right="625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[50]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{0},c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[50]={0};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46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64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on=");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ch(op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839" w:right="75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on!=9);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 w:right="55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ar();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e((c=ge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n')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++]=(char)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++]=(char)(c+3);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=0,q=0;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ar();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e((d=ge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ar())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+]=(char)d;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+]=(char)(d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caesa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on=1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9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on=2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NDIA</w:t>
      </w:r>
      <w:hyperlink r:id="rId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34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092" w:right="715" w:hanging="399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AIL-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-Fence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400" w:right="5523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400" w:right="313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,k=0,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=0,n,coun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r[20],s[20],a[10],b[10];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 w:right="2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^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n]s",s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 w:right="56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 w:right="732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en(s);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%2==0)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a[k]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pgMar w:header="0" w:footer="1185" w:top="1060" w:bottom="280" w:left="1140" w:right="1680"/>
          <w:pgSz w:w="11900" w:h="16840"/>
          <w:cols w:num="2" w:equalWidth="off">
            <w:col w:w="1183" w:space="335"/>
            <w:col w:w="7562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+;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0" w:right="726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 w:right="49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",a[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]=a[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 w:right="49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%c",b[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nCIPH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%s",s);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fen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100" w:right="47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100" w:right="47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ONRNI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hyperlink r:id="rId1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812" w:right="715" w:hanging="371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NERE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340" w:right="761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[20],keyword[20],c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=0,n,k;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512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scanf("%s",keyword);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en(keyword);</w:t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00" w:h="16840"/>
          <w:pgMar w:top="1060" w:bottom="280" w:left="1140" w:right="16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0" w:right="-5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f(n&gt;k)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2" w:right="5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1262" w:space="256"/>
            <w:col w:w="756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28" w:right="4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]=keyword[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&lt;cou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]+keyword[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&lt;130|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&gt;180)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bensv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gnere.c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100" w:right="27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4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HCCM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IPY</w:t>
      </w:r>
      <w:hyperlink r:id="rId1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34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080" w:right="715" w:hanging="39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3x3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3x3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nverse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340" w:right="609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340" w:right="3922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"/>
        <w:ind w:left="302" w:right="51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b[][]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nverse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6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a[3][3]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{{17,17,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},{21,18,21}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{2,2,19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b[3][3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={{4,9,1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},{15,17,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},{24,0,1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}};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c[20],d[20];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sg[20];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1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ck(n);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69" w:right="61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%c",d[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]+65);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+(d[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]*b[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69" w:right="61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%c",c[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]+65);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+(c[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+k]*a[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+k]=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%26;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f(n%3!=0)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8119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35"/>
      </w:pPr>
      <w:hyperlink r:id="rId1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359"/>
      </w:pPr>
      <w:hyperlink r:id="rId1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938"/>
      </w:pP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7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91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hyperlink r:id="rId1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13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772" w:right="1115" w:hanging="367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Mar w:header="0" w:footer="1185" w:top="1060" w:bottom="280" w:left="1140" w:right="1280"/>
          <w:pgSz w:w="1190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280"/>
          <w:cols w:num="2" w:equalWidth="off">
            <w:col w:w="620" w:space="190"/>
            <w:col w:w="86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ayf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tLeast" w:line="400"/>
        <w:ind w:left="400" w:right="594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02" w:right="727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 w:right="980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 w:right="78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2" w:right="30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5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0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x[5][5],keyword[25],p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[25],f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ag[26];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,row1,c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1,row2,co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58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Keyword: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scanf("%s",keyword);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  <w:sectPr>
          <w:type w:val="continuous"/>
          <w:pgSz w:w="11900" w:h="16840"/>
          <w:pgMar w:top="1060" w:bottom="280" w:left="1140" w:right="12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81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&lt;26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,p,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=0,n,va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53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ag[9]=1;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en(keyword);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f(k&lt;n)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190" w:right="6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9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=keyword[k]-65;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3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ag[v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936"/>
        <w:sectPr>
          <w:pgNumType w:start="11"/>
          <w:pgMar w:footer="1185" w:header="0" w:top="1060" w:bottom="280" w:left="1140" w:right="1680"/>
          <w:footerReference w:type="default" r:id="rId18"/>
          <w:footerReference w:type="default" r:id="rId19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022" w:right="13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]=keyword[k];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ag[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k++;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00" w:h="16840"/>
          <w:pgMar w:top="1060" w:bottom="280" w:left="1140" w:right="1680"/>
          <w:cols w:num="3" w:equalWidth="off">
            <w:col w:w="2601" w:space="335"/>
            <w:col w:w="659" w:space="51"/>
            <w:col w:w="543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&lt;26)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f(row&lt;5)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9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x[row][co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+65;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0" w:footer="1185" w:top="1060" w:bottom="280" w:left="1140" w:right="1240"/>
          <w:pgSz w:w="11900" w:h="16840"/>
        </w:sectPr>
      </w:pPr>
      <w:r>
        <w:rPr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69" w:right="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4875"/>
        <w:sectPr>
          <w:type w:val="continuous"/>
          <w:pgSz w:w="11900" w:h="16840"/>
          <w:pgMar w:top="1060" w:bottom="280" w:left="1140" w:right="1240"/>
          <w:cols w:num="3" w:equalWidth="off">
            <w:col w:w="1441" w:space="77"/>
            <w:col w:w="373" w:space="337"/>
            <w:col w:w="729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x[row][co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+65;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 w:right="1711" w:hanging="70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e%2!=0)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,"X");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f(row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==row2)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18"/>
        <w:sectPr>
          <w:type w:val="continuous"/>
          <w:pgSz w:w="11900" w:h="16840"/>
          <w:pgMar w:top="1060" w:bottom="280" w:left="1140" w:right="12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x[row1][(c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1+1)%5];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708"/>
        <w:sectPr>
          <w:type w:val="continuous"/>
          <w:pgSz w:w="11900" w:h="16840"/>
          <w:pgMar w:top="1060" w:bottom="280" w:left="1140" w:right="1240"/>
          <w:cols w:num="2" w:equalWidth="off">
            <w:col w:w="1531" w:space="697"/>
            <w:col w:w="729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]='$';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5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80" w:right="9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x[row1][(c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1+1)%5];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00" w:h="16840"/>
          <w:pgMar w:top="1060" w:bottom="280" w:left="1140" w:right="1240"/>
          <w:cols w:num="2" w:equalWidth="off">
            <w:col w:w="2601" w:space="335"/>
            <w:col w:w="658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x[row2][(c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2+1)%5];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1==co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x[(row1+1)%5][co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x[(row2+1)%5][co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8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18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=2;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x[row1][co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00" w:h="16840"/>
          <w:pgMar w:top="1060" w:bottom="280" w:left="1140" w:right="1680"/>
          <w:cols w:num="2" w:equalWidth="off">
            <w:col w:w="2041" w:space="187"/>
            <w:col w:w="685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x[row2][co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,foundRo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,foundCo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for(r=0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2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9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w1=r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w=1;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2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x[r][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2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9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w2=r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f((foundRo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==1)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(foundC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=1))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 w:right="667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00" w:right="8119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62"/>
      </w:pPr>
      <w:hyperlink r:id="rId2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ayfa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353"/>
      </w:pPr>
      <w:hyperlink r:id="rId2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94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word: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INDIA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8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9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100" w:right="67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13"/>
        <w:sectPr>
          <w:pgMar w:header="0" w:footer="1185" w:top="134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0" w:footer="1185" w:top="1060" w:bottom="280" w:left="1140" w:right="1680"/>
          <w:pgSz w:w="11900" w:h="16840"/>
        </w:sectPr>
      </w:pPr>
      <w:r>
        <w:rPr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788" w:right="3939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brary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_odd_pa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_key_ch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cked(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Feedback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*Msg,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 w:right="63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580" w:right="55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S_key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404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cpy(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,8);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_odd_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ey_chec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 w:right="63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 w:right="5479" w:hanging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S_key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404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cpy(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,8);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_odd_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ey_chec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S_cfb64_encryp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key[]="B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[]="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YCNS";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31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eof(p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eof(p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%s",p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%X",p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%X",key);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5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cpy(encry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eof(p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zeof(p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%s",encryp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cpy(decry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eof(p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zeof(p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nDecryp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s",decry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nDecryp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sopen.c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ssl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crypto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0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FD28266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126"/>
        <w:ind w:left="100" w:right="33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FD2826F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Malgun Gothic" w:hAnsi="Malgun Gothic" w:eastAsia="Malgun Gothic" w:ascii="Malgun Gothic"/>
          <w:spacing w:val="0"/>
          <w:w w:val="102"/>
          <w:sz w:val="24"/>
          <w:szCs w:val="24"/>
        </w:rPr>
        <w:t>���</w:t>
      </w:r>
      <w:r>
        <w:rPr>
          <w:rFonts w:cs="Malgun Gothic" w:hAnsi="Malgun Gothic" w:eastAsia="Malgun Gothic" w:ascii="Malgun Gothic"/>
          <w:spacing w:val="-1"/>
          <w:w w:val="102"/>
          <w:sz w:val="24"/>
          <w:szCs w:val="24"/>
        </w:rPr>
        <w:t>�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Malgun Gothic" w:hAnsi="Malgun Gothic" w:eastAsia="Malgun Gothic" w:ascii="Malgun Gothic"/>
          <w:spacing w:val="0"/>
          <w:w w:val="102"/>
          <w:sz w:val="24"/>
          <w:szCs w:val="24"/>
        </w:rPr>
        <w:t>�</w:t>
      </w:r>
      <w:r>
        <w:rPr>
          <w:rFonts w:cs="Malgun Gothic" w:hAnsi="Malgun Gothic" w:eastAsia="Malgun Gothic" w:ascii="Malgun Gothic"/>
          <w:spacing w:val="-1"/>
          <w:w w:val="102"/>
          <w:sz w:val="24"/>
          <w:szCs w:val="24"/>
        </w:rPr>
        <w:t>�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 w:right="40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D030</w:t>
      </w: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30" w:right="715" w:hanging="453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asy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cryp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osys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=pxq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=(p-1)x(q-1)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gcd(e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key{e,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key{d,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p,q,n,e,d,p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,M,C;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57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1)*(q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(%d)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%d",n,ph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f(gcd(p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,e)!=1)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nChoose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!!!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erse(e,ph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,n);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{%d,%d}",e,n);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{%d,%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}",d,n);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630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nMessage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power(M,e,n);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n",C);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power(C,d,n);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nDecry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n",M);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340" w:right="36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 w:right="50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(res*x)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580" w:right="633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y&gt;&gt;1;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(x*x)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"/>
        <w:ind w:left="772" w:right="709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,x,y;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=a*x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b*(-y);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982" w:right="62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ben.c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(187)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3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{7,187}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{23,18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88</w:t>
      </w:r>
      <w:hyperlink r:id="rId2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2794" w:right="715" w:hanging="269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IE-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exchan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[20][20];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pha,xa,xb,ya,yb,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a,kb,q;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65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xb);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0" w:right="64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pha,xa,q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a,xb,q);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wer(yb,xa,q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power(ya,xb,q);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n",ya,yb,ka,kb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340" w:right="36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 w:right="50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(res*x)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580" w:right="633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y&gt;&gt;1;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(x*x)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8119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26"/>
      </w:pPr>
      <w:hyperlink r:id="rId2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353"/>
      </w:pPr>
      <w:hyperlink r:id="rId2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9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"q"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353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33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"xa"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20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"xb"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100" w:right="765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0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39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13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10" w:right="975" w:hanging="451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42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420"/>
          <w:cols w:num="2" w:equalWidth="off">
            <w:col w:w="620" w:space="190"/>
            <w:col w:w="853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openssl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brary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evp.h&gt;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 w:right="67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D_SI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rcpy(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630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s();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penSSL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1" w:firstLine="1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MD160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e("MD5");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f(!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f("Unab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  <w:sectPr>
          <w:type w:val="continuous"/>
          <w:pgSz w:w="11900" w:h="16840"/>
          <w:pgMar w:top="1060" w:bottom="280" w:left="1140" w:right="14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220" w:right="443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59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f("%02x",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md5f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ssl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rypto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715"/>
      </w:pPr>
      <w:hyperlink r:id="rId3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d6d269952320c4fb5e50f27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c94a098c</w:t>
      </w:r>
      <w:hyperlink r:id="rId3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340" w:bottom="280" w:left="1140" w:right="124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522" w:right="715" w:hanging="442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A-1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A-1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brary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sha.h&gt;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gv[])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p[SHA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buf[S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A_DIG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H*2];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f("Usage: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gv[0]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542" w:right="756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(buf,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HA_D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H*2);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340" w:right="337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HA_D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HA1((uns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*)a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A_DIG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542" w:right="4083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f((char*)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(buf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*2]),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"%02x",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f("SHA1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ha1.c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ssl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crypto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09ebb92a1478021f08e3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e4ce10e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ced419f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30" w:right="715" w:hanging="453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6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680"/>
          <w:cols w:num="2" w:equalWidth="off">
            <w:col w:w="620" w:space="190"/>
            <w:col w:w="82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(DSA)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nverse.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p,q,h,g,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,x,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z,k,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,hash;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(p-1):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(p-1):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76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(p-1)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power(h,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6066"/>
        <w:sectPr>
          <w:type w:val="continuous"/>
          <w:pgSz w:w="11900" w:h="16840"/>
          <w:pgMar w:top="1060" w:bottom="280" w:left="1140" w:right="168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power(g,x,p);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hash(M)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6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wer(g,k,p);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eInverse(k,q,p);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(hash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n*********C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ues*********");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%d",g);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%d",y);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(%d,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,s);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340" w:right="39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 w:right="543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(res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65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,x,y;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(-y);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f(sum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3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(p-1):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1279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71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(p-1):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hash(M)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123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ues*********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809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1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39)</w:t>
      </w:r>
      <w:hyperlink r:id="rId3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34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436" w:right="1375" w:hanging="433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02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20"/>
          <w:cols w:num="2" w:equalWidth="off">
            <w:col w:w="620" w:space="190"/>
            <w:col w:w="893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789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orkf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6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sphrase.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45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9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nuPG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8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ed(RSA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DSA)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10" w:right="48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4096.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passphrase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3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49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6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4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779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24"/>
      </w:pPr>
      <w:hyperlink r:id="rId3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gnupg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011"/>
      </w:pPr>
      <w:hyperlink r:id="rId4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--gen-key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5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GnuPG)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1.4.19;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0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0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.gnup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ng.gpg'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.gnup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ng.gpg'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6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5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936"/>
      </w:pP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4096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(2048)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6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936"/>
        <w:sectPr>
          <w:type w:val="continuous"/>
          <w:pgSz w:w="11900" w:h="16840"/>
          <w:pgMar w:top="1060" w:bottom="280" w:left="114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4"/>
        <w:ind w:left="602" w:right="61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n&gt;w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eeks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n&gt;m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n&gt;y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1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2803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hyperlink r:id="rId4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&lt;he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chh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duesse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dorf.de&gt;"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2"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sage)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n&gt;"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3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O)kay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(Q)u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sphrase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1964"/>
      </w:pPr>
      <w:hyperlink r:id="rId4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--gen-revoke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5"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  <w:hyperlink r:id="rId4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hyperlink r:id="rId4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.gpg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492" w:right="1375" w:hanging="339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02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20"/>
          <w:cols w:num="2" w:equalWidth="off">
            <w:col w:w="620" w:space="190"/>
            <w:col w:w="893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ypes.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3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y-warn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advanced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ypes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5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0" w:firstLine="710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honeypots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6" w:firstLine="71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100" w:right="70" w:firstLine="71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hough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00" w:right="71" w:firstLine="710"/>
        <w:sectPr>
          <w:type w:val="continuous"/>
          <w:pgSz w:w="11900" w:h="16840"/>
          <w:pgMar w:top="1060" w:bottom="280" w:left="1140" w:right="1020"/>
        </w:sectPr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nteract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herefore,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herefore,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exorb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oneyn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288"/>
        <w:ind w:left="100" w:right="66" w:firstLine="71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Low-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nterac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honeypots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11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Examp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1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Decept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ackers.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1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LaB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oneywa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oneywa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honeynet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honeynet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eway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honeynet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oneyd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NIX-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unused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housands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873"/>
        <w:sectPr>
          <w:pgMar w:header="0" w:footer="1185" w:top="1060" w:bottom="280" w:left="1140" w:right="102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116" w:right="1335" w:hanging="40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06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60"/>
          <w:cols w:num="2" w:equalWidth="off">
            <w:col w:w="620" w:space="190"/>
            <w:col w:w="889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honeypo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sful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4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yum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5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etc/h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neyd.conf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28" w:right="59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 w:righ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crosoft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SP5-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P6"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28" w:right="43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 w:right="39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28" w:right="33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28" w:right="50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172.16.8.13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p4p1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132"/>
      </w:pPr>
      <w:hyperlink r:id="rId5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p4p1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honeyd.conf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oneyd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V1.5c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2002-2007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rovos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honeyd[4546]: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p4p1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honeyd.conf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ngerp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400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4R2M0"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ngerp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crosoft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SP3"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honeyd[4546]: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scuous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p4p1: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060" w:bottom="280" w:left="1140" w:right="10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honeyd[4546]: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5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nmap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135,139,445,1337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172.16.8.13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 w:right="2696" w:hanging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hyperlink r:id="rId5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5.00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ap.o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1-05-06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(172.20.73.77):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srpc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1337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6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57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RIBU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0" w:footer="1185" w:top="1060" w:bottom="280" w:left="1140" w:right="1020"/>
          <w:pgSz w:w="1190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20"/>
          <w:cols w:num="2" w:equalWidth="off">
            <w:col w:w="620" w:space="190"/>
            <w:col w:w="893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nux: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advanced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pene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100" w:right="72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an-based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sever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hundred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asks,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00" w:right="72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March,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andards.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600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penetrat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oftw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07"/>
        <w:ind w:left="808" w:right="77" w:hanging="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b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ant:</w:t>
      </w:r>
      <w:r>
        <w:rPr>
          <w:rFonts w:cs="Times New Roman" w:hAnsi="Times New Roman" w:eastAsia="Times New Roman" w:ascii="Times New Roman"/>
          <w:b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erarchy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andard,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8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6" w:lineRule="auto" w:line="307"/>
        <w:ind w:left="808" w:right="70" w:hanging="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de-rang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b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b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port: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stom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kerne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patched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nject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 w:lineRule="auto" w:line="288"/>
        <w:ind w:left="80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8"/>
        <w:ind w:left="808" w:right="75" w:hanging="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oped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onment: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packages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packages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epos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b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 w:lineRule="auto" w:line="288"/>
        <w:ind w:left="808" w:right="7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7"/>
        <w:ind w:left="808" w:right="74" w:hanging="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anguage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port: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custom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zab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07"/>
        <w:ind w:left="808" w:right="72" w:hanging="284"/>
        <w:sectPr>
          <w:type w:val="continuous"/>
          <w:pgSz w:w="11900" w:h="16840"/>
          <w:pgMar w:top="1060" w:bottom="280" w:left="114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ARMEL</w:t>
      </w:r>
      <w:r>
        <w:rPr>
          <w:rFonts w:cs="Times New Roman" w:hAnsi="Times New Roman" w:eastAsia="Times New Roman" w:ascii="Times New Roman"/>
          <w:b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pport: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RM-based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e-board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spberry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/>
        <w:ind w:left="100" w:right="807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ty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ck-ng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reshark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ework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69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crack-ng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66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7"/>
        <w:ind w:left="808" w:right="375" w:hanging="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8"/>
        <w:ind w:left="770" w:right="79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6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ng: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2).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00" w:right="2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heavy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reeBSD,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OpenBSD,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873"/>
        <w:sectPr>
          <w:pgMar w:header="0" w:footer="1185" w:top="1060" w:bottom="280" w:left="1140" w:right="102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804" w:right="1295" w:hanging="370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IRELE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10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100"/>
          <w:cols w:num="2" w:equalWidth="off">
            <w:col w:w="620" w:space="190"/>
            <w:col w:w="885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decrypt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ack-ng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erface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on-ng.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p-ng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ors(IVs).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ck-ng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rockyou.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passphrase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ayed;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2" w:right="84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54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wconf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802.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1bgn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Mode:Managed</w:t>
      </w:r>
      <w:r>
        <w:rPr>
          <w:rFonts w:cs="Times New Roman" w:hAnsi="Times New Roman" w:eastAsia="Times New Roman" w:ascii="Times New Roman"/>
          <w:b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ower=20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dBm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634" w:firstLine="6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55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scann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14: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6:5A: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4:57:22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hanne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 w:right="46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2.437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y=70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dBm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"BENE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862" w:right="5092"/>
        <w:sectPr>
          <w:type w:val="continuous"/>
          <w:pgSz w:w="11900" w:h="16840"/>
          <w:pgMar w:top="1060" w:bottom="280" w:left="1140" w:right="11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3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Mode:Master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sf=00000000425b0a37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beacon: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66" w:right="4115" w:firstLine="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hyperlink r:id="rId56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rmon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 w:right="31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ay-ng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un-ng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workManager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1324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pa_supp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8" w:hRule="exact"/>
        </w:trPr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ace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ver</w:t>
            </w:r>
          </w:p>
        </w:tc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pset</w:t>
            </w:r>
          </w:p>
        </w:tc>
      </w:tr>
      <w:tr>
        <w:trPr>
          <w:trHeight w:val="358" w:hRule="exact"/>
        </w:trPr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an0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h9k_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Inc.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R9271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802.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1n</w:t>
            </w:r>
          </w:p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0" w:right="1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erface...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hyperlink r:id="rId57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rmon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260" w:right="6681" w:hanging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pa_supp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"/>
      </w:pPr>
      <w:hyperlink r:id="rId58">
        <w:r>
          <w:rPr>
            <w:rFonts w:cs="Times New Roman" w:hAnsi="Times New Roman" w:eastAsia="Times New Roman" w:ascii="Times New Roman"/>
            <w:b/>
            <w:spacing w:val="-6"/>
            <w:w w:val="100"/>
            <w:position w:val="-1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position w:val="-1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position w:val="-1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position w:val="-1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position w:val="-1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rmon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8" w:hRule="exact"/>
        </w:trPr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ace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ver</w:t>
            </w:r>
          </w:p>
        </w:tc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pset</w:t>
            </w:r>
          </w:p>
        </w:tc>
      </w:tr>
      <w:tr>
        <w:trPr>
          <w:trHeight w:val="358" w:hRule="exact"/>
        </w:trPr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an0</w:t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h9k_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Inc.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R9271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802.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1n</w:t>
            </w:r>
          </w:p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58" w:right="61"/>
        <w:sectPr>
          <w:pgMar w:header="0" w:footer="1185" w:top="1060" w:bottom="280" w:left="1100" w:right="16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ac80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[phy0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[phy0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an0m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ac80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[phy0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hyperlink r:id="rId59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odump-ng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athe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14: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6:5A: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4:57:22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n0mon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apsed: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2016-10-05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dshak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PWR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160" w:right="1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10036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54e.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PWR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10836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0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10348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10580359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athe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os-01.cap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heros-01.csv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heros-01.k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.csv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2796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heros-01.k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1"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oot@ka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~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#</w:t>
        </w:r>
      </w:hyperlink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rack-ng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athe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os-01.cap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sha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word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ockyou.txt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84564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(1648.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682" w:right="4685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UND!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c12345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90" w:right="16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6"/>
      </w:pP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F1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C1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460" w:right="1632" w:firstLine="15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5C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56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4194" w:right="4157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Mar w:header="0" w:footer="1185" w:top="1060" w:bottom="280" w:left="1140" w:right="1060"/>
          <w:pgSz w:w="1190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60"/>
          <w:cols w:num="2" w:equalWidth="off">
            <w:col w:w="620" w:space="190"/>
            <w:col w:w="889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(IDS)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snort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pcre.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.conf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yahoo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wget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htt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/</w:t>
      </w:r>
      <w:hyperlink r:id="rId64"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-13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.snort.org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down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oads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nort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snort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2.9.8.3.ta</w:t>
        </w:r>
        <w:r>
          <w:rPr>
            <w:rFonts w:cs="Times New Roman" w:hAnsi="Times New Roman" w:eastAsia="Times New Roman" w:ascii="Times New Roman"/>
            <w:b/>
            <w:spacing w:val="-2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.gz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xvzf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nort-2.9.8.3.t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.gz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yum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bpcap*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pc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e*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997"/>
      </w:pPr>
      <w:hyperlink r:id="rId6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snort-2.9.8.3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6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6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7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7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--vers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,,_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82" w:right="55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)~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2.9.8.2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335)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0" w:right="1906" w:hanging="4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hyperlink r:id="rId7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15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.snor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con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#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eam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2014-2015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reserved.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Copyr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1998-2013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2" w:right="625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bpcap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1.7.3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2015-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266" w:firstLine="6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1.2.8</w:t>
      </w:r>
      <w:hyperlink r:id="rId7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mkd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7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mkd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7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mkd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7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snort.conf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  <w:sectPr>
          <w:type w:val="continuous"/>
          <w:pgSz w:w="11900" w:h="16840"/>
          <w:pgMar w:top="1060" w:bottom="280" w:left="1140" w:right="10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cmp.ru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hyperlink r:id="rId7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cmp.r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2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cmp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-&gt;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(msg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acket";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d:477;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ev:3;)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 w:lineRule="atLeast" w:line="460"/>
        <w:ind w:left="100" w:right="741"/>
      </w:pPr>
      <w:hyperlink r:id="rId7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p4p1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snort.conf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oth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7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hyperlink r:id="rId80"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ng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-13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.yahoo.com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8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snort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ICMP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06-15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1.187877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192.168.43.148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106.10.138.240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4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45855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ICMP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06-15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1.341739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106.10.138.240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192.168.43.148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2493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ICMP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06-15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12.189727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192.168.43.148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-&gt;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106.10.138.240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4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46238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ICMP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[**]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0]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06-15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12.340881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106.10.138.240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-&gt;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192.168.43.148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7545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0" w:footer="1185" w:top="1060" w:bottom="280" w:left="1140" w:right="138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604" w:right="1375" w:hanging="350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16a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02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020"/>
          <w:cols w:num="2" w:equalWidth="off">
            <w:col w:w="620" w:space="190"/>
            <w:col w:w="893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erent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scanner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nux.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833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0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several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or”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92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backdoors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2" w:firstLine="7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(ddos),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8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asked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823"/>
      </w:pP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ypes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ootk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00" w:right="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udes: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4"/>
        <w:ind w:left="486" w:right="67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6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00" w:right="74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Whenever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10"/>
        <w:sectPr>
          <w:type w:val="continuous"/>
          <w:pgSz w:w="11900" w:h="16840"/>
          <w:pgMar w:top="1060" w:bottom="280" w:left="114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sKernel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hence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 w:lineRule="auto" w:line="288"/>
        <w:ind w:left="120" w:right="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7"/>
        <w:ind w:left="120" w:right="71" w:firstLine="7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(MBR),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VBR)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ween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4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b/>
                <w:spacing w:val="-9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Rootk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6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kernel</w:t>
            </w:r>
          </w:p>
        </w:tc>
      </w:tr>
      <w:tr>
        <w:trPr>
          <w:trHeight w:val="334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Usua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evel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evel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</w:p>
        </w:tc>
      </w:tr>
      <w:tr>
        <w:trPr>
          <w:trHeight w:val="336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backdoors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backdoors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—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z.,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c.</w:t>
            </w:r>
          </w:p>
        </w:tc>
      </w:tr>
      <w:tr>
        <w:trPr>
          <w:trHeight w:val="334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acker</w:t>
            </w:r>
          </w:p>
        </w:tc>
      </w:tr>
      <w:tr>
        <w:trPr>
          <w:trHeight w:val="336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easy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ove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ove</w:t>
            </w:r>
          </w:p>
        </w:tc>
      </w:tr>
      <w:tr>
        <w:trPr>
          <w:trHeight w:val="334" w:hRule="exact"/>
        </w:trPr>
        <w:tc>
          <w:tcPr>
            <w:tcW w:w="4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sance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age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cause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vac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heft</w:t>
            </w:r>
          </w:p>
        </w:tc>
      </w:tr>
    </w:tbl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20" w:right="66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Rootk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nux: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91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7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ppoo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eppoo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x86_64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oreover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asks,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62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chkroo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75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nter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x-based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backdoors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8873"/>
        <w:sectPr>
          <w:pgMar w:header="0" w:footer="1185" w:top="1060" w:bottom="280" w:left="1120" w:right="1020"/>
          <w:pgSz w:w="1190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104" w:right="815" w:hanging="300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o.: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16b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85" w:top="1060" w:bottom="280" w:left="1140" w:right="1580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060" w:bottom="280" w:left="1140" w:right="1580"/>
          <w:cols w:num="2" w:equalWidth="off">
            <w:col w:w="620" w:space="190"/>
            <w:col w:w="8370"/>
          </w:cols>
        </w:sectPr>
      </w:pP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340" w:right="1603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hyperlink r:id="rId8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down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ads.sourcefo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e.ne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rkhun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rkhun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1.4.2</w:t>
        </w:r>
      </w:hyperlink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.gz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abase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.sh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8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hyperlink r:id="rId84"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ttp: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down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oads</w:t>
        </w:r>
        <w:r>
          <w:rPr>
            <w:rFonts w:cs="Times New Roman" w:hAnsi="Times New Roman" w:eastAsia="Times New Roman" w:ascii="Times New Roman"/>
            <w:b/>
            <w:spacing w:val="-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so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cefor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e.net</w:t>
        </w:r>
        <w:r>
          <w:rPr>
            <w:rFonts w:cs="Times New Roman" w:hAnsi="Times New Roman" w:eastAsia="Times New Roman" w:ascii="Times New Roman"/>
            <w:b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b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ojec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b/>
            <w:spacing w:val="0"/>
            <w:w w:val="100"/>
            <w:sz w:val="24"/>
            <w:szCs w:val="24"/>
          </w:rPr>
          <w:t>/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293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unter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rkhunte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1.4.2.ta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.gz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8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nz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hunte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1.4.2.ta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.gz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8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xvf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-1.4.2.tar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8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-1.4.2/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1846"/>
      </w:pPr>
      <w:hyperlink r:id="rId8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.sh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ayout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8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rkhunter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9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rkhunter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opupd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9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on.da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.sh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9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chmod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755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on.da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rkhunte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.sh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hyperlink r:id="rId9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--check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2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cks...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136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checks...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  <w:sectPr>
          <w:type w:val="continuous"/>
          <w:pgSz w:w="11900" w:h="16840"/>
          <w:pgMar w:top="1060" w:bottom="280" w:left="114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checks...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8" w:right="68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pped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248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og)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0" w:footer="1185" w:top="1060" w:bottom="280" w:left="1140" w:right="168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5.5pt;margin-top:771.744pt;width:10pt;height:14pt;mso-position-horizontal-relative:page;mso-position-vertical-relative:page;z-index:-20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5pt;margin-top:771.744pt;width:16pt;height:14pt;mso-position-horizontal-relative:page;mso-position-vertical-relative:page;z-index:-20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5pt;margin-top:771.744pt;width:16pt;height:14pt;mso-position-horizontal-relative:page;mso-position-vertical-relative:page;z-index:-20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5pt;margin-top:771.744pt;width:16pt;height:14pt;mso-position-horizontal-relative:page;mso-position-vertical-relative:page;z-index:-20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mailto:root@localhost" TargetMode="External"/><Relationship Id="rId7" Type="http://schemas.openxmlformats.org/officeDocument/2006/relationships/hyperlink" Target="mailto:root@localhost" TargetMode="External"/><Relationship Id="rId8" Type="http://schemas.openxmlformats.org/officeDocument/2006/relationships/hyperlink" Target="mailto:root@localhost" TargetMode="External"/><Relationship Id="rId9" Type="http://schemas.openxmlformats.org/officeDocument/2006/relationships/hyperlink" Target="mailto:root@localhost" TargetMode="External"/><Relationship Id="rId10" Type="http://schemas.openxmlformats.org/officeDocument/2006/relationships/hyperlink" Target="mailto:root@localhost" TargetMode="External"/><Relationship Id="rId11" Type="http://schemas.openxmlformats.org/officeDocument/2006/relationships/hyperlink" Target="mailto:root@localhost" TargetMode="External"/><Relationship Id="rId12" Type="http://schemas.openxmlformats.org/officeDocument/2006/relationships/hyperlink" Target="mailto:root@localhost" TargetMode="External"/><Relationship Id="rId13" Type="http://schemas.openxmlformats.org/officeDocument/2006/relationships/hyperlink" Target="mailto:root@localhost" TargetMode="External"/><Relationship Id="rId14" Type="http://schemas.openxmlformats.org/officeDocument/2006/relationships/hyperlink" Target="mailto:root@localhost" TargetMode="External"/><Relationship Id="rId15" Type="http://schemas.openxmlformats.org/officeDocument/2006/relationships/hyperlink" Target="mailto:root@localhost" TargetMode="External"/><Relationship Id="rId16" Type="http://schemas.openxmlformats.org/officeDocument/2006/relationships/hyperlink" Target="mailto:root@localhost" TargetMode="External"/><Relationship Id="rId17" Type="http://schemas.openxmlformats.org/officeDocument/2006/relationships/hyperlink" Target="mailto:root@localhost" TargetMode="Externa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20" Type="http://schemas.openxmlformats.org/officeDocument/2006/relationships/hyperlink" Target="mailto:root@localhost" TargetMode="External"/><Relationship Id="rId21" Type="http://schemas.openxmlformats.org/officeDocument/2006/relationships/hyperlink" Target="mailto:root@localhost" TargetMode="External"/><Relationship Id="rId22" Type="http://schemas.openxmlformats.org/officeDocument/2006/relationships/hyperlink" Target="mailto:root@localhost" TargetMode="External"/><Relationship Id="rId23" Type="http://schemas.openxmlformats.org/officeDocument/2006/relationships/hyperlink" Target="mailto:root@localhost" TargetMode="External"/><Relationship Id="rId24" Type="http://schemas.openxmlformats.org/officeDocument/2006/relationships/hyperlink" Target="mailto:root@localhost" TargetMode="External"/><Relationship Id="rId25" Type="http://schemas.openxmlformats.org/officeDocument/2006/relationships/hyperlink" Target="mailto:root@localhost" TargetMode="External"/><Relationship Id="rId26" Type="http://schemas.openxmlformats.org/officeDocument/2006/relationships/hyperlink" Target="mailto:root@localhost" TargetMode="External"/><Relationship Id="rId27" Type="http://schemas.openxmlformats.org/officeDocument/2006/relationships/hyperlink" Target="mailto:root@localhost" TargetMode="External"/><Relationship Id="rId28" Type="http://schemas.openxmlformats.org/officeDocument/2006/relationships/hyperlink" Target="mailto:root@localhost" TargetMode="External"/><Relationship Id="rId29" Type="http://schemas.openxmlformats.org/officeDocument/2006/relationships/hyperlink" Target="mailto:root@localhost" TargetMode="External"/><Relationship Id="rId30" Type="http://schemas.openxmlformats.org/officeDocument/2006/relationships/hyperlink" Target="mailto:root@localhost" TargetMode="External"/><Relationship Id="rId31" Type="http://schemas.openxmlformats.org/officeDocument/2006/relationships/hyperlink" Target="mailto:root@localhost" TargetMode="External"/><Relationship Id="rId32" Type="http://schemas.openxmlformats.org/officeDocument/2006/relationships/hyperlink" Target="mailto:root@localhost" TargetMode="External"/><Relationship Id="rId33" Type="http://schemas.openxmlformats.org/officeDocument/2006/relationships/hyperlink" Target="mailto:root@localhost" TargetMode="External"/><Relationship Id="rId34" Type="http://schemas.openxmlformats.org/officeDocument/2006/relationships/hyperlink" Target="mailto:root@localhost" TargetMode="External"/><Relationship Id="rId35" Type="http://schemas.openxmlformats.org/officeDocument/2006/relationships/hyperlink" Target="mailto:root@localhost" TargetMode="External"/><Relationship Id="rId36" Type="http://schemas.openxmlformats.org/officeDocument/2006/relationships/hyperlink" Target="mailto:root@localhost" TargetMode="External"/><Relationship Id="rId37" Type="http://schemas.openxmlformats.org/officeDocument/2006/relationships/hyperlink" Target="mailto:root@localhost" TargetMode="External"/><Relationship Id="rId38" Type="http://schemas.openxmlformats.org/officeDocument/2006/relationships/hyperlink" Target="mailto:root@localhost" TargetMode="External"/><Relationship Id="rId39" Type="http://schemas.openxmlformats.org/officeDocument/2006/relationships/hyperlink" Target="mailto:root@localhost" TargetMode="External"/><Relationship Id="rId40" Type="http://schemas.openxmlformats.org/officeDocument/2006/relationships/hyperlink" Target="mailto:root@localhost" TargetMode="External"/><Relationship Id="rId41" Type="http://schemas.openxmlformats.org/officeDocument/2006/relationships/hyperlink" Target="mailto:heinrichh@duesseldorf.de" TargetMode="External"/><Relationship Id="rId42" Type="http://schemas.openxmlformats.org/officeDocument/2006/relationships/hyperlink" Target="mailto:jn@rajalakshmi.edu.in" TargetMode="External"/><Relationship Id="rId43" Type="http://schemas.openxmlformats.org/officeDocument/2006/relationships/hyperlink" Target="mailto:jn@rajalakshmi.edu.in" TargetMode="External"/><Relationship Id="rId44" Type="http://schemas.openxmlformats.org/officeDocument/2006/relationships/hyperlink" Target="mailto:root@localhost" TargetMode="External"/><Relationship Id="rId45" Type="http://schemas.openxmlformats.org/officeDocument/2006/relationships/hyperlink" Target="mailto:jn@rajalakshmi.edu.in" TargetMode="External"/><Relationship Id="rId46" Type="http://schemas.openxmlformats.org/officeDocument/2006/relationships/hyperlink" Target="mailto:root@localhost" TargetMode="External"/><Relationship Id="rId47" Type="http://schemas.openxmlformats.org/officeDocument/2006/relationships/hyperlink" Target="mailto:jn@rajalakshmi.edu.in" TargetMode="External"/><Relationship Id="rId48" Type="http://schemas.openxmlformats.org/officeDocument/2006/relationships/hyperlink" Target="mailto:root@localhost" TargetMode="External"/><Relationship Id="rId49" Type="http://schemas.openxmlformats.org/officeDocument/2006/relationships/hyperlink" Target="mailto:root@localhost" TargetMode="External"/><Relationship Id="rId50" Type="http://schemas.openxmlformats.org/officeDocument/2006/relationships/hyperlink" Target="mailto:root@localhost" TargetMode="External"/><Relationship Id="rId51" Type="http://schemas.openxmlformats.org/officeDocument/2006/relationships/hyperlink" Target="mailto:root@localhost" TargetMode="External"/><Relationship Id="rId52" Type="http://schemas.openxmlformats.org/officeDocument/2006/relationships/hyperlink" Target="mailto:root@localhost" TargetMode="External"/><Relationship Id="rId53" Type="http://schemas.openxmlformats.org/officeDocument/2006/relationships/hyperlink" Target="http://nmap.org" TargetMode="External"/><Relationship Id="rId54" Type="http://schemas.openxmlformats.org/officeDocument/2006/relationships/hyperlink" Target="mailto:root@kali:~#" TargetMode="External"/><Relationship Id="rId55" Type="http://schemas.openxmlformats.org/officeDocument/2006/relationships/hyperlink" Target="mailto:root@kali:~#" TargetMode="External"/><Relationship Id="rId56" Type="http://schemas.openxmlformats.org/officeDocument/2006/relationships/hyperlink" Target="mailto:root@kali:~#" TargetMode="External"/><Relationship Id="rId57" Type="http://schemas.openxmlformats.org/officeDocument/2006/relationships/hyperlink" Target="mailto:root@kali:~#" TargetMode="External"/><Relationship Id="rId58" Type="http://schemas.openxmlformats.org/officeDocument/2006/relationships/hyperlink" Target="mailto:root@kali:~#" TargetMode="External"/><Relationship Id="rId59" Type="http://schemas.openxmlformats.org/officeDocument/2006/relationships/hyperlink" Target="mailto:root@kali:~#" TargetMode="External"/><Relationship Id="rId60" Type="http://schemas.openxmlformats.org/officeDocument/2006/relationships/hyperlink" Target="mailto:root@kali:~#" TargetMode="External"/><Relationship Id="rId61" Type="http://schemas.openxmlformats.org/officeDocument/2006/relationships/hyperlink" Target="mailto:root@kali:~#" TargetMode="External"/><Relationship Id="rId62" Type="http://schemas.openxmlformats.org/officeDocument/2006/relationships/hyperlink" Target="mailto:root@localhost" TargetMode="External"/><Relationship Id="rId63" Type="http://schemas.openxmlformats.org/officeDocument/2006/relationships/hyperlink" Target="mailto:root@localhost" TargetMode="External"/><Relationship Id="rId64" Type="http://schemas.openxmlformats.org/officeDocument/2006/relationships/hyperlink" Target="http://www.snort.org/downloads/snort/snort-2.9.8.3.tar.gz" TargetMode="External"/><Relationship Id="rId65" Type="http://schemas.openxmlformats.org/officeDocument/2006/relationships/hyperlink" Target="mailto:root@localhost" TargetMode="External"/><Relationship Id="rId66" Type="http://schemas.openxmlformats.org/officeDocument/2006/relationships/hyperlink" Target="mailto:root@localhost" TargetMode="External"/><Relationship Id="rId67" Type="http://schemas.openxmlformats.org/officeDocument/2006/relationships/hyperlink" Target="mailto:root@localhost" TargetMode="External"/><Relationship Id="rId68" Type="http://schemas.openxmlformats.org/officeDocument/2006/relationships/hyperlink" Target="mailto:root@localhost" TargetMode="External"/><Relationship Id="rId69" Type="http://schemas.openxmlformats.org/officeDocument/2006/relationships/hyperlink" Target="mailto:root@localhost" TargetMode="External"/><Relationship Id="rId70" Type="http://schemas.openxmlformats.org/officeDocument/2006/relationships/hyperlink" Target="mailto:root@localhost" TargetMode="External"/><Relationship Id="rId71" Type="http://schemas.openxmlformats.org/officeDocument/2006/relationships/hyperlink" Target="mailto:root@localhost" TargetMode="External"/><Relationship Id="rId72" Type="http://schemas.openxmlformats.org/officeDocument/2006/relationships/hyperlink" Target="http://www.snort.org/contact#team" TargetMode="External"/><Relationship Id="rId73" Type="http://schemas.openxmlformats.org/officeDocument/2006/relationships/hyperlink" Target="mailto:root@localhost" TargetMode="External"/><Relationship Id="rId74" Type="http://schemas.openxmlformats.org/officeDocument/2006/relationships/hyperlink" Target="mailto:root@localhost" TargetMode="External"/><Relationship Id="rId75" Type="http://schemas.openxmlformats.org/officeDocument/2006/relationships/hyperlink" Target="mailto:root@localhost" TargetMode="External"/><Relationship Id="rId76" Type="http://schemas.openxmlformats.org/officeDocument/2006/relationships/hyperlink" Target="mailto:root@localhost" TargetMode="External"/><Relationship Id="rId77" Type="http://schemas.openxmlformats.org/officeDocument/2006/relationships/hyperlink" Target="mailto:root@localhost" TargetMode="External"/><Relationship Id="rId78" Type="http://schemas.openxmlformats.org/officeDocument/2006/relationships/hyperlink" Target="mailto:root@localhost" TargetMode="External"/><Relationship Id="rId79" Type="http://schemas.openxmlformats.org/officeDocument/2006/relationships/hyperlink" Target="mailto:root@localhost" TargetMode="External"/><Relationship Id="rId80" Type="http://schemas.openxmlformats.org/officeDocument/2006/relationships/hyperlink" Target="http://www.yahoo.com" TargetMode="External"/><Relationship Id="rId81" Type="http://schemas.openxmlformats.org/officeDocument/2006/relationships/hyperlink" Target="mailto:root@localhost" TargetMode="External"/><Relationship Id="rId82" Type="http://schemas.openxmlformats.org/officeDocument/2006/relationships/hyperlink" Target="http://downloads.sourceforge.net/project/rkhunter/rkhunter/1.4.2/" TargetMode="External"/><Relationship Id="rId83" Type="http://schemas.openxmlformats.org/officeDocument/2006/relationships/hyperlink" Target="mailto:root@localhost" TargetMode="External"/><Relationship Id="rId84" Type="http://schemas.openxmlformats.org/officeDocument/2006/relationships/hyperlink" Target="http://downloads.sourceforge.net/project/" TargetMode="External"/><Relationship Id="rId85" Type="http://schemas.openxmlformats.org/officeDocument/2006/relationships/hyperlink" Target="mailto:root@localhost" TargetMode="External"/><Relationship Id="rId86" Type="http://schemas.openxmlformats.org/officeDocument/2006/relationships/hyperlink" Target="mailto:root@localhost" TargetMode="External"/><Relationship Id="rId87" Type="http://schemas.openxmlformats.org/officeDocument/2006/relationships/hyperlink" Target="mailto:root@localhost" TargetMode="External"/><Relationship Id="rId88" Type="http://schemas.openxmlformats.org/officeDocument/2006/relationships/hyperlink" Target="mailto:root@localhost" TargetMode="External"/><Relationship Id="rId89" Type="http://schemas.openxmlformats.org/officeDocument/2006/relationships/hyperlink" Target="mailto:root@localhost" TargetMode="External"/><Relationship Id="rId90" Type="http://schemas.openxmlformats.org/officeDocument/2006/relationships/hyperlink" Target="mailto:root@localhost" TargetMode="External"/><Relationship Id="rId91" Type="http://schemas.openxmlformats.org/officeDocument/2006/relationships/hyperlink" Target="mailto:root@localhost" TargetMode="External"/><Relationship Id="rId92" Type="http://schemas.openxmlformats.org/officeDocument/2006/relationships/hyperlink" Target="mailto:root@localhost" TargetMode="External"/><Relationship Id="rId93" Type="http://schemas.openxmlformats.org/officeDocument/2006/relationships/hyperlink" Target="mailto:root@localhos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