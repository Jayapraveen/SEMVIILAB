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Default Extension="jpg" ContentType="image/jpg"/>
</Types>
</file>

<file path=_rels/.rels><?xml version="1.0" encoding="UTF-8" standalone="yes"?>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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rPr>
          <w:rFonts w:cs="Times New Roman" w:hAnsi="Times New Roman" w:eastAsia="Times New Roman" w:ascii="Times New Roman"/>
          <w:sz w:val="28"/>
          <w:szCs w:val="28"/>
        </w:rPr>
        <w:jc w:val="center"/>
        <w:spacing w:before="58" w:lineRule="auto" w:line="486"/>
        <w:ind w:left="232" w:right="247" w:hanging="4"/>
      </w:pPr>
      <w:r>
        <w:pict>
          <v:group style="position:absolute;margin-left:30.55pt;margin-top:21.75pt;width:508.1pt;height:798.5pt;mso-position-horizontal-relative:page;mso-position-vertical-relative:page;z-index:-6753" coordorigin="611,435" coordsize="10162,15970">
            <v:shape style="position:absolute;left:612;top:436;width:46;height:15968" coordorigin="612,436" coordsize="46,15968" path="m636,460l612,436,612,16404,636,16380,658,16358,658,482,636,460xe" filled="t" fillcolor="#000000" stroked="f">
              <v:path arrowok="t"/>
              <v:fill/>
            </v:shape>
            <v:shape style="position:absolute;left:10726;top:436;width:46;height:15968" coordorigin="10726,436" coordsize="46,15968" path="m10772,436l10748,460,10726,482,10726,16358,10748,16380,10772,16404,10772,436xe" filled="t" fillcolor="#000000" stroked="f">
              <v:path arrowok="t"/>
              <v:fill/>
            </v:shape>
            <v:shape style="position:absolute;left:612;top:436;width:10160;height:46" coordorigin="612,436" coordsize="10160,46" path="m612,436l636,460,658,482,10726,482,10748,460,10772,436,612,436xe" filled="t" fillcolor="#000000" stroked="f">
              <v:path arrowok="t"/>
              <v:fill/>
            </v:shape>
            <v:shape style="position:absolute;left:612;top:16358;width:10160;height:46" coordorigin="612,16358" coordsize="10160,46" path="m658,16358l636,16380,612,16404,10772,16404,10748,16380,10726,16358,658,16358xe" filled="t" fillcolor="#000000" stroked="f">
              <v:path arrowok="t"/>
              <v:fill/>
            </v:shape>
            <v:shape type="#_x0000_t75" style="position:absolute;left:4642;top:5094;width:2634;height:2238">
              <v:imagedata o:title="" r:id="rId4"/>
            </v:shape>
            <v:shape style="position:absolute;left:1280;top:15539;width:8760;height:0" coordorigin="1280,15539" coordsize="8760,0" path="m1280,15539l10040,15539e" filled="f" stroked="t" strokeweight="0.59775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b/>
          <w:w w:val="106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b/>
          <w:spacing w:val="-1"/>
          <w:w w:val="106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b/>
          <w:spacing w:val="0"/>
          <w:w w:val="74"/>
          <w:sz w:val="28"/>
          <w:szCs w:val="28"/>
        </w:rPr>
        <w:t>J</w:t>
      </w:r>
      <w:r>
        <w:rPr>
          <w:rFonts w:cs="Times New Roman" w:hAnsi="Times New Roman" w:eastAsia="Times New Roman" w:ascii="Times New Roman"/>
          <w:b/>
          <w:spacing w:val="-1"/>
          <w:w w:val="107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b/>
          <w:spacing w:val="0"/>
          <w:w w:val="95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b/>
          <w:spacing w:val="-1"/>
          <w:w w:val="107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b/>
          <w:spacing w:val="-1"/>
          <w:w w:val="99"/>
          <w:sz w:val="28"/>
          <w:szCs w:val="28"/>
        </w:rPr>
        <w:t>K</w:t>
      </w:r>
      <w:r>
        <w:rPr>
          <w:rFonts w:cs="Times New Roman" w:hAnsi="Times New Roman" w:eastAsia="Times New Roman" w:ascii="Times New Roman"/>
          <w:b/>
          <w:spacing w:val="0"/>
          <w:w w:val="112"/>
          <w:sz w:val="28"/>
          <w:szCs w:val="28"/>
        </w:rPr>
        <w:t>SH</w:t>
      </w:r>
      <w:r>
        <w:rPr>
          <w:rFonts w:cs="Times New Roman" w:hAnsi="Times New Roman" w:eastAsia="Times New Roman" w:ascii="Times New Roman"/>
          <w:b/>
          <w:spacing w:val="-1"/>
          <w:w w:val="112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b/>
          <w:spacing w:val="0"/>
          <w:w w:val="95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b/>
          <w:spacing w:val="3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b/>
          <w:spacing w:val="-1"/>
          <w:w w:val="106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b/>
          <w:spacing w:val="0"/>
          <w:w w:val="106"/>
          <w:sz w:val="28"/>
          <w:szCs w:val="28"/>
        </w:rPr>
        <w:t>NG</w:t>
      </w:r>
      <w:r>
        <w:rPr>
          <w:rFonts w:cs="Times New Roman" w:hAnsi="Times New Roman" w:eastAsia="Times New Roman" w:ascii="Times New Roman"/>
          <w:b/>
          <w:spacing w:val="-1"/>
          <w:w w:val="106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b/>
          <w:spacing w:val="0"/>
          <w:w w:val="106"/>
          <w:sz w:val="28"/>
          <w:szCs w:val="28"/>
        </w:rPr>
        <w:t>NE</w:t>
      </w:r>
      <w:r>
        <w:rPr>
          <w:rFonts w:cs="Times New Roman" w:hAnsi="Times New Roman" w:eastAsia="Times New Roman" w:ascii="Times New Roman"/>
          <w:b/>
          <w:spacing w:val="1"/>
          <w:w w:val="106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b/>
          <w:spacing w:val="0"/>
          <w:w w:val="106"/>
          <w:sz w:val="28"/>
          <w:szCs w:val="28"/>
        </w:rPr>
        <w:t>RI</w:t>
      </w:r>
      <w:r>
        <w:rPr>
          <w:rFonts w:cs="Times New Roman" w:hAnsi="Times New Roman" w:eastAsia="Times New Roman" w:ascii="Times New Roman"/>
          <w:b/>
          <w:spacing w:val="0"/>
          <w:w w:val="106"/>
          <w:sz w:val="28"/>
          <w:szCs w:val="28"/>
        </w:rPr>
        <w:t>NG</w:t>
      </w:r>
      <w:r>
        <w:rPr>
          <w:rFonts w:cs="Times New Roman" w:hAnsi="Times New Roman" w:eastAsia="Times New Roman" w:ascii="Times New Roman"/>
          <w:b/>
          <w:spacing w:val="29"/>
          <w:w w:val="106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b/>
          <w:spacing w:val="-1"/>
          <w:w w:val="101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b/>
          <w:spacing w:val="0"/>
          <w:w w:val="103"/>
          <w:sz w:val="28"/>
          <w:szCs w:val="28"/>
        </w:rPr>
        <w:t>OL</w:t>
      </w:r>
      <w:r>
        <w:rPr>
          <w:rFonts w:cs="Times New Roman" w:hAnsi="Times New Roman" w:eastAsia="Times New Roman" w:ascii="Times New Roman"/>
          <w:b/>
          <w:spacing w:val="0"/>
          <w:w w:val="95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b/>
          <w:spacing w:val="1"/>
          <w:w w:val="102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b/>
          <w:spacing w:val="0"/>
          <w:w w:val="104"/>
          <w:sz w:val="28"/>
          <w:szCs w:val="28"/>
        </w:rPr>
        <w:t>GE</w:t>
      </w:r>
      <w:r>
        <w:rPr>
          <w:rFonts w:cs="Times New Roman" w:hAnsi="Times New Roman" w:eastAsia="Times New Roman" w:ascii="Times New Roman"/>
          <w:b/>
          <w:spacing w:val="0"/>
          <w:w w:val="151"/>
          <w:sz w:val="28"/>
          <w:szCs w:val="28"/>
        </w:rPr>
        <w:t>,</w:t>
      </w:r>
      <w:r>
        <w:rPr>
          <w:rFonts w:cs="Times New Roman" w:hAnsi="Times New Roman" w:eastAsia="Times New Roman" w:ascii="Times New Roman"/>
          <w:b/>
          <w:spacing w:val="27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102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b/>
          <w:spacing w:val="0"/>
          <w:w w:val="107"/>
          <w:sz w:val="28"/>
          <w:szCs w:val="28"/>
        </w:rPr>
        <w:t>H</w:t>
      </w:r>
      <w:r>
        <w:rPr>
          <w:rFonts w:cs="Times New Roman" w:hAnsi="Times New Roman" w:eastAsia="Times New Roman" w:ascii="Times New Roman"/>
          <w:b/>
          <w:spacing w:val="-1"/>
          <w:w w:val="107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b/>
          <w:spacing w:val="0"/>
          <w:w w:val="115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b/>
          <w:spacing w:val="-1"/>
          <w:w w:val="115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b/>
          <w:spacing w:val="-1"/>
          <w:w w:val="107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b/>
          <w:spacing w:val="0"/>
          <w:w w:val="95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b/>
          <w:spacing w:val="-1"/>
          <w:w w:val="107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b/>
          <w:spacing w:val="0"/>
          <w:w w:val="105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b/>
          <w:spacing w:val="0"/>
          <w:w w:val="105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7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b/>
          <w:spacing w:val="1"/>
          <w:w w:val="107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b/>
          <w:spacing w:val="-27"/>
          <w:w w:val="107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b/>
          <w:spacing w:val="-1"/>
          <w:w w:val="107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b/>
          <w:spacing w:val="-15"/>
          <w:w w:val="107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b/>
          <w:spacing w:val="1"/>
          <w:w w:val="107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b/>
          <w:spacing w:val="-1"/>
          <w:w w:val="107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b/>
          <w:spacing w:val="1"/>
          <w:w w:val="107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b/>
          <w:spacing w:val="0"/>
          <w:w w:val="107"/>
          <w:sz w:val="28"/>
          <w:szCs w:val="28"/>
        </w:rPr>
        <w:t>NT</w:t>
      </w:r>
      <w:r>
        <w:rPr>
          <w:rFonts w:cs="Times New Roman" w:hAnsi="Times New Roman" w:eastAsia="Times New Roman" w:ascii="Times New Roman"/>
          <w:b/>
          <w:spacing w:val="35"/>
          <w:w w:val="107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b/>
          <w:spacing w:val="-2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F</w:t>
      </w:r>
      <w:r>
        <w:rPr>
          <w:rFonts w:cs="Times New Roman" w:hAnsi="Times New Roman" w:eastAsia="Times New Roman" w:ascii="Times New Roman"/>
          <w:b/>
          <w:spacing w:val="66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6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b/>
          <w:spacing w:val="0"/>
          <w:w w:val="106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b/>
          <w:spacing w:val="-1"/>
          <w:w w:val="106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b/>
          <w:spacing w:val="-1"/>
          <w:w w:val="106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b/>
          <w:spacing w:val="0"/>
          <w:w w:val="106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b/>
          <w:spacing w:val="1"/>
          <w:w w:val="106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b/>
          <w:spacing w:val="-1"/>
          <w:w w:val="106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b/>
          <w:spacing w:val="0"/>
          <w:w w:val="106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b/>
          <w:spacing w:val="40"/>
          <w:w w:val="106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SC</w:t>
      </w:r>
      <w:r>
        <w:rPr>
          <w:rFonts w:cs="Times New Roman" w:hAnsi="Times New Roman" w:eastAsia="Times New Roman" w:ascii="Times New Roman"/>
          <w:b/>
          <w:spacing w:val="-2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b/>
          <w:spacing w:val="1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NC</w:t>
      </w: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b/>
          <w:spacing w:val="39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&amp;</w:t>
      </w:r>
      <w:r>
        <w:rPr>
          <w:rFonts w:cs="Times New Roman" w:hAnsi="Times New Roman" w:eastAsia="Times New Roman" w:ascii="Times New Roman"/>
          <w:b/>
          <w:spacing w:val="36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b/>
          <w:spacing w:val="-1"/>
          <w:w w:val="102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b/>
          <w:spacing w:val="0"/>
          <w:w w:val="107"/>
          <w:sz w:val="28"/>
          <w:szCs w:val="28"/>
        </w:rPr>
        <w:t>NG</w:t>
      </w:r>
      <w:r>
        <w:rPr>
          <w:rFonts w:cs="Times New Roman" w:hAnsi="Times New Roman" w:eastAsia="Times New Roman" w:ascii="Times New Roman"/>
          <w:b/>
          <w:spacing w:val="-1"/>
          <w:w w:val="107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b/>
          <w:spacing w:val="0"/>
          <w:w w:val="109"/>
          <w:sz w:val="28"/>
          <w:szCs w:val="28"/>
        </w:rPr>
        <w:t>NE</w:t>
      </w:r>
      <w:r>
        <w:rPr>
          <w:rFonts w:cs="Times New Roman" w:hAnsi="Times New Roman" w:eastAsia="Times New Roman" w:ascii="Times New Roman"/>
          <w:b/>
          <w:spacing w:val="1"/>
          <w:w w:val="102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b/>
          <w:spacing w:val="0"/>
          <w:w w:val="102"/>
          <w:sz w:val="28"/>
          <w:szCs w:val="28"/>
        </w:rPr>
        <w:t>RI</w:t>
      </w:r>
      <w:r>
        <w:rPr>
          <w:rFonts w:cs="Times New Roman" w:hAnsi="Times New Roman" w:eastAsia="Times New Roman" w:ascii="Times New Roman"/>
          <w:b/>
          <w:spacing w:val="0"/>
          <w:w w:val="110"/>
          <w:sz w:val="28"/>
          <w:szCs w:val="28"/>
        </w:rPr>
        <w:t>NG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</w:r>
    </w:p>
    <w:p>
      <w:pPr>
        <w:rPr>
          <w:sz w:val="18"/>
          <w:szCs w:val="18"/>
        </w:rPr>
        <w:jc w:val="left"/>
        <w:spacing w:before="3" w:lineRule="exact" w:line="180"/>
      </w:pP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32"/>
          <w:szCs w:val="32"/>
        </w:rPr>
        <w:jc w:val="center"/>
        <w:spacing w:lineRule="auto" w:line="242"/>
        <w:ind w:left="1508" w:right="1523"/>
      </w:pPr>
      <w:r>
        <w:rPr>
          <w:rFonts w:cs="Times New Roman" w:hAnsi="Times New Roman" w:eastAsia="Times New Roman" w:ascii="Times New Roman"/>
          <w:b/>
          <w:spacing w:val="3"/>
          <w:w w:val="101"/>
          <w:sz w:val="32"/>
          <w:szCs w:val="32"/>
        </w:rPr>
        <w:t>C</w:t>
      </w:r>
      <w:r>
        <w:rPr>
          <w:rFonts w:cs="Times New Roman" w:hAnsi="Times New Roman" w:eastAsia="Times New Roman" w:ascii="Times New Roman"/>
          <w:b/>
          <w:spacing w:val="1"/>
          <w:w w:val="129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b/>
          <w:spacing w:val="-1"/>
          <w:w w:val="139"/>
          <w:sz w:val="32"/>
          <w:szCs w:val="32"/>
        </w:rPr>
        <w:t>6</w:t>
      </w:r>
      <w:r>
        <w:rPr>
          <w:rFonts w:cs="Times New Roman" w:hAnsi="Times New Roman" w:eastAsia="Times New Roman" w:ascii="Times New Roman"/>
          <w:b/>
          <w:spacing w:val="-1"/>
          <w:w w:val="139"/>
          <w:sz w:val="32"/>
          <w:szCs w:val="32"/>
        </w:rPr>
        <w:t>7</w:t>
      </w:r>
      <w:r>
        <w:rPr>
          <w:rFonts w:cs="Times New Roman" w:hAnsi="Times New Roman" w:eastAsia="Times New Roman" w:ascii="Times New Roman"/>
          <w:b/>
          <w:spacing w:val="1"/>
          <w:w w:val="139"/>
          <w:sz w:val="32"/>
          <w:szCs w:val="32"/>
        </w:rPr>
        <w:t>1</w:t>
      </w:r>
      <w:r>
        <w:rPr>
          <w:rFonts w:cs="Times New Roman" w:hAnsi="Times New Roman" w:eastAsia="Times New Roman" w:ascii="Times New Roman"/>
          <w:b/>
          <w:spacing w:val="0"/>
          <w:w w:val="139"/>
          <w:sz w:val="32"/>
          <w:szCs w:val="32"/>
        </w:rPr>
        <w:t>1</w:t>
      </w:r>
      <w:r>
        <w:rPr>
          <w:rFonts w:cs="Times New Roman" w:hAnsi="Times New Roman" w:eastAsia="Times New Roman" w:ascii="Times New Roman"/>
          <w:b/>
          <w:spacing w:val="33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32"/>
          <w:szCs w:val="32"/>
        </w:rPr>
        <w:t>–</w:t>
      </w:r>
      <w:r>
        <w:rPr>
          <w:rFonts w:cs="Times New Roman" w:hAnsi="Times New Roman" w:eastAsia="Times New Roman" w:ascii="Times New Roman"/>
          <w:b/>
          <w:spacing w:val="32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5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b/>
          <w:spacing w:val="-1"/>
          <w:w w:val="105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b/>
          <w:spacing w:val="-1"/>
          <w:w w:val="105"/>
          <w:sz w:val="32"/>
          <w:szCs w:val="32"/>
        </w:rPr>
        <w:t>C</w:t>
      </w:r>
      <w:r>
        <w:rPr>
          <w:rFonts w:cs="Times New Roman" w:hAnsi="Times New Roman" w:eastAsia="Times New Roman" w:ascii="Times New Roman"/>
          <w:b/>
          <w:spacing w:val="0"/>
          <w:w w:val="105"/>
          <w:sz w:val="32"/>
          <w:szCs w:val="32"/>
        </w:rPr>
        <w:t>UR</w:t>
      </w:r>
      <w:r>
        <w:rPr>
          <w:rFonts w:cs="Times New Roman" w:hAnsi="Times New Roman" w:eastAsia="Times New Roman" w:ascii="Times New Roman"/>
          <w:b/>
          <w:spacing w:val="1"/>
          <w:w w:val="105"/>
          <w:sz w:val="32"/>
          <w:szCs w:val="32"/>
        </w:rPr>
        <w:t>I</w:t>
      </w:r>
      <w:r>
        <w:rPr>
          <w:rFonts w:cs="Times New Roman" w:hAnsi="Times New Roman" w:eastAsia="Times New Roman" w:ascii="Times New Roman"/>
          <w:b/>
          <w:spacing w:val="0"/>
          <w:w w:val="105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b/>
          <w:spacing w:val="0"/>
          <w:w w:val="105"/>
          <w:sz w:val="32"/>
          <w:szCs w:val="32"/>
        </w:rPr>
        <w:t>Y</w:t>
      </w:r>
      <w:r>
        <w:rPr>
          <w:rFonts w:cs="Times New Roman" w:hAnsi="Times New Roman" w:eastAsia="Times New Roman" w:ascii="Times New Roman"/>
          <w:b/>
          <w:spacing w:val="43"/>
          <w:w w:val="105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32"/>
          <w:szCs w:val="32"/>
        </w:rPr>
        <w:t>L</w:t>
      </w:r>
      <w:r>
        <w:rPr>
          <w:rFonts w:cs="Times New Roman" w:hAnsi="Times New Roman" w:eastAsia="Times New Roman" w:ascii="Times New Roman"/>
          <w:b/>
          <w:spacing w:val="-2"/>
          <w:w w:val="100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b/>
          <w:spacing w:val="0"/>
          <w:w w:val="100"/>
          <w:sz w:val="32"/>
          <w:szCs w:val="32"/>
        </w:rPr>
        <w:t>B</w:t>
      </w:r>
      <w:r>
        <w:rPr>
          <w:rFonts w:cs="Times New Roman" w:hAnsi="Times New Roman" w:eastAsia="Times New Roman" w:ascii="Times New Roman"/>
          <w:b/>
          <w:spacing w:val="66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5"/>
          <w:sz w:val="32"/>
          <w:szCs w:val="32"/>
        </w:rPr>
        <w:t>M</w:t>
      </w:r>
      <w:r>
        <w:rPr>
          <w:rFonts w:cs="Times New Roman" w:hAnsi="Times New Roman" w:eastAsia="Times New Roman" w:ascii="Times New Roman"/>
          <w:b/>
          <w:spacing w:val="0"/>
          <w:w w:val="107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b/>
          <w:spacing w:val="0"/>
          <w:w w:val="115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b/>
          <w:spacing w:val="-10"/>
          <w:w w:val="112"/>
          <w:sz w:val="32"/>
          <w:szCs w:val="32"/>
        </w:rPr>
        <w:t>U</w:t>
      </w:r>
      <w:r>
        <w:rPr>
          <w:rFonts w:cs="Times New Roman" w:hAnsi="Times New Roman" w:eastAsia="Times New Roman" w:ascii="Times New Roman"/>
          <w:b/>
          <w:spacing w:val="0"/>
          <w:w w:val="107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b/>
          <w:spacing w:val="0"/>
          <w:w w:val="95"/>
          <w:sz w:val="32"/>
          <w:szCs w:val="32"/>
        </w:rPr>
        <w:t>L</w:t>
      </w:r>
      <w:r>
        <w:rPr>
          <w:rFonts w:cs="Times New Roman" w:hAnsi="Times New Roman" w:eastAsia="Times New Roman" w:ascii="Times New Roman"/>
          <w:b/>
          <w:spacing w:val="0"/>
          <w:w w:val="95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6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b/>
          <w:spacing w:val="-1"/>
          <w:w w:val="153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b/>
          <w:spacing w:val="1"/>
          <w:w w:val="143"/>
          <w:sz w:val="32"/>
          <w:szCs w:val="32"/>
        </w:rPr>
        <w:t>g</w:t>
      </w:r>
      <w:r>
        <w:rPr>
          <w:rFonts w:cs="Times New Roman" w:hAnsi="Times New Roman" w:eastAsia="Times New Roman" w:ascii="Times New Roman"/>
          <w:b/>
          <w:spacing w:val="0"/>
          <w:w w:val="128"/>
          <w:sz w:val="32"/>
          <w:szCs w:val="32"/>
        </w:rPr>
        <w:t>u</w:t>
      </w:r>
      <w:r>
        <w:rPr>
          <w:rFonts w:cs="Times New Roman" w:hAnsi="Times New Roman" w:eastAsia="Times New Roman" w:ascii="Times New Roman"/>
          <w:b/>
          <w:spacing w:val="0"/>
          <w:w w:val="123"/>
          <w:sz w:val="32"/>
          <w:szCs w:val="32"/>
        </w:rPr>
        <w:t>l</w:t>
      </w:r>
      <w:r>
        <w:rPr>
          <w:rFonts w:cs="Times New Roman" w:hAnsi="Times New Roman" w:eastAsia="Times New Roman" w:ascii="Times New Roman"/>
          <w:b/>
          <w:spacing w:val="0"/>
          <w:w w:val="138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b/>
          <w:spacing w:val="-1"/>
          <w:w w:val="138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b/>
          <w:spacing w:val="0"/>
          <w:w w:val="123"/>
          <w:sz w:val="32"/>
          <w:szCs w:val="32"/>
        </w:rPr>
        <w:t>i</w:t>
      </w:r>
      <w:r>
        <w:rPr>
          <w:rFonts w:cs="Times New Roman" w:hAnsi="Times New Roman" w:eastAsia="Times New Roman" w:ascii="Times New Roman"/>
          <w:b/>
          <w:spacing w:val="0"/>
          <w:w w:val="132"/>
          <w:sz w:val="32"/>
          <w:szCs w:val="32"/>
        </w:rPr>
        <w:t>on</w:t>
      </w:r>
      <w:r>
        <w:rPr>
          <w:rFonts w:cs="Times New Roman" w:hAnsi="Times New Roman" w:eastAsia="Times New Roman" w:ascii="Times New Roman"/>
          <w:b/>
          <w:spacing w:val="0"/>
          <w:w w:val="153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b/>
          <w:spacing w:val="31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b/>
          <w:spacing w:val="-1"/>
          <w:w w:val="139"/>
          <w:sz w:val="32"/>
          <w:szCs w:val="32"/>
        </w:rPr>
        <w:t>2</w:t>
      </w:r>
      <w:r>
        <w:rPr>
          <w:rFonts w:cs="Times New Roman" w:hAnsi="Times New Roman" w:eastAsia="Times New Roman" w:ascii="Times New Roman"/>
          <w:b/>
          <w:spacing w:val="-1"/>
          <w:w w:val="139"/>
          <w:sz w:val="32"/>
          <w:szCs w:val="32"/>
        </w:rPr>
        <w:t>0</w:t>
      </w:r>
      <w:r>
        <w:rPr>
          <w:rFonts w:cs="Times New Roman" w:hAnsi="Times New Roman" w:eastAsia="Times New Roman" w:ascii="Times New Roman"/>
          <w:b/>
          <w:spacing w:val="-1"/>
          <w:w w:val="139"/>
          <w:sz w:val="32"/>
          <w:szCs w:val="32"/>
        </w:rPr>
        <w:t>1</w:t>
      </w:r>
      <w:r>
        <w:rPr>
          <w:rFonts w:cs="Times New Roman" w:hAnsi="Times New Roman" w:eastAsia="Times New Roman" w:ascii="Times New Roman"/>
          <w:b/>
          <w:spacing w:val="0"/>
          <w:w w:val="139"/>
          <w:sz w:val="32"/>
          <w:szCs w:val="32"/>
        </w:rPr>
        <w:t>3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</w:r>
    </w:p>
    <w:p>
      <w:pPr>
        <w:rPr>
          <w:sz w:val="14"/>
          <w:szCs w:val="14"/>
        </w:rPr>
        <w:jc w:val="left"/>
        <w:spacing w:before="7"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center"/>
        <w:spacing w:lineRule="exact" w:line="300"/>
        <w:ind w:left="923" w:right="939"/>
      </w:pPr>
      <w:r>
        <w:rPr>
          <w:rFonts w:cs="Times New Roman" w:hAnsi="Times New Roman" w:eastAsia="Times New Roman" w:ascii="Times New Roman"/>
          <w:b/>
          <w:w w:val="114"/>
          <w:position w:val="-1"/>
          <w:sz w:val="28"/>
          <w:szCs w:val="28"/>
        </w:rPr>
        <w:t>B</w:t>
      </w:r>
      <w:r>
        <w:rPr>
          <w:rFonts w:cs="Times New Roman" w:hAnsi="Times New Roman" w:eastAsia="Times New Roman" w:ascii="Times New Roman"/>
          <w:b/>
          <w:w w:val="116"/>
          <w:position w:val="-1"/>
          <w:sz w:val="28"/>
          <w:szCs w:val="28"/>
        </w:rPr>
        <w:t>.E</w:t>
      </w:r>
      <w:r>
        <w:rPr>
          <w:rFonts w:cs="Times New Roman" w:hAnsi="Times New Roman" w:eastAsia="Times New Roman" w:ascii="Times New Roman"/>
          <w:b/>
          <w:w w:val="151"/>
          <w:position w:val="-1"/>
          <w:sz w:val="28"/>
          <w:szCs w:val="28"/>
        </w:rPr>
        <w:t>.</w:t>
      </w:r>
      <w:r>
        <w:rPr>
          <w:rFonts w:cs="Times New Roman" w:hAnsi="Times New Roman" w:eastAsia="Times New Roman" w:ascii="Times New Roman"/>
          <w:b/>
          <w:spacing w:val="27"/>
          <w:w w:val="100"/>
          <w:position w:val="-1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1"/>
          <w:position w:val="-1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b/>
          <w:spacing w:val="0"/>
          <w:w w:val="137"/>
          <w:position w:val="-1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b/>
          <w:spacing w:val="0"/>
          <w:w w:val="125"/>
          <w:position w:val="-1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b/>
          <w:spacing w:val="-1"/>
          <w:w w:val="128"/>
          <w:position w:val="-1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b/>
          <w:spacing w:val="-1"/>
          <w:w w:val="128"/>
          <w:position w:val="-1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b/>
          <w:spacing w:val="0"/>
          <w:w w:val="135"/>
          <w:position w:val="-1"/>
          <w:sz w:val="28"/>
          <w:szCs w:val="28"/>
        </w:rPr>
        <w:t>ter</w:t>
      </w:r>
      <w:r>
        <w:rPr>
          <w:rFonts w:cs="Times New Roman" w:hAnsi="Times New Roman" w:eastAsia="Times New Roman" w:ascii="Times New Roman"/>
          <w:b/>
          <w:spacing w:val="28"/>
          <w:w w:val="100"/>
          <w:position w:val="-1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35"/>
          <w:position w:val="-1"/>
          <w:sz w:val="28"/>
          <w:szCs w:val="28"/>
        </w:rPr>
        <w:t>Scien</w:t>
      </w:r>
      <w:r>
        <w:rPr>
          <w:rFonts w:cs="Times New Roman" w:hAnsi="Times New Roman" w:eastAsia="Times New Roman" w:ascii="Times New Roman"/>
          <w:b/>
          <w:spacing w:val="0"/>
          <w:w w:val="135"/>
          <w:position w:val="-1"/>
          <w:sz w:val="28"/>
          <w:szCs w:val="28"/>
        </w:rPr>
        <w:t>ce</w:t>
      </w:r>
      <w:r>
        <w:rPr>
          <w:rFonts w:cs="Times New Roman" w:hAnsi="Times New Roman" w:eastAsia="Times New Roman" w:ascii="Times New Roman"/>
          <w:b/>
          <w:spacing w:val="9"/>
          <w:w w:val="135"/>
          <w:position w:val="-1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8"/>
          <w:szCs w:val="28"/>
        </w:rPr>
        <w:t>&amp;</w:t>
      </w:r>
      <w:r>
        <w:rPr>
          <w:rFonts w:cs="Times New Roman" w:hAnsi="Times New Roman" w:eastAsia="Times New Roman" w:ascii="Times New Roman"/>
          <w:b/>
          <w:spacing w:val="36"/>
          <w:w w:val="100"/>
          <w:position w:val="-1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102"/>
          <w:position w:val="-1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b/>
          <w:spacing w:val="0"/>
          <w:w w:val="128"/>
          <w:position w:val="-1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b/>
          <w:spacing w:val="-1"/>
          <w:w w:val="143"/>
          <w:position w:val="-1"/>
          <w:sz w:val="28"/>
          <w:szCs w:val="28"/>
        </w:rPr>
        <w:t>g</w:t>
      </w:r>
      <w:r>
        <w:rPr>
          <w:rFonts w:cs="Times New Roman" w:hAnsi="Times New Roman" w:eastAsia="Times New Roman" w:ascii="Times New Roman"/>
          <w:b/>
          <w:spacing w:val="-2"/>
          <w:w w:val="123"/>
          <w:position w:val="-1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b/>
          <w:spacing w:val="0"/>
          <w:w w:val="128"/>
          <w:position w:val="-1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b/>
          <w:spacing w:val="0"/>
          <w:w w:val="134"/>
          <w:position w:val="-1"/>
          <w:sz w:val="28"/>
          <w:szCs w:val="28"/>
        </w:rPr>
        <w:t>eerin</w:t>
      </w:r>
      <w:r>
        <w:rPr>
          <w:rFonts w:cs="Times New Roman" w:hAnsi="Times New Roman" w:eastAsia="Times New Roman" w:ascii="Times New Roman"/>
          <w:b/>
          <w:spacing w:val="0"/>
          <w:w w:val="143"/>
          <w:position w:val="-1"/>
          <w:sz w:val="28"/>
          <w:szCs w:val="28"/>
        </w:rPr>
        <w:t>g</w:t>
      </w:r>
      <w:r>
        <w:rPr>
          <w:rFonts w:cs="Times New Roman" w:hAnsi="Times New Roman" w:eastAsia="Times New Roman" w:ascii="Times New Roman"/>
          <w:b/>
          <w:spacing w:val="27"/>
          <w:w w:val="100"/>
          <w:position w:val="-1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1"/>
          <w:position w:val="-1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b/>
          <w:spacing w:val="0"/>
          <w:w w:val="137"/>
          <w:position w:val="-1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b/>
          <w:spacing w:val="0"/>
          <w:w w:val="128"/>
          <w:position w:val="-1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b/>
          <w:spacing w:val="0"/>
          <w:w w:val="130"/>
          <w:position w:val="-1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b/>
          <w:spacing w:val="-1"/>
          <w:w w:val="130"/>
          <w:position w:val="-1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b/>
          <w:spacing w:val="0"/>
          <w:w w:val="153"/>
          <w:position w:val="-1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8"/>
          <w:szCs w:val="2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4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9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Prepared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: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  <w:sectPr>
          <w:pgSz w:w="11900" w:h="16840"/>
          <w:pgMar w:top="1380" w:bottom="280" w:left="1180" w:right="1680"/>
        </w:sectPr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ct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.N.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Rox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nna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Sa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S.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Depar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aksh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neer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ege</w:t>
      </w:r>
    </w:p>
    <w:p>
      <w:pPr>
        <w:rPr>
          <w:sz w:val="15"/>
          <w:szCs w:val="15"/>
        </w:rPr>
        <w:jc w:val="left"/>
        <w:spacing w:before="9" w:lineRule="exact" w:line="140"/>
      </w:pPr>
      <w:r>
        <w:pict>
          <v:group style="position:absolute;margin-left:0pt;margin-top:842pt;width:0pt;height:0pt;mso-position-horizontal-relative:page;mso-position-vertical-relative:page;z-index:-6713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714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715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716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717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718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719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720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721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722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723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724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725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726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727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728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729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730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731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732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733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734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735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736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737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738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739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740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741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742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743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744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745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746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747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748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749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750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751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30.55pt;margin-top:21.75pt;width:508.1pt;height:798.5pt;mso-position-horizontal-relative:page;mso-position-vertical-relative:page;z-index:-6752" coordorigin="611,435" coordsize="10162,15970">
            <v:shape style="position:absolute;left:612;top:436;width:46;height:15968" coordorigin="612,436" coordsize="46,15968" path="m636,460l612,436,612,16404,636,16380,658,16358,658,482,636,460xe" filled="t" fillcolor="#000000" stroked="f">
              <v:path arrowok="t"/>
              <v:fill/>
            </v:shape>
            <v:shape style="position:absolute;left:10726;top:436;width:46;height:15968" coordorigin="10726,436" coordsize="46,15968" path="m10772,436l10748,460,10726,482,10726,16358,10748,16380,10772,16404,10772,436xe" filled="t" fillcolor="#000000" stroked="f">
              <v:path arrowok="t"/>
              <v:fill/>
            </v:shape>
            <v:shape style="position:absolute;left:612;top:436;width:10160;height:46" coordorigin="612,436" coordsize="10160,46" path="m612,436l636,460,658,482,10726,482,10748,460,10772,436,612,436xe" filled="t" fillcolor="#000000" stroked="f">
              <v:path arrowok="t"/>
              <v:fill/>
            </v:shape>
            <v:shape style="position:absolute;left:612;top:16358;width:10160;height:46" coordorigin="612,16358" coordsize="10160,46" path="m658,16358l636,16380,612,16404,10772,16404,10748,16380,10726,16358,658,16358xe" filled="t" fillcolor="#000000" stroked="f">
              <v:path arrowok="t"/>
              <v:fill/>
            </v:shape>
            <v:shape style="position:absolute;left:1946;top:2866;width:10;height:428" coordorigin="1946,2866" coordsize="10,428" path="m1950,2872l1946,2866,1946,3294,1950,3288,1956,3282,1956,2878,1950,2872xe" filled="t" fillcolor="#000000" stroked="f">
              <v:path arrowok="t"/>
              <v:fill/>
            </v:shape>
            <v:shape style="position:absolute;left:1946;top:3282;width:10;height:430" coordorigin="1946,3282" coordsize="10,430" path="m1950,3288l1946,3282,1946,3712,1950,3706,1956,3700,1956,3294,1950,3288xe" filled="t" fillcolor="#000000" stroked="f">
              <v:path arrowok="t"/>
              <v:fill/>
            </v:shape>
            <v:shape style="position:absolute;left:1946;top:3700;width:10;height:422" coordorigin="1946,3700" coordsize="10,422" path="m1950,3706l1946,3700,1946,4122,1950,4116,1956,4110,1956,3712,1950,3706xe" filled="t" fillcolor="#000000" stroked="f">
              <v:path arrowok="t"/>
              <v:fill/>
            </v:shape>
            <v:shape style="position:absolute;left:1946;top:4110;width:10;height:430" coordorigin="1946,4110" coordsize="10,430" path="m1950,4116l1946,4110,1946,4540,1950,4534,1956,4528,1956,4122,1950,4116xe" filled="t" fillcolor="#000000" stroked="f">
              <v:path arrowok="t"/>
              <v:fill/>
            </v:shape>
            <v:shape style="position:absolute;left:1946;top:4528;width:10;height:428" coordorigin="1946,4528" coordsize="10,428" path="m1950,4534l1946,4528,1946,4956,1950,4950,1956,4944,1956,4540,1950,4534xe" filled="t" fillcolor="#000000" stroked="f">
              <v:path arrowok="t"/>
              <v:fill/>
            </v:shape>
            <v:shape style="position:absolute;left:1946;top:4944;width:10;height:430" coordorigin="1946,4944" coordsize="10,430" path="m1950,4950l1946,4944,1946,5374,1950,5368,1956,5362,1956,4956,1950,4950xe" filled="t" fillcolor="#000000" stroked="f">
              <v:path arrowok="t"/>
              <v:fill/>
            </v:shape>
            <v:shape style="position:absolute;left:1946;top:5362;width:10;height:434" coordorigin="1946,5362" coordsize="10,434" path="m1950,5368l1946,5362,1946,5796,1950,5790,1956,5784,1956,5374,1950,5368xe" filled="t" fillcolor="#000000" stroked="f">
              <v:path arrowok="t"/>
              <v:fill/>
            </v:shape>
            <v:shape style="position:absolute;left:1946;top:5784;width:10;height:426" coordorigin="1946,5784" coordsize="10,426" path="m1950,5790l1946,5784,1946,6210,1950,6204,1956,6198,1956,5796,1950,5790xe" filled="t" fillcolor="#000000" stroked="f">
              <v:path arrowok="t"/>
              <v:fill/>
            </v:shape>
            <v:shape style="position:absolute;left:1946;top:6198;width:10;height:426" coordorigin="1946,6198" coordsize="10,426" path="m1950,6204l1946,6198,1946,6624,1950,6618,1956,6612,1956,6210,1950,6204xe" filled="t" fillcolor="#000000" stroked="f">
              <v:path arrowok="t"/>
              <v:fill/>
            </v:shape>
            <v:shape style="position:absolute;left:1946;top:6612;width:10;height:426" coordorigin="1946,6612" coordsize="10,426" path="m1950,6618l1946,6612,1946,7038,1950,7032,1956,7026,1956,6624,1950,6618xe" filled="t" fillcolor="#000000" stroked="f">
              <v:path arrowok="t"/>
              <v:fill/>
            </v:shape>
            <v:shape style="position:absolute;left:1946;top:7026;width:10;height:426" coordorigin="1946,7026" coordsize="10,426" path="m1950,7032l1946,7026,1946,7452,1950,7446,1956,7440,1956,7038,1950,7032xe" filled="t" fillcolor="#000000" stroked="f">
              <v:path arrowok="t"/>
              <v:fill/>
            </v:shape>
            <v:shape style="position:absolute;left:1946;top:7440;width:10;height:426" coordorigin="1946,7440" coordsize="10,426" path="m1950,7446l1946,7440,1946,7866,1950,7860,1956,7854,1956,7452,1950,7446xe" filled="t" fillcolor="#000000" stroked="f">
              <v:path arrowok="t"/>
              <v:fill/>
            </v:shape>
            <v:shape style="position:absolute;left:2904;top:2872;width:10;height:416" coordorigin="2904,2872" coordsize="10,416" path="m2904,3282l2908,3288,2914,3282,2914,2878,2908,2872,2904,2878,2904,3282xe" filled="t" fillcolor="#000000" stroked="f">
              <v:path arrowok="t"/>
              <v:fill/>
            </v:shape>
            <v:shape style="position:absolute;left:2904;top:3288;width:10;height:418" coordorigin="2904,3288" coordsize="10,418" path="m2904,3700l2908,3706,2914,3700,2914,3294,2908,3288,2904,3294,2904,3700xe" filled="t" fillcolor="#000000" stroked="f">
              <v:path arrowok="t"/>
              <v:fill/>
            </v:shape>
            <v:shape style="position:absolute;left:2904;top:3706;width:10;height:410" coordorigin="2904,3706" coordsize="10,410" path="m2904,4110l2908,4116,2914,4110,2914,3712,2908,3706,2904,3712,2904,4110xe" filled="t" fillcolor="#000000" stroked="f">
              <v:path arrowok="t"/>
              <v:fill/>
            </v:shape>
            <v:shape style="position:absolute;left:2904;top:4116;width:10;height:418" coordorigin="2904,4116" coordsize="10,418" path="m2904,4528l2908,4534,2914,4528,2914,4122,2908,4116,2904,4122,2904,4528xe" filled="t" fillcolor="#000000" stroked="f">
              <v:path arrowok="t"/>
              <v:fill/>
            </v:shape>
            <v:shape style="position:absolute;left:2904;top:4534;width:10;height:416" coordorigin="2904,4534" coordsize="10,416" path="m2904,4944l2908,4950,2914,4944,2914,4540,2908,4534,2904,4540,2904,4944xe" filled="t" fillcolor="#000000" stroked="f">
              <v:path arrowok="t"/>
              <v:fill/>
            </v:shape>
            <v:shape style="position:absolute;left:2904;top:4950;width:10;height:418" coordorigin="2904,4950" coordsize="10,418" path="m2904,5362l2908,5368,2914,5362,2914,4956,2908,4950,2904,4956,2904,5362xe" filled="t" fillcolor="#000000" stroked="f">
              <v:path arrowok="t"/>
              <v:fill/>
            </v:shape>
            <v:shape style="position:absolute;left:2904;top:5368;width:10;height:422" coordorigin="2904,5368" coordsize="10,422" path="m2904,5784l2908,5790,2914,5784,2914,5374,2908,5368,2904,5374,2904,5784xe" filled="t" fillcolor="#000000" stroked="f">
              <v:path arrowok="t"/>
              <v:fill/>
            </v:shape>
            <v:shape style="position:absolute;left:2904;top:5790;width:10;height:414" coordorigin="2904,5790" coordsize="10,414" path="m2904,6198l2908,6204,2914,6198,2914,5796,2908,5790,2904,5796,2904,6198xe" filled="t" fillcolor="#000000" stroked="f">
              <v:path arrowok="t"/>
              <v:fill/>
            </v:shape>
            <v:shape style="position:absolute;left:2904;top:6204;width:10;height:414" coordorigin="2904,6204" coordsize="10,414" path="m2904,6612l2908,6618,2914,6612,2914,6210,2908,6204,2904,6210,2904,6612xe" filled="t" fillcolor="#000000" stroked="f">
              <v:path arrowok="t"/>
              <v:fill/>
            </v:shape>
            <v:shape style="position:absolute;left:2904;top:6618;width:10;height:414" coordorigin="2904,6618" coordsize="10,414" path="m2904,7026l2908,7032,2914,7026,2914,6624,2908,6618,2904,6624,2904,7026xe" filled="t" fillcolor="#000000" stroked="f">
              <v:path arrowok="t"/>
              <v:fill/>
            </v:shape>
            <v:shape style="position:absolute;left:2904;top:7032;width:10;height:414" coordorigin="2904,7032" coordsize="10,414" path="m2904,7440l2908,7446,2914,7440,2914,7038,2908,7032,2904,7038,2904,7440xe" filled="t" fillcolor="#000000" stroked="f">
              <v:path arrowok="t"/>
              <v:fill/>
            </v:shape>
            <v:shape style="position:absolute;left:2904;top:7446;width:10;height:414" coordorigin="2904,7446" coordsize="10,414" path="m2904,7854l2908,7860,2914,7854,2914,7452,2908,7446,2904,7452,2904,7854xe" filled="t" fillcolor="#000000" stroked="f">
              <v:path arrowok="t"/>
              <v:fill/>
            </v:shape>
            <v:shape style="position:absolute;left:7616;top:2872;width:10;height:416" coordorigin="7616,2872" coordsize="10,416" path="m7616,3282l7620,3288,7626,3282,7626,2878,7620,2872,7616,2878,7616,3282xe" filled="t" fillcolor="#000000" stroked="f">
              <v:path arrowok="t"/>
              <v:fill/>
            </v:shape>
            <v:shape style="position:absolute;left:7616;top:3288;width:10;height:418" coordorigin="7616,3288" coordsize="10,418" path="m7616,3700l7620,3706,7626,3700,7626,3294,7620,3288,7616,3294,7616,3700xe" filled="t" fillcolor="#000000" stroked="f">
              <v:path arrowok="t"/>
              <v:fill/>
            </v:shape>
            <v:shape style="position:absolute;left:7616;top:3706;width:10;height:410" coordorigin="7616,3706" coordsize="10,410" path="m7616,4110l7620,4116,7626,4110,7626,3712,7620,3706,7616,3712,7616,4110xe" filled="t" fillcolor="#000000" stroked="f">
              <v:path arrowok="t"/>
              <v:fill/>
            </v:shape>
            <v:shape style="position:absolute;left:7616;top:4116;width:10;height:418" coordorigin="7616,4116" coordsize="10,418" path="m7616,4528l7620,4534,7626,4528,7626,4122,7620,4116,7616,4122,7616,4528xe" filled="t" fillcolor="#000000" stroked="f">
              <v:path arrowok="t"/>
              <v:fill/>
            </v:shape>
            <v:shape style="position:absolute;left:7616;top:4534;width:10;height:416" coordorigin="7616,4534" coordsize="10,416" path="m7616,4944l7620,4950,7626,4944,7626,4540,7620,4534,7616,4540,7616,4944xe" filled="t" fillcolor="#000000" stroked="f">
              <v:path arrowok="t"/>
              <v:fill/>
            </v:shape>
            <v:shape style="position:absolute;left:7616;top:4950;width:10;height:418" coordorigin="7616,4950" coordsize="10,418" path="m7616,5362l7620,5368,7626,5362,7626,4956,7620,4950,7616,4956,7616,5362xe" filled="t" fillcolor="#000000" stroked="f">
              <v:path arrowok="t"/>
              <v:fill/>
            </v:shape>
            <v:shape style="position:absolute;left:7616;top:5368;width:10;height:422" coordorigin="7616,5368" coordsize="10,422" path="m7616,5784l7620,5790,7626,5784,7626,5374,7620,5368,7616,5374,7616,5784xe" filled="t" fillcolor="#000000" stroked="f">
              <v:path arrowok="t"/>
              <v:fill/>
            </v:shape>
            <v:shape style="position:absolute;left:7616;top:5790;width:10;height:414" coordorigin="7616,5790" coordsize="10,414" path="m7616,6198l7620,6204,7626,6198,7626,5796,7620,5790,7616,5796,7616,6198xe" filled="t" fillcolor="#000000" stroked="f">
              <v:path arrowok="t"/>
              <v:fill/>
            </v:shape>
            <v:shape style="position:absolute;left:7616;top:6204;width:10;height:414" coordorigin="7616,6204" coordsize="10,414" path="m7616,6612l7620,6618,7626,6612,7626,6210,7620,6204,7616,6210,7616,6612xe" filled="t" fillcolor="#000000" stroked="f">
              <v:path arrowok="t"/>
              <v:fill/>
            </v:shape>
            <v:shape style="position:absolute;left:7616;top:6618;width:10;height:414" coordorigin="7616,6618" coordsize="10,414" path="m7616,7026l7620,7032,7626,7026,7626,6624,7620,6618,7616,6624,7616,7026xe" filled="t" fillcolor="#000000" stroked="f">
              <v:path arrowok="t"/>
              <v:fill/>
            </v:shape>
            <v:shape style="position:absolute;left:7616;top:7032;width:10;height:414" coordorigin="7616,7032" coordsize="10,414" path="m7616,7440l7620,7446,7626,7440,7626,7038,7620,7032,7616,7038,7616,7440xe" filled="t" fillcolor="#000000" stroked="f">
              <v:path arrowok="t"/>
              <v:fill/>
            </v:shape>
            <v:shape style="position:absolute;left:7616;top:7446;width:10;height:414" coordorigin="7616,7446" coordsize="10,414" path="m7616,7854l7620,7860,7626,7854,7626,7452,7620,7446,7616,7452,7616,7854xe" filled="t" fillcolor="#000000" stroked="f">
              <v:path arrowok="t"/>
              <v:fill/>
            </v:shape>
            <v:shape style="position:absolute;left:9146;top:2866;width:10;height:428" coordorigin="9146,2866" coordsize="10,428" path="m9146,3282l9150,3288,9156,3294,9156,2866,9150,2872,9146,2878,9146,3282xe" filled="t" fillcolor="#000000" stroked="f">
              <v:path arrowok="t"/>
              <v:fill/>
            </v:shape>
            <v:shape style="position:absolute;left:9146;top:3282;width:10;height:430" coordorigin="9146,3282" coordsize="10,430" path="m9146,3700l9150,3706,9156,3712,9156,3282,9150,3288,9146,3294,9146,3700xe" filled="t" fillcolor="#000000" stroked="f">
              <v:path arrowok="t"/>
              <v:fill/>
            </v:shape>
            <v:shape style="position:absolute;left:9146;top:3700;width:10;height:422" coordorigin="9146,3700" coordsize="10,422" path="m9146,4110l9150,4116,9156,4122,9156,3700,9150,3706,9146,3712,9146,4110xe" filled="t" fillcolor="#000000" stroked="f">
              <v:path arrowok="t"/>
              <v:fill/>
            </v:shape>
            <v:shape style="position:absolute;left:9146;top:4110;width:10;height:430" coordorigin="9146,4110" coordsize="10,430" path="m9146,4528l9150,4534,9156,4540,9156,4110,9150,4116,9146,4122,9146,4528xe" filled="t" fillcolor="#000000" stroked="f">
              <v:path arrowok="t"/>
              <v:fill/>
            </v:shape>
            <v:shape style="position:absolute;left:9146;top:4528;width:10;height:428" coordorigin="9146,4528" coordsize="10,428" path="m9146,4944l9150,4950,9156,4956,9156,4528,9150,4534,9146,4540,9146,4944xe" filled="t" fillcolor="#000000" stroked="f">
              <v:path arrowok="t"/>
              <v:fill/>
            </v:shape>
            <v:shape style="position:absolute;left:9146;top:4944;width:10;height:430" coordorigin="9146,4944" coordsize="10,430" path="m9146,5362l9150,5368,9156,5374,9156,4944,9150,4950,9146,4956,9146,5362xe" filled="t" fillcolor="#000000" stroked="f">
              <v:path arrowok="t"/>
              <v:fill/>
            </v:shape>
            <v:shape style="position:absolute;left:9146;top:5362;width:10;height:434" coordorigin="9146,5362" coordsize="10,434" path="m9146,5784l9150,5790,9156,5796,9156,5362,9150,5368,9146,5374,9146,5784xe" filled="t" fillcolor="#000000" stroked="f">
              <v:path arrowok="t"/>
              <v:fill/>
            </v:shape>
            <v:shape style="position:absolute;left:9146;top:5784;width:10;height:426" coordorigin="9146,5784" coordsize="10,426" path="m9146,6198l9150,6204,9156,6210,9156,5784,9150,5790,9146,5796,9146,6198xe" filled="t" fillcolor="#000000" stroked="f">
              <v:path arrowok="t"/>
              <v:fill/>
            </v:shape>
            <v:shape style="position:absolute;left:9146;top:6198;width:10;height:426" coordorigin="9146,6198" coordsize="10,426" path="m9146,6612l9150,6618,9156,6624,9156,6198,9150,6204,9146,6210,9146,6612xe" filled="t" fillcolor="#000000" stroked="f">
              <v:path arrowok="t"/>
              <v:fill/>
            </v:shape>
            <v:shape style="position:absolute;left:9146;top:6612;width:10;height:426" coordorigin="9146,6612" coordsize="10,426" path="m9146,7026l9150,7032,9156,7038,9156,6612,9150,6618,9146,6624,9146,7026xe" filled="t" fillcolor="#000000" stroked="f">
              <v:path arrowok="t"/>
              <v:fill/>
            </v:shape>
            <v:shape style="position:absolute;left:9146;top:7026;width:10;height:426" coordorigin="9146,7026" coordsize="10,426" path="m9146,7440l9150,7446,9156,7452,9156,7026,9150,7032,9146,7038,9146,7440xe" filled="t" fillcolor="#000000" stroked="f">
              <v:path arrowok="t"/>
              <v:fill/>
            </v:shape>
            <v:shape style="position:absolute;left:9146;top:7440;width:10;height:426" coordorigin="9146,7440" coordsize="10,426" path="m9146,7854l9150,7860,9156,7866,9156,7440,9150,7446,9146,7452,9146,7854xe" filled="t" fillcolor="#000000" stroked="f">
              <v:path arrowok="t"/>
              <v:fill/>
            </v:shape>
            <v:shape style="position:absolute;left:1280;top:15539;width:8760;height:0" coordorigin="1280,15539" coordsize="8760,0" path="m1280,15539l10040,15539e" filled="f" stroked="t" strokeweight="0.59775pt" strokecolor="#000000">
              <v:path arrowok="t"/>
            </v:shape>
            <w10:wrap type="none"/>
          </v:group>
        </w:pict>
      </w:r>
      <w:r>
        <w:rPr>
          <w:sz w:val="15"/>
          <w:szCs w:val="15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center"/>
        <w:spacing w:before="24" w:lineRule="exact" w:line="300"/>
        <w:ind w:left="4023" w:right="4035"/>
      </w:pPr>
      <w:r>
        <w:rPr>
          <w:rFonts w:cs="Times New Roman" w:hAnsi="Times New Roman" w:eastAsia="Times New Roman" w:ascii="Times New Roman"/>
          <w:b/>
          <w:spacing w:val="-1"/>
          <w:w w:val="100"/>
          <w:position w:val="-1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8"/>
          <w:szCs w:val="28"/>
        </w:rPr>
        <w:t>ND</w:t>
      </w:r>
      <w:r>
        <w:rPr>
          <w:rFonts w:cs="Times New Roman" w:hAnsi="Times New Roman" w:eastAsia="Times New Roman" w:ascii="Times New Roman"/>
          <w:b/>
          <w:spacing w:val="-1"/>
          <w:w w:val="100"/>
          <w:position w:val="-1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8"/>
          <w:szCs w:val="28"/>
        </w:rPr>
        <w:t>X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8"/>
          <w:szCs w:val="28"/>
        </w:rPr>
      </w:r>
    </w:p>
    <w:p>
      <w:pPr>
        <w:rPr>
          <w:sz w:val="16"/>
          <w:szCs w:val="16"/>
        </w:rPr>
        <w:jc w:val="left"/>
        <w:spacing w:before="8" w:lineRule="exact" w:line="160"/>
      </w:pPr>
      <w:r>
        <w:rPr>
          <w:sz w:val="16"/>
          <w:szCs w:val="1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9" w:lineRule="exact" w:line="260"/>
        <w:ind w:left="880"/>
      </w:pP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4"/>
          <w:szCs w:val="24"/>
        </w:rPr>
        <w:t>S.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b/>
          <w:spacing w:val="-1"/>
          <w:w w:val="100"/>
          <w:position w:val="-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b/>
          <w:spacing w:val="45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-6"/>
          <w:w w:val="100"/>
          <w:position w:val="-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b/>
          <w:spacing w:val="-1"/>
          <w:w w:val="100"/>
          <w:position w:val="-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b/>
          <w:spacing w:val="-1"/>
          <w:w w:val="100"/>
          <w:position w:val="-1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4"/>
          <w:szCs w:val="24"/>
        </w:rPr>
        <w:t>ICS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4"/>
          <w:szCs w:val="24"/>
        </w:rPr>
        <w:t>                                                              </w:t>
      </w:r>
      <w:r>
        <w:rPr>
          <w:rFonts w:cs="Times New Roman" w:hAnsi="Times New Roman" w:eastAsia="Times New Roman" w:ascii="Times New Roman"/>
          <w:b/>
          <w:spacing w:val="45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-19"/>
          <w:w w:val="100"/>
          <w:position w:val="-1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b/>
          <w:spacing w:val="-1"/>
          <w:w w:val="100"/>
          <w:position w:val="-1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b/>
          <w:spacing w:val="2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b/>
          <w:spacing w:val="-1"/>
          <w:w w:val="100"/>
          <w:position w:val="-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7"/>
          <w:szCs w:val="7"/>
        </w:rPr>
        <w:jc w:val="left"/>
        <w:spacing w:before="6" w:lineRule="exact" w:line="60"/>
      </w:pPr>
      <w:r>
        <w:rPr>
          <w:sz w:val="7"/>
          <w:szCs w:val="7"/>
        </w:rPr>
      </w:r>
    </w:p>
    <w:tbl>
      <w:tblPr>
        <w:tblW w:w="0" w:type="auto"/>
        <w:tblLook w:val="01E0"/>
        <w:jc w:val="left"/>
        <w:tblInd w:w="10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429" w:hRule="exact"/>
        </w:trPr>
        <w:tc>
          <w:tcPr>
            <w:tcW w:w="14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right"/>
              <w:spacing w:before="69"/>
              <w:ind w:right="263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1</w:t>
            </w:r>
          </w:p>
        </w:tc>
        <w:tc>
          <w:tcPr>
            <w:tcW w:w="41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69"/>
              <w:ind w:left="263"/>
            </w:pPr>
            <w:r>
              <w:rPr>
                <w:rFonts w:cs="Times New Roman" w:hAnsi="Times New Roman" w:eastAsia="Times New Roman" w:ascii="Times New Roman"/>
                <w:spacing w:val="-15"/>
                <w:w w:val="100"/>
                <w:sz w:val="24"/>
                <w:szCs w:val="24"/>
              </w:rPr>
              <w:t>V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on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and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ss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on</w:t>
            </w:r>
          </w:p>
        </w:tc>
        <w:tc>
          <w:tcPr>
            <w:tcW w:w="31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before="69"/>
              <w:ind w:left="1412" w:right="1556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3</w:t>
            </w:r>
          </w:p>
        </w:tc>
      </w:tr>
      <w:tr>
        <w:trPr>
          <w:trHeight w:val="414" w:hRule="exact"/>
        </w:trPr>
        <w:tc>
          <w:tcPr>
            <w:tcW w:w="14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right"/>
              <w:spacing w:before="58"/>
              <w:ind w:right="263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2</w:t>
            </w:r>
          </w:p>
        </w:tc>
        <w:tc>
          <w:tcPr>
            <w:tcW w:w="41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58"/>
              <w:ind w:left="263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O,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O,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CO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app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ngs</w:t>
            </w:r>
          </w:p>
        </w:tc>
        <w:tc>
          <w:tcPr>
            <w:tcW w:w="31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before="58"/>
              <w:ind w:left="1412" w:right="1556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4</w:t>
            </w:r>
          </w:p>
        </w:tc>
      </w:tr>
      <w:tr>
        <w:trPr>
          <w:trHeight w:val="414" w:hRule="exact"/>
        </w:trPr>
        <w:tc>
          <w:tcPr>
            <w:tcW w:w="14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right"/>
              <w:spacing w:before="54"/>
              <w:ind w:right="263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3</w:t>
            </w:r>
          </w:p>
        </w:tc>
        <w:tc>
          <w:tcPr>
            <w:tcW w:w="41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54"/>
              <w:ind w:left="263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Cou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se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24"/>
                <w:szCs w:val="24"/>
              </w:rPr>
              <w:t>y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abus</w:t>
            </w:r>
          </w:p>
        </w:tc>
        <w:tc>
          <w:tcPr>
            <w:tcW w:w="31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before="54"/>
              <w:ind w:left="1352" w:right="1496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10</w:t>
            </w:r>
          </w:p>
        </w:tc>
      </w:tr>
      <w:tr>
        <w:trPr>
          <w:trHeight w:val="417" w:hRule="exact"/>
        </w:trPr>
        <w:tc>
          <w:tcPr>
            <w:tcW w:w="14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right"/>
              <w:spacing w:before="58"/>
              <w:ind w:right="265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4</w:t>
            </w:r>
          </w:p>
        </w:tc>
        <w:tc>
          <w:tcPr>
            <w:tcW w:w="41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58"/>
              <w:ind w:left="263"/>
            </w:pP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st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of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xper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</w:t>
            </w:r>
          </w:p>
        </w:tc>
        <w:tc>
          <w:tcPr>
            <w:tcW w:w="31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before="58"/>
              <w:ind w:left="1358" w:right="1500"/>
            </w:pPr>
            <w:r>
              <w:rPr>
                <w:rFonts w:cs="Times New Roman" w:hAnsi="Times New Roman" w:eastAsia="Times New Roman" w:ascii="Times New Roman"/>
                <w:spacing w:val="-10"/>
                <w:w w:val="100"/>
                <w:sz w:val="24"/>
                <w:szCs w:val="24"/>
              </w:rPr>
              <w:t>1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1</w:t>
            </w:r>
          </w:p>
        </w:tc>
      </w:tr>
      <w:tr>
        <w:trPr>
          <w:trHeight w:val="417" w:hRule="exact"/>
        </w:trPr>
        <w:tc>
          <w:tcPr>
            <w:tcW w:w="14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right"/>
              <w:spacing w:before="57"/>
              <w:ind w:right="263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5</w:t>
            </w:r>
          </w:p>
        </w:tc>
        <w:tc>
          <w:tcPr>
            <w:tcW w:w="41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57"/>
              <w:ind w:left="263"/>
            </w:pP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ab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an</w:t>
            </w:r>
          </w:p>
        </w:tc>
        <w:tc>
          <w:tcPr>
            <w:tcW w:w="31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before="57"/>
              <w:ind w:left="1352" w:right="1496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12</w:t>
            </w:r>
          </w:p>
        </w:tc>
      </w:tr>
      <w:tr>
        <w:trPr>
          <w:trHeight w:val="420" w:hRule="exact"/>
        </w:trPr>
        <w:tc>
          <w:tcPr>
            <w:tcW w:w="14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right"/>
              <w:spacing w:before="58"/>
              <w:ind w:right="263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6</w:t>
            </w:r>
          </w:p>
        </w:tc>
        <w:tc>
          <w:tcPr>
            <w:tcW w:w="41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58"/>
              <w:ind w:left="263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gor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h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and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Cod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ngs</w:t>
            </w:r>
          </w:p>
        </w:tc>
        <w:tc>
          <w:tcPr>
            <w:tcW w:w="31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before="58"/>
              <w:ind w:left="1352" w:right="1496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13</w:t>
            </w:r>
          </w:p>
        </w:tc>
      </w:tr>
      <w:tr>
        <w:trPr>
          <w:trHeight w:val="431" w:hRule="exact"/>
        </w:trPr>
        <w:tc>
          <w:tcPr>
            <w:tcW w:w="14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right"/>
              <w:spacing w:before="60"/>
              <w:ind w:right="263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7</w:t>
            </w:r>
          </w:p>
        </w:tc>
        <w:tc>
          <w:tcPr>
            <w:tcW w:w="41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60"/>
              <w:ind w:left="263"/>
            </w:pPr>
            <w:r>
              <w:rPr>
                <w:rFonts w:cs="Times New Roman" w:hAnsi="Times New Roman" w:eastAsia="Times New Roman" w:ascii="Times New Roman"/>
                <w:spacing w:val="-15"/>
                <w:w w:val="100"/>
                <w:sz w:val="24"/>
                <w:szCs w:val="24"/>
              </w:rPr>
              <w:t>V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va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Q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ues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ons</w:t>
            </w:r>
          </w:p>
        </w:tc>
        <w:tc>
          <w:tcPr>
            <w:tcW w:w="31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before="60"/>
              <w:ind w:left="1352" w:right="1496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52</w:t>
            </w:r>
          </w:p>
        </w:tc>
      </w:tr>
    </w:tbl>
    <w:p>
      <w:pPr>
        <w:rPr>
          <w:sz w:val="17"/>
          <w:szCs w:val="17"/>
        </w:rPr>
        <w:jc w:val="left"/>
        <w:spacing w:before="2" w:lineRule="exact" w:line="160"/>
      </w:pPr>
      <w:r>
        <w:rPr>
          <w:sz w:val="17"/>
          <w:szCs w:val="17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9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Prepared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: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  <w:sectPr>
          <w:pgSz w:w="11900" w:h="16840"/>
          <w:pgMar w:top="1580" w:bottom="280" w:left="1180" w:right="1680"/>
        </w:sectPr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ct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.N.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Rox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nna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Sa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S.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Depar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aksh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neer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ege</w:t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center"/>
        <w:spacing w:before="60"/>
        <w:ind w:left="1447" w:right="1463"/>
      </w:pPr>
      <w:r>
        <w:pict>
          <v:group style="position:absolute;margin-left:30.55pt;margin-top:21.75pt;width:508.1pt;height:798.5pt;mso-position-horizontal-relative:page;mso-position-vertical-relative:page;z-index:-6711" coordorigin="611,435" coordsize="10162,15970">
            <v:shape style="position:absolute;left:612;top:436;width:46;height:15968" coordorigin="612,436" coordsize="46,15968" path="m636,460l612,436,612,16404,636,16380,658,16358,658,482,636,460xe" filled="t" fillcolor="#000000" stroked="f">
              <v:path arrowok="t"/>
              <v:fill/>
            </v:shape>
            <v:shape style="position:absolute;left:10726;top:436;width:46;height:15968" coordorigin="10726,436" coordsize="46,15968" path="m10772,436l10748,460,10726,482,10726,16358,10748,16380,10772,16404,10772,436xe" filled="t" fillcolor="#000000" stroked="f">
              <v:path arrowok="t"/>
              <v:fill/>
            </v:shape>
            <v:shape style="position:absolute;left:612;top:436;width:10160;height:46" coordorigin="612,436" coordsize="10160,46" path="m612,436l636,460,658,482,10726,482,10748,460,10772,436,612,436xe" filled="t" fillcolor="#000000" stroked="f">
              <v:path arrowok="t"/>
              <v:fill/>
            </v:shape>
            <v:shape style="position:absolute;left:612;top:16358;width:10160;height:46" coordorigin="612,16358" coordsize="10160,46" path="m658,16358l636,16380,612,16404,10772,16404,10748,16380,10726,16358,658,16358xe" filled="t" fillcolor="#000000" stroked="f">
              <v:path arrowok="t"/>
              <v:fill/>
            </v:shape>
            <v:shape style="position:absolute;left:1280;top:15539;width:8760;height:0" coordorigin="1280,15539" coordsize="8760,0" path="m1280,15539l10040,15539e" filled="f" stroked="t" strokeweight="0.59775pt" strokecolor="#000000">
              <v:path arrowok="t"/>
            </v:shape>
            <w10:wrap type="none"/>
          </v:group>
        </w:pict>
      </w:r>
      <w:r>
        <w:pict>
          <v:group style="position:absolute;margin-left:63.9pt;margin-top:103.15pt;width:441.3pt;height:0pt;mso-position-horizontal-relative:page;mso-position-vertical-relative:page;z-index:-6712" coordorigin="1278,2063" coordsize="8826,0">
            <v:shape style="position:absolute;left:1278;top:2063;width:8826;height:0" coordorigin="1278,2063" coordsize="8826,0" path="m1278,2063l10104,2063e" filled="f" stroked="t" strokeweight="0.6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Depart</w:t>
      </w:r>
      <w:r>
        <w:rPr>
          <w:rFonts w:cs="Times New Roman" w:hAnsi="Times New Roman" w:eastAsia="Times New Roman" w:ascii="Times New Roman"/>
          <w:b/>
          <w:spacing w:val="1"/>
          <w:w w:val="100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b/>
          <w:spacing w:val="-2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of</w:t>
      </w: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Co</w:t>
      </w:r>
      <w:r>
        <w:rPr>
          <w:rFonts w:cs="Times New Roman" w:hAnsi="Times New Roman" w:eastAsia="Times New Roman" w:ascii="Times New Roman"/>
          <w:b/>
          <w:spacing w:val="-1"/>
          <w:w w:val="100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puter</w:t>
      </w:r>
      <w:r>
        <w:rPr>
          <w:rFonts w:cs="Times New Roman" w:hAnsi="Times New Roman" w:eastAsia="Times New Roman" w:ascii="Times New Roman"/>
          <w:b/>
          <w:spacing w:val="-4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b/>
          <w:spacing w:val="-2"/>
          <w:w w:val="10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ience</w:t>
      </w:r>
      <w:r>
        <w:rPr>
          <w:rFonts w:cs="Times New Roman" w:hAnsi="Times New Roman" w:eastAsia="Times New Roman" w:ascii="Times New Roman"/>
          <w:b/>
          <w:spacing w:val="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b/>
          <w:spacing w:val="-2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b/>
          <w:spacing w:val="-1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ngineer</w:t>
      </w:r>
      <w:r>
        <w:rPr>
          <w:rFonts w:cs="Times New Roman" w:hAnsi="Times New Roman" w:eastAsia="Times New Roman" w:ascii="Times New Roman"/>
          <w:b/>
          <w:spacing w:val="-1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ng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</w:r>
    </w:p>
    <w:p>
      <w:pPr>
        <w:rPr>
          <w:sz w:val="18"/>
          <w:szCs w:val="18"/>
        </w:rPr>
        <w:jc w:val="left"/>
        <w:spacing w:before="3" w:lineRule="exact" w:line="180"/>
      </w:pP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center"/>
        <w:ind w:left="4127" w:right="4136"/>
      </w:pPr>
      <w:r>
        <w:rPr>
          <w:rFonts w:cs="Times New Roman" w:hAnsi="Times New Roman" w:eastAsia="Times New Roman" w:ascii="Times New Roman"/>
          <w:b/>
          <w:spacing w:val="-10"/>
          <w:w w:val="100"/>
          <w:sz w:val="26"/>
          <w:szCs w:val="26"/>
        </w:rPr>
        <w:t>V</w:t>
      </w:r>
      <w:r>
        <w:rPr>
          <w:rFonts w:cs="Times New Roman" w:hAnsi="Times New Roman" w:eastAsia="Times New Roman" w:ascii="Times New Roman"/>
          <w:b/>
          <w:spacing w:val="0"/>
          <w:w w:val="100"/>
          <w:sz w:val="26"/>
          <w:szCs w:val="26"/>
        </w:rPr>
        <w:t>ision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</w:r>
    </w:p>
    <w:p>
      <w:pPr>
        <w:rPr>
          <w:sz w:val="26"/>
          <w:szCs w:val="26"/>
        </w:rPr>
        <w:jc w:val="left"/>
        <w:spacing w:before="16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 w:right="74" w:firstLine="360"/>
      </w:pP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gh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nnova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ve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profess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hrough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exce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ence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each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ng,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research.</w:t>
      </w:r>
    </w:p>
    <w:p>
      <w:pPr>
        <w:rPr>
          <w:sz w:val="26"/>
          <w:szCs w:val="26"/>
        </w:rPr>
        <w:jc w:val="left"/>
        <w:spacing w:before="15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center"/>
        <w:ind w:left="4040" w:right="4055"/>
      </w:pPr>
      <w:r>
        <w:rPr>
          <w:rFonts w:cs="Times New Roman" w:hAnsi="Times New Roman" w:eastAsia="Times New Roman" w:ascii="Times New Roman"/>
          <w:b/>
          <w:spacing w:val="0"/>
          <w:w w:val="100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b/>
          <w:spacing w:val="-2"/>
          <w:w w:val="10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b/>
          <w:spacing w:val="0"/>
          <w:w w:val="100"/>
          <w:sz w:val="26"/>
          <w:szCs w:val="26"/>
        </w:rPr>
        <w:t>ssion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</w:r>
    </w:p>
    <w:p>
      <w:pPr>
        <w:rPr>
          <w:sz w:val="26"/>
          <w:szCs w:val="26"/>
        </w:rPr>
        <w:jc w:val="left"/>
        <w:spacing w:before="16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 w:right="78" w:firstLine="360"/>
      </w:pP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produce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oba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profe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earn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echno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og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nnova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real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s.</w:t>
      </w:r>
    </w:p>
    <w:p>
      <w:pPr>
        <w:rPr>
          <w:sz w:val="26"/>
          <w:szCs w:val="26"/>
        </w:rPr>
        <w:jc w:val="left"/>
        <w:spacing w:before="16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 w:right="75" w:firstLine="360"/>
      </w:pP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research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ongst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uden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bers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facu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benef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6"/>
          <w:szCs w:val="26"/>
        </w:rPr>
        <w:jc w:val="left"/>
        <w:spacing w:before="16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460"/>
      </w:pP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ues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profess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on.</w:t>
      </w:r>
    </w:p>
    <w:p>
      <w:pPr>
        <w:rPr>
          <w:sz w:val="26"/>
          <w:szCs w:val="26"/>
        </w:rPr>
        <w:jc w:val="left"/>
        <w:spacing w:before="16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480"/>
        <w:ind w:left="100" w:right="2253" w:firstLine="2180"/>
      </w:pP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b/>
          <w:spacing w:val="-6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ogr</w:t>
      </w:r>
      <w:r>
        <w:rPr>
          <w:rFonts w:cs="Times New Roman" w:hAnsi="Times New Roman" w:eastAsia="Times New Roman" w:ascii="Times New Roman"/>
          <w:b/>
          <w:spacing w:val="-2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b/>
          <w:spacing w:val="4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b/>
          <w:spacing w:val="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-2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ducat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onal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bject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ves</w:t>
      </w:r>
      <w:r>
        <w:rPr>
          <w:rFonts w:cs="Times New Roman" w:hAnsi="Times New Roman" w:eastAsia="Times New Roman" w:ascii="Times New Roman"/>
          <w:b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s)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EO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10"/>
        <w:ind w:left="100" w:right="81" w:firstLine="720"/>
      </w:pP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equ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uden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essen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background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ence,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bas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ron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app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ed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cs.</w:t>
      </w:r>
    </w:p>
    <w:p>
      <w:pPr>
        <w:rPr>
          <w:sz w:val="26"/>
          <w:szCs w:val="26"/>
        </w:rPr>
        <w:jc w:val="left"/>
        <w:spacing w:before="16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EO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6"/>
          <w:szCs w:val="26"/>
        </w:rPr>
        <w:jc w:val="left"/>
        <w:spacing w:before="16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ind w:left="100" w:right="76" w:firstLine="720"/>
      </w:pP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prepare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uden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funda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edge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progra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anguages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enab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hem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deve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op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app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ons.</w:t>
      </w:r>
    </w:p>
    <w:p>
      <w:pPr>
        <w:rPr>
          <w:sz w:val="26"/>
          <w:szCs w:val="26"/>
        </w:rPr>
        <w:jc w:val="left"/>
        <w:spacing w:before="16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EO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II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6"/>
          <w:szCs w:val="26"/>
        </w:rPr>
        <w:jc w:val="left"/>
        <w:spacing w:before="16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ind w:left="100" w:right="75" w:firstLine="720"/>
      </w:pP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encourage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research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nnova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ve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ect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deve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ent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work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secur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2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ng,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web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echno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22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echno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cause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benef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6"/>
          <w:szCs w:val="26"/>
        </w:rPr>
        <w:jc w:val="left"/>
        <w:spacing w:before="16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EO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IV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6"/>
          <w:szCs w:val="26"/>
        </w:rPr>
        <w:jc w:val="left"/>
        <w:spacing w:before="16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ind w:left="100" w:right="77" w:firstLine="720"/>
      </w:pP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deve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op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profess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cal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dua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enhanced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gan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z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ndus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requ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s.</w:t>
      </w:r>
    </w:p>
    <w:p>
      <w:pPr>
        <w:rPr>
          <w:sz w:val="13"/>
          <w:szCs w:val="13"/>
        </w:rPr>
        <w:jc w:val="left"/>
        <w:spacing w:before="5"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9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Prepared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: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  <w:sectPr>
          <w:pgSz w:w="11900" w:h="16840"/>
          <w:pgMar w:top="1380" w:bottom="280" w:left="1180" w:right="1680"/>
        </w:sectPr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ct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.N.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Rox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nna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Sa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S.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Depar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aksh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neer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ege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spacing w:before="60"/>
        <w:ind w:left="3018" w:right="3113"/>
      </w:pP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b/>
          <w:spacing w:val="-6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ogr</w:t>
      </w:r>
      <w:r>
        <w:rPr>
          <w:rFonts w:cs="Times New Roman" w:hAnsi="Times New Roman" w:eastAsia="Times New Roman" w:ascii="Times New Roman"/>
          <w:b/>
          <w:spacing w:val="-2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b/>
          <w:spacing w:val="4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b/>
          <w:spacing w:val="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utc</w:t>
      </w:r>
      <w:r>
        <w:rPr>
          <w:rFonts w:cs="Times New Roman" w:hAnsi="Times New Roman" w:eastAsia="Times New Roman" w:ascii="Times New Roman"/>
          <w:b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b/>
          <w:spacing w:val="4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b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s)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" w:lineRule="atLeast" w:line="540"/>
        <w:ind w:left="120" w:right="183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(a)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gradua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edge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cs,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ence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neer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(b)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gradua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gn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conduct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exper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s,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ze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48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erpret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a.</w:t>
      </w:r>
    </w:p>
    <w:p>
      <w:pPr>
        <w:rPr>
          <w:sz w:val="26"/>
          <w:szCs w:val="26"/>
        </w:rPr>
        <w:jc w:val="left"/>
        <w:spacing w:before="16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2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(c)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gradua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edge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++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Java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progra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ng.</w:t>
      </w:r>
    </w:p>
    <w:p>
      <w:pPr>
        <w:rPr>
          <w:sz w:val="26"/>
          <w:szCs w:val="26"/>
        </w:rPr>
        <w:jc w:val="left"/>
        <w:spacing w:before="16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480" w:right="177" w:hanging="36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(d)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gradua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app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ware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neer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hodo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og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ect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work.</w:t>
      </w:r>
    </w:p>
    <w:p>
      <w:pPr>
        <w:rPr>
          <w:sz w:val="26"/>
          <w:szCs w:val="26"/>
        </w:rPr>
        <w:jc w:val="left"/>
        <w:spacing w:before="16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480" w:right="176" w:hanging="36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(e)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gradua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deve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app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work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work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ors.</w:t>
      </w:r>
    </w:p>
    <w:p>
      <w:pPr>
        <w:rPr>
          <w:sz w:val="26"/>
          <w:szCs w:val="26"/>
        </w:rPr>
        <w:jc w:val="left"/>
        <w:spacing w:before="16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480" w:right="184" w:hanging="36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(f)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gradua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prehend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concep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secur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hrea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chan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overco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6"/>
          <w:szCs w:val="26"/>
        </w:rPr>
        <w:jc w:val="left"/>
        <w:spacing w:before="16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480" w:right="181" w:hanging="36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(g)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uden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groom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requ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corpora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cha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enges.</w:t>
      </w:r>
    </w:p>
    <w:p>
      <w:pPr>
        <w:rPr>
          <w:sz w:val="26"/>
          <w:szCs w:val="26"/>
        </w:rPr>
        <w:jc w:val="left"/>
        <w:spacing w:before="16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480" w:right="174" w:hanging="36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(h)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gradua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capab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deve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web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based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app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spec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ver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s.</w:t>
      </w:r>
    </w:p>
    <w:p>
      <w:pPr>
        <w:rPr>
          <w:sz w:val="26"/>
          <w:szCs w:val="26"/>
        </w:rPr>
        <w:jc w:val="left"/>
        <w:spacing w:before="16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480" w:right="175" w:hanging="36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uden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unders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deve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op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app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ons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added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serv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3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s.</w:t>
      </w:r>
    </w:p>
    <w:p>
      <w:pPr>
        <w:rPr>
          <w:sz w:val="26"/>
          <w:szCs w:val="26"/>
        </w:rPr>
        <w:jc w:val="left"/>
        <w:spacing w:before="16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480" w:right="183" w:hanging="36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gradua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unders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areas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web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ng.</w:t>
      </w:r>
    </w:p>
    <w:p>
      <w:pPr>
        <w:rPr>
          <w:sz w:val="26"/>
          <w:szCs w:val="26"/>
        </w:rPr>
        <w:jc w:val="left"/>
        <w:spacing w:before="16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480" w:right="180" w:hanging="36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(k)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gradua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deve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ware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ponen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echno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og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-31"/>
          <w:w w:val="100"/>
          <w:sz w:val="24"/>
          <w:szCs w:val="24"/>
        </w:rPr>
        <w:t>AV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HP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c.</w:t>
      </w:r>
    </w:p>
    <w:p>
      <w:pPr>
        <w:rPr>
          <w:sz w:val="26"/>
          <w:szCs w:val="26"/>
        </w:rPr>
        <w:jc w:val="left"/>
        <w:spacing w:before="16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2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gradua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ong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peers.</w:t>
      </w:r>
    </w:p>
    <w:p>
      <w:pPr>
        <w:rPr>
          <w:sz w:val="26"/>
          <w:szCs w:val="26"/>
        </w:rPr>
        <w:jc w:val="left"/>
        <w:spacing w:before="16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60"/>
        <w:ind w:left="120"/>
      </w:pP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4"/>
          <w:szCs w:val="24"/>
        </w:rPr>
        <w:t>Mapp</w:t>
      </w:r>
      <w:r>
        <w:rPr>
          <w:rFonts w:cs="Times New Roman" w:hAnsi="Times New Roman" w:eastAsia="Times New Roman" w:ascii="Times New Roman"/>
          <w:b/>
          <w:spacing w:val="-1"/>
          <w:w w:val="100"/>
          <w:position w:val="-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-1"/>
          <w:w w:val="100"/>
          <w:position w:val="-1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b/>
          <w:spacing w:val="-1"/>
          <w:w w:val="100"/>
          <w:position w:val="-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b/>
          <w:spacing w:val="-10"/>
          <w:w w:val="100"/>
          <w:position w:val="-1"/>
          <w:sz w:val="24"/>
          <w:szCs w:val="24"/>
        </w:rPr>
        <w:t>’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b/>
          <w:spacing w:val="2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2"/>
          <w:w w:val="100"/>
          <w:position w:val="-1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b/>
          <w:spacing w:val="-1"/>
          <w:w w:val="100"/>
          <w:position w:val="-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b/>
          <w:spacing w:val="-2"/>
          <w:w w:val="100"/>
          <w:position w:val="-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-1"/>
          <w:w w:val="100"/>
          <w:position w:val="-1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b/>
          <w:spacing w:val="-6"/>
          <w:w w:val="100"/>
          <w:position w:val="-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4"/>
          <w:szCs w:val="24"/>
        </w:rPr>
        <w:t>ogr</w:t>
      </w:r>
      <w:r>
        <w:rPr>
          <w:rFonts w:cs="Times New Roman" w:hAnsi="Times New Roman" w:eastAsia="Times New Roman" w:ascii="Times New Roman"/>
          <w:b/>
          <w:spacing w:val="-2"/>
          <w:w w:val="100"/>
          <w:position w:val="-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b/>
          <w:spacing w:val="4"/>
          <w:w w:val="100"/>
          <w:position w:val="-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b/>
          <w:spacing w:val="2"/>
          <w:w w:val="100"/>
          <w:position w:val="-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-1"/>
          <w:w w:val="100"/>
          <w:position w:val="-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4"/>
          <w:szCs w:val="24"/>
        </w:rPr>
        <w:t>utc</w:t>
      </w:r>
      <w:r>
        <w:rPr>
          <w:rFonts w:cs="Times New Roman" w:hAnsi="Times New Roman" w:eastAsia="Times New Roman" w:ascii="Times New Roman"/>
          <w:b/>
          <w:spacing w:val="-2"/>
          <w:w w:val="100"/>
          <w:position w:val="-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b/>
          <w:spacing w:val="4"/>
          <w:w w:val="100"/>
          <w:position w:val="-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b/>
          <w:spacing w:val="-3"/>
          <w:w w:val="100"/>
          <w:position w:val="-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b/>
          <w:spacing w:val="-1"/>
          <w:w w:val="100"/>
          <w:position w:val="-1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b/>
          <w:spacing w:val="-1"/>
          <w:w w:val="100"/>
          <w:position w:val="-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b/>
          <w:spacing w:val="-10"/>
          <w:w w:val="100"/>
          <w:position w:val="-1"/>
          <w:sz w:val="24"/>
          <w:szCs w:val="24"/>
        </w:rPr>
        <w:t>’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4"/>
          <w:szCs w:val="24"/>
        </w:rPr>
        <w:t>s)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30"/>
          <w:szCs w:val="30"/>
        </w:rPr>
        <w:jc w:val="left"/>
        <w:spacing w:lineRule="exact" w:line="300"/>
        <w:sectPr>
          <w:pgSz w:w="11900" w:h="16840"/>
          <w:pgMar w:top="1380" w:bottom="280" w:left="1160" w:right="1580"/>
        </w:sectPr>
      </w:pPr>
      <w:r>
        <w:rPr>
          <w:sz w:val="30"/>
          <w:szCs w:val="30"/>
        </w:rPr>
      </w:r>
    </w:p>
    <w:p>
      <w:pPr>
        <w:rPr>
          <w:sz w:val="20"/>
          <w:szCs w:val="20"/>
        </w:rPr>
        <w:jc w:val="left"/>
        <w:spacing w:before="9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60"/>
        <w:ind w:left="114" w:right="-56"/>
      </w:pPr>
      <w:r>
        <w:pict>
          <v:group style="position:absolute;margin-left:98.15pt;margin-top:-11.1469pt;width:0.6pt;height:108.1pt;mso-position-horizontal-relative:page;mso-position-vertical-relative:paragraph;z-index:-6629" coordorigin="1963,-223" coordsize="12,2162">
            <v:shape style="position:absolute;left:1964;top:-222;width:10;height:366" coordorigin="1964,-222" coordsize="10,366" path="m1968,-222l1964,-216,1964,144,1968,138,1974,132,1974,-216,1968,-222xe" filled="t" fillcolor="#000000" stroked="f">
              <v:path arrowok="t"/>
              <v:fill/>
            </v:shape>
            <v:shape style="position:absolute;left:1964;top:132;width:10;height:366" coordorigin="1964,132" coordsize="10,366" path="m1964,492l1968,498,1974,492,1974,144,1968,138,1964,132,1964,492xe" filled="t" fillcolor="#000000" stroked="f">
              <v:path arrowok="t"/>
              <v:fill/>
            </v:shape>
            <v:shape style="position:absolute;left:1964;top:498;width:10;height:360" coordorigin="1964,498" coordsize="10,360" path="m1964,852l1968,858,1974,852,1974,504,1968,498,1964,504,1964,852xe" filled="t" fillcolor="#000000" stroked="f">
              <v:path arrowok="t"/>
              <v:fill/>
            </v:shape>
            <v:shape style="position:absolute;left:1964;top:858;width:10;height:360" coordorigin="1964,858" coordsize="10,360" path="m1964,1212l1968,1218,1974,1212,1974,864,1968,858,1964,864,1964,1212xe" filled="t" fillcolor="#000000" stroked="f">
              <v:path arrowok="t"/>
              <v:fill/>
            </v:shape>
            <v:shape style="position:absolute;left:1964;top:1218;width:10;height:360" coordorigin="1964,1218" coordsize="10,360" path="m1964,1572l1968,1578,1974,1572,1974,1224,1968,1218,1964,1224,1964,1572xe" filled="t" fillcolor="#000000" stroked="f">
              <v:path arrowok="t"/>
              <v:fill/>
            </v:shape>
            <v:shape style="position:absolute;left:1964;top:1578;width:10;height:360" coordorigin="1964,1578" coordsize="10,360" path="m1964,1932l1968,1938,1974,1932,1974,1584,1968,1578,1964,1584,1964,1932xe" filled="t" fillcolor="#000000" stroked="f">
              <v:path arrowok="t"/>
              <v:fill/>
            </v:shape>
            <w10:wrap type="none"/>
          </v:group>
        </w:pict>
      </w:r>
      <w:r>
        <w:pict>
          <v:group style="position:absolute;margin-left:133.45pt;margin-top:6.85313pt;width:0.6pt;height:90.1pt;mso-position-horizontal-relative:page;mso-position-vertical-relative:paragraph;z-index:-6628" coordorigin="2669,137" coordsize="12,1802">
            <v:shape style="position:absolute;left:2670;top:138;width:10;height:360" coordorigin="2670,138" coordsize="10,360" path="m2670,492l2674,498,2680,492,2680,144,2674,138,2670,144,2670,492xe" filled="t" fillcolor="#000000" stroked="f">
              <v:path arrowok="t"/>
              <v:fill/>
            </v:shape>
            <v:shape style="position:absolute;left:2670;top:498;width:10;height:360" coordorigin="2670,498" coordsize="10,360" path="m2670,852l2674,858,2680,852,2680,504,2674,498,2670,504,2670,852xe" filled="t" fillcolor="#000000" stroked="f">
              <v:path arrowok="t"/>
              <v:fill/>
            </v:shape>
            <v:shape style="position:absolute;left:2670;top:858;width:10;height:360" coordorigin="2670,858" coordsize="10,360" path="m2670,1212l2674,1218,2680,1212,2680,864,2674,858,2670,864,2670,1212xe" filled="t" fillcolor="#000000" stroked="f">
              <v:path arrowok="t"/>
              <v:fill/>
            </v:shape>
            <v:shape style="position:absolute;left:2670;top:1218;width:10;height:360" coordorigin="2670,1218" coordsize="10,360" path="m2670,1572l2674,1578,2680,1572,2680,1224,2674,1218,2670,1224,2670,1572xe" filled="t" fillcolor="#000000" stroked="f">
              <v:path arrowok="t"/>
              <v:fill/>
            </v:shape>
            <v:shape style="position:absolute;left:2670;top:1578;width:10;height:360" coordorigin="2670,1578" coordsize="10,360" path="m2670,1932l2674,1938,2680,1932,2680,1584,2674,1578,2670,1584,2670,1932xe" filled="t" fillcolor="#000000" stroked="f">
              <v:path arrowok="t"/>
              <v:fill/>
            </v:shape>
            <w10:wrap type="none"/>
          </v:group>
        </w:pict>
      </w:r>
      <w:r>
        <w:pict>
          <v:group style="position:absolute;margin-left:168.75pt;margin-top:6.85313pt;width:0.6pt;height:90.1pt;mso-position-horizontal-relative:page;mso-position-vertical-relative:paragraph;z-index:-6627" coordorigin="3375,137" coordsize="12,1802">
            <v:shape style="position:absolute;left:3376;top:138;width:10;height:360" coordorigin="3376,138" coordsize="10,360" path="m3376,492l3380,498,3386,492,3386,144,3380,138,3376,144,3376,492xe" filled="t" fillcolor="#000000" stroked="f">
              <v:path arrowok="t"/>
              <v:fill/>
            </v:shape>
            <v:shape style="position:absolute;left:3376;top:498;width:10;height:360" coordorigin="3376,498" coordsize="10,360" path="m3376,852l3380,858,3386,852,3386,504,3380,498,3376,504,3376,852xe" filled="t" fillcolor="#000000" stroked="f">
              <v:path arrowok="t"/>
              <v:fill/>
            </v:shape>
            <v:shape style="position:absolute;left:3376;top:858;width:10;height:360" coordorigin="3376,858" coordsize="10,360" path="m3376,1212l3380,1218,3386,1212,3386,864,3380,858,3376,864,3376,1212xe" filled="t" fillcolor="#000000" stroked="f">
              <v:path arrowok="t"/>
              <v:fill/>
            </v:shape>
            <v:shape style="position:absolute;left:3376;top:1218;width:10;height:360" coordorigin="3376,1218" coordsize="10,360" path="m3376,1572l3380,1578,3386,1572,3386,1224,3380,1218,3376,1224,3376,1572xe" filled="t" fillcolor="#000000" stroked="f">
              <v:path arrowok="t"/>
              <v:fill/>
            </v:shape>
            <v:shape style="position:absolute;left:3376;top:1578;width:10;height:360" coordorigin="3376,1578" coordsize="10,360" path="m3376,1932l3380,1938,3386,1932,3386,1584,3380,1578,3376,1584,3376,1932xe" filled="t" fillcolor="#000000" stroked="f">
              <v:path arrowok="t"/>
              <v:fill/>
            </v:shape>
            <w10:wrap type="none"/>
          </v:group>
        </w:pict>
      </w:r>
      <w:r>
        <w:pict>
          <v:group style="position:absolute;margin-left:204.15pt;margin-top:6.85313pt;width:0.6pt;height:90.1pt;mso-position-horizontal-relative:page;mso-position-vertical-relative:paragraph;z-index:-6626" coordorigin="4083,137" coordsize="12,1802">
            <v:shape style="position:absolute;left:4084;top:138;width:10;height:360" coordorigin="4084,138" coordsize="10,360" path="m4084,492l4088,498,4094,492,4094,144,4088,138,4084,144,4084,492xe" filled="t" fillcolor="#000000" stroked="f">
              <v:path arrowok="t"/>
              <v:fill/>
            </v:shape>
            <v:shape style="position:absolute;left:4084;top:498;width:10;height:360" coordorigin="4084,498" coordsize="10,360" path="m4084,852l4088,858,4094,852,4094,504,4088,498,4084,504,4084,852xe" filled="t" fillcolor="#000000" stroked="f">
              <v:path arrowok="t"/>
              <v:fill/>
            </v:shape>
            <v:shape style="position:absolute;left:4084;top:858;width:10;height:360" coordorigin="4084,858" coordsize="10,360" path="m4084,1212l4088,1218,4094,1212,4094,864,4088,858,4084,864,4084,1212xe" filled="t" fillcolor="#000000" stroked="f">
              <v:path arrowok="t"/>
              <v:fill/>
            </v:shape>
            <v:shape style="position:absolute;left:4084;top:1218;width:10;height:360" coordorigin="4084,1218" coordsize="10,360" path="m4084,1572l4088,1578,4094,1572,4094,1224,4088,1218,4084,1224,4084,1572xe" filled="t" fillcolor="#000000" stroked="f">
              <v:path arrowok="t"/>
              <v:fill/>
            </v:shape>
            <v:shape style="position:absolute;left:4084;top:1578;width:10;height:360" coordorigin="4084,1578" coordsize="10,360" path="m4084,1932l4088,1938,4094,1932,4094,1584,4088,1578,4084,1584,4084,1932xe" filled="t" fillcolor="#000000" stroked="f">
              <v:path arrowok="t"/>
              <v:fill/>
            </v:shape>
            <w10:wrap type="none"/>
          </v:group>
        </w:pict>
      </w:r>
      <w:r>
        <w:pict>
          <v:group style="position:absolute;margin-left:239.45pt;margin-top:6.85313pt;width:0.6pt;height:90.1pt;mso-position-horizontal-relative:page;mso-position-vertical-relative:paragraph;z-index:-6625" coordorigin="4789,137" coordsize="12,1802">
            <v:shape style="position:absolute;left:4790;top:138;width:10;height:360" coordorigin="4790,138" coordsize="10,360" path="m4790,492l4794,498,4800,492,4800,144,4794,138,4790,144,4790,492xe" filled="t" fillcolor="#000000" stroked="f">
              <v:path arrowok="t"/>
              <v:fill/>
            </v:shape>
            <v:shape style="position:absolute;left:4790;top:498;width:10;height:360" coordorigin="4790,498" coordsize="10,360" path="m4790,852l4794,858,4800,852,4800,504,4794,498,4790,504,4790,852xe" filled="t" fillcolor="#000000" stroked="f">
              <v:path arrowok="t"/>
              <v:fill/>
            </v:shape>
            <v:shape style="position:absolute;left:4790;top:858;width:10;height:360" coordorigin="4790,858" coordsize="10,360" path="m4790,1212l4794,1218,4800,1212,4800,864,4794,858,4790,864,4790,1212xe" filled="t" fillcolor="#000000" stroked="f">
              <v:path arrowok="t"/>
              <v:fill/>
            </v:shape>
            <v:shape style="position:absolute;left:4790;top:1218;width:10;height:360" coordorigin="4790,1218" coordsize="10,360" path="m4790,1572l4794,1578,4800,1572,4800,1224,4794,1218,4790,1224,4790,1572xe" filled="t" fillcolor="#000000" stroked="f">
              <v:path arrowok="t"/>
              <v:fill/>
            </v:shape>
            <v:shape style="position:absolute;left:4790;top:1578;width:10;height:360" coordorigin="4790,1578" coordsize="10,360" path="m4790,1932l4794,1938,4800,1932,4800,1584,4794,1578,4790,1584,4790,1932xe" filled="t" fillcolor="#000000" stroked="f">
              <v:path arrowok="t"/>
              <v:fill/>
            </v:shape>
            <w10:wrap type="none"/>
          </v:group>
        </w:pict>
      </w:r>
      <w:r>
        <w:pict>
          <v:group style="position:absolute;margin-left:274.85pt;margin-top:6.85313pt;width:0.6pt;height:90.1pt;mso-position-horizontal-relative:page;mso-position-vertical-relative:paragraph;z-index:-6624" coordorigin="5497,137" coordsize="12,1802">
            <v:shape style="position:absolute;left:5498;top:138;width:10;height:360" coordorigin="5498,138" coordsize="10,360" path="m5498,492l5502,498,5508,492,5508,144,5502,138,5498,144,5498,492xe" filled="t" fillcolor="#000000" stroked="f">
              <v:path arrowok="t"/>
              <v:fill/>
            </v:shape>
            <v:shape style="position:absolute;left:5498;top:498;width:10;height:360" coordorigin="5498,498" coordsize="10,360" path="m5498,852l5502,858,5508,852,5508,504,5502,498,5498,504,5498,852xe" filled="t" fillcolor="#000000" stroked="f">
              <v:path arrowok="t"/>
              <v:fill/>
            </v:shape>
            <v:shape style="position:absolute;left:5498;top:858;width:10;height:360" coordorigin="5498,858" coordsize="10,360" path="m5498,1212l5502,1218,5508,1212,5508,864,5502,858,5498,864,5498,1212xe" filled="t" fillcolor="#000000" stroked="f">
              <v:path arrowok="t"/>
              <v:fill/>
            </v:shape>
            <v:shape style="position:absolute;left:5498;top:1218;width:10;height:360" coordorigin="5498,1218" coordsize="10,360" path="m5498,1572l5502,1578,5508,1572,5508,1224,5502,1218,5498,1224,5498,1572xe" filled="t" fillcolor="#000000" stroked="f">
              <v:path arrowok="t"/>
              <v:fill/>
            </v:shape>
            <v:shape style="position:absolute;left:5498;top:1578;width:10;height:360" coordorigin="5498,1578" coordsize="10,360" path="m5498,1932l5502,1938,5508,1932,5508,1584,5502,1578,5498,1584,5498,1932xe" filled="t" fillcolor="#000000" stroked="f">
              <v:path arrowok="t"/>
              <v:fill/>
            </v:shape>
            <w10:wrap type="none"/>
          </v:group>
        </w:pict>
      </w:r>
      <w:r>
        <w:pict>
          <v:group style="position:absolute;margin-left:310.15pt;margin-top:6.85313pt;width:0.6pt;height:90.1pt;mso-position-horizontal-relative:page;mso-position-vertical-relative:paragraph;z-index:-6623" coordorigin="6203,137" coordsize="12,1802">
            <v:shape style="position:absolute;left:6204;top:138;width:10;height:360" coordorigin="6204,138" coordsize="10,360" path="m6204,492l6208,498,6214,492,6214,144,6208,138,6204,144,6204,492xe" filled="t" fillcolor="#000000" stroked="f">
              <v:path arrowok="t"/>
              <v:fill/>
            </v:shape>
            <v:shape style="position:absolute;left:6204;top:498;width:10;height:360" coordorigin="6204,498" coordsize="10,360" path="m6204,852l6208,858,6214,852,6214,504,6208,498,6204,504,6204,852xe" filled="t" fillcolor="#000000" stroked="f">
              <v:path arrowok="t"/>
              <v:fill/>
            </v:shape>
            <v:shape style="position:absolute;left:6204;top:858;width:10;height:360" coordorigin="6204,858" coordsize="10,360" path="m6204,1212l6208,1218,6214,1212,6214,864,6208,858,6204,864,6204,1212xe" filled="t" fillcolor="#000000" stroked="f">
              <v:path arrowok="t"/>
              <v:fill/>
            </v:shape>
            <v:shape style="position:absolute;left:6204;top:1218;width:10;height:360" coordorigin="6204,1218" coordsize="10,360" path="m6204,1572l6208,1578,6214,1572,6214,1224,6208,1218,6204,1224,6204,1572xe" filled="t" fillcolor="#000000" stroked="f">
              <v:path arrowok="t"/>
              <v:fill/>
            </v:shape>
            <v:shape style="position:absolute;left:6204;top:1578;width:10;height:360" coordorigin="6204,1578" coordsize="10,360" path="m6204,1932l6208,1938,6214,1932,6214,1584,6208,1578,6204,1584,6204,1932xe" filled="t" fillcolor="#000000" stroked="f">
              <v:path arrowok="t"/>
              <v:fill/>
            </v:shape>
            <w10:wrap type="none"/>
          </v:group>
        </w:pict>
      </w:r>
      <w:r>
        <w:pict>
          <v:group style="position:absolute;margin-left:345.45pt;margin-top:600.85pt;width:0.6pt;height:90.1pt;mso-position-horizontal-relative:page;mso-position-vertical-relative:page;z-index:-6622" coordorigin="6909,12017" coordsize="12,1802">
            <v:shape style="position:absolute;left:6910;top:12018;width:10;height:360" coordorigin="6910,12018" coordsize="10,360" path="m6910,12372l6914,12378,6920,12372,6920,12024,6914,12018,6910,12024,6910,12372xe" filled="t" fillcolor="#000000" stroked="f">
              <v:path arrowok="t"/>
              <v:fill/>
            </v:shape>
            <v:shape style="position:absolute;left:6910;top:12378;width:10;height:360" coordorigin="6910,12378" coordsize="10,360" path="m6910,12732l6914,12738,6920,12732,6920,12384,6914,12378,6910,12384,6910,12732xe" filled="t" fillcolor="#000000" stroked="f">
              <v:path arrowok="t"/>
              <v:fill/>
            </v:shape>
            <v:shape style="position:absolute;left:6910;top:12738;width:10;height:360" coordorigin="6910,12738" coordsize="10,360" path="m6910,13092l6914,13098,6920,13092,6920,12744,6914,12738,6910,12744,6910,13092xe" filled="t" fillcolor="#000000" stroked="f">
              <v:path arrowok="t"/>
              <v:fill/>
            </v:shape>
            <v:shape style="position:absolute;left:6910;top:13098;width:10;height:360" coordorigin="6910,13098" coordsize="10,360" path="m6910,13452l6914,13458,6920,13452,6920,13104,6914,13098,6910,13104,6910,13452xe" filled="t" fillcolor="#000000" stroked="f">
              <v:path arrowok="t"/>
              <v:fill/>
            </v:shape>
            <v:shape style="position:absolute;left:6910;top:13458;width:10;height:360" coordorigin="6910,13458" coordsize="10,360" path="m6910,13812l6914,13818,6920,13812,6920,13464,6914,13458,6910,13464,6910,13812xe" filled="t" fillcolor="#000000" stroked="f">
              <v:path arrowok="t"/>
              <v:fill/>
            </v:shape>
            <w10:wrap type="none"/>
          </v:group>
        </w:pict>
      </w:r>
      <w:r>
        <w:pict>
          <v:group style="position:absolute;margin-left:380.85pt;margin-top:600.85pt;width:0.6pt;height:90.1pt;mso-position-horizontal-relative:page;mso-position-vertical-relative:page;z-index:-6621" coordorigin="7617,12017" coordsize="12,1802">
            <v:shape style="position:absolute;left:7618;top:12018;width:10;height:360" coordorigin="7618,12018" coordsize="10,360" path="m7618,12372l7622,12378,7628,12372,7628,12024,7622,12018,7618,12024,7618,12372xe" filled="t" fillcolor="#000000" stroked="f">
              <v:path arrowok="t"/>
              <v:fill/>
            </v:shape>
            <v:shape style="position:absolute;left:7618;top:12378;width:10;height:360" coordorigin="7618,12378" coordsize="10,360" path="m7618,12732l7622,12738,7628,12732,7628,12384,7622,12378,7618,12384,7618,12732xe" filled="t" fillcolor="#000000" stroked="f">
              <v:path arrowok="t"/>
              <v:fill/>
            </v:shape>
            <v:shape style="position:absolute;left:7618;top:12738;width:10;height:360" coordorigin="7618,12738" coordsize="10,360" path="m7618,13092l7622,13098,7628,13092,7628,12744,7622,12738,7618,12744,7618,13092xe" filled="t" fillcolor="#000000" stroked="f">
              <v:path arrowok="t"/>
              <v:fill/>
            </v:shape>
            <v:shape style="position:absolute;left:7618;top:13098;width:10;height:360" coordorigin="7618,13098" coordsize="10,360" path="m7618,13452l7622,13458,7628,13452,7628,13104,7622,13098,7618,13104,7618,13452xe" filled="t" fillcolor="#000000" stroked="f">
              <v:path arrowok="t"/>
              <v:fill/>
            </v:shape>
            <v:shape style="position:absolute;left:7618;top:13458;width:10;height:360" coordorigin="7618,13458" coordsize="10,360" path="m7618,13812l7622,13818,7628,13812,7628,13464,7622,13458,7618,13464,7618,13812xe" filled="t" fillcolor="#000000" stroked="f">
              <v:path arrowok="t"/>
              <v:fill/>
            </v:shape>
            <w10:wrap type="none"/>
          </v:group>
        </w:pict>
      </w:r>
      <w:r>
        <w:pict>
          <v:group style="position:absolute;margin-left:416.25pt;margin-top:600.85pt;width:0.6pt;height:90.1pt;mso-position-horizontal-relative:page;mso-position-vertical-relative:page;z-index:-6620" coordorigin="8325,12017" coordsize="12,1802">
            <v:shape style="position:absolute;left:8326;top:12018;width:10;height:360" coordorigin="8326,12018" coordsize="10,360" path="m8326,12372l8330,12378,8336,12372,8336,12024,8330,12018,8326,12024,8326,12372xe" filled="t" fillcolor="#000000" stroked="f">
              <v:path arrowok="t"/>
              <v:fill/>
            </v:shape>
            <v:shape style="position:absolute;left:8326;top:12378;width:10;height:360" coordorigin="8326,12378" coordsize="10,360" path="m8326,12732l8330,12738,8336,12732,8336,12384,8330,12378,8326,12384,8326,12732xe" filled="t" fillcolor="#000000" stroked="f">
              <v:path arrowok="t"/>
              <v:fill/>
            </v:shape>
            <v:shape style="position:absolute;left:8326;top:12738;width:10;height:360" coordorigin="8326,12738" coordsize="10,360" path="m8326,13092l8330,13098,8336,13092,8336,12744,8330,12738,8326,12744,8326,13092xe" filled="t" fillcolor="#000000" stroked="f">
              <v:path arrowok="t"/>
              <v:fill/>
            </v:shape>
            <v:shape style="position:absolute;left:8326;top:13098;width:10;height:360" coordorigin="8326,13098" coordsize="10,360" path="m8326,13452l8330,13458,8336,13452,8336,13104,8330,13098,8326,13104,8326,13452xe" filled="t" fillcolor="#000000" stroked="f">
              <v:path arrowok="t"/>
              <v:fill/>
            </v:shape>
            <v:shape style="position:absolute;left:8326;top:13458;width:10;height:360" coordorigin="8326,13458" coordsize="10,360" path="m8326,13812l8330,13818,8336,13812,8336,13464,8330,13458,8326,13464,8326,13812xe" filled="t" fillcolor="#000000" stroked="f">
              <v:path arrowok="t"/>
              <v:fill/>
            </v:shape>
            <w10:wrap type="none"/>
          </v:group>
        </w:pict>
      </w:r>
      <w:r>
        <w:pict>
          <v:group style="position:absolute;margin-left:451.55pt;margin-top:600.85pt;width:0.6pt;height:90.1pt;mso-position-horizontal-relative:page;mso-position-vertical-relative:page;z-index:-6619" coordorigin="9031,12017" coordsize="12,1802">
            <v:shape style="position:absolute;left:9032;top:12018;width:10;height:360" coordorigin="9032,12018" coordsize="10,360" path="m9032,12372l9036,12378,9042,12372,9042,12024,9036,12018,9032,12024,9032,12372xe" filled="t" fillcolor="#000000" stroked="f">
              <v:path arrowok="t"/>
              <v:fill/>
            </v:shape>
            <v:shape style="position:absolute;left:9032;top:12378;width:10;height:360" coordorigin="9032,12378" coordsize="10,360" path="m9032,12732l9036,12738,9042,12732,9042,12384,9036,12378,9032,12384,9032,12732xe" filled="t" fillcolor="#000000" stroked="f">
              <v:path arrowok="t"/>
              <v:fill/>
            </v:shape>
            <v:shape style="position:absolute;left:9032;top:12738;width:10;height:360" coordorigin="9032,12738" coordsize="10,360" path="m9032,13092l9036,13098,9042,13092,9042,12744,9036,12738,9032,12744,9032,13092xe" filled="t" fillcolor="#000000" stroked="f">
              <v:path arrowok="t"/>
              <v:fill/>
            </v:shape>
            <v:shape style="position:absolute;left:9032;top:13098;width:10;height:360" coordorigin="9032,13098" coordsize="10,360" path="m9032,13452l9036,13458,9042,13452,9042,13104,9036,13098,9032,13104,9032,13452xe" filled="t" fillcolor="#000000" stroked="f">
              <v:path arrowok="t"/>
              <v:fill/>
            </v:shape>
            <v:shape style="position:absolute;left:9032;top:13458;width:10;height:360" coordorigin="9032,13458" coordsize="10,360" path="m9032,13812l9036,13818,9042,13812,9042,13464,9036,13458,9032,13464,9032,13812xe" filled="t" fillcolor="#000000" stroked="f">
              <v:path arrowok="t"/>
              <v:fill/>
            </v:shape>
            <w10:wrap type="none"/>
          </v:group>
        </w:pict>
      </w:r>
      <w:r>
        <w:pict>
          <v:group style="position:absolute;margin-left:486.95pt;margin-top:600.85pt;width:0.6pt;height:90.1pt;mso-position-horizontal-relative:page;mso-position-vertical-relative:page;z-index:-6618" coordorigin="9739,12017" coordsize="12,1802">
            <v:shape style="position:absolute;left:9740;top:12018;width:10;height:360" coordorigin="9740,12018" coordsize="10,360" path="m9740,12372l9744,12378,9750,12372,9750,12024,9744,12018,9740,12024,9740,12372xe" filled="t" fillcolor="#000000" stroked="f">
              <v:path arrowok="t"/>
              <v:fill/>
            </v:shape>
            <v:shape style="position:absolute;left:9740;top:12378;width:10;height:360" coordorigin="9740,12378" coordsize="10,360" path="m9740,12732l9744,12738,9750,12732,9750,12384,9744,12378,9740,12384,9740,12732xe" filled="t" fillcolor="#000000" stroked="f">
              <v:path arrowok="t"/>
              <v:fill/>
            </v:shape>
            <v:shape style="position:absolute;left:9740;top:12738;width:10;height:360" coordorigin="9740,12738" coordsize="10,360" path="m9740,13092l9744,13098,9750,13092,9750,12744,9744,12738,9740,12744,9740,13092xe" filled="t" fillcolor="#000000" stroked="f">
              <v:path arrowok="t"/>
              <v:fill/>
            </v:shape>
            <v:shape style="position:absolute;left:9740;top:13098;width:10;height:360" coordorigin="9740,13098" coordsize="10,360" path="m9740,13452l9744,13458,9750,13452,9750,13104,9744,13098,9740,13104,9740,13452xe" filled="t" fillcolor="#000000" stroked="f">
              <v:path arrowok="t"/>
              <v:fill/>
            </v:shape>
            <v:shape style="position:absolute;left:9740;top:13458;width:10;height:360" coordorigin="9740,13458" coordsize="10,360" path="m9740,13812l9744,13818,9750,13812,9750,13464,9744,13458,9740,13464,9740,13812xe" filled="t" fillcolor="#000000" stroked="f">
              <v:path arrowok="t"/>
              <v:fill/>
            </v:shape>
            <w10:wrap type="none"/>
          </v:group>
        </w:pict>
      </w:r>
      <w:r>
        <w:pict>
          <v:shape type="#_x0000_t202" style="position:absolute;margin-left:69.4pt;margin-top:5.54704pt;width:441.188pt;height:94.3545pt;mso-position-horizontal-relative:page;mso-position-vertical-relative:paragraph;z-index:-6615" filled="f" stroked="f">
            <v:textbox inset="0,0,0,0">
              <w:txbxContent>
                <w:tbl>
                  <w:tblPr>
                    <w:tblW w:w="0" w:type="auto"/>
                    <w:tblLook w:val="01E0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/>
                  <w:tr>
                    <w:trPr>
                      <w:trHeight w:val="400" w:hRule="exact"/>
                    </w:trPr>
                    <w:tc>
                      <w:tcPr>
                        <w:tcW w:w="59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center"/>
                          <w:spacing w:before="69"/>
                          <w:ind w:left="242" w:right="255"/>
                        </w:pP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0"/>
                            <w:w w:val="100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70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center"/>
                          <w:spacing w:before="69"/>
                          <w:ind w:left="249" w:right="249"/>
                        </w:pP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0"/>
                            <w:w w:val="100"/>
                            <w:sz w:val="24"/>
                            <w:szCs w:val="24"/>
                          </w:rPr>
                          <w:t>b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70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center"/>
                          <w:spacing w:before="69"/>
                          <w:ind w:left="261" w:right="262"/>
                        </w:pP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0"/>
                            <w:w w:val="100"/>
                            <w:sz w:val="24"/>
                            <w:szCs w:val="24"/>
                          </w:rPr>
                          <w:t>c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70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center"/>
                          <w:spacing w:before="69"/>
                          <w:ind w:left="249" w:right="249"/>
                        </w:pP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0"/>
                            <w:w w:val="100"/>
                            <w:sz w:val="24"/>
                            <w:szCs w:val="24"/>
                          </w:rPr>
                          <w:t>d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70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center"/>
                          <w:spacing w:before="69"/>
                          <w:ind w:left="261" w:right="262"/>
                        </w:pP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0"/>
                            <w:w w:val="100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70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center"/>
                          <w:spacing w:before="69"/>
                          <w:ind w:left="275" w:right="276"/>
                        </w:pP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0"/>
                            <w:w w:val="100"/>
                            <w:sz w:val="24"/>
                            <w:szCs w:val="24"/>
                          </w:rPr>
                          <w:t>f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70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center"/>
                          <w:spacing w:before="69"/>
                          <w:ind w:left="256" w:right="255"/>
                        </w:pP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0"/>
                            <w:w w:val="100"/>
                            <w:sz w:val="24"/>
                            <w:szCs w:val="24"/>
                          </w:rPr>
                          <w:t>g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70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center"/>
                          <w:spacing w:before="69"/>
                          <w:ind w:left="249" w:right="249"/>
                        </w:pP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0"/>
                            <w:w w:val="100"/>
                            <w:sz w:val="24"/>
                            <w:szCs w:val="24"/>
                          </w:rPr>
                          <w:t>h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70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center"/>
                          <w:spacing w:before="69"/>
                          <w:ind w:left="281" w:right="283"/>
                        </w:pP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0"/>
                            <w:w w:val="100"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70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center"/>
                          <w:spacing w:before="69"/>
                          <w:ind w:left="276" w:right="275"/>
                        </w:pP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0"/>
                            <w:w w:val="100"/>
                            <w:sz w:val="24"/>
                            <w:szCs w:val="24"/>
                          </w:rPr>
                          <w:t>j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7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center"/>
                          <w:spacing w:before="69"/>
                          <w:ind w:left="249" w:right="252"/>
                        </w:pP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0"/>
                            <w:w w:val="100"/>
                            <w:sz w:val="24"/>
                            <w:szCs w:val="24"/>
                          </w:rPr>
                          <w:t>k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4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right"/>
                          <w:spacing w:before="69"/>
                          <w:ind w:right="73"/>
                        </w:pP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0"/>
                            <w:w w:val="100"/>
                            <w:sz w:val="24"/>
                            <w:szCs w:val="24"/>
                          </w:rPr>
                          <w:t>l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</w:tr>
                  <w:tr>
                    <w:trPr>
                      <w:trHeight w:val="364" w:hRule="exact"/>
                    </w:trPr>
                    <w:tc>
                      <w:tcPr>
                        <w:tcW w:w="59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9"/>
                          <w:ind w:left="134"/>
                        </w:pP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0"/>
                            <w:w w:val="100"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center"/>
                          <w:spacing w:before="29"/>
                          <w:ind w:left="236" w:right="249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70"/>
                            <w:sz w:val="24"/>
                            <w:szCs w:val="24"/>
                          </w:rPr>
                          <w:t>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70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center"/>
                          <w:spacing w:before="29"/>
                          <w:ind w:left="251" w:right="249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70"/>
                            <w:sz w:val="24"/>
                            <w:szCs w:val="24"/>
                          </w:rPr>
                          <w:t>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70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center"/>
                          <w:spacing w:before="29"/>
                          <w:ind w:left="249" w:right="249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70"/>
                            <w:sz w:val="24"/>
                            <w:szCs w:val="24"/>
                          </w:rPr>
                          <w:t>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70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center"/>
                          <w:spacing w:before="29"/>
                          <w:ind w:left="251" w:right="249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70"/>
                            <w:sz w:val="24"/>
                            <w:szCs w:val="24"/>
                          </w:rPr>
                          <w:t>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70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center"/>
                          <w:spacing w:before="29"/>
                          <w:ind w:left="249" w:right="249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70"/>
                            <w:sz w:val="24"/>
                            <w:szCs w:val="24"/>
                          </w:rPr>
                          <w:t>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70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70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70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70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70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7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center"/>
                          <w:spacing w:before="29"/>
                          <w:ind w:left="249" w:right="254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70"/>
                            <w:sz w:val="24"/>
                            <w:szCs w:val="24"/>
                          </w:rPr>
                          <w:t>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4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9"/>
                          <w:ind w:left="29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70"/>
                            <w:sz w:val="24"/>
                            <w:szCs w:val="24"/>
                          </w:rPr>
                          <w:t>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</w:tr>
                  <w:tr>
                    <w:trPr>
                      <w:trHeight w:val="360" w:hRule="exact"/>
                    </w:trPr>
                    <w:tc>
                      <w:tcPr>
                        <w:tcW w:w="59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5"/>
                          <w:ind w:left="86"/>
                        </w:pP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-1"/>
                            <w:w w:val="100"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0"/>
                            <w:w w:val="100"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70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center"/>
                          <w:spacing w:before="25"/>
                          <w:ind w:left="251" w:right="249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70"/>
                            <w:sz w:val="24"/>
                            <w:szCs w:val="24"/>
                          </w:rPr>
                          <w:t>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70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center"/>
                          <w:spacing w:before="25"/>
                          <w:ind w:left="249" w:right="249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70"/>
                            <w:sz w:val="24"/>
                            <w:szCs w:val="24"/>
                          </w:rPr>
                          <w:t>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70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center"/>
                          <w:spacing w:before="25"/>
                          <w:ind w:left="251" w:right="249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70"/>
                            <w:sz w:val="24"/>
                            <w:szCs w:val="24"/>
                          </w:rPr>
                          <w:t>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70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center"/>
                          <w:spacing w:before="25"/>
                          <w:ind w:left="249" w:right="249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70"/>
                            <w:sz w:val="24"/>
                            <w:szCs w:val="24"/>
                          </w:rPr>
                          <w:t>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70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70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center"/>
                          <w:spacing w:before="25"/>
                          <w:ind w:left="250" w:right="249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70"/>
                            <w:sz w:val="24"/>
                            <w:szCs w:val="24"/>
                          </w:rPr>
                          <w:t>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70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center"/>
                          <w:spacing w:before="25"/>
                          <w:ind w:left="249" w:right="251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70"/>
                            <w:sz w:val="24"/>
                            <w:szCs w:val="24"/>
                          </w:rPr>
                          <w:t>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70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70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center"/>
                          <w:spacing w:before="25"/>
                          <w:ind w:left="250" w:right="249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70"/>
                            <w:sz w:val="24"/>
                            <w:szCs w:val="24"/>
                          </w:rPr>
                          <w:t>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7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4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5"/>
                          <w:ind w:left="29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70"/>
                            <w:sz w:val="24"/>
                            <w:szCs w:val="24"/>
                          </w:rPr>
                          <w:t>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</w:tr>
                  <w:tr>
                    <w:trPr>
                      <w:trHeight w:val="764" w:hRule="exact"/>
                    </w:trPr>
                    <w:tc>
                      <w:tcPr>
                        <w:tcW w:w="59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5" w:lineRule="auto" w:line="312"/>
                          <w:ind w:left="46" w:right="233" w:hanging="6"/>
                        </w:pP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-1"/>
                            <w:w w:val="100"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0"/>
                            <w:w w:val="100"/>
                            <w:sz w:val="24"/>
                            <w:szCs w:val="24"/>
                          </w:rPr>
                          <w:t>II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0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0"/>
                            <w:w w:val="100"/>
                            <w:sz w:val="24"/>
                            <w:szCs w:val="24"/>
                          </w:rPr>
                          <w:t>IV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70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center"/>
                          <w:spacing w:before="25"/>
                          <w:ind w:left="251" w:right="249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70"/>
                            <w:sz w:val="24"/>
                            <w:szCs w:val="24"/>
                          </w:rPr>
                          <w:t>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70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center"/>
                          <w:spacing w:before="25"/>
                          <w:ind w:left="249" w:right="249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70"/>
                            <w:sz w:val="24"/>
                            <w:szCs w:val="24"/>
                          </w:rPr>
                          <w:t>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70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center"/>
                          <w:spacing w:before="25"/>
                          <w:ind w:left="251" w:right="249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70"/>
                            <w:sz w:val="24"/>
                            <w:szCs w:val="24"/>
                          </w:rPr>
                          <w:t>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70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center"/>
                          <w:spacing w:before="25"/>
                          <w:ind w:left="249" w:right="249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70"/>
                            <w:sz w:val="24"/>
                            <w:szCs w:val="24"/>
                          </w:rPr>
                          <w:t>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70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center"/>
                          <w:spacing w:before="25"/>
                          <w:ind w:left="249" w:right="25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70"/>
                            <w:sz w:val="24"/>
                            <w:szCs w:val="24"/>
                          </w:rPr>
                          <w:t>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center"/>
                          <w:spacing w:before="84"/>
                          <w:ind w:left="249" w:right="25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70"/>
                            <w:sz w:val="24"/>
                            <w:szCs w:val="24"/>
                          </w:rPr>
                          <w:t>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70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center"/>
                          <w:spacing w:before="25"/>
                          <w:ind w:left="250" w:right="249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70"/>
                            <w:sz w:val="24"/>
                            <w:szCs w:val="24"/>
                          </w:rPr>
                          <w:t>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70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center"/>
                          <w:spacing w:before="25"/>
                          <w:ind w:left="249" w:right="251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70"/>
                            <w:sz w:val="24"/>
                            <w:szCs w:val="24"/>
                          </w:rPr>
                          <w:t>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70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center"/>
                          <w:spacing w:before="25"/>
                          <w:ind w:left="249" w:right="25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70"/>
                            <w:sz w:val="24"/>
                            <w:szCs w:val="24"/>
                          </w:rPr>
                          <w:t>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70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center"/>
                          <w:spacing w:before="25"/>
                          <w:ind w:left="250" w:right="249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70"/>
                            <w:sz w:val="24"/>
                            <w:szCs w:val="24"/>
                          </w:rPr>
                          <w:t>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7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sz w:val="18"/>
                            <w:szCs w:val="18"/>
                          </w:rPr>
                          <w:jc w:val="left"/>
                          <w:spacing w:before="6" w:lineRule="exact" w:line="180"/>
                        </w:pPr>
                        <w:r>
                          <w:rPr>
                            <w:sz w:val="18"/>
                            <w:szCs w:val="18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center"/>
                          <w:ind w:left="249" w:right="254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70"/>
                            <w:sz w:val="24"/>
                            <w:szCs w:val="24"/>
                          </w:rPr>
                          <w:t>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4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sz w:val="18"/>
                            <w:szCs w:val="18"/>
                          </w:rPr>
                          <w:jc w:val="left"/>
                          <w:spacing w:before="6" w:lineRule="exact" w:line="180"/>
                        </w:pPr>
                        <w:r>
                          <w:rPr>
                            <w:sz w:val="18"/>
                            <w:szCs w:val="18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ind w:left="29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70"/>
                            <w:sz w:val="24"/>
                            <w:szCs w:val="24"/>
                          </w:rPr>
                          <w:t>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</w:tr>
                </w:tbl>
                <w:p>
                  <w:pPr>
                    <w:jc w:val="left"/>
                  </w:pPr>
                </w:p>
              </w:txbxContent>
            </v:textbox>
            <w10:wrap type="none"/>
          </v:shape>
        </w:pict>
      </w:r>
      <w:r>
        <w:rPr>
          <w:rFonts w:cs="Times New Roman" w:hAnsi="Times New Roman" w:eastAsia="Times New Roman" w:ascii="Times New Roman"/>
          <w:b/>
          <w:spacing w:val="-1"/>
          <w:w w:val="100"/>
          <w:position w:val="-1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b/>
          <w:spacing w:val="-1"/>
          <w:w w:val="100"/>
          <w:position w:val="-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9"/>
        <w:sectPr>
          <w:type w:val="continuous"/>
          <w:pgSz w:w="11900" w:h="16840"/>
          <w:pgMar w:top="1380" w:bottom="280" w:left="1160" w:right="1580"/>
          <w:cols w:num="2" w:equalWidth="off">
            <w:col w:w="700" w:space="3202"/>
            <w:col w:w="5258"/>
          </w:cols>
        </w:sectPr>
      </w:pPr>
      <w:r>
        <w:br w:type="column"/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b/>
          <w:spacing w:val="-6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ogr</w:t>
      </w:r>
      <w:r>
        <w:rPr>
          <w:rFonts w:cs="Times New Roman" w:hAnsi="Times New Roman" w:eastAsia="Times New Roman" w:ascii="Times New Roman"/>
          <w:b/>
          <w:spacing w:val="-2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b/>
          <w:spacing w:val="4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b/>
          <w:spacing w:val="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utc</w:t>
      </w:r>
      <w:r>
        <w:rPr>
          <w:rFonts w:cs="Times New Roman" w:hAnsi="Times New Roman" w:eastAsia="Times New Roman" w:ascii="Times New Roman"/>
          <w:b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b/>
          <w:spacing w:val="4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b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8"/>
          <w:szCs w:val="18"/>
        </w:rPr>
        <w:jc w:val="left"/>
        <w:spacing w:before="6" w:lineRule="exact" w:line="180"/>
      </w:pPr>
      <w:r>
        <w:pict>
          <v:group style="position:absolute;margin-left:30.55pt;margin-top:21.75pt;width:508.1pt;height:798.5pt;mso-position-horizontal-relative:page;mso-position-vertical-relative:page;z-index:-6616" coordorigin="611,435" coordsize="10162,15970">
            <v:shape style="position:absolute;left:612;top:436;width:46;height:15968" coordorigin="612,436" coordsize="46,15968" path="m636,460l612,436,612,16404,636,16380,658,16358,658,482,636,460xe" filled="t" fillcolor="#000000" stroked="f">
              <v:path arrowok="t"/>
              <v:fill/>
            </v:shape>
            <v:shape style="position:absolute;left:10726;top:436;width:46;height:15968" coordorigin="10726,436" coordsize="46,15968" path="m10772,436l10748,460,10726,482,10726,16358,10748,16380,10772,16404,10772,436xe" filled="t" fillcolor="#000000" stroked="f">
              <v:path arrowok="t"/>
              <v:fill/>
            </v:shape>
            <v:shape style="position:absolute;left:612;top:436;width:10160;height:46" coordorigin="612,436" coordsize="10160,46" path="m612,436l636,460,658,482,10726,482,10748,460,10772,436,612,436xe" filled="t" fillcolor="#000000" stroked="f">
              <v:path arrowok="t"/>
              <v:fill/>
            </v:shape>
            <v:shape style="position:absolute;left:612;top:16358;width:10160;height:46" coordorigin="612,16358" coordsize="10160,46" path="m658,16358l636,16380,612,16404,10772,16404,10748,16380,10726,16358,658,16358xe" filled="t" fillcolor="#000000" stroked="f">
              <v:path arrowok="t"/>
              <v:fill/>
            </v:shape>
            <v:shape style="position:absolute;left:1280;top:15539;width:8760;height:0" coordorigin="1280,15539" coordsize="8760,0" path="m1280,15539l10040,15539e" filled="f" stroked="t" strokeweight="0.59775pt" strokecolor="#000000">
              <v:path arrowok="t"/>
            </v:shape>
            <w10:wrap type="none"/>
          </v:group>
        </w:pict>
      </w:r>
      <w:r>
        <w:pict>
          <v:group style="position:absolute;margin-left:522.85pt;margin-top:582.55pt;width:0.6pt;height:108.7pt;mso-position-horizontal-relative:page;mso-position-vertical-relative:page;z-index:-6617" coordorigin="10457,11651" coordsize="12,2174">
            <v:shape style="position:absolute;left:10458;top:11652;width:10;height:372" coordorigin="10458,11652" coordsize="10,372" path="m10458,12012l10462,12018,10468,12024,10468,11652,10462,11658,10458,11664,10458,12012xe" filled="t" fillcolor="#000000" stroked="f">
              <v:path arrowok="t"/>
              <v:fill/>
            </v:shape>
            <v:shape style="position:absolute;left:10458;top:12012;width:10;height:372" coordorigin="10458,12012" coordsize="10,372" path="m10458,12372l10462,12378,10468,12384,10468,12012,10462,12018,10458,12024,10458,12372xe" filled="t" fillcolor="#000000" stroked="f">
              <v:path arrowok="t"/>
              <v:fill/>
            </v:shape>
            <v:shape style="position:absolute;left:10458;top:12372;width:10;height:372" coordorigin="10458,12372" coordsize="10,372" path="m10458,12732l10462,12738,10468,12744,10468,12372,10462,12378,10458,12384,10458,12732xe" filled="t" fillcolor="#000000" stroked="f">
              <v:path arrowok="t"/>
              <v:fill/>
            </v:shape>
            <v:shape style="position:absolute;left:10458;top:12732;width:10;height:372" coordorigin="10458,12732" coordsize="10,372" path="m10458,13092l10462,13098,10468,13104,10468,12732,10462,12738,10458,12744,10458,13092xe" filled="t" fillcolor="#000000" stroked="f">
              <v:path arrowok="t"/>
              <v:fill/>
            </v:shape>
            <v:shape style="position:absolute;left:10458;top:13092;width:10;height:372" coordorigin="10458,13092" coordsize="10,372" path="m10458,13452l10462,13458,10468,13464,10468,13092,10462,13098,10458,13104,10458,13452xe" filled="t" fillcolor="#000000" stroked="f">
              <v:path arrowok="t"/>
              <v:fill/>
            </v:shape>
            <v:shape style="position:absolute;left:10458;top:13452;width:10;height:372" coordorigin="10458,13452" coordsize="10,372" path="m10458,13812l10462,13818,10468,13824,10468,13452,10462,13458,10458,13464,10458,13812xe" filled="t" fillcolor="#000000" stroked="f">
              <v:path arrowok="t"/>
              <v:fill/>
            </v:shape>
            <w10:wrap type="none"/>
          </v:group>
        </w:pict>
      </w:r>
      <w:r>
        <w:pict>
          <v:group style="position:absolute;margin-left:57.95pt;margin-top:618.55pt;width:0.6pt;height:72.7pt;mso-position-horizontal-relative:page;mso-position-vertical-relative:page;z-index:-6630" coordorigin="1159,12371" coordsize="12,1454">
            <v:shape style="position:absolute;left:1160;top:12372;width:10;height:372" coordorigin="1160,12372" coordsize="10,372" path="m1164,12378l1160,12372,1160,12744,1164,12738,1170,12732,1170,12384,1164,12378xe" filled="t" fillcolor="#000000" stroked="f">
              <v:path arrowok="t"/>
              <v:fill/>
            </v:shape>
            <v:shape style="position:absolute;left:1160;top:12732;width:10;height:372" coordorigin="1160,12732" coordsize="10,372" path="m1164,12738l1160,12732,1160,13104,1164,13098,1170,13092,1170,12744,1164,12738xe" filled="t" fillcolor="#000000" stroked="f">
              <v:path arrowok="t"/>
              <v:fill/>
            </v:shape>
            <v:shape style="position:absolute;left:1160;top:13092;width:10;height:372" coordorigin="1160,13092" coordsize="10,372" path="m1164,13098l1160,13092,1160,13464,1164,13458,1170,13452,1170,13104,1164,13098xe" filled="t" fillcolor="#000000" stroked="f">
              <v:path arrowok="t"/>
              <v:fill/>
            </v:shape>
            <v:shape style="position:absolute;left:1160;top:13452;width:10;height:372" coordorigin="1160,13452" coordsize="10,372" path="m1164,13458l1160,13452,1160,13824,1164,13818,1170,13812,1170,13464,1164,13458xe" filled="t" fillcolor="#000000" stroked="f">
              <v:path arrowok="t"/>
              <v:fill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631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632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633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634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635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636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637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638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639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640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641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642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643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644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645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646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647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648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649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650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651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652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653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654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655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656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657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658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659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660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661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662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663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664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665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666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667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668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669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670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671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672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673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674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675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676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677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678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679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680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681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682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683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684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685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686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687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688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689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690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691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692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693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694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695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696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697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698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699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700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701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702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703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704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705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706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707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708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709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710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9"/>
        <w:ind w:left="12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Prepared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: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20"/>
        <w:sectPr>
          <w:type w:val="continuous"/>
          <w:pgSz w:w="11900" w:h="16840"/>
          <w:pgMar w:top="1380" w:bottom="280" w:left="1160" w:right="1580"/>
        </w:sectPr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ct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.N.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Rox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nna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Sa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S.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Depar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aksh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neer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ege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spacing w:before="60"/>
        <w:ind w:left="3432" w:right="3448"/>
      </w:pPr>
      <w:r>
        <w:pict>
          <v:group style="position:absolute;margin-left:30.55pt;margin-top:21.75pt;width:508.1pt;height:798.5pt;mso-position-horizontal-relative:page;mso-position-vertical-relative:page;z-index:-6614" coordorigin="611,435" coordsize="10162,15970">
            <v:shape style="position:absolute;left:612;top:436;width:46;height:15968" coordorigin="612,436" coordsize="46,15968" path="m636,460l612,436,612,16404,636,16380,658,16358,658,482,636,460xe" filled="t" fillcolor="#000000" stroked="f">
              <v:path arrowok="t"/>
              <v:fill/>
            </v:shape>
            <v:shape style="position:absolute;left:10726;top:436;width:46;height:15968" coordorigin="10726,436" coordsize="46,15968" path="m10772,436l10748,460,10726,482,10726,16358,10748,16380,10772,16404,10772,436xe" filled="t" fillcolor="#000000" stroked="f">
              <v:path arrowok="t"/>
              <v:fill/>
            </v:shape>
            <v:shape style="position:absolute;left:612;top:436;width:10160;height:46" coordorigin="612,436" coordsize="10160,46" path="m612,436l636,460,658,482,10726,482,10748,460,10772,436,612,436xe" filled="t" fillcolor="#000000" stroked="f">
              <v:path arrowok="t"/>
              <v:fill/>
            </v:shape>
            <v:shape style="position:absolute;left:612;top:16358;width:10160;height:46" coordorigin="612,16358" coordsize="10160,46" path="m658,16358l636,16380,612,16404,10772,16404,10748,16380,10726,16358,658,16358xe" filled="t" fillcolor="#000000" stroked="f">
              <v:path arrowok="t"/>
              <v:fill/>
            </v:shape>
            <v:shape style="position:absolute;left:1280;top:15539;width:8760;height:0" coordorigin="1280,15539" coordsize="8760,0" path="m1280,15539l10040,15539e" filled="f" stroked="t" strokeweight="0.59775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raduate</w:t>
      </w:r>
      <w:r>
        <w:rPr>
          <w:rFonts w:cs="Times New Roman" w:hAnsi="Times New Roman" w:eastAsia="Times New Roman" w:ascii="Times New Roman"/>
          <w:b/>
          <w:spacing w:val="-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Attr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butes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8"/>
          <w:szCs w:val="28"/>
        </w:rPr>
        <w:jc w:val="left"/>
        <w:spacing w:before="16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247"/>
        <w:ind w:left="460" w:right="77" w:hanging="360"/>
      </w:pPr>
      <w:r>
        <w:rPr>
          <w:rFonts w:cs="Times New Roman" w:hAnsi="Times New Roman" w:eastAsia="Times New Roman" w:ascii="Times New Roman"/>
          <w:spacing w:val="0"/>
          <w:w w:val="48"/>
          <w:sz w:val="24"/>
          <w:szCs w:val="24"/>
        </w:rPr>
        <w:t></w:t>
      </w:r>
      <w:r>
        <w:rPr>
          <w:rFonts w:cs="Times New Roman" w:hAnsi="Times New Roman" w:eastAsia="Times New Roman" w:ascii="Times New Roman"/>
          <w:spacing w:val="0"/>
          <w:w w:val="48"/>
          <w:sz w:val="24"/>
          <w:szCs w:val="24"/>
        </w:rPr>
        <w:t>     </w:t>
      </w:r>
      <w:r>
        <w:rPr>
          <w:rFonts w:cs="Times New Roman" w:hAnsi="Times New Roman" w:eastAsia="Times New Roman" w:ascii="Times New Roman"/>
          <w:spacing w:val="7"/>
          <w:w w:val="4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Eng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neer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b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no</w:t>
      </w:r>
      <w:r>
        <w:rPr>
          <w:rFonts w:cs="Times New Roman" w:hAnsi="Times New Roman" w:eastAsia="Times New Roman" w:ascii="Times New Roman"/>
          <w:b/>
          <w:spacing w:val="2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b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dge:</w:t>
      </w:r>
      <w:r>
        <w:rPr>
          <w:rFonts w:cs="Times New Roman" w:hAnsi="Times New Roman" w:eastAsia="Times New Roman" w:ascii="Times New Roman"/>
          <w:b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App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edge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cs,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ence,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neer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funda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neer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pec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ex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neer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s.</w:t>
      </w:r>
    </w:p>
    <w:p>
      <w:pPr>
        <w:rPr>
          <w:sz w:val="28"/>
          <w:szCs w:val="28"/>
        </w:rPr>
        <w:jc w:val="left"/>
        <w:spacing w:before="5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247"/>
        <w:ind w:left="460" w:right="76" w:hanging="360"/>
      </w:pPr>
      <w:r>
        <w:rPr>
          <w:rFonts w:cs="Times New Roman" w:hAnsi="Times New Roman" w:eastAsia="Times New Roman" w:ascii="Times New Roman"/>
          <w:spacing w:val="0"/>
          <w:w w:val="48"/>
          <w:sz w:val="24"/>
          <w:szCs w:val="24"/>
        </w:rPr>
        <w:t></w:t>
      </w:r>
      <w:r>
        <w:rPr>
          <w:rFonts w:cs="Times New Roman" w:hAnsi="Times New Roman" w:eastAsia="Times New Roman" w:ascii="Times New Roman"/>
          <w:spacing w:val="0"/>
          <w:w w:val="48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0"/>
          <w:w w:val="4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b/>
          <w:spacing w:val="-6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ob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em</w:t>
      </w:r>
      <w:r>
        <w:rPr>
          <w:rFonts w:cs="Times New Roman" w:hAnsi="Times New Roman" w:eastAsia="Times New Roman" w:ascii="Times New Roman"/>
          <w:b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ana</w:t>
      </w:r>
      <w:r>
        <w:rPr>
          <w:rFonts w:cs="Times New Roman" w:hAnsi="Times New Roman" w:eastAsia="Times New Roman" w:ascii="Times New Roman"/>
          <w:b/>
          <w:spacing w:val="-3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b/>
          <w:spacing w:val="2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s:</w:t>
      </w:r>
      <w:r>
        <w:rPr>
          <w:rFonts w:cs="Times New Roman" w:hAnsi="Times New Roman" w:eastAsia="Times New Roman" w:ascii="Times New Roman"/>
          <w:b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Iden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22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e,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research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e,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ex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neer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reach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ed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rst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cs,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ural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ences,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neer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ences.</w:t>
      </w:r>
    </w:p>
    <w:p>
      <w:pPr>
        <w:rPr>
          <w:sz w:val="28"/>
          <w:szCs w:val="28"/>
        </w:rPr>
        <w:jc w:val="left"/>
        <w:spacing w:before="7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245"/>
        <w:ind w:left="460" w:right="76" w:hanging="360"/>
      </w:pPr>
      <w:r>
        <w:rPr>
          <w:rFonts w:cs="Times New Roman" w:hAnsi="Times New Roman" w:eastAsia="Times New Roman" w:ascii="Times New Roman"/>
          <w:spacing w:val="0"/>
          <w:w w:val="48"/>
          <w:sz w:val="24"/>
          <w:szCs w:val="24"/>
        </w:rPr>
        <w:t></w:t>
      </w:r>
      <w:r>
        <w:rPr>
          <w:rFonts w:cs="Times New Roman" w:hAnsi="Times New Roman" w:eastAsia="Times New Roman" w:ascii="Times New Roman"/>
          <w:spacing w:val="0"/>
          <w:w w:val="48"/>
          <w:sz w:val="24"/>
          <w:szCs w:val="24"/>
        </w:rPr>
        <w:t>     </w:t>
      </w:r>
      <w:r>
        <w:rPr>
          <w:rFonts w:cs="Times New Roman" w:hAnsi="Times New Roman" w:eastAsia="Times New Roman" w:ascii="Times New Roman"/>
          <w:spacing w:val="0"/>
          <w:w w:val="4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Des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gn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deve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op</w:t>
      </w:r>
      <w:r>
        <w:rPr>
          <w:rFonts w:cs="Times New Roman" w:hAnsi="Times New Roman" w:eastAsia="Times New Roman" w:ascii="Times New Roman"/>
          <w:b/>
          <w:spacing w:val="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ent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so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ut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ons: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ex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neer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gn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em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ponen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processes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hat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spec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ed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needs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appropr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dera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pub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safe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ura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soc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env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ro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dera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ons.</w:t>
      </w:r>
    </w:p>
    <w:p>
      <w:pPr>
        <w:rPr>
          <w:sz w:val="28"/>
          <w:szCs w:val="28"/>
        </w:rPr>
        <w:jc w:val="left"/>
        <w:spacing w:before="8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247"/>
        <w:ind w:left="460" w:right="75" w:hanging="360"/>
      </w:pPr>
      <w:r>
        <w:rPr>
          <w:rFonts w:cs="Times New Roman" w:hAnsi="Times New Roman" w:eastAsia="Times New Roman" w:ascii="Times New Roman"/>
          <w:spacing w:val="0"/>
          <w:w w:val="48"/>
          <w:sz w:val="24"/>
          <w:szCs w:val="24"/>
        </w:rPr>
        <w:t></w:t>
      </w:r>
      <w:r>
        <w:rPr>
          <w:rFonts w:cs="Times New Roman" w:hAnsi="Times New Roman" w:eastAsia="Times New Roman" w:ascii="Times New Roman"/>
          <w:spacing w:val="0"/>
          <w:w w:val="48"/>
          <w:sz w:val="24"/>
          <w:szCs w:val="24"/>
        </w:rPr>
        <w:t>     </w:t>
      </w:r>
      <w:r>
        <w:rPr>
          <w:rFonts w:cs="Times New Roman" w:hAnsi="Times New Roman" w:eastAsia="Times New Roman" w:ascii="Times New Roman"/>
          <w:spacing w:val="7"/>
          <w:w w:val="4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Invest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gat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co</w:t>
      </w:r>
      <w:r>
        <w:rPr>
          <w:rFonts w:cs="Times New Roman" w:hAnsi="Times New Roman" w:eastAsia="Times New Roman" w:ascii="Times New Roman"/>
          <w:b/>
          <w:spacing w:val="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ex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-2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ns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ys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s: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research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edge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-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research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hods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exper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erpre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nfor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prov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ons.</w:t>
      </w:r>
    </w:p>
    <w:p>
      <w:pPr>
        <w:rPr>
          <w:sz w:val="28"/>
          <w:szCs w:val="28"/>
        </w:rPr>
        <w:jc w:val="left"/>
        <w:spacing w:before="7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247"/>
        <w:ind w:left="460" w:right="79" w:hanging="360"/>
      </w:pPr>
      <w:r>
        <w:rPr>
          <w:rFonts w:cs="Times New Roman" w:hAnsi="Times New Roman" w:eastAsia="Times New Roman" w:ascii="Times New Roman"/>
          <w:spacing w:val="0"/>
          <w:w w:val="48"/>
          <w:sz w:val="24"/>
          <w:szCs w:val="24"/>
        </w:rPr>
        <w:t></w:t>
      </w:r>
      <w:r>
        <w:rPr>
          <w:rFonts w:cs="Times New Roman" w:hAnsi="Times New Roman" w:eastAsia="Times New Roman" w:ascii="Times New Roman"/>
          <w:spacing w:val="0"/>
          <w:w w:val="48"/>
          <w:sz w:val="24"/>
          <w:szCs w:val="24"/>
        </w:rPr>
        <w:t>     </w:t>
      </w:r>
      <w:r>
        <w:rPr>
          <w:rFonts w:cs="Times New Roman" w:hAnsi="Times New Roman" w:eastAsia="Times New Roman" w:ascii="Times New Roman"/>
          <w:spacing w:val="7"/>
          <w:w w:val="4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Modern</w:t>
      </w:r>
      <w:r>
        <w:rPr>
          <w:rFonts w:cs="Times New Roman" w:hAnsi="Times New Roman" w:eastAsia="Times New Roman" w:ascii="Times New Roman"/>
          <w:b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tool</w:t>
      </w:r>
      <w:r>
        <w:rPr>
          <w:rFonts w:cs="Times New Roman" w:hAnsi="Times New Roman" w:eastAsia="Times New Roman" w:ascii="Times New Roman"/>
          <w:b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sage:</w:t>
      </w:r>
      <w:r>
        <w:rPr>
          <w:rFonts w:cs="Times New Roman" w:hAnsi="Times New Roman" w:eastAsia="Times New Roman" w:ascii="Times New Roman"/>
          <w:b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e,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app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appropr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echn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ques,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resources,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odern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neer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pred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ode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ex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neer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es,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unders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ons.</w:t>
      </w:r>
    </w:p>
    <w:p>
      <w:pPr>
        <w:rPr>
          <w:sz w:val="28"/>
          <w:szCs w:val="28"/>
        </w:rPr>
        <w:jc w:val="left"/>
        <w:spacing w:before="5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247"/>
        <w:ind w:left="460" w:right="81" w:hanging="360"/>
      </w:pPr>
      <w:r>
        <w:rPr>
          <w:rFonts w:cs="Times New Roman" w:hAnsi="Times New Roman" w:eastAsia="Times New Roman" w:ascii="Times New Roman"/>
          <w:spacing w:val="0"/>
          <w:w w:val="48"/>
          <w:sz w:val="24"/>
          <w:szCs w:val="24"/>
        </w:rPr>
        <w:t></w:t>
      </w:r>
      <w:r>
        <w:rPr>
          <w:rFonts w:cs="Times New Roman" w:hAnsi="Times New Roman" w:eastAsia="Times New Roman" w:ascii="Times New Roman"/>
          <w:spacing w:val="0"/>
          <w:w w:val="48"/>
          <w:sz w:val="24"/>
          <w:szCs w:val="24"/>
        </w:rPr>
        <w:t>     </w:t>
      </w:r>
      <w:r>
        <w:rPr>
          <w:rFonts w:cs="Times New Roman" w:hAnsi="Times New Roman" w:eastAsia="Times New Roman" w:ascii="Times New Roman"/>
          <w:spacing w:val="7"/>
          <w:w w:val="4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Eng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neer</w:t>
      </w:r>
      <w:r>
        <w:rPr>
          <w:rFonts w:cs="Times New Roman" w:hAnsi="Times New Roman" w:eastAsia="Times New Roman" w:ascii="Times New Roman"/>
          <w:b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-2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nd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soc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et</w:t>
      </w:r>
      <w:r>
        <w:rPr>
          <w:rFonts w:cs="Times New Roman" w:hAnsi="Times New Roman" w:eastAsia="Times New Roman" w:ascii="Times New Roman"/>
          <w:b/>
          <w:spacing w:val="2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b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pp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reason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nfor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5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ex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know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edge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asse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soc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safe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2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ega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ural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consequent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respons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evant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profess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onal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neer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prac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ce.</w:t>
      </w:r>
    </w:p>
    <w:p>
      <w:pPr>
        <w:rPr>
          <w:sz w:val="28"/>
          <w:szCs w:val="28"/>
        </w:rPr>
        <w:jc w:val="left"/>
        <w:spacing w:before="7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247"/>
        <w:ind w:left="460" w:right="75" w:hanging="360"/>
      </w:pPr>
      <w:r>
        <w:rPr>
          <w:rFonts w:cs="Times New Roman" w:hAnsi="Times New Roman" w:eastAsia="Times New Roman" w:ascii="Times New Roman"/>
          <w:spacing w:val="0"/>
          <w:w w:val="48"/>
          <w:sz w:val="24"/>
          <w:szCs w:val="24"/>
        </w:rPr>
        <w:t></w:t>
      </w:r>
      <w:r>
        <w:rPr>
          <w:rFonts w:cs="Times New Roman" w:hAnsi="Times New Roman" w:eastAsia="Times New Roman" w:ascii="Times New Roman"/>
          <w:spacing w:val="0"/>
          <w:w w:val="48"/>
          <w:sz w:val="24"/>
          <w:szCs w:val="24"/>
        </w:rPr>
        <w:t>     </w:t>
      </w:r>
      <w:r>
        <w:rPr>
          <w:rFonts w:cs="Times New Roman" w:hAnsi="Times New Roman" w:eastAsia="Times New Roman" w:ascii="Times New Roman"/>
          <w:spacing w:val="7"/>
          <w:w w:val="4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Env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b/>
          <w:spacing w:val="-6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b/>
          <w:spacing w:val="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ent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b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b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usta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nab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b/>
          <w:spacing w:val="2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b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nders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profe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neer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soc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env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ron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ex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know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edge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need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nab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deve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8"/>
          <w:szCs w:val="28"/>
        </w:rPr>
        <w:jc w:val="left"/>
        <w:spacing w:before="5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255"/>
        <w:ind w:left="460" w:right="85" w:hanging="360"/>
      </w:pPr>
      <w:r>
        <w:rPr>
          <w:rFonts w:cs="Times New Roman" w:hAnsi="Times New Roman" w:eastAsia="Times New Roman" w:ascii="Times New Roman"/>
          <w:spacing w:val="0"/>
          <w:w w:val="48"/>
          <w:sz w:val="24"/>
          <w:szCs w:val="24"/>
        </w:rPr>
        <w:t></w:t>
      </w:r>
      <w:r>
        <w:rPr>
          <w:rFonts w:cs="Times New Roman" w:hAnsi="Times New Roman" w:eastAsia="Times New Roman" w:ascii="Times New Roman"/>
          <w:spacing w:val="0"/>
          <w:w w:val="48"/>
          <w:sz w:val="24"/>
          <w:szCs w:val="24"/>
        </w:rPr>
        <w:t>     </w:t>
      </w:r>
      <w:r>
        <w:rPr>
          <w:rFonts w:cs="Times New Roman" w:hAnsi="Times New Roman" w:eastAsia="Times New Roman" w:ascii="Times New Roman"/>
          <w:spacing w:val="2"/>
          <w:w w:val="4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Eth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cs: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App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cal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profess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onal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cs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respons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nor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neer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prac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ce.</w:t>
      </w:r>
    </w:p>
    <w:p>
      <w:pPr>
        <w:rPr>
          <w:sz w:val="26"/>
          <w:szCs w:val="26"/>
        </w:rPr>
        <w:jc w:val="left"/>
        <w:spacing w:before="19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255"/>
        <w:ind w:left="460" w:right="84" w:hanging="360"/>
      </w:pPr>
      <w:r>
        <w:rPr>
          <w:rFonts w:cs="Times New Roman" w:hAnsi="Times New Roman" w:eastAsia="Times New Roman" w:ascii="Times New Roman"/>
          <w:spacing w:val="0"/>
          <w:w w:val="48"/>
          <w:sz w:val="24"/>
          <w:szCs w:val="24"/>
        </w:rPr>
        <w:t></w:t>
      </w:r>
      <w:r>
        <w:rPr>
          <w:rFonts w:cs="Times New Roman" w:hAnsi="Times New Roman" w:eastAsia="Times New Roman" w:ascii="Times New Roman"/>
          <w:spacing w:val="0"/>
          <w:w w:val="48"/>
          <w:sz w:val="24"/>
          <w:szCs w:val="24"/>
        </w:rPr>
        <w:t>     </w:t>
      </w:r>
      <w:r>
        <w:rPr>
          <w:rFonts w:cs="Times New Roman" w:hAnsi="Times New Roman" w:eastAsia="Times New Roman" w:ascii="Times New Roman"/>
          <w:spacing w:val="7"/>
          <w:w w:val="4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dual</w:t>
      </w:r>
      <w:r>
        <w:rPr>
          <w:rFonts w:cs="Times New Roman" w:hAnsi="Times New Roman" w:eastAsia="Times New Roman" w:ascii="Times New Roman"/>
          <w:b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b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team</w:t>
      </w:r>
      <w:r>
        <w:rPr>
          <w:rFonts w:cs="Times New Roman" w:hAnsi="Times New Roman" w:eastAsia="Times New Roman" w:ascii="Times New Roman"/>
          <w:b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2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b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b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Func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fec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dua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eader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verse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s,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ngs.</w:t>
      </w:r>
    </w:p>
    <w:p>
      <w:pPr>
        <w:rPr>
          <w:sz w:val="26"/>
          <w:szCs w:val="26"/>
        </w:rPr>
        <w:jc w:val="left"/>
        <w:spacing w:before="17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245"/>
        <w:ind w:left="460" w:right="79" w:hanging="360"/>
      </w:pPr>
      <w:r>
        <w:rPr>
          <w:rFonts w:cs="Times New Roman" w:hAnsi="Times New Roman" w:eastAsia="Times New Roman" w:ascii="Times New Roman"/>
          <w:spacing w:val="0"/>
          <w:w w:val="53"/>
          <w:sz w:val="24"/>
          <w:szCs w:val="24"/>
        </w:rPr>
        <w:t></w:t>
      </w:r>
      <w:r>
        <w:rPr>
          <w:rFonts w:cs="Times New Roman" w:hAnsi="Times New Roman" w:eastAsia="Times New Roman" w:ascii="Times New Roman"/>
          <w:spacing w:val="28"/>
          <w:w w:val="5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b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b/>
          <w:spacing w:val="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b/>
          <w:spacing w:val="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cat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on:</w:t>
      </w:r>
      <w:r>
        <w:rPr>
          <w:rFonts w:cs="Times New Roman" w:hAnsi="Times New Roman" w:eastAsia="Times New Roman" w:ascii="Times New Roman"/>
          <w:b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ex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neer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neer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soc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ge,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such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ehend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fec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repor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docu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ake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fec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presen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ons,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rece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ve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ear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ruc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ons.</w:t>
      </w:r>
    </w:p>
    <w:p>
      <w:pPr>
        <w:rPr>
          <w:sz w:val="28"/>
          <w:szCs w:val="28"/>
        </w:rPr>
        <w:jc w:val="left"/>
        <w:spacing w:before="10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245"/>
        <w:ind w:left="460" w:right="79" w:hanging="360"/>
      </w:pPr>
      <w:r>
        <w:rPr>
          <w:rFonts w:cs="Times New Roman" w:hAnsi="Times New Roman" w:eastAsia="Times New Roman" w:ascii="Times New Roman"/>
          <w:spacing w:val="0"/>
          <w:w w:val="53"/>
          <w:sz w:val="24"/>
          <w:szCs w:val="24"/>
        </w:rPr>
        <w:t></w:t>
      </w:r>
      <w:r>
        <w:rPr>
          <w:rFonts w:cs="Times New Roman" w:hAnsi="Times New Roman" w:eastAsia="Times New Roman" w:ascii="Times New Roman"/>
          <w:spacing w:val="28"/>
          <w:w w:val="5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b/>
          <w:spacing w:val="-6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oj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ct</w:t>
      </w:r>
      <w:r>
        <w:rPr>
          <w:rFonts w:cs="Times New Roman" w:hAnsi="Times New Roman" w:eastAsia="Times New Roman" w:ascii="Times New Roman"/>
          <w:b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ag</w:t>
      </w:r>
      <w:r>
        <w:rPr>
          <w:rFonts w:cs="Times New Roman" w:hAnsi="Times New Roman" w:eastAsia="Times New Roman" w:ascii="Times New Roman"/>
          <w:b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b/>
          <w:spacing w:val="4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b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nt</w:t>
      </w:r>
      <w:r>
        <w:rPr>
          <w:rFonts w:cs="Times New Roman" w:hAnsi="Times New Roman" w:eastAsia="Times New Roman" w:ascii="Times New Roman"/>
          <w:b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b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2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b/>
          <w:spacing w:val="-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nance:</w:t>
      </w:r>
      <w:r>
        <w:rPr>
          <w:rFonts w:cs="Times New Roman" w:hAnsi="Times New Roman" w:eastAsia="Times New Roman" w:ascii="Times New Roman"/>
          <w:b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know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edge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unders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neer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app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hese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one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’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ork,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eader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age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env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ro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s.</w:t>
      </w:r>
    </w:p>
    <w:p>
      <w:pPr>
        <w:rPr>
          <w:sz w:val="18"/>
          <w:szCs w:val="18"/>
        </w:rPr>
        <w:jc w:val="left"/>
        <w:spacing w:before="7" w:lineRule="exact" w:line="180"/>
      </w:pP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9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Prepared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: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  <w:sectPr>
          <w:pgSz w:w="11900" w:h="16840"/>
          <w:pgMar w:top="1380" w:bottom="280" w:left="1180" w:right="1680"/>
        </w:sectPr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ct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.N.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Rox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nna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Sa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S.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Depar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aksh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neer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ege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60" w:lineRule="auto" w:line="247"/>
        <w:ind w:left="460" w:right="177" w:hanging="360"/>
      </w:pPr>
      <w:r>
        <w:pict>
          <v:group style="position:absolute;margin-left:30.55pt;margin-top:21.75pt;width:508.1pt;height:798.5pt;mso-position-horizontal-relative:page;mso-position-vertical-relative:page;z-index:-6415" coordorigin="611,435" coordsize="10162,15970">
            <v:shape style="position:absolute;left:612;top:436;width:46;height:15968" coordorigin="612,436" coordsize="46,15968" path="m636,460l612,436,612,16404,636,16380,658,16358,658,482,636,460xe" filled="t" fillcolor="#000000" stroked="f">
              <v:path arrowok="t"/>
              <v:fill/>
            </v:shape>
            <v:shape style="position:absolute;left:10726;top:436;width:46;height:15968" coordorigin="10726,436" coordsize="46,15968" path="m10772,436l10748,460,10726,482,10726,16358,10748,16380,10772,16404,10772,436xe" filled="t" fillcolor="#000000" stroked="f">
              <v:path arrowok="t"/>
              <v:fill/>
            </v:shape>
            <v:shape style="position:absolute;left:612;top:436;width:10160;height:46" coordorigin="612,436" coordsize="10160,46" path="m612,436l636,460,658,482,10726,482,10748,460,10772,436,612,436xe" filled="t" fillcolor="#000000" stroked="f">
              <v:path arrowok="t"/>
              <v:fill/>
            </v:shape>
            <v:shape style="position:absolute;left:612;top:16358;width:10160;height:46" coordorigin="612,16358" coordsize="10160,46" path="m658,16358l636,16380,612,16404,10772,16404,10748,16380,10726,16358,658,16358xe" filled="t" fillcolor="#000000" stroked="f">
              <v:path arrowok="t"/>
              <v:fill/>
            </v:shape>
            <v:shape style="position:absolute;left:1280;top:15539;width:8760;height:0" coordorigin="1280,15539" coordsize="8760,0" path="m1280,15539l10040,15539e" filled="f" stroked="t" strokeweight="0.59775pt" strokecolor="#000000">
              <v:path arrowok="t"/>
            </v:shape>
            <w10:wrap type="none"/>
          </v:group>
        </w:pict>
      </w:r>
      <w:r>
        <w:pict>
          <v:group style="position:absolute;margin-left:522.85pt;margin-top:184.25pt;width:0.6pt;height:252.7pt;mso-position-horizontal-relative:page;mso-position-vertical-relative:page;z-index:-6416" coordorigin="10457,3685" coordsize="12,5054">
            <v:shape style="position:absolute;left:10458;top:3686;width:10;height:372" coordorigin="10458,3686" coordsize="10,372" path="m10458,4046l10462,4052,10468,4058,10468,3686,10462,3692,10458,3698,10458,4046xe" filled="t" fillcolor="#000000" stroked="f">
              <v:path arrowok="t"/>
              <v:fill/>
            </v:shape>
            <v:shape style="position:absolute;left:10458;top:4046;width:10;height:372" coordorigin="10458,4046" coordsize="10,372" path="m10458,4406l10462,4412,10468,4418,10468,4046,10462,4052,10458,4058,10458,4406xe" filled="t" fillcolor="#000000" stroked="f">
              <v:path arrowok="t"/>
              <v:fill/>
            </v:shape>
            <v:shape style="position:absolute;left:10458;top:4406;width:10;height:372" coordorigin="10458,4406" coordsize="10,372" path="m10458,4766l10462,4772,10468,4778,10468,4406,10462,4412,10458,4418,10458,4766xe" filled="t" fillcolor="#000000" stroked="f">
              <v:path arrowok="t"/>
              <v:fill/>
            </v:shape>
            <v:shape style="position:absolute;left:10458;top:4766;width:10;height:372" coordorigin="10458,4766" coordsize="10,372" path="m10458,5126l10462,5132,10468,5138,10468,4766,10462,4772,10458,4778,10458,5126xe" filled="t" fillcolor="#000000" stroked="f">
              <v:path arrowok="t"/>
              <v:fill/>
            </v:shape>
            <v:shape style="position:absolute;left:10458;top:5126;width:10;height:372" coordorigin="10458,5126" coordsize="10,372" path="m10458,5486l10462,5492,10468,5498,10468,5126,10462,5132,10458,5138,10458,5486xe" filled="t" fillcolor="#000000" stroked="f">
              <v:path arrowok="t"/>
              <v:fill/>
            </v:shape>
            <v:shape style="position:absolute;left:10458;top:5486;width:10;height:372" coordorigin="10458,5486" coordsize="10,372" path="m10458,5846l10462,5852,10468,5858,10468,5486,10462,5492,10458,5498,10458,5846xe" filled="t" fillcolor="#000000" stroked="f">
              <v:path arrowok="t"/>
              <v:fill/>
            </v:shape>
            <v:shape style="position:absolute;left:10458;top:5846;width:10;height:372" coordorigin="10458,5846" coordsize="10,372" path="m10458,6206l10462,6212,10468,6218,10468,5846,10462,5852,10458,5858,10458,6206xe" filled="t" fillcolor="#000000" stroked="f">
              <v:path arrowok="t"/>
              <v:fill/>
            </v:shape>
            <v:shape style="position:absolute;left:10458;top:6206;width:10;height:372" coordorigin="10458,6206" coordsize="10,372" path="m10458,6566l10462,6572,10468,6578,10468,6206,10462,6212,10458,6218,10458,6566xe" filled="t" fillcolor="#000000" stroked="f">
              <v:path arrowok="t"/>
              <v:fill/>
            </v:shape>
            <v:shape style="position:absolute;left:10458;top:6566;width:10;height:372" coordorigin="10458,6566" coordsize="10,372" path="m10458,6926l10462,6932,10468,6938,10468,6566,10462,6572,10458,6578,10458,6926xe" filled="t" fillcolor="#000000" stroked="f">
              <v:path arrowok="t"/>
              <v:fill/>
            </v:shape>
            <v:shape style="position:absolute;left:10458;top:6926;width:10;height:372" coordorigin="10458,6926" coordsize="10,372" path="m10458,7286l10462,7292,10468,7298,10468,6926,10462,6932,10458,6938,10458,7286xe" filled="t" fillcolor="#000000" stroked="f">
              <v:path arrowok="t"/>
              <v:fill/>
            </v:shape>
            <v:shape style="position:absolute;left:10458;top:7286;width:10;height:372" coordorigin="10458,7286" coordsize="10,372" path="m10458,7646l10462,7652,10468,7658,10468,7286,10462,7292,10458,7298,10458,7646xe" filled="t" fillcolor="#000000" stroked="f">
              <v:path arrowok="t"/>
              <v:fill/>
            </v:shape>
            <v:shape style="position:absolute;left:10458;top:7646;width:10;height:372" coordorigin="10458,7646" coordsize="10,372" path="m10458,8006l10462,8012,10468,8018,10468,7646,10462,7652,10458,7658,10458,8006xe" filled="t" fillcolor="#000000" stroked="f">
              <v:path arrowok="t"/>
              <v:fill/>
            </v:shape>
            <v:shape style="position:absolute;left:10458;top:8006;width:10;height:372" coordorigin="10458,8006" coordsize="10,372" path="m10458,8366l10462,8372,10468,8378,10468,8006,10462,8012,10458,8018,10458,8366xe" filled="t" fillcolor="#000000" stroked="f">
              <v:path arrowok="t"/>
              <v:fill/>
            </v:shape>
            <v:shape style="position:absolute;left:10458;top:8366;width:10;height:372" coordorigin="10458,8366" coordsize="10,372" path="m10458,8726l10462,8732,10468,8738,10468,8366,10462,8372,10458,8378,10458,8726xe" filled="t" fillcolor="#000000" stroked="f">
              <v:path arrowok="t"/>
              <v:fill/>
            </v:shape>
            <w10:wrap type="none"/>
          </v:group>
        </w:pict>
      </w:r>
      <w:r>
        <w:pict>
          <v:group style="position:absolute;margin-left:57.95pt;margin-top:220.25pt;width:0.6pt;height:216.7pt;mso-position-horizontal-relative:page;mso-position-vertical-relative:page;z-index:-6429" coordorigin="1159,4405" coordsize="12,4334">
            <v:shape style="position:absolute;left:1160;top:4406;width:10;height:372" coordorigin="1160,4406" coordsize="10,372" path="m1164,4412l1160,4406,1160,4778,1164,4772,1170,4766,1170,4418,1164,4412xe" filled="t" fillcolor="#000000" stroked="f">
              <v:path arrowok="t"/>
              <v:fill/>
            </v:shape>
            <v:shape style="position:absolute;left:1160;top:4766;width:10;height:372" coordorigin="1160,4766" coordsize="10,372" path="m1164,4772l1160,4766,1160,5138,1164,5132,1170,5126,1170,4778,1164,4772xe" filled="t" fillcolor="#000000" stroked="f">
              <v:path arrowok="t"/>
              <v:fill/>
            </v:shape>
            <v:shape style="position:absolute;left:1160;top:5126;width:10;height:372" coordorigin="1160,5126" coordsize="10,372" path="m1164,5132l1160,5126,1160,5498,1164,5492,1170,5486,1170,5138,1164,5132xe" filled="t" fillcolor="#000000" stroked="f">
              <v:path arrowok="t"/>
              <v:fill/>
            </v:shape>
            <v:shape style="position:absolute;left:1160;top:5486;width:10;height:372" coordorigin="1160,5486" coordsize="10,372" path="m1164,5492l1160,5486,1160,5858,1164,5852,1170,5846,1170,5498,1164,5492xe" filled="t" fillcolor="#000000" stroked="f">
              <v:path arrowok="t"/>
              <v:fill/>
            </v:shape>
            <v:shape style="position:absolute;left:1160;top:5846;width:10;height:372" coordorigin="1160,5846" coordsize="10,372" path="m1164,5852l1160,5846,1160,6218,1164,6212,1170,6206,1170,5858,1164,5852xe" filled="t" fillcolor="#000000" stroked="f">
              <v:path arrowok="t"/>
              <v:fill/>
            </v:shape>
            <v:shape style="position:absolute;left:1160;top:6206;width:10;height:372" coordorigin="1160,6206" coordsize="10,372" path="m1164,6212l1160,6206,1160,6578,1164,6572,1170,6566,1170,6218,1164,6212xe" filled="t" fillcolor="#000000" stroked="f">
              <v:path arrowok="t"/>
              <v:fill/>
            </v:shape>
            <v:shape style="position:absolute;left:1160;top:6566;width:10;height:372" coordorigin="1160,6566" coordsize="10,372" path="m1164,6572l1160,6566,1160,6938,1164,6932,1170,6926,1170,6578,1164,6572xe" filled="t" fillcolor="#000000" stroked="f">
              <v:path arrowok="t"/>
              <v:fill/>
            </v:shape>
            <v:shape style="position:absolute;left:1160;top:6926;width:10;height:372" coordorigin="1160,6926" coordsize="10,372" path="m1164,6932l1160,6926,1160,7298,1164,7292,1170,7286,1170,6938,1164,6932xe" filled="t" fillcolor="#000000" stroked="f">
              <v:path arrowok="t"/>
              <v:fill/>
            </v:shape>
            <v:shape style="position:absolute;left:1160;top:7286;width:10;height:372" coordorigin="1160,7286" coordsize="10,372" path="m1164,7292l1160,7286,1160,7658,1164,7652,1170,7646,1170,7298,1164,7292xe" filled="t" fillcolor="#000000" stroked="f">
              <v:path arrowok="t"/>
              <v:fill/>
            </v:shape>
            <v:shape style="position:absolute;left:1160;top:7646;width:10;height:372" coordorigin="1160,7646" coordsize="10,372" path="m1164,7652l1160,7646,1160,8018,1164,8012,1170,8006,1170,7658,1164,7652xe" filled="t" fillcolor="#000000" stroked="f">
              <v:path arrowok="t"/>
              <v:fill/>
            </v:shape>
            <v:shape style="position:absolute;left:1160;top:8006;width:10;height:372" coordorigin="1160,8006" coordsize="10,372" path="m1164,8012l1160,8006,1160,8378,1164,8372,1170,8366,1170,8018,1164,8012xe" filled="t" fillcolor="#000000" stroked="f">
              <v:path arrowok="t"/>
              <v:fill/>
            </v:shape>
            <v:shape style="position:absolute;left:1160;top:8366;width:10;height:372" coordorigin="1160,8366" coordsize="10,372" path="m1164,8372l1160,8366,1160,8738,1164,8732,1170,8726,1170,8378,1164,8372xe" filled="t" fillcolor="#000000" stroked="f">
              <v:path arrowok="t"/>
              <v:fill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430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431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432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433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434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435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436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437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438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439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440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441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442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443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444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445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446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447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448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449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450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451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452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453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454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455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456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457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458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459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460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461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462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463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464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465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466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467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468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469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470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471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472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473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474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475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476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477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478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479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480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481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482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483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484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485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486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487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488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489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490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491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492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493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494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495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496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497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498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499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500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501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502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503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504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505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506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507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508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509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510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511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512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513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514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515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516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517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518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519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520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521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522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523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524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525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526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527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528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529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530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531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532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533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534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535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536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537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538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539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540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541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542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543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544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545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546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547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548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549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550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551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552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553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554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555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556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557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558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559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560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561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562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563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564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565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566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567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568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569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570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571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572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573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574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575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576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577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578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579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580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581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582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583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584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585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586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587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588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589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590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591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592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593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594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595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596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597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598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599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600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601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602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603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604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605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606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607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608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609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610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611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612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613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486.95pt;margin-top:132.553pt;width:0.6pt;height:234.1pt;mso-position-horizontal-relative:page;mso-position-vertical-relative:paragraph;z-index:-6417" coordorigin="9739,2651" coordsize="12,4682">
            <v:shape style="position:absolute;left:9740;top:2652;width:10;height:360" coordorigin="9740,2652" coordsize="10,360" path="m9740,3006l9744,3012,9750,3006,9750,2658,9744,2652,9740,2658,9740,3006xe" filled="t" fillcolor="#000000" stroked="f">
              <v:path arrowok="t"/>
              <v:fill/>
            </v:shape>
            <v:shape style="position:absolute;left:9740;top:3012;width:10;height:360" coordorigin="9740,3012" coordsize="10,360" path="m9740,3366l9744,3372,9750,3366,9750,3018,9744,3012,9740,3018,9740,3366xe" filled="t" fillcolor="#000000" stroked="f">
              <v:path arrowok="t"/>
              <v:fill/>
            </v:shape>
            <v:shape style="position:absolute;left:9740;top:3372;width:10;height:360" coordorigin="9740,3372" coordsize="10,360" path="m9740,3726l9744,3732,9750,3726,9750,3378,9744,3372,9740,3378,9740,3726xe" filled="t" fillcolor="#000000" stroked="f">
              <v:path arrowok="t"/>
              <v:fill/>
            </v:shape>
            <v:shape style="position:absolute;left:9740;top:3732;width:10;height:360" coordorigin="9740,3732" coordsize="10,360" path="m9740,4086l9744,4092,9750,4086,9750,3738,9744,3732,9740,3738,9740,4086xe" filled="t" fillcolor="#000000" stroked="f">
              <v:path arrowok="t"/>
              <v:fill/>
            </v:shape>
            <v:shape style="position:absolute;left:9740;top:4092;width:10;height:360" coordorigin="9740,4092" coordsize="10,360" path="m9740,4446l9744,4452,9750,4446,9750,4098,9744,4092,9740,4098,9740,4446xe" filled="t" fillcolor="#000000" stroked="f">
              <v:path arrowok="t"/>
              <v:fill/>
            </v:shape>
            <v:shape style="position:absolute;left:9740;top:4452;width:10;height:360" coordorigin="9740,4452" coordsize="10,360" path="m9740,4806l9744,4812,9750,4806,9750,4458,9744,4452,9740,4458,9740,4806xe" filled="t" fillcolor="#000000" stroked="f">
              <v:path arrowok="t"/>
              <v:fill/>
            </v:shape>
            <v:shape style="position:absolute;left:9740;top:4812;width:10;height:360" coordorigin="9740,4812" coordsize="10,360" path="m9740,5166l9744,5172,9750,5166,9750,4818,9744,4812,9740,4818,9740,5166xe" filled="t" fillcolor="#000000" stroked="f">
              <v:path arrowok="t"/>
              <v:fill/>
            </v:shape>
            <v:shape style="position:absolute;left:9740;top:5172;width:10;height:360" coordorigin="9740,5172" coordsize="10,360" path="m9740,5526l9744,5532,9750,5526,9750,5178,9744,5172,9740,5178,9740,5526xe" filled="t" fillcolor="#000000" stroked="f">
              <v:path arrowok="t"/>
              <v:fill/>
            </v:shape>
            <v:shape style="position:absolute;left:9740;top:5532;width:10;height:360" coordorigin="9740,5532" coordsize="10,360" path="m9740,5886l9744,5892,9750,5886,9750,5538,9744,5532,9740,5538,9740,5886xe" filled="t" fillcolor="#000000" stroked="f">
              <v:path arrowok="t"/>
              <v:fill/>
            </v:shape>
            <v:shape style="position:absolute;left:9740;top:5892;width:10;height:360" coordorigin="9740,5892" coordsize="10,360" path="m9740,6246l9744,6252,9750,6246,9750,5898,9744,5892,9740,5898,9740,6246xe" filled="t" fillcolor="#000000" stroked="f">
              <v:path arrowok="t"/>
              <v:fill/>
            </v:shape>
            <v:shape style="position:absolute;left:9740;top:6252;width:10;height:360" coordorigin="9740,6252" coordsize="10,360" path="m9740,6606l9744,6612,9750,6606,9750,6258,9744,6252,9740,6258,9740,6606xe" filled="t" fillcolor="#000000" stroked="f">
              <v:path arrowok="t"/>
              <v:fill/>
            </v:shape>
            <v:shape style="position:absolute;left:9740;top:6612;width:10;height:360" coordorigin="9740,6612" coordsize="10,360" path="m9740,6966l9744,6972,9750,6966,9750,6618,9744,6612,9740,6618,9740,6966xe" filled="t" fillcolor="#000000" stroked="f">
              <v:path arrowok="t"/>
              <v:fill/>
            </v:shape>
            <v:shape style="position:absolute;left:9740;top:6972;width:10;height:360" coordorigin="9740,6972" coordsize="10,360" path="m9740,7326l9744,7332,9750,7326,9750,6978,9744,6972,9740,6978,9740,7326xe" filled="t" fillcolor="#000000" stroked="f">
              <v:path arrowok="t"/>
              <v:fill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0"/>
          <w:w w:val="53"/>
          <w:sz w:val="24"/>
          <w:szCs w:val="24"/>
        </w:rPr>
        <w:t></w:t>
      </w:r>
      <w:r>
        <w:rPr>
          <w:rFonts w:cs="Times New Roman" w:hAnsi="Times New Roman" w:eastAsia="Times New Roman" w:ascii="Times New Roman"/>
          <w:spacing w:val="28"/>
          <w:w w:val="5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b/>
          <w:spacing w:val="2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ong</w:t>
      </w:r>
      <w:r>
        <w:rPr>
          <w:rFonts w:cs="Times New Roman" w:hAnsi="Times New Roman" w:eastAsia="Times New Roman" w:ascii="Times New Roman"/>
          <w:b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earn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ng:</w:t>
      </w:r>
      <w:r>
        <w:rPr>
          <w:rFonts w:cs="Times New Roman" w:hAnsi="Times New Roman" w:eastAsia="Times New Roman" w:ascii="Times New Roman"/>
          <w:b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cogn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need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have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prepara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engage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ndependent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ong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earn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broadest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ext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echno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change.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9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60"/>
        <w:ind w:left="100"/>
      </w:pPr>
      <w:r>
        <w:pict>
          <v:group style="position:absolute;margin-left:416.25pt;margin-top:45.8531pt;width:0.6pt;height:234.1pt;mso-position-horizontal-relative:page;mso-position-vertical-relative:paragraph;z-index:-6419" coordorigin="8325,917" coordsize="12,4682">
            <v:shape style="position:absolute;left:8326;top:918;width:10;height:360" coordorigin="8326,918" coordsize="10,360" path="m8326,1272l8330,1278,8336,1272,8336,924,8330,918,8326,924,8326,1272xe" filled="t" fillcolor="#000000" stroked="f">
              <v:path arrowok="t"/>
              <v:fill/>
            </v:shape>
            <v:shape style="position:absolute;left:8326;top:1278;width:10;height:360" coordorigin="8326,1278" coordsize="10,360" path="m8326,1632l8330,1638,8336,1632,8336,1284,8330,1278,8326,1284,8326,1632xe" filled="t" fillcolor="#000000" stroked="f">
              <v:path arrowok="t"/>
              <v:fill/>
            </v:shape>
            <v:shape style="position:absolute;left:8326;top:1638;width:10;height:360" coordorigin="8326,1638" coordsize="10,360" path="m8326,1992l8330,1998,8336,1992,8336,1644,8330,1638,8326,1644,8326,1992xe" filled="t" fillcolor="#000000" stroked="f">
              <v:path arrowok="t"/>
              <v:fill/>
            </v:shape>
            <v:shape style="position:absolute;left:8326;top:1998;width:10;height:360" coordorigin="8326,1998" coordsize="10,360" path="m8326,2352l8330,2358,8336,2352,8336,2004,8330,1998,8326,2004,8326,2352xe" filled="t" fillcolor="#000000" stroked="f">
              <v:path arrowok="t"/>
              <v:fill/>
            </v:shape>
            <v:shape style="position:absolute;left:8326;top:2358;width:10;height:360" coordorigin="8326,2358" coordsize="10,360" path="m8326,2712l8330,2718,8336,2712,8336,2364,8330,2358,8326,2364,8326,2712xe" filled="t" fillcolor="#000000" stroked="f">
              <v:path arrowok="t"/>
              <v:fill/>
            </v:shape>
            <v:shape style="position:absolute;left:8326;top:2718;width:10;height:360" coordorigin="8326,2718" coordsize="10,360" path="m8326,3072l8330,3078,8336,3072,8336,2724,8330,2718,8326,2724,8326,3072xe" filled="t" fillcolor="#000000" stroked="f">
              <v:path arrowok="t"/>
              <v:fill/>
            </v:shape>
            <v:shape style="position:absolute;left:8326;top:3078;width:10;height:360" coordorigin="8326,3078" coordsize="10,360" path="m8326,3432l8330,3438,8336,3432,8336,3084,8330,3078,8326,3084,8326,3432xe" filled="t" fillcolor="#000000" stroked="f">
              <v:path arrowok="t"/>
              <v:fill/>
            </v:shape>
            <v:shape style="position:absolute;left:8326;top:3438;width:10;height:360" coordorigin="8326,3438" coordsize="10,360" path="m8326,3792l8330,3798,8336,3792,8336,3444,8330,3438,8326,3444,8326,3792xe" filled="t" fillcolor="#000000" stroked="f">
              <v:path arrowok="t"/>
              <v:fill/>
            </v:shape>
            <v:shape style="position:absolute;left:8326;top:3798;width:10;height:360" coordorigin="8326,3798" coordsize="10,360" path="m8326,4152l8330,4158,8336,4152,8336,3804,8330,3798,8326,3804,8326,4152xe" filled="t" fillcolor="#000000" stroked="f">
              <v:path arrowok="t"/>
              <v:fill/>
            </v:shape>
            <v:shape style="position:absolute;left:8326;top:4158;width:10;height:360" coordorigin="8326,4158" coordsize="10,360" path="m8326,4512l8330,4518,8336,4512,8336,4164,8330,4158,8326,4164,8326,4512xe" filled="t" fillcolor="#000000" stroked="f">
              <v:path arrowok="t"/>
              <v:fill/>
            </v:shape>
            <v:shape style="position:absolute;left:8326;top:4518;width:10;height:360" coordorigin="8326,4518" coordsize="10,360" path="m8326,4872l8330,4878,8336,4872,8336,4524,8330,4518,8326,4524,8326,4872xe" filled="t" fillcolor="#000000" stroked="f">
              <v:path arrowok="t"/>
              <v:fill/>
            </v:shape>
            <v:shape style="position:absolute;left:8326;top:4878;width:10;height:360" coordorigin="8326,4878" coordsize="10,360" path="m8326,5232l8330,5238,8336,5232,8336,4884,8330,4878,8326,4884,8326,5232xe" filled="t" fillcolor="#000000" stroked="f">
              <v:path arrowok="t"/>
              <v:fill/>
            </v:shape>
            <v:shape style="position:absolute;left:8326;top:5238;width:10;height:360" coordorigin="8326,5238" coordsize="10,360" path="m8326,5592l8330,5598,8336,5592,8336,5244,8330,5238,8326,5244,8326,5592xe" filled="t" fillcolor="#000000" stroked="f">
              <v:path arrowok="t"/>
              <v:fill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4"/>
          <w:szCs w:val="24"/>
        </w:rPr>
        <w:t>Mapp</w:t>
      </w:r>
      <w:r>
        <w:rPr>
          <w:rFonts w:cs="Times New Roman" w:hAnsi="Times New Roman" w:eastAsia="Times New Roman" w:ascii="Times New Roman"/>
          <w:b/>
          <w:spacing w:val="-1"/>
          <w:w w:val="100"/>
          <w:position w:val="-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-1"/>
          <w:w w:val="100"/>
          <w:position w:val="-1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4"/>
          <w:szCs w:val="24"/>
        </w:rPr>
        <w:t>raduate</w:t>
      </w:r>
      <w:r>
        <w:rPr>
          <w:rFonts w:cs="Times New Roman" w:hAnsi="Times New Roman" w:eastAsia="Times New Roman" w:ascii="Times New Roman"/>
          <w:b/>
          <w:spacing w:val="-12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-1"/>
          <w:w w:val="100"/>
          <w:position w:val="-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4"/>
          <w:szCs w:val="24"/>
        </w:rPr>
        <w:t>ttr</w:t>
      </w:r>
      <w:r>
        <w:rPr>
          <w:rFonts w:cs="Times New Roman" w:hAnsi="Times New Roman" w:eastAsia="Times New Roman" w:ascii="Times New Roman"/>
          <w:b/>
          <w:spacing w:val="-1"/>
          <w:w w:val="100"/>
          <w:position w:val="-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4"/>
          <w:szCs w:val="24"/>
        </w:rPr>
        <w:t>butes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5"/>
          <w:w w:val="100"/>
          <w:position w:val="-1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b/>
          <w:spacing w:val="-3"/>
          <w:w w:val="100"/>
          <w:position w:val="-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4"/>
          <w:szCs w:val="24"/>
        </w:rPr>
        <w:t>th</w:t>
      </w:r>
      <w:r>
        <w:rPr>
          <w:rFonts w:cs="Times New Roman" w:hAnsi="Times New Roman" w:eastAsia="Times New Roman" w:ascii="Times New Roman"/>
          <w:b/>
          <w:spacing w:val="-1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-1"/>
          <w:w w:val="100"/>
          <w:position w:val="-1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b/>
          <w:spacing w:val="-6"/>
          <w:w w:val="100"/>
          <w:position w:val="-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4"/>
          <w:szCs w:val="24"/>
        </w:rPr>
        <w:t>ogra</w:t>
      </w:r>
      <w:r>
        <w:rPr>
          <w:rFonts w:cs="Times New Roman" w:hAnsi="Times New Roman" w:eastAsia="Times New Roman" w:ascii="Times New Roman"/>
          <w:b/>
          <w:spacing w:val="2"/>
          <w:w w:val="100"/>
          <w:position w:val="-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b/>
          <w:spacing w:val="4"/>
          <w:w w:val="100"/>
          <w:position w:val="-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b/>
          <w:spacing w:val="-3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-1"/>
          <w:w w:val="100"/>
          <w:position w:val="-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4"/>
          <w:szCs w:val="24"/>
        </w:rPr>
        <w:t>utco</w:t>
      </w:r>
      <w:r>
        <w:rPr>
          <w:rFonts w:cs="Times New Roman" w:hAnsi="Times New Roman" w:eastAsia="Times New Roman" w:ascii="Times New Roman"/>
          <w:b/>
          <w:spacing w:val="2"/>
          <w:w w:val="100"/>
          <w:position w:val="-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4"/>
          <w:szCs w:val="24"/>
        </w:rPr>
        <w:t>es</w:t>
      </w:r>
      <w:r>
        <w:rPr>
          <w:rFonts w:cs="Times New Roman" w:hAnsi="Times New Roman" w:eastAsia="Times New Roman" w:ascii="Times New Roman"/>
          <w:b/>
          <w:spacing w:val="-1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b/>
          <w:spacing w:val="-1"/>
          <w:w w:val="100"/>
          <w:position w:val="-1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b/>
          <w:spacing w:val="-1"/>
          <w:w w:val="100"/>
          <w:position w:val="-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b/>
          <w:spacing w:val="-10"/>
          <w:w w:val="100"/>
          <w:position w:val="-1"/>
          <w:sz w:val="24"/>
          <w:szCs w:val="24"/>
        </w:rPr>
        <w:t>’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4"/>
          <w:szCs w:val="24"/>
        </w:rPr>
        <w:t>s)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28"/>
          <w:szCs w:val="28"/>
        </w:rPr>
        <w:jc w:val="left"/>
        <w:spacing w:before="18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9" w:lineRule="exact" w:line="240"/>
        <w:ind w:left="3882"/>
      </w:pPr>
      <w:r>
        <w:pict>
          <v:group style="position:absolute;margin-left:274.85pt;margin-top:17.4031pt;width:0.6pt;height:234.1pt;mso-position-horizontal-relative:page;mso-position-vertical-relative:paragraph;z-index:-6423" coordorigin="5497,348" coordsize="12,4682">
            <v:shape style="position:absolute;left:5498;top:349;width:10;height:360" coordorigin="5498,349" coordsize="10,360" path="m5498,703l5502,709,5508,703,5508,355,5502,349,5498,355,5498,703xe" filled="t" fillcolor="#000000" stroked="f">
              <v:path arrowok="t"/>
              <v:fill/>
            </v:shape>
            <v:shape style="position:absolute;left:5498;top:709;width:10;height:360" coordorigin="5498,709" coordsize="10,360" path="m5498,1063l5502,1069,5508,1063,5508,715,5502,709,5498,715,5498,1063xe" filled="t" fillcolor="#000000" stroked="f">
              <v:path arrowok="t"/>
              <v:fill/>
            </v:shape>
            <v:shape style="position:absolute;left:5498;top:1069;width:10;height:360" coordorigin="5498,1069" coordsize="10,360" path="m5498,1423l5502,1429,5508,1423,5508,1075,5502,1069,5498,1075,5498,1423xe" filled="t" fillcolor="#000000" stroked="f">
              <v:path arrowok="t"/>
              <v:fill/>
            </v:shape>
            <v:shape style="position:absolute;left:5498;top:1429;width:10;height:360" coordorigin="5498,1429" coordsize="10,360" path="m5498,1783l5502,1789,5508,1783,5508,1435,5502,1429,5498,1435,5498,1783xe" filled="t" fillcolor="#000000" stroked="f">
              <v:path arrowok="t"/>
              <v:fill/>
            </v:shape>
            <v:shape style="position:absolute;left:5498;top:1789;width:10;height:360" coordorigin="5498,1789" coordsize="10,360" path="m5498,2143l5502,2149,5508,2143,5508,1795,5502,1789,5498,1795,5498,2143xe" filled="t" fillcolor="#000000" stroked="f">
              <v:path arrowok="t"/>
              <v:fill/>
            </v:shape>
            <v:shape style="position:absolute;left:5498;top:2149;width:10;height:360" coordorigin="5498,2149" coordsize="10,360" path="m5498,2503l5502,2509,5508,2503,5508,2155,5502,2149,5498,2155,5498,2503xe" filled="t" fillcolor="#000000" stroked="f">
              <v:path arrowok="t"/>
              <v:fill/>
            </v:shape>
            <v:shape style="position:absolute;left:5498;top:2509;width:10;height:360" coordorigin="5498,2509" coordsize="10,360" path="m5498,2863l5502,2869,5508,2863,5508,2515,5502,2509,5498,2515,5498,2863xe" filled="t" fillcolor="#000000" stroked="f">
              <v:path arrowok="t"/>
              <v:fill/>
            </v:shape>
            <v:shape style="position:absolute;left:5498;top:2869;width:10;height:360" coordorigin="5498,2869" coordsize="10,360" path="m5498,3223l5502,3229,5508,3223,5508,2875,5502,2869,5498,2875,5498,3223xe" filled="t" fillcolor="#000000" stroked="f">
              <v:path arrowok="t"/>
              <v:fill/>
            </v:shape>
            <v:shape style="position:absolute;left:5498;top:3229;width:10;height:360" coordorigin="5498,3229" coordsize="10,360" path="m5498,3583l5502,3589,5508,3583,5508,3235,5502,3229,5498,3235,5498,3583xe" filled="t" fillcolor="#000000" stroked="f">
              <v:path arrowok="t"/>
              <v:fill/>
            </v:shape>
            <v:shape style="position:absolute;left:5498;top:3589;width:10;height:360" coordorigin="5498,3589" coordsize="10,360" path="m5498,3943l5502,3949,5508,3943,5508,3595,5502,3589,5498,3595,5498,3943xe" filled="t" fillcolor="#000000" stroked="f">
              <v:path arrowok="t"/>
              <v:fill/>
            </v:shape>
            <v:shape style="position:absolute;left:5498;top:3949;width:10;height:360" coordorigin="5498,3949" coordsize="10,360" path="m5498,4303l5502,4309,5508,4303,5508,3955,5502,3949,5498,3955,5498,4303xe" filled="t" fillcolor="#000000" stroked="f">
              <v:path arrowok="t"/>
              <v:fill/>
            </v:shape>
            <v:shape style="position:absolute;left:5498;top:4309;width:10;height:360" coordorigin="5498,4309" coordsize="10,360" path="m5498,4663l5502,4669,5508,4663,5508,4315,5502,4309,5498,4315,5498,4663xe" filled="t" fillcolor="#000000" stroked="f">
              <v:path arrowok="t"/>
              <v:fill/>
            </v:shape>
            <v:shape style="position:absolute;left:5498;top:4669;width:10;height:360" coordorigin="5498,4669" coordsize="10,360" path="m5498,5023l5502,5029,5508,5023,5508,4675,5502,4669,5498,4675,5498,5023xe" filled="t" fillcolor="#000000" stroked="f">
              <v:path arrowok="t"/>
              <v:fill/>
            </v:shape>
            <w10:wrap type="none"/>
          </v:group>
        </w:pict>
      </w:r>
      <w:r>
        <w:pict>
          <v:group style="position:absolute;margin-left:310.15pt;margin-top:17.4031pt;width:0.6pt;height:234.1pt;mso-position-horizontal-relative:page;mso-position-vertical-relative:paragraph;z-index:-6422" coordorigin="6203,348" coordsize="12,4682">
            <v:shape style="position:absolute;left:6204;top:349;width:10;height:360" coordorigin="6204,349" coordsize="10,360" path="m6204,703l6208,709,6214,703,6214,355,6208,349,6204,355,6204,703xe" filled="t" fillcolor="#000000" stroked="f">
              <v:path arrowok="t"/>
              <v:fill/>
            </v:shape>
            <v:shape style="position:absolute;left:6204;top:709;width:10;height:360" coordorigin="6204,709" coordsize="10,360" path="m6204,1063l6208,1069,6214,1063,6214,715,6208,709,6204,715,6204,1063xe" filled="t" fillcolor="#000000" stroked="f">
              <v:path arrowok="t"/>
              <v:fill/>
            </v:shape>
            <v:shape style="position:absolute;left:6204;top:1069;width:10;height:360" coordorigin="6204,1069" coordsize="10,360" path="m6204,1423l6208,1429,6214,1423,6214,1075,6208,1069,6204,1075,6204,1423xe" filled="t" fillcolor="#000000" stroked="f">
              <v:path arrowok="t"/>
              <v:fill/>
            </v:shape>
            <v:shape style="position:absolute;left:6204;top:1429;width:10;height:360" coordorigin="6204,1429" coordsize="10,360" path="m6204,1783l6208,1789,6214,1783,6214,1435,6208,1429,6204,1435,6204,1783xe" filled="t" fillcolor="#000000" stroked="f">
              <v:path arrowok="t"/>
              <v:fill/>
            </v:shape>
            <v:shape style="position:absolute;left:6204;top:1789;width:10;height:360" coordorigin="6204,1789" coordsize="10,360" path="m6204,2143l6208,2149,6214,2143,6214,1795,6208,1789,6204,1795,6204,2143xe" filled="t" fillcolor="#000000" stroked="f">
              <v:path arrowok="t"/>
              <v:fill/>
            </v:shape>
            <v:shape style="position:absolute;left:6204;top:2149;width:10;height:360" coordorigin="6204,2149" coordsize="10,360" path="m6204,2503l6208,2509,6214,2503,6214,2155,6208,2149,6204,2155,6204,2503xe" filled="t" fillcolor="#000000" stroked="f">
              <v:path arrowok="t"/>
              <v:fill/>
            </v:shape>
            <v:shape style="position:absolute;left:6204;top:2509;width:10;height:360" coordorigin="6204,2509" coordsize="10,360" path="m6204,2863l6208,2869,6214,2863,6214,2515,6208,2509,6204,2515,6204,2863xe" filled="t" fillcolor="#000000" stroked="f">
              <v:path arrowok="t"/>
              <v:fill/>
            </v:shape>
            <v:shape style="position:absolute;left:6204;top:2869;width:10;height:360" coordorigin="6204,2869" coordsize="10,360" path="m6204,3223l6208,3229,6214,3223,6214,2875,6208,2869,6204,2875,6204,3223xe" filled="t" fillcolor="#000000" stroked="f">
              <v:path arrowok="t"/>
              <v:fill/>
            </v:shape>
            <v:shape style="position:absolute;left:6204;top:3229;width:10;height:360" coordorigin="6204,3229" coordsize="10,360" path="m6204,3583l6208,3589,6214,3583,6214,3235,6208,3229,6204,3235,6204,3583xe" filled="t" fillcolor="#000000" stroked="f">
              <v:path arrowok="t"/>
              <v:fill/>
            </v:shape>
            <v:shape style="position:absolute;left:6204;top:3589;width:10;height:360" coordorigin="6204,3589" coordsize="10,360" path="m6204,3943l6208,3949,6214,3943,6214,3595,6208,3589,6204,3595,6204,3943xe" filled="t" fillcolor="#000000" stroked="f">
              <v:path arrowok="t"/>
              <v:fill/>
            </v:shape>
            <v:shape style="position:absolute;left:6204;top:3949;width:10;height:360" coordorigin="6204,3949" coordsize="10,360" path="m6204,4303l6208,4309,6214,4303,6214,3955,6208,3949,6204,3955,6204,4303xe" filled="t" fillcolor="#000000" stroked="f">
              <v:path arrowok="t"/>
              <v:fill/>
            </v:shape>
            <v:shape style="position:absolute;left:6204;top:4309;width:10;height:360" coordorigin="6204,4309" coordsize="10,360" path="m6204,4663l6208,4669,6214,4663,6214,4315,6208,4309,6204,4315,6204,4663xe" filled="t" fillcolor="#000000" stroked="f">
              <v:path arrowok="t"/>
              <v:fill/>
            </v:shape>
            <v:shape style="position:absolute;left:6204;top:4669;width:10;height:360" coordorigin="6204,4669" coordsize="10,360" path="m6204,5023l6208,5029,6214,5023,6214,4675,6208,4669,6204,4675,6204,5023xe" filled="t" fillcolor="#000000" stroked="f">
              <v:path arrowok="t"/>
              <v:fill/>
            </v:shape>
            <w10:wrap type="none"/>
          </v:group>
        </w:pict>
      </w:r>
      <w:r>
        <w:pict>
          <v:group style="position:absolute;margin-left:345.45pt;margin-top:17.4031pt;width:0.6pt;height:234.1pt;mso-position-horizontal-relative:page;mso-position-vertical-relative:paragraph;z-index:-6421" coordorigin="6909,348" coordsize="12,4682">
            <v:shape style="position:absolute;left:6910;top:349;width:10;height:360" coordorigin="6910,349" coordsize="10,360" path="m6910,703l6914,709,6920,703,6920,355,6914,349,6910,355,6910,703xe" filled="t" fillcolor="#000000" stroked="f">
              <v:path arrowok="t"/>
              <v:fill/>
            </v:shape>
            <v:shape style="position:absolute;left:6910;top:709;width:10;height:360" coordorigin="6910,709" coordsize="10,360" path="m6910,1063l6914,1069,6920,1063,6920,715,6914,709,6910,715,6910,1063xe" filled="t" fillcolor="#000000" stroked="f">
              <v:path arrowok="t"/>
              <v:fill/>
            </v:shape>
            <v:shape style="position:absolute;left:6910;top:1069;width:10;height:360" coordorigin="6910,1069" coordsize="10,360" path="m6910,1423l6914,1429,6920,1423,6920,1075,6914,1069,6910,1075,6910,1423xe" filled="t" fillcolor="#000000" stroked="f">
              <v:path arrowok="t"/>
              <v:fill/>
            </v:shape>
            <v:shape style="position:absolute;left:6910;top:1429;width:10;height:360" coordorigin="6910,1429" coordsize="10,360" path="m6910,1783l6914,1789,6920,1783,6920,1435,6914,1429,6910,1435,6910,1783xe" filled="t" fillcolor="#000000" stroked="f">
              <v:path arrowok="t"/>
              <v:fill/>
            </v:shape>
            <v:shape style="position:absolute;left:6910;top:1789;width:10;height:360" coordorigin="6910,1789" coordsize="10,360" path="m6910,2143l6914,2149,6920,2143,6920,1795,6914,1789,6910,1795,6910,2143xe" filled="t" fillcolor="#000000" stroked="f">
              <v:path arrowok="t"/>
              <v:fill/>
            </v:shape>
            <v:shape style="position:absolute;left:6910;top:2149;width:10;height:360" coordorigin="6910,2149" coordsize="10,360" path="m6910,2503l6914,2509,6920,2503,6920,2155,6914,2149,6910,2155,6910,2503xe" filled="t" fillcolor="#000000" stroked="f">
              <v:path arrowok="t"/>
              <v:fill/>
            </v:shape>
            <v:shape style="position:absolute;left:6910;top:2509;width:10;height:360" coordorigin="6910,2509" coordsize="10,360" path="m6910,2863l6914,2869,6920,2863,6920,2515,6914,2509,6910,2515,6910,2863xe" filled="t" fillcolor="#000000" stroked="f">
              <v:path arrowok="t"/>
              <v:fill/>
            </v:shape>
            <v:shape style="position:absolute;left:6910;top:2869;width:10;height:360" coordorigin="6910,2869" coordsize="10,360" path="m6910,3223l6914,3229,6920,3223,6920,2875,6914,2869,6910,2875,6910,3223xe" filled="t" fillcolor="#000000" stroked="f">
              <v:path arrowok="t"/>
              <v:fill/>
            </v:shape>
            <v:shape style="position:absolute;left:6910;top:3229;width:10;height:360" coordorigin="6910,3229" coordsize="10,360" path="m6910,3583l6914,3589,6920,3583,6920,3235,6914,3229,6910,3235,6910,3583xe" filled="t" fillcolor="#000000" stroked="f">
              <v:path arrowok="t"/>
              <v:fill/>
            </v:shape>
            <v:shape style="position:absolute;left:6910;top:3589;width:10;height:360" coordorigin="6910,3589" coordsize="10,360" path="m6910,3943l6914,3949,6920,3943,6920,3595,6914,3589,6910,3595,6910,3943xe" filled="t" fillcolor="#000000" stroked="f">
              <v:path arrowok="t"/>
              <v:fill/>
            </v:shape>
            <v:shape style="position:absolute;left:6910;top:3949;width:10;height:360" coordorigin="6910,3949" coordsize="10,360" path="m6910,4303l6914,4309,6920,4303,6920,3955,6914,3949,6910,3955,6910,4303xe" filled="t" fillcolor="#000000" stroked="f">
              <v:path arrowok="t"/>
              <v:fill/>
            </v:shape>
            <v:shape style="position:absolute;left:6910;top:4309;width:10;height:360" coordorigin="6910,4309" coordsize="10,360" path="m6910,4663l6914,4669,6920,4663,6920,4315,6914,4309,6910,4315,6910,4663xe" filled="t" fillcolor="#000000" stroked="f">
              <v:path arrowok="t"/>
              <v:fill/>
            </v:shape>
            <v:shape style="position:absolute;left:6910;top:4669;width:10;height:360" coordorigin="6910,4669" coordsize="10,360" path="m6910,5023l6914,5029,6920,5023,6920,4675,6914,4669,6910,4675,6910,5023xe" filled="t" fillcolor="#000000" stroked="f">
              <v:path arrowok="t"/>
              <v:fill/>
            </v:shape>
            <w10:wrap type="none"/>
          </v:group>
        </w:pict>
      </w:r>
      <w:r>
        <w:pict>
          <v:group style="position:absolute;margin-left:380.85pt;margin-top:17.4031pt;width:0.6pt;height:234.1pt;mso-position-horizontal-relative:page;mso-position-vertical-relative:paragraph;z-index:-6420" coordorigin="7617,348" coordsize="12,4682">
            <v:shape style="position:absolute;left:7618;top:349;width:10;height:360" coordorigin="7618,349" coordsize="10,360" path="m7618,703l7622,709,7628,703,7628,355,7622,349,7618,355,7618,703xe" filled="t" fillcolor="#000000" stroked="f">
              <v:path arrowok="t"/>
              <v:fill/>
            </v:shape>
            <v:shape style="position:absolute;left:7618;top:709;width:10;height:360" coordorigin="7618,709" coordsize="10,360" path="m7618,1063l7622,1069,7628,1063,7628,715,7622,709,7618,715,7618,1063xe" filled="t" fillcolor="#000000" stroked="f">
              <v:path arrowok="t"/>
              <v:fill/>
            </v:shape>
            <v:shape style="position:absolute;left:7618;top:1069;width:10;height:360" coordorigin="7618,1069" coordsize="10,360" path="m7618,1423l7622,1429,7628,1423,7628,1075,7622,1069,7618,1075,7618,1423xe" filled="t" fillcolor="#000000" stroked="f">
              <v:path arrowok="t"/>
              <v:fill/>
            </v:shape>
            <v:shape style="position:absolute;left:7618;top:1429;width:10;height:360" coordorigin="7618,1429" coordsize="10,360" path="m7618,1783l7622,1789,7628,1783,7628,1435,7622,1429,7618,1435,7618,1783xe" filled="t" fillcolor="#000000" stroked="f">
              <v:path arrowok="t"/>
              <v:fill/>
            </v:shape>
            <v:shape style="position:absolute;left:7618;top:1789;width:10;height:360" coordorigin="7618,1789" coordsize="10,360" path="m7618,2143l7622,2149,7628,2143,7628,1795,7622,1789,7618,1795,7618,2143xe" filled="t" fillcolor="#000000" stroked="f">
              <v:path arrowok="t"/>
              <v:fill/>
            </v:shape>
            <v:shape style="position:absolute;left:7618;top:2149;width:10;height:360" coordorigin="7618,2149" coordsize="10,360" path="m7618,2503l7622,2509,7628,2503,7628,2155,7622,2149,7618,2155,7618,2503xe" filled="t" fillcolor="#000000" stroked="f">
              <v:path arrowok="t"/>
              <v:fill/>
            </v:shape>
            <v:shape style="position:absolute;left:7618;top:2509;width:10;height:360" coordorigin="7618,2509" coordsize="10,360" path="m7618,2863l7622,2869,7628,2863,7628,2515,7622,2509,7618,2515,7618,2863xe" filled="t" fillcolor="#000000" stroked="f">
              <v:path arrowok="t"/>
              <v:fill/>
            </v:shape>
            <v:shape style="position:absolute;left:7618;top:2869;width:10;height:360" coordorigin="7618,2869" coordsize="10,360" path="m7618,3223l7622,3229,7628,3223,7628,2875,7622,2869,7618,2875,7618,3223xe" filled="t" fillcolor="#000000" stroked="f">
              <v:path arrowok="t"/>
              <v:fill/>
            </v:shape>
            <v:shape style="position:absolute;left:7618;top:3229;width:10;height:360" coordorigin="7618,3229" coordsize="10,360" path="m7618,3583l7622,3589,7628,3583,7628,3235,7622,3229,7618,3235,7618,3583xe" filled="t" fillcolor="#000000" stroked="f">
              <v:path arrowok="t"/>
              <v:fill/>
            </v:shape>
            <v:shape style="position:absolute;left:7618;top:3589;width:10;height:360" coordorigin="7618,3589" coordsize="10,360" path="m7618,3943l7622,3949,7628,3943,7628,3595,7622,3589,7618,3595,7618,3943xe" filled="t" fillcolor="#000000" stroked="f">
              <v:path arrowok="t"/>
              <v:fill/>
            </v:shape>
            <v:shape style="position:absolute;left:7618;top:3949;width:10;height:360" coordorigin="7618,3949" coordsize="10,360" path="m7618,4303l7622,4309,7628,4303,7628,3955,7622,3949,7618,3955,7618,4303xe" filled="t" fillcolor="#000000" stroked="f">
              <v:path arrowok="t"/>
              <v:fill/>
            </v:shape>
            <v:shape style="position:absolute;left:7618;top:4309;width:10;height:360" coordorigin="7618,4309" coordsize="10,360" path="m7618,4663l7622,4669,7628,4663,7628,4315,7622,4309,7618,4315,7618,4663xe" filled="t" fillcolor="#000000" stroked="f">
              <v:path arrowok="t"/>
              <v:fill/>
            </v:shape>
            <v:shape style="position:absolute;left:7618;top:4669;width:10;height:360" coordorigin="7618,4669" coordsize="10,360" path="m7618,5023l7622,5029,7628,5023,7628,4675,7622,4669,7618,4675,7618,5023xe" filled="t" fillcolor="#000000" stroked="f">
              <v:path arrowok="t"/>
              <v:fill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b/>
          <w:spacing w:val="-1"/>
          <w:w w:val="100"/>
          <w:position w:val="-3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b/>
          <w:spacing w:val="-6"/>
          <w:w w:val="100"/>
          <w:position w:val="-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3"/>
          <w:sz w:val="24"/>
          <w:szCs w:val="24"/>
        </w:rPr>
        <w:t>ogr</w:t>
      </w:r>
      <w:r>
        <w:rPr>
          <w:rFonts w:cs="Times New Roman" w:hAnsi="Times New Roman" w:eastAsia="Times New Roman" w:ascii="Times New Roman"/>
          <w:b/>
          <w:spacing w:val="-2"/>
          <w:w w:val="100"/>
          <w:position w:val="-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b/>
          <w:spacing w:val="4"/>
          <w:w w:val="100"/>
          <w:position w:val="-3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b/>
          <w:spacing w:val="2"/>
          <w:w w:val="100"/>
          <w:position w:val="-3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-1"/>
          <w:w w:val="100"/>
          <w:position w:val="-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3"/>
          <w:sz w:val="24"/>
          <w:szCs w:val="24"/>
        </w:rPr>
        <w:t>utc</w:t>
      </w:r>
      <w:r>
        <w:rPr>
          <w:rFonts w:cs="Times New Roman" w:hAnsi="Times New Roman" w:eastAsia="Times New Roman" w:ascii="Times New Roman"/>
          <w:b/>
          <w:spacing w:val="-2"/>
          <w:w w:val="100"/>
          <w:position w:val="-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b/>
          <w:spacing w:val="4"/>
          <w:w w:val="100"/>
          <w:position w:val="-3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b/>
          <w:spacing w:val="-3"/>
          <w:w w:val="100"/>
          <w:position w:val="-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3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00"/>
        <w:ind w:left="208"/>
      </w:pPr>
      <w:r>
        <w:pict>
          <v:group style="position:absolute;margin-left:98.15pt;margin-top:-14.2198pt;width:0.6pt;height:252.1pt;mso-position-horizontal-relative:page;mso-position-vertical-relative:paragraph;z-index:-6428" coordorigin="1963,-284" coordsize="12,5042">
            <v:shape style="position:absolute;left:1964;top:-283;width:10;height:366" coordorigin="1964,-283" coordsize="10,366" path="m1968,-283l1964,-277,1964,83,1968,77,1974,71,1974,-277,1968,-283xe" filled="t" fillcolor="#000000" stroked="f">
              <v:path arrowok="t"/>
              <v:fill/>
            </v:shape>
            <v:shape style="position:absolute;left:1964;top:71;width:10;height:366" coordorigin="1964,71" coordsize="10,366" path="m1964,431l1968,437,1974,431,1974,83,1968,77,1964,71,1964,431xe" filled="t" fillcolor="#000000" stroked="f">
              <v:path arrowok="t"/>
              <v:fill/>
            </v:shape>
            <v:shape style="position:absolute;left:1964;top:437;width:10;height:360" coordorigin="1964,437" coordsize="10,360" path="m1964,791l1968,797,1974,791,1974,443,1968,437,1964,443,1964,791xe" filled="t" fillcolor="#000000" stroked="f">
              <v:path arrowok="t"/>
              <v:fill/>
            </v:shape>
            <v:shape style="position:absolute;left:1964;top:797;width:10;height:360" coordorigin="1964,797" coordsize="10,360" path="m1964,1151l1968,1157,1974,1151,1974,803,1968,797,1964,803,1964,1151xe" filled="t" fillcolor="#000000" stroked="f">
              <v:path arrowok="t"/>
              <v:fill/>
            </v:shape>
            <v:shape style="position:absolute;left:1964;top:1157;width:10;height:360" coordorigin="1964,1157" coordsize="10,360" path="m1964,1511l1968,1517,1974,1511,1974,1163,1968,1157,1964,1163,1964,1511xe" filled="t" fillcolor="#000000" stroked="f">
              <v:path arrowok="t"/>
              <v:fill/>
            </v:shape>
            <v:shape style="position:absolute;left:1964;top:1517;width:10;height:360" coordorigin="1964,1517" coordsize="10,360" path="m1964,1871l1968,1877,1974,1871,1974,1523,1968,1517,1964,1523,1964,1871xe" filled="t" fillcolor="#000000" stroked="f">
              <v:path arrowok="t"/>
              <v:fill/>
            </v:shape>
            <v:shape style="position:absolute;left:1964;top:1877;width:10;height:360" coordorigin="1964,1877" coordsize="10,360" path="m1964,2231l1968,2237,1974,2231,1974,1883,1968,1877,1964,1883,1964,2231xe" filled="t" fillcolor="#000000" stroked="f">
              <v:path arrowok="t"/>
              <v:fill/>
            </v:shape>
            <v:shape style="position:absolute;left:1964;top:2237;width:10;height:360" coordorigin="1964,2237" coordsize="10,360" path="m1964,2591l1968,2597,1974,2591,1974,2243,1968,2237,1964,2243,1964,2591xe" filled="t" fillcolor="#000000" stroked="f">
              <v:path arrowok="t"/>
              <v:fill/>
            </v:shape>
            <v:shape style="position:absolute;left:1964;top:2597;width:10;height:360" coordorigin="1964,2597" coordsize="10,360" path="m1964,2951l1968,2957,1974,2951,1974,2603,1968,2597,1964,2603,1964,2951xe" filled="t" fillcolor="#000000" stroked="f">
              <v:path arrowok="t"/>
              <v:fill/>
            </v:shape>
            <v:shape style="position:absolute;left:1964;top:2957;width:10;height:360" coordorigin="1964,2957" coordsize="10,360" path="m1964,3311l1968,3317,1974,3311,1974,2963,1968,2957,1964,2963,1964,3311xe" filled="t" fillcolor="#000000" stroked="f">
              <v:path arrowok="t"/>
              <v:fill/>
            </v:shape>
            <v:shape style="position:absolute;left:1964;top:3317;width:10;height:360" coordorigin="1964,3317" coordsize="10,360" path="m1964,3671l1968,3677,1974,3671,1974,3323,1968,3317,1964,3323,1964,3671xe" filled="t" fillcolor="#000000" stroked="f">
              <v:path arrowok="t"/>
              <v:fill/>
            </v:shape>
            <v:shape style="position:absolute;left:1964;top:3677;width:10;height:360" coordorigin="1964,3677" coordsize="10,360" path="m1964,4031l1968,4037,1974,4031,1974,3683,1968,3677,1964,3683,1964,4031xe" filled="t" fillcolor="#000000" stroked="f">
              <v:path arrowok="t"/>
              <v:fill/>
            </v:shape>
            <v:shape style="position:absolute;left:1964;top:4037;width:10;height:360" coordorigin="1964,4037" coordsize="10,360" path="m1964,4391l1968,4397,1974,4391,1974,4043,1968,4037,1964,4043,1964,4391xe" filled="t" fillcolor="#000000" stroked="f">
              <v:path arrowok="t"/>
              <v:fill/>
            </v:shape>
            <v:shape style="position:absolute;left:1964;top:4397;width:10;height:360" coordorigin="1964,4397" coordsize="10,360" path="m1964,4751l1968,4757,1974,4751,1974,4403,1968,4397,1964,4403,1964,4751xe" filled="t" fillcolor="#000000" stroked="f">
              <v:path arrowok="t"/>
              <v:fill/>
            </v:shape>
            <w10:wrap type="none"/>
          </v:group>
        </w:pict>
      </w:r>
      <w:r>
        <w:pict>
          <v:group style="position:absolute;margin-left:133.45pt;margin-top:3.78019pt;width:0.6pt;height:234.1pt;mso-position-horizontal-relative:page;mso-position-vertical-relative:paragraph;z-index:-6427" coordorigin="2669,76" coordsize="12,4682">
            <v:shape style="position:absolute;left:2670;top:77;width:10;height:360" coordorigin="2670,77" coordsize="10,360" path="m2670,431l2674,437,2680,431,2680,83,2674,77,2670,83,2670,431xe" filled="t" fillcolor="#000000" stroked="f">
              <v:path arrowok="t"/>
              <v:fill/>
            </v:shape>
            <v:shape style="position:absolute;left:2670;top:437;width:10;height:360" coordorigin="2670,437" coordsize="10,360" path="m2670,791l2674,797,2680,791,2680,443,2674,437,2670,443,2670,791xe" filled="t" fillcolor="#000000" stroked="f">
              <v:path arrowok="t"/>
              <v:fill/>
            </v:shape>
            <v:shape style="position:absolute;left:2670;top:797;width:10;height:360" coordorigin="2670,797" coordsize="10,360" path="m2670,1151l2674,1157,2680,1151,2680,803,2674,797,2670,803,2670,1151xe" filled="t" fillcolor="#000000" stroked="f">
              <v:path arrowok="t"/>
              <v:fill/>
            </v:shape>
            <v:shape style="position:absolute;left:2670;top:1157;width:10;height:360" coordorigin="2670,1157" coordsize="10,360" path="m2670,1511l2674,1517,2680,1511,2680,1163,2674,1157,2670,1163,2670,1511xe" filled="t" fillcolor="#000000" stroked="f">
              <v:path arrowok="t"/>
              <v:fill/>
            </v:shape>
            <v:shape style="position:absolute;left:2670;top:1517;width:10;height:360" coordorigin="2670,1517" coordsize="10,360" path="m2670,1871l2674,1877,2680,1871,2680,1523,2674,1517,2670,1523,2670,1871xe" filled="t" fillcolor="#000000" stroked="f">
              <v:path arrowok="t"/>
              <v:fill/>
            </v:shape>
            <v:shape style="position:absolute;left:2670;top:1877;width:10;height:360" coordorigin="2670,1877" coordsize="10,360" path="m2670,2231l2674,2237,2680,2231,2680,1883,2674,1877,2670,1883,2670,2231xe" filled="t" fillcolor="#000000" stroked="f">
              <v:path arrowok="t"/>
              <v:fill/>
            </v:shape>
            <v:shape style="position:absolute;left:2670;top:2237;width:10;height:360" coordorigin="2670,2237" coordsize="10,360" path="m2670,2591l2674,2597,2680,2591,2680,2243,2674,2237,2670,2243,2670,2591xe" filled="t" fillcolor="#000000" stroked="f">
              <v:path arrowok="t"/>
              <v:fill/>
            </v:shape>
            <v:shape style="position:absolute;left:2670;top:2597;width:10;height:360" coordorigin="2670,2597" coordsize="10,360" path="m2670,2951l2674,2957,2680,2951,2680,2603,2674,2597,2670,2603,2670,2951xe" filled="t" fillcolor="#000000" stroked="f">
              <v:path arrowok="t"/>
              <v:fill/>
            </v:shape>
            <v:shape style="position:absolute;left:2670;top:2957;width:10;height:360" coordorigin="2670,2957" coordsize="10,360" path="m2670,3311l2674,3317,2680,3311,2680,2963,2674,2957,2670,2963,2670,3311xe" filled="t" fillcolor="#000000" stroked="f">
              <v:path arrowok="t"/>
              <v:fill/>
            </v:shape>
            <v:shape style="position:absolute;left:2670;top:3317;width:10;height:360" coordorigin="2670,3317" coordsize="10,360" path="m2670,3671l2674,3677,2680,3671,2680,3323,2674,3317,2670,3323,2670,3671xe" filled="t" fillcolor="#000000" stroked="f">
              <v:path arrowok="t"/>
              <v:fill/>
            </v:shape>
            <v:shape style="position:absolute;left:2670;top:3677;width:10;height:360" coordorigin="2670,3677" coordsize="10,360" path="m2670,4031l2674,4037,2680,4031,2680,3683,2674,3677,2670,3683,2670,4031xe" filled="t" fillcolor="#000000" stroked="f">
              <v:path arrowok="t"/>
              <v:fill/>
            </v:shape>
            <v:shape style="position:absolute;left:2670;top:4037;width:10;height:360" coordorigin="2670,4037" coordsize="10,360" path="m2670,4391l2674,4397,2680,4391,2680,4043,2674,4037,2670,4043,2670,4391xe" filled="t" fillcolor="#000000" stroked="f">
              <v:path arrowok="t"/>
              <v:fill/>
            </v:shape>
            <v:shape style="position:absolute;left:2670;top:4397;width:10;height:360" coordorigin="2670,4397" coordsize="10,360" path="m2670,4751l2674,4757,2680,4751,2680,4403,2674,4397,2670,4403,2670,4751xe" filled="t" fillcolor="#000000" stroked="f">
              <v:path arrowok="t"/>
              <v:fill/>
            </v:shape>
            <w10:wrap type="none"/>
          </v:group>
        </w:pict>
      </w:r>
      <w:r>
        <w:pict>
          <v:group style="position:absolute;margin-left:168.75pt;margin-top:3.78019pt;width:0.6pt;height:234.1pt;mso-position-horizontal-relative:page;mso-position-vertical-relative:paragraph;z-index:-6426" coordorigin="3375,76" coordsize="12,4682">
            <v:shape style="position:absolute;left:3376;top:77;width:10;height:360" coordorigin="3376,77" coordsize="10,360" path="m3376,431l3380,437,3386,431,3386,83,3380,77,3376,83,3376,431xe" filled="t" fillcolor="#000000" stroked="f">
              <v:path arrowok="t"/>
              <v:fill/>
            </v:shape>
            <v:shape style="position:absolute;left:3376;top:437;width:10;height:360" coordorigin="3376,437" coordsize="10,360" path="m3376,791l3380,797,3386,791,3386,443,3380,437,3376,443,3376,791xe" filled="t" fillcolor="#000000" stroked="f">
              <v:path arrowok="t"/>
              <v:fill/>
            </v:shape>
            <v:shape style="position:absolute;left:3376;top:797;width:10;height:360" coordorigin="3376,797" coordsize="10,360" path="m3376,1151l3380,1157,3386,1151,3386,803,3380,797,3376,803,3376,1151xe" filled="t" fillcolor="#000000" stroked="f">
              <v:path arrowok="t"/>
              <v:fill/>
            </v:shape>
            <v:shape style="position:absolute;left:3376;top:1157;width:10;height:360" coordorigin="3376,1157" coordsize="10,360" path="m3376,1511l3380,1517,3386,1511,3386,1163,3380,1157,3376,1163,3376,1511xe" filled="t" fillcolor="#000000" stroked="f">
              <v:path arrowok="t"/>
              <v:fill/>
            </v:shape>
            <v:shape style="position:absolute;left:3376;top:1517;width:10;height:360" coordorigin="3376,1517" coordsize="10,360" path="m3376,1871l3380,1877,3386,1871,3386,1523,3380,1517,3376,1523,3376,1871xe" filled="t" fillcolor="#000000" stroked="f">
              <v:path arrowok="t"/>
              <v:fill/>
            </v:shape>
            <v:shape style="position:absolute;left:3376;top:1877;width:10;height:360" coordorigin="3376,1877" coordsize="10,360" path="m3376,2231l3380,2237,3386,2231,3386,1883,3380,1877,3376,1883,3376,2231xe" filled="t" fillcolor="#000000" stroked="f">
              <v:path arrowok="t"/>
              <v:fill/>
            </v:shape>
            <v:shape style="position:absolute;left:3376;top:2237;width:10;height:360" coordorigin="3376,2237" coordsize="10,360" path="m3376,2591l3380,2597,3386,2591,3386,2243,3380,2237,3376,2243,3376,2591xe" filled="t" fillcolor="#000000" stroked="f">
              <v:path arrowok="t"/>
              <v:fill/>
            </v:shape>
            <v:shape style="position:absolute;left:3376;top:2597;width:10;height:360" coordorigin="3376,2597" coordsize="10,360" path="m3376,2951l3380,2957,3386,2951,3386,2603,3380,2597,3376,2603,3376,2951xe" filled="t" fillcolor="#000000" stroked="f">
              <v:path arrowok="t"/>
              <v:fill/>
            </v:shape>
            <v:shape style="position:absolute;left:3376;top:2957;width:10;height:360" coordorigin="3376,2957" coordsize="10,360" path="m3376,3311l3380,3317,3386,3311,3386,2963,3380,2957,3376,2963,3376,3311xe" filled="t" fillcolor="#000000" stroked="f">
              <v:path arrowok="t"/>
              <v:fill/>
            </v:shape>
            <v:shape style="position:absolute;left:3376;top:3317;width:10;height:360" coordorigin="3376,3317" coordsize="10,360" path="m3376,3671l3380,3677,3386,3671,3386,3323,3380,3317,3376,3323,3376,3671xe" filled="t" fillcolor="#000000" stroked="f">
              <v:path arrowok="t"/>
              <v:fill/>
            </v:shape>
            <v:shape style="position:absolute;left:3376;top:3677;width:10;height:360" coordorigin="3376,3677" coordsize="10,360" path="m3376,4031l3380,4037,3386,4031,3386,3683,3380,3677,3376,3683,3376,4031xe" filled="t" fillcolor="#000000" stroked="f">
              <v:path arrowok="t"/>
              <v:fill/>
            </v:shape>
            <v:shape style="position:absolute;left:3376;top:4037;width:10;height:360" coordorigin="3376,4037" coordsize="10,360" path="m3376,4391l3380,4397,3386,4391,3386,4043,3380,4037,3376,4043,3376,4391xe" filled="t" fillcolor="#000000" stroked="f">
              <v:path arrowok="t"/>
              <v:fill/>
            </v:shape>
            <v:shape style="position:absolute;left:3376;top:4397;width:10;height:360" coordorigin="3376,4397" coordsize="10,360" path="m3376,4751l3380,4757,3386,4751,3386,4403,3380,4397,3376,4403,3376,4751xe" filled="t" fillcolor="#000000" stroked="f">
              <v:path arrowok="t"/>
              <v:fill/>
            </v:shape>
            <w10:wrap type="none"/>
          </v:group>
        </w:pict>
      </w:r>
      <w:r>
        <w:pict>
          <v:group style="position:absolute;margin-left:204.15pt;margin-top:3.78019pt;width:0.6pt;height:234.1pt;mso-position-horizontal-relative:page;mso-position-vertical-relative:paragraph;z-index:-6425" coordorigin="4083,76" coordsize="12,4682">
            <v:shape style="position:absolute;left:4084;top:77;width:10;height:360" coordorigin="4084,77" coordsize="10,360" path="m4084,431l4088,437,4094,431,4094,83,4088,77,4084,83,4084,431xe" filled="t" fillcolor="#000000" stroked="f">
              <v:path arrowok="t"/>
              <v:fill/>
            </v:shape>
            <v:shape style="position:absolute;left:4084;top:437;width:10;height:360" coordorigin="4084,437" coordsize="10,360" path="m4084,791l4088,797,4094,791,4094,443,4088,437,4084,443,4084,791xe" filled="t" fillcolor="#000000" stroked="f">
              <v:path arrowok="t"/>
              <v:fill/>
            </v:shape>
            <v:shape style="position:absolute;left:4084;top:797;width:10;height:360" coordorigin="4084,797" coordsize="10,360" path="m4084,1151l4088,1157,4094,1151,4094,803,4088,797,4084,803,4084,1151xe" filled="t" fillcolor="#000000" stroked="f">
              <v:path arrowok="t"/>
              <v:fill/>
            </v:shape>
            <v:shape style="position:absolute;left:4084;top:1157;width:10;height:360" coordorigin="4084,1157" coordsize="10,360" path="m4084,1511l4088,1517,4094,1511,4094,1163,4088,1157,4084,1163,4084,1511xe" filled="t" fillcolor="#000000" stroked="f">
              <v:path arrowok="t"/>
              <v:fill/>
            </v:shape>
            <v:shape style="position:absolute;left:4084;top:1517;width:10;height:360" coordorigin="4084,1517" coordsize="10,360" path="m4084,1871l4088,1877,4094,1871,4094,1523,4088,1517,4084,1523,4084,1871xe" filled="t" fillcolor="#000000" stroked="f">
              <v:path arrowok="t"/>
              <v:fill/>
            </v:shape>
            <v:shape style="position:absolute;left:4084;top:1877;width:10;height:360" coordorigin="4084,1877" coordsize="10,360" path="m4084,2231l4088,2237,4094,2231,4094,1883,4088,1877,4084,1883,4084,2231xe" filled="t" fillcolor="#000000" stroked="f">
              <v:path arrowok="t"/>
              <v:fill/>
            </v:shape>
            <v:shape style="position:absolute;left:4084;top:2237;width:10;height:360" coordorigin="4084,2237" coordsize="10,360" path="m4084,2591l4088,2597,4094,2591,4094,2243,4088,2237,4084,2243,4084,2591xe" filled="t" fillcolor="#000000" stroked="f">
              <v:path arrowok="t"/>
              <v:fill/>
            </v:shape>
            <v:shape style="position:absolute;left:4084;top:2597;width:10;height:360" coordorigin="4084,2597" coordsize="10,360" path="m4084,2951l4088,2957,4094,2951,4094,2603,4088,2597,4084,2603,4084,2951xe" filled="t" fillcolor="#000000" stroked="f">
              <v:path arrowok="t"/>
              <v:fill/>
            </v:shape>
            <v:shape style="position:absolute;left:4084;top:2957;width:10;height:360" coordorigin="4084,2957" coordsize="10,360" path="m4084,3311l4088,3317,4094,3311,4094,2963,4088,2957,4084,2963,4084,3311xe" filled="t" fillcolor="#000000" stroked="f">
              <v:path arrowok="t"/>
              <v:fill/>
            </v:shape>
            <v:shape style="position:absolute;left:4084;top:3317;width:10;height:360" coordorigin="4084,3317" coordsize="10,360" path="m4084,3671l4088,3677,4094,3671,4094,3323,4088,3317,4084,3323,4084,3671xe" filled="t" fillcolor="#000000" stroked="f">
              <v:path arrowok="t"/>
              <v:fill/>
            </v:shape>
            <v:shape style="position:absolute;left:4084;top:3677;width:10;height:360" coordorigin="4084,3677" coordsize="10,360" path="m4084,4031l4088,4037,4094,4031,4094,3683,4088,3677,4084,3683,4084,4031xe" filled="t" fillcolor="#000000" stroked="f">
              <v:path arrowok="t"/>
              <v:fill/>
            </v:shape>
            <v:shape style="position:absolute;left:4084;top:4037;width:10;height:360" coordorigin="4084,4037" coordsize="10,360" path="m4084,4391l4088,4397,4094,4391,4094,4043,4088,4037,4084,4043,4084,4391xe" filled="t" fillcolor="#000000" stroked="f">
              <v:path arrowok="t"/>
              <v:fill/>
            </v:shape>
            <v:shape style="position:absolute;left:4084;top:4397;width:10;height:360" coordorigin="4084,4397" coordsize="10,360" path="m4084,4751l4088,4757,4094,4751,4094,4403,4088,4397,4084,4403,4084,4751xe" filled="t" fillcolor="#000000" stroked="f">
              <v:path arrowok="t"/>
              <v:fill/>
            </v:shape>
            <w10:wrap type="none"/>
          </v:group>
        </w:pict>
      </w:r>
      <w:r>
        <w:pict>
          <v:group style="position:absolute;margin-left:239.45pt;margin-top:3.78019pt;width:0.6pt;height:234.1pt;mso-position-horizontal-relative:page;mso-position-vertical-relative:paragraph;z-index:-6424" coordorigin="4789,76" coordsize="12,4682">
            <v:shape style="position:absolute;left:4790;top:77;width:10;height:360" coordorigin="4790,77" coordsize="10,360" path="m4790,431l4794,437,4800,431,4800,83,4794,77,4790,83,4790,431xe" filled="t" fillcolor="#000000" stroked="f">
              <v:path arrowok="t"/>
              <v:fill/>
            </v:shape>
            <v:shape style="position:absolute;left:4790;top:437;width:10;height:360" coordorigin="4790,437" coordsize="10,360" path="m4790,791l4794,797,4800,791,4800,443,4794,437,4790,443,4790,791xe" filled="t" fillcolor="#000000" stroked="f">
              <v:path arrowok="t"/>
              <v:fill/>
            </v:shape>
            <v:shape style="position:absolute;left:4790;top:797;width:10;height:360" coordorigin="4790,797" coordsize="10,360" path="m4790,1151l4794,1157,4800,1151,4800,803,4794,797,4790,803,4790,1151xe" filled="t" fillcolor="#000000" stroked="f">
              <v:path arrowok="t"/>
              <v:fill/>
            </v:shape>
            <v:shape style="position:absolute;left:4790;top:1157;width:10;height:360" coordorigin="4790,1157" coordsize="10,360" path="m4790,1511l4794,1517,4800,1511,4800,1163,4794,1157,4790,1163,4790,1511xe" filled="t" fillcolor="#000000" stroked="f">
              <v:path arrowok="t"/>
              <v:fill/>
            </v:shape>
            <v:shape style="position:absolute;left:4790;top:1517;width:10;height:360" coordorigin="4790,1517" coordsize="10,360" path="m4790,1871l4794,1877,4800,1871,4800,1523,4794,1517,4790,1523,4790,1871xe" filled="t" fillcolor="#000000" stroked="f">
              <v:path arrowok="t"/>
              <v:fill/>
            </v:shape>
            <v:shape style="position:absolute;left:4790;top:1877;width:10;height:360" coordorigin="4790,1877" coordsize="10,360" path="m4790,2231l4794,2237,4800,2231,4800,1883,4794,1877,4790,1883,4790,2231xe" filled="t" fillcolor="#000000" stroked="f">
              <v:path arrowok="t"/>
              <v:fill/>
            </v:shape>
            <v:shape style="position:absolute;left:4790;top:2237;width:10;height:360" coordorigin="4790,2237" coordsize="10,360" path="m4790,2591l4794,2597,4800,2591,4800,2243,4794,2237,4790,2243,4790,2591xe" filled="t" fillcolor="#000000" stroked="f">
              <v:path arrowok="t"/>
              <v:fill/>
            </v:shape>
            <v:shape style="position:absolute;left:4790;top:2597;width:10;height:360" coordorigin="4790,2597" coordsize="10,360" path="m4790,2951l4794,2957,4800,2951,4800,2603,4794,2597,4790,2603,4790,2951xe" filled="t" fillcolor="#000000" stroked="f">
              <v:path arrowok="t"/>
              <v:fill/>
            </v:shape>
            <v:shape style="position:absolute;left:4790;top:2957;width:10;height:360" coordorigin="4790,2957" coordsize="10,360" path="m4790,3311l4794,3317,4800,3311,4800,2963,4794,2957,4790,2963,4790,3311xe" filled="t" fillcolor="#000000" stroked="f">
              <v:path arrowok="t"/>
              <v:fill/>
            </v:shape>
            <v:shape style="position:absolute;left:4790;top:3317;width:10;height:360" coordorigin="4790,3317" coordsize="10,360" path="m4790,3671l4794,3677,4800,3671,4800,3323,4794,3317,4790,3323,4790,3671xe" filled="t" fillcolor="#000000" stroked="f">
              <v:path arrowok="t"/>
              <v:fill/>
            </v:shape>
            <v:shape style="position:absolute;left:4790;top:3677;width:10;height:360" coordorigin="4790,3677" coordsize="10,360" path="m4790,4031l4794,4037,4800,4031,4800,3683,4794,3677,4790,3683,4790,4031xe" filled="t" fillcolor="#000000" stroked="f">
              <v:path arrowok="t"/>
              <v:fill/>
            </v:shape>
            <v:shape style="position:absolute;left:4790;top:4037;width:10;height:360" coordorigin="4790,4037" coordsize="10,360" path="m4790,4391l4794,4397,4800,4391,4800,4043,4794,4037,4790,4043,4790,4391xe" filled="t" fillcolor="#000000" stroked="f">
              <v:path arrowok="t"/>
              <v:fill/>
            </v:shape>
            <v:shape style="position:absolute;left:4790;top:4397;width:10;height:360" coordorigin="4790,4397" coordsize="10,360" path="m4790,4751l4794,4757,4800,4751,4800,4403,4794,4397,4790,4403,4790,4751xe" filled="t" fillcolor="#000000" stroked="f">
              <v:path arrowok="t"/>
              <v:fill/>
            </v:shape>
            <w10:wrap type="none"/>
          </v:group>
        </w:pict>
      </w:r>
      <w:r>
        <w:pict>
          <v:group style="position:absolute;margin-left:451.55pt;margin-top:202.55pt;width:0.6pt;height:234.1pt;mso-position-horizontal-relative:page;mso-position-vertical-relative:page;z-index:-6418" coordorigin="9031,4051" coordsize="12,4682">
            <v:shape style="position:absolute;left:9032;top:4052;width:10;height:360" coordorigin="9032,4052" coordsize="10,360" path="m9032,4406l9036,4412,9042,4406,9042,4058,9036,4052,9032,4058,9032,4406xe" filled="t" fillcolor="#000000" stroked="f">
              <v:path arrowok="t"/>
              <v:fill/>
            </v:shape>
            <v:shape style="position:absolute;left:9032;top:4412;width:10;height:360" coordorigin="9032,4412" coordsize="10,360" path="m9032,4766l9036,4772,9042,4766,9042,4418,9036,4412,9032,4418,9032,4766xe" filled="t" fillcolor="#000000" stroked="f">
              <v:path arrowok="t"/>
              <v:fill/>
            </v:shape>
            <v:shape style="position:absolute;left:9032;top:4772;width:10;height:360" coordorigin="9032,4772" coordsize="10,360" path="m9032,5126l9036,5132,9042,5126,9042,4778,9036,4772,9032,4778,9032,5126xe" filled="t" fillcolor="#000000" stroked="f">
              <v:path arrowok="t"/>
              <v:fill/>
            </v:shape>
            <v:shape style="position:absolute;left:9032;top:5132;width:10;height:360" coordorigin="9032,5132" coordsize="10,360" path="m9032,5486l9036,5492,9042,5486,9042,5138,9036,5132,9032,5138,9032,5486xe" filled="t" fillcolor="#000000" stroked="f">
              <v:path arrowok="t"/>
              <v:fill/>
            </v:shape>
            <v:shape style="position:absolute;left:9032;top:5492;width:10;height:360" coordorigin="9032,5492" coordsize="10,360" path="m9032,5846l9036,5852,9042,5846,9042,5498,9036,5492,9032,5498,9032,5846xe" filled="t" fillcolor="#000000" stroked="f">
              <v:path arrowok="t"/>
              <v:fill/>
            </v:shape>
            <v:shape style="position:absolute;left:9032;top:5852;width:10;height:360" coordorigin="9032,5852" coordsize="10,360" path="m9032,6206l9036,6212,9042,6206,9042,5858,9036,5852,9032,5858,9032,6206xe" filled="t" fillcolor="#000000" stroked="f">
              <v:path arrowok="t"/>
              <v:fill/>
            </v:shape>
            <v:shape style="position:absolute;left:9032;top:6212;width:10;height:360" coordorigin="9032,6212" coordsize="10,360" path="m9032,6566l9036,6572,9042,6566,9042,6218,9036,6212,9032,6218,9032,6566xe" filled="t" fillcolor="#000000" stroked="f">
              <v:path arrowok="t"/>
              <v:fill/>
            </v:shape>
            <v:shape style="position:absolute;left:9032;top:6572;width:10;height:360" coordorigin="9032,6572" coordsize="10,360" path="m9032,6926l9036,6932,9042,6926,9042,6578,9036,6572,9032,6578,9032,6926xe" filled="t" fillcolor="#000000" stroked="f">
              <v:path arrowok="t"/>
              <v:fill/>
            </v:shape>
            <v:shape style="position:absolute;left:9032;top:6932;width:10;height:360" coordorigin="9032,6932" coordsize="10,360" path="m9032,7286l9036,7292,9042,7286,9042,6938,9036,6932,9032,6938,9032,7286xe" filled="t" fillcolor="#000000" stroked="f">
              <v:path arrowok="t"/>
              <v:fill/>
            </v:shape>
            <v:shape style="position:absolute;left:9032;top:7292;width:10;height:360" coordorigin="9032,7292" coordsize="10,360" path="m9032,7646l9036,7652,9042,7646,9042,7298,9036,7292,9032,7298,9032,7646xe" filled="t" fillcolor="#000000" stroked="f">
              <v:path arrowok="t"/>
              <v:fill/>
            </v:shape>
            <v:shape style="position:absolute;left:9032;top:7652;width:10;height:360" coordorigin="9032,7652" coordsize="10,360" path="m9032,8006l9036,8012,9042,8006,9042,7658,9036,7652,9032,7658,9032,8006xe" filled="t" fillcolor="#000000" stroked="f">
              <v:path arrowok="t"/>
              <v:fill/>
            </v:shape>
            <v:shape style="position:absolute;left:9032;top:8012;width:10;height:360" coordorigin="9032,8012" coordsize="10,360" path="m9032,8366l9036,8372,9042,8366,9042,8018,9036,8012,9032,8018,9032,8366xe" filled="t" fillcolor="#000000" stroked="f">
              <v:path arrowok="t"/>
              <v:fill/>
            </v:shape>
            <v:shape style="position:absolute;left:9032;top:8372;width:10;height:360" coordorigin="9032,8372" coordsize="10,360" path="m9032,8726l9036,8732,9042,8726,9042,8378,9036,8372,9032,8378,9032,8726xe" filled="t" fillcolor="#000000" stroked="f">
              <v:path arrowok="t"/>
              <v:fill/>
            </v:shape>
            <w10:wrap type="none"/>
          </v:group>
        </w:pict>
      </w:r>
      <w:r>
        <w:pict>
          <v:shape type="#_x0000_t202" style="position:absolute;margin-left:64pt;margin-top:2.37411pt;width:446.588pt;height:238.354pt;mso-position-horizontal-relative:page;mso-position-vertical-relative:paragraph;z-index:-6414" filled="f" stroked="f">
            <v:textbox inset="0,0,0,0">
              <w:txbxContent>
                <w:tbl>
                  <w:tblPr>
                    <w:tblW w:w="0" w:type="auto"/>
                    <w:tblLook w:val="01E0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/>
                  <w:tr>
                    <w:trPr>
                      <w:trHeight w:val="764" w:hRule="exact"/>
                    </w:trPr>
                    <w:tc>
                      <w:tcPr>
                        <w:tcW w:w="69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sz w:val="22"/>
                            <w:szCs w:val="22"/>
                          </w:rPr>
                          <w:jc w:val="left"/>
                          <w:spacing w:before="9" w:lineRule="exact" w:line="220"/>
                        </w:pPr>
                        <w:r>
                          <w:rPr>
                            <w:sz w:val="22"/>
                            <w:szCs w:val="22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ind w:left="228"/>
                        </w:pP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0"/>
                            <w:w w:val="100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70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center"/>
                          <w:spacing w:before="69"/>
                          <w:ind w:left="252" w:right="255"/>
                        </w:pP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0"/>
                            <w:w w:val="100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center"/>
                          <w:spacing w:before="84"/>
                          <w:ind w:left="246" w:right="249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70"/>
                            <w:sz w:val="24"/>
                            <w:szCs w:val="24"/>
                          </w:rPr>
                          <w:t>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70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center"/>
                          <w:spacing w:before="69"/>
                          <w:ind w:left="249" w:right="249"/>
                        </w:pP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0"/>
                            <w:w w:val="100"/>
                            <w:sz w:val="24"/>
                            <w:szCs w:val="24"/>
                          </w:rPr>
                          <w:t>b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center"/>
                          <w:spacing w:before="84"/>
                          <w:ind w:left="251" w:right="249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70"/>
                            <w:sz w:val="24"/>
                            <w:szCs w:val="24"/>
                          </w:rPr>
                          <w:t>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70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center"/>
                          <w:spacing w:before="69"/>
                          <w:ind w:left="261" w:right="262"/>
                        </w:pP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0"/>
                            <w:w w:val="100"/>
                            <w:sz w:val="24"/>
                            <w:szCs w:val="24"/>
                          </w:rPr>
                          <w:t>c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70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center"/>
                          <w:spacing w:before="69"/>
                          <w:ind w:left="249" w:right="249"/>
                        </w:pP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0"/>
                            <w:w w:val="100"/>
                            <w:sz w:val="24"/>
                            <w:szCs w:val="24"/>
                          </w:rPr>
                          <w:t>d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70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center"/>
                          <w:spacing w:before="69"/>
                          <w:ind w:left="261" w:right="262"/>
                        </w:pP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0"/>
                            <w:w w:val="100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70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center"/>
                          <w:spacing w:before="69"/>
                          <w:ind w:left="275" w:right="276"/>
                        </w:pP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0"/>
                            <w:w w:val="100"/>
                            <w:sz w:val="24"/>
                            <w:szCs w:val="24"/>
                          </w:rPr>
                          <w:t>f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70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center"/>
                          <w:spacing w:before="69"/>
                          <w:ind w:left="256" w:right="255"/>
                        </w:pP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0"/>
                            <w:w w:val="100"/>
                            <w:sz w:val="24"/>
                            <w:szCs w:val="24"/>
                          </w:rPr>
                          <w:t>g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70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center"/>
                          <w:spacing w:before="69"/>
                          <w:ind w:left="249" w:right="249"/>
                        </w:pP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0"/>
                            <w:w w:val="100"/>
                            <w:sz w:val="24"/>
                            <w:szCs w:val="24"/>
                          </w:rPr>
                          <w:t>h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70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center"/>
                          <w:spacing w:before="69"/>
                          <w:ind w:left="281" w:right="283"/>
                        </w:pP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0"/>
                            <w:w w:val="100"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70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center"/>
                          <w:spacing w:before="69"/>
                          <w:ind w:left="276" w:right="275"/>
                        </w:pP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0"/>
                            <w:w w:val="100"/>
                            <w:sz w:val="24"/>
                            <w:szCs w:val="24"/>
                          </w:rPr>
                          <w:t>j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7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center"/>
                          <w:spacing w:before="69"/>
                          <w:ind w:left="249" w:right="252"/>
                        </w:pP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0"/>
                            <w:w w:val="100"/>
                            <w:sz w:val="24"/>
                            <w:szCs w:val="24"/>
                          </w:rPr>
                          <w:t>k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4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right"/>
                          <w:spacing w:before="69"/>
                          <w:ind w:right="73"/>
                        </w:pP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0"/>
                            <w:w w:val="100"/>
                            <w:sz w:val="24"/>
                            <w:szCs w:val="24"/>
                          </w:rPr>
                          <w:t>l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right"/>
                          <w:spacing w:before="84"/>
                          <w:ind w:right="4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70"/>
                            <w:sz w:val="24"/>
                            <w:szCs w:val="24"/>
                          </w:rPr>
                          <w:t>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</w:tr>
                  <w:tr>
                    <w:trPr>
                      <w:trHeight w:val="360" w:hRule="exact"/>
                    </w:trPr>
                    <w:tc>
                      <w:tcPr>
                        <w:tcW w:w="69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5"/>
                          <w:ind w:left="228"/>
                        </w:pP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0"/>
                            <w:w w:val="100"/>
                            <w:sz w:val="24"/>
                            <w:szCs w:val="24"/>
                          </w:rPr>
                          <w:t>2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70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70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center"/>
                          <w:spacing w:before="25"/>
                          <w:ind w:left="251" w:right="249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70"/>
                            <w:sz w:val="24"/>
                            <w:szCs w:val="24"/>
                          </w:rPr>
                          <w:t>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70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70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70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70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70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70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70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center"/>
                          <w:spacing w:before="25"/>
                          <w:ind w:left="249" w:right="25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70"/>
                            <w:sz w:val="24"/>
                            <w:szCs w:val="24"/>
                          </w:rPr>
                          <w:t>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70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7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center"/>
                          <w:spacing w:before="25"/>
                          <w:ind w:left="249" w:right="254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70"/>
                            <w:sz w:val="24"/>
                            <w:szCs w:val="24"/>
                          </w:rPr>
                          <w:t>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4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5"/>
                          <w:ind w:left="29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70"/>
                            <w:sz w:val="24"/>
                            <w:szCs w:val="24"/>
                          </w:rPr>
                          <w:t>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</w:tr>
                  <w:tr>
                    <w:trPr>
                      <w:trHeight w:val="360" w:hRule="exact"/>
                    </w:trPr>
                    <w:tc>
                      <w:tcPr>
                        <w:tcW w:w="69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5"/>
                          <w:ind w:left="228"/>
                        </w:pP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0"/>
                            <w:w w:val="100"/>
                            <w:sz w:val="24"/>
                            <w:szCs w:val="24"/>
                          </w:rPr>
                          <w:t>3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70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70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70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center"/>
                          <w:spacing w:before="25"/>
                          <w:ind w:left="249" w:right="249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70"/>
                            <w:sz w:val="24"/>
                            <w:szCs w:val="24"/>
                          </w:rPr>
                          <w:t>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70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center"/>
                          <w:spacing w:before="25"/>
                          <w:ind w:left="251" w:right="249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70"/>
                            <w:sz w:val="24"/>
                            <w:szCs w:val="24"/>
                          </w:rPr>
                          <w:t>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70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center"/>
                          <w:spacing w:before="25"/>
                          <w:ind w:left="249" w:right="249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70"/>
                            <w:sz w:val="24"/>
                            <w:szCs w:val="24"/>
                          </w:rPr>
                          <w:t>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70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center"/>
                          <w:spacing w:before="25"/>
                          <w:ind w:left="249" w:right="25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70"/>
                            <w:sz w:val="24"/>
                            <w:szCs w:val="24"/>
                          </w:rPr>
                          <w:t>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70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center"/>
                          <w:spacing w:before="25"/>
                          <w:ind w:left="250" w:right="249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70"/>
                            <w:sz w:val="24"/>
                            <w:szCs w:val="24"/>
                          </w:rPr>
                          <w:t>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70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center"/>
                          <w:spacing w:before="25"/>
                          <w:ind w:left="249" w:right="251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70"/>
                            <w:sz w:val="24"/>
                            <w:szCs w:val="24"/>
                          </w:rPr>
                          <w:t>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70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70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center"/>
                          <w:spacing w:before="25"/>
                          <w:ind w:left="250" w:right="249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70"/>
                            <w:sz w:val="24"/>
                            <w:szCs w:val="24"/>
                          </w:rPr>
                          <w:t>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7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4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5"/>
                          <w:ind w:left="29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70"/>
                            <w:sz w:val="24"/>
                            <w:szCs w:val="24"/>
                          </w:rPr>
                          <w:t>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</w:tr>
                  <w:tr>
                    <w:trPr>
                      <w:trHeight w:val="360" w:hRule="exact"/>
                    </w:trPr>
                    <w:tc>
                      <w:tcPr>
                        <w:tcW w:w="69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5"/>
                          <w:ind w:left="228"/>
                        </w:pP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0"/>
                            <w:w w:val="100"/>
                            <w:sz w:val="24"/>
                            <w:szCs w:val="24"/>
                          </w:rPr>
                          <w:t>4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70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70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center"/>
                          <w:spacing w:before="25"/>
                          <w:ind w:left="251" w:right="249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70"/>
                            <w:sz w:val="24"/>
                            <w:szCs w:val="24"/>
                          </w:rPr>
                          <w:t>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70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70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70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70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center"/>
                          <w:spacing w:before="25"/>
                          <w:ind w:left="249" w:right="25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70"/>
                            <w:sz w:val="24"/>
                            <w:szCs w:val="24"/>
                          </w:rPr>
                          <w:t>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70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70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70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center"/>
                          <w:spacing w:before="25"/>
                          <w:ind w:left="249" w:right="25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70"/>
                            <w:sz w:val="24"/>
                            <w:szCs w:val="24"/>
                          </w:rPr>
                          <w:t>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70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7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4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</w:tr>
                  <w:tr>
                    <w:trPr>
                      <w:trHeight w:val="360" w:hRule="exact"/>
                    </w:trPr>
                    <w:tc>
                      <w:tcPr>
                        <w:tcW w:w="69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5"/>
                          <w:ind w:left="228"/>
                        </w:pP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0"/>
                            <w:w w:val="100"/>
                            <w:sz w:val="24"/>
                            <w:szCs w:val="24"/>
                          </w:rPr>
                          <w:t>5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70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70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70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70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center"/>
                          <w:spacing w:before="25"/>
                          <w:ind w:left="251" w:right="249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70"/>
                            <w:sz w:val="24"/>
                            <w:szCs w:val="24"/>
                          </w:rPr>
                          <w:t>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70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center"/>
                          <w:spacing w:before="25"/>
                          <w:ind w:left="249" w:right="249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70"/>
                            <w:sz w:val="24"/>
                            <w:szCs w:val="24"/>
                          </w:rPr>
                          <w:t>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70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center"/>
                          <w:spacing w:before="25"/>
                          <w:ind w:left="249" w:right="25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70"/>
                            <w:sz w:val="24"/>
                            <w:szCs w:val="24"/>
                          </w:rPr>
                          <w:t>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70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center"/>
                          <w:spacing w:before="25"/>
                          <w:ind w:left="250" w:right="249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70"/>
                            <w:sz w:val="24"/>
                            <w:szCs w:val="24"/>
                          </w:rPr>
                          <w:t>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70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center"/>
                          <w:spacing w:before="25"/>
                          <w:ind w:left="249" w:right="251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70"/>
                            <w:sz w:val="24"/>
                            <w:szCs w:val="24"/>
                          </w:rPr>
                          <w:t>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70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center"/>
                          <w:spacing w:before="25"/>
                          <w:ind w:left="249" w:right="25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70"/>
                            <w:sz w:val="24"/>
                            <w:szCs w:val="24"/>
                          </w:rPr>
                          <w:t>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70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center"/>
                          <w:spacing w:before="25"/>
                          <w:ind w:left="250" w:right="249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70"/>
                            <w:sz w:val="24"/>
                            <w:szCs w:val="24"/>
                          </w:rPr>
                          <w:t>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7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4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</w:tr>
                  <w:tr>
                    <w:trPr>
                      <w:trHeight w:val="360" w:hRule="exact"/>
                    </w:trPr>
                    <w:tc>
                      <w:tcPr>
                        <w:tcW w:w="69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5"/>
                          <w:ind w:left="228"/>
                        </w:pP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0"/>
                            <w:w w:val="100"/>
                            <w:sz w:val="24"/>
                            <w:szCs w:val="24"/>
                          </w:rPr>
                          <w:t>6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70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center"/>
                          <w:spacing w:before="25"/>
                          <w:ind w:left="246" w:right="249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70"/>
                            <w:sz w:val="24"/>
                            <w:szCs w:val="24"/>
                          </w:rPr>
                          <w:t>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70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center"/>
                          <w:spacing w:before="25"/>
                          <w:ind w:left="251" w:right="249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70"/>
                            <w:sz w:val="24"/>
                            <w:szCs w:val="24"/>
                          </w:rPr>
                          <w:t>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70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70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center"/>
                          <w:spacing w:before="25"/>
                          <w:ind w:left="251" w:right="249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70"/>
                            <w:sz w:val="24"/>
                            <w:szCs w:val="24"/>
                          </w:rPr>
                          <w:t>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70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70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70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70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70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70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7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center"/>
                          <w:spacing w:before="25"/>
                          <w:ind w:left="249" w:right="254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70"/>
                            <w:sz w:val="24"/>
                            <w:szCs w:val="24"/>
                          </w:rPr>
                          <w:t>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4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5"/>
                          <w:ind w:left="29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70"/>
                            <w:sz w:val="24"/>
                            <w:szCs w:val="24"/>
                          </w:rPr>
                          <w:t>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</w:tr>
                  <w:tr>
                    <w:trPr>
                      <w:trHeight w:val="360" w:hRule="exact"/>
                    </w:trPr>
                    <w:tc>
                      <w:tcPr>
                        <w:tcW w:w="69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5"/>
                          <w:ind w:left="228"/>
                        </w:pP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0"/>
                            <w:w w:val="100"/>
                            <w:sz w:val="24"/>
                            <w:szCs w:val="24"/>
                          </w:rPr>
                          <w:t>7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70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center"/>
                          <w:spacing w:before="25"/>
                          <w:ind w:left="246" w:right="249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70"/>
                            <w:sz w:val="24"/>
                            <w:szCs w:val="24"/>
                          </w:rPr>
                          <w:t>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70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center"/>
                          <w:spacing w:before="25"/>
                          <w:ind w:left="251" w:right="249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70"/>
                            <w:sz w:val="24"/>
                            <w:szCs w:val="24"/>
                          </w:rPr>
                          <w:t>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70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center"/>
                          <w:spacing w:before="25"/>
                          <w:ind w:left="249" w:right="249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70"/>
                            <w:sz w:val="24"/>
                            <w:szCs w:val="24"/>
                          </w:rPr>
                          <w:t>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70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70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70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70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70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70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70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7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center"/>
                          <w:spacing w:before="25"/>
                          <w:ind w:left="249" w:right="254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70"/>
                            <w:sz w:val="24"/>
                            <w:szCs w:val="24"/>
                          </w:rPr>
                          <w:t>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4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5"/>
                          <w:ind w:left="29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70"/>
                            <w:sz w:val="24"/>
                            <w:szCs w:val="24"/>
                          </w:rPr>
                          <w:t>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</w:tr>
                  <w:tr>
                    <w:trPr>
                      <w:trHeight w:val="360" w:hRule="exact"/>
                    </w:trPr>
                    <w:tc>
                      <w:tcPr>
                        <w:tcW w:w="69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5"/>
                          <w:ind w:left="228"/>
                        </w:pP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0"/>
                            <w:w w:val="100"/>
                            <w:sz w:val="24"/>
                            <w:szCs w:val="24"/>
                          </w:rPr>
                          <w:t>8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70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70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70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70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70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70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center"/>
                          <w:spacing w:before="25"/>
                          <w:ind w:left="249" w:right="25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70"/>
                            <w:sz w:val="24"/>
                            <w:szCs w:val="24"/>
                          </w:rPr>
                          <w:t>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70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70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70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70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7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center"/>
                          <w:spacing w:before="25"/>
                          <w:ind w:left="249" w:right="254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70"/>
                            <w:sz w:val="24"/>
                            <w:szCs w:val="24"/>
                          </w:rPr>
                          <w:t>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4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5"/>
                          <w:ind w:left="29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70"/>
                            <w:sz w:val="24"/>
                            <w:szCs w:val="24"/>
                          </w:rPr>
                          <w:t>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</w:tr>
                  <w:tr>
                    <w:trPr>
                      <w:trHeight w:val="360" w:hRule="exact"/>
                    </w:trPr>
                    <w:tc>
                      <w:tcPr>
                        <w:tcW w:w="69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5"/>
                          <w:ind w:left="228"/>
                        </w:pP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0"/>
                            <w:w w:val="100"/>
                            <w:sz w:val="24"/>
                            <w:szCs w:val="24"/>
                          </w:rPr>
                          <w:t>9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70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center"/>
                          <w:spacing w:before="25"/>
                          <w:ind w:left="246" w:right="249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70"/>
                            <w:sz w:val="24"/>
                            <w:szCs w:val="24"/>
                          </w:rPr>
                          <w:t>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70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center"/>
                          <w:spacing w:before="25"/>
                          <w:ind w:left="251" w:right="249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70"/>
                            <w:sz w:val="24"/>
                            <w:szCs w:val="24"/>
                          </w:rPr>
                          <w:t>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70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center"/>
                          <w:spacing w:before="25"/>
                          <w:ind w:left="249" w:right="249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70"/>
                            <w:sz w:val="24"/>
                            <w:szCs w:val="24"/>
                          </w:rPr>
                          <w:t>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70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center"/>
                          <w:spacing w:before="25"/>
                          <w:ind w:left="251" w:right="249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70"/>
                            <w:sz w:val="24"/>
                            <w:szCs w:val="24"/>
                          </w:rPr>
                          <w:t>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70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center"/>
                          <w:spacing w:before="25"/>
                          <w:ind w:left="249" w:right="249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70"/>
                            <w:sz w:val="24"/>
                            <w:szCs w:val="24"/>
                          </w:rPr>
                          <w:t>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70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center"/>
                          <w:spacing w:before="25"/>
                          <w:ind w:left="249" w:right="25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70"/>
                            <w:sz w:val="24"/>
                            <w:szCs w:val="24"/>
                          </w:rPr>
                          <w:t>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70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center"/>
                          <w:spacing w:before="25"/>
                          <w:ind w:left="250" w:right="249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70"/>
                            <w:sz w:val="24"/>
                            <w:szCs w:val="24"/>
                          </w:rPr>
                          <w:t>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70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center"/>
                          <w:spacing w:before="25"/>
                          <w:ind w:left="249" w:right="251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70"/>
                            <w:sz w:val="24"/>
                            <w:szCs w:val="24"/>
                          </w:rPr>
                          <w:t>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70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center"/>
                          <w:spacing w:before="25"/>
                          <w:ind w:left="249" w:right="25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70"/>
                            <w:sz w:val="24"/>
                            <w:szCs w:val="24"/>
                          </w:rPr>
                          <w:t>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70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center"/>
                          <w:spacing w:before="25"/>
                          <w:ind w:left="250" w:right="249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70"/>
                            <w:sz w:val="24"/>
                            <w:szCs w:val="24"/>
                          </w:rPr>
                          <w:t>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7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center"/>
                          <w:spacing w:before="25"/>
                          <w:ind w:left="249" w:right="254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70"/>
                            <w:sz w:val="24"/>
                            <w:szCs w:val="24"/>
                          </w:rPr>
                          <w:t>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4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5"/>
                          <w:ind w:left="29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70"/>
                            <w:sz w:val="24"/>
                            <w:szCs w:val="24"/>
                          </w:rPr>
                          <w:t>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</w:tr>
                  <w:tr>
                    <w:trPr>
                      <w:trHeight w:val="360" w:hRule="exact"/>
                    </w:trPr>
                    <w:tc>
                      <w:tcPr>
                        <w:tcW w:w="69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5"/>
                          <w:ind w:left="168"/>
                        </w:pP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0"/>
                            <w:w w:val="100"/>
                            <w:sz w:val="24"/>
                            <w:szCs w:val="24"/>
                          </w:rPr>
                          <w:t>10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70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70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70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70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center"/>
                          <w:spacing w:before="25"/>
                          <w:ind w:left="251" w:right="249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70"/>
                            <w:sz w:val="24"/>
                            <w:szCs w:val="24"/>
                          </w:rPr>
                          <w:t>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70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center"/>
                          <w:spacing w:before="25"/>
                          <w:ind w:left="249" w:right="249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70"/>
                            <w:sz w:val="24"/>
                            <w:szCs w:val="24"/>
                          </w:rPr>
                          <w:t>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70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center"/>
                          <w:spacing w:before="25"/>
                          <w:ind w:left="249" w:right="25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70"/>
                            <w:sz w:val="24"/>
                            <w:szCs w:val="24"/>
                          </w:rPr>
                          <w:t>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70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70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70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center"/>
                          <w:spacing w:before="25"/>
                          <w:ind w:left="249" w:right="25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70"/>
                            <w:sz w:val="24"/>
                            <w:szCs w:val="24"/>
                          </w:rPr>
                          <w:t>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70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7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center"/>
                          <w:spacing w:before="25"/>
                          <w:ind w:left="249" w:right="254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70"/>
                            <w:sz w:val="24"/>
                            <w:szCs w:val="24"/>
                          </w:rPr>
                          <w:t>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4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5"/>
                          <w:ind w:left="29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70"/>
                            <w:sz w:val="24"/>
                            <w:szCs w:val="24"/>
                          </w:rPr>
                          <w:t>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</w:tr>
                  <w:tr>
                    <w:trPr>
                      <w:trHeight w:val="360" w:hRule="exact"/>
                    </w:trPr>
                    <w:tc>
                      <w:tcPr>
                        <w:tcW w:w="69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5"/>
                          <w:ind w:left="174"/>
                        </w:pP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-14"/>
                            <w:w w:val="100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0"/>
                            <w:w w:val="100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70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center"/>
                          <w:spacing w:before="25"/>
                          <w:ind w:left="246" w:right="249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70"/>
                            <w:sz w:val="24"/>
                            <w:szCs w:val="24"/>
                          </w:rPr>
                          <w:t>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70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70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70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70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70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70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70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70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70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7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center"/>
                          <w:spacing w:before="25"/>
                          <w:ind w:left="249" w:right="254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70"/>
                            <w:sz w:val="24"/>
                            <w:szCs w:val="24"/>
                          </w:rPr>
                          <w:t>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4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5"/>
                          <w:ind w:left="29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70"/>
                            <w:sz w:val="24"/>
                            <w:szCs w:val="24"/>
                          </w:rPr>
                          <w:t>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</w:tr>
                  <w:tr>
                    <w:trPr>
                      <w:trHeight w:val="404" w:hRule="exact"/>
                    </w:trPr>
                    <w:tc>
                      <w:tcPr>
                        <w:tcW w:w="69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5"/>
                          <w:ind w:left="168"/>
                        </w:pP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0"/>
                            <w:w w:val="100"/>
                            <w:sz w:val="24"/>
                            <w:szCs w:val="24"/>
                          </w:rPr>
                          <w:t>12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70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70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center"/>
                          <w:spacing w:before="25"/>
                          <w:ind w:left="251" w:right="249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70"/>
                            <w:sz w:val="24"/>
                            <w:szCs w:val="24"/>
                          </w:rPr>
                          <w:t>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70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center"/>
                          <w:spacing w:before="25"/>
                          <w:ind w:left="249" w:right="249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70"/>
                            <w:sz w:val="24"/>
                            <w:szCs w:val="24"/>
                          </w:rPr>
                          <w:t>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70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center"/>
                          <w:spacing w:before="25"/>
                          <w:ind w:left="251" w:right="249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70"/>
                            <w:sz w:val="24"/>
                            <w:szCs w:val="24"/>
                          </w:rPr>
                          <w:t>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70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center"/>
                          <w:spacing w:before="25"/>
                          <w:ind w:left="249" w:right="249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70"/>
                            <w:sz w:val="24"/>
                            <w:szCs w:val="24"/>
                          </w:rPr>
                          <w:t>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70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center"/>
                          <w:spacing w:before="25"/>
                          <w:ind w:left="249" w:right="25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70"/>
                            <w:sz w:val="24"/>
                            <w:szCs w:val="24"/>
                          </w:rPr>
                          <w:t>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70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center"/>
                          <w:spacing w:before="25"/>
                          <w:ind w:left="250" w:right="249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70"/>
                            <w:sz w:val="24"/>
                            <w:szCs w:val="24"/>
                          </w:rPr>
                          <w:t>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70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center"/>
                          <w:spacing w:before="25"/>
                          <w:ind w:left="249" w:right="251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70"/>
                            <w:sz w:val="24"/>
                            <w:szCs w:val="24"/>
                          </w:rPr>
                          <w:t>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70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center"/>
                          <w:spacing w:before="25"/>
                          <w:ind w:left="249" w:right="25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70"/>
                            <w:sz w:val="24"/>
                            <w:szCs w:val="24"/>
                          </w:rPr>
                          <w:t>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70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center"/>
                          <w:spacing w:before="25"/>
                          <w:ind w:left="250" w:right="249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70"/>
                            <w:sz w:val="24"/>
                            <w:szCs w:val="24"/>
                          </w:rPr>
                          <w:t>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7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4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</w:tr>
                </w:tbl>
                <w:p>
                  <w:pPr>
                    <w:jc w:val="left"/>
                  </w:pPr>
                </w:p>
              </w:txbxContent>
            </v:textbox>
            <w10:wrap type="none"/>
          </v:shape>
        </w:pict>
      </w:r>
      <w:r>
        <w:rPr>
          <w:rFonts w:cs="Times New Roman" w:hAnsi="Times New Roman" w:eastAsia="Times New Roman" w:ascii="Times New Roman"/>
          <w:b/>
          <w:spacing w:val="-1"/>
          <w:w w:val="100"/>
          <w:position w:val="1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15"/>
          <w:szCs w:val="15"/>
        </w:rPr>
        <w:jc w:val="left"/>
        <w:spacing w:before="4" w:lineRule="exact" w:line="140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9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Prepared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: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  <w:sectPr>
          <w:pgSz w:w="11900" w:h="16840"/>
          <w:pgMar w:top="1400" w:bottom="280" w:left="1180" w:right="1580"/>
        </w:sectPr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ct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.N.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Rox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nna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Sa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S.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Depar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aksh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neer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ege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spacing w:before="60"/>
        <w:ind w:left="3540" w:right="3653"/>
      </w:pPr>
      <w:r>
        <w:pict>
          <v:group style="position:absolute;margin-left:416.25pt;margin-top:214.453pt;width:0.6pt;height:108.1pt;mso-position-horizontal-relative:page;mso-position-vertical-relative:paragraph;z-index:-6310" coordorigin="8325,4289" coordsize="12,2162">
            <v:shape style="position:absolute;left:8326;top:4290;width:10;height:360" coordorigin="8326,4290" coordsize="10,360" path="m8326,4644l8330,4650,8336,4644,8336,4296,8330,4290,8326,4296,8326,4644xe" filled="t" fillcolor="#000000" stroked="f">
              <v:path arrowok="t"/>
              <v:fill/>
            </v:shape>
            <v:shape style="position:absolute;left:8326;top:4650;width:10;height:360" coordorigin="8326,4650" coordsize="10,360" path="m8326,5004l8330,5010,8336,5004,8336,4656,8330,4650,8326,4656,8326,5004xe" filled="t" fillcolor="#000000" stroked="f">
              <v:path arrowok="t"/>
              <v:fill/>
            </v:shape>
            <v:shape style="position:absolute;left:8326;top:5010;width:10;height:360" coordorigin="8326,5010" coordsize="10,360" path="m8326,5364l8330,5370,8336,5364,8336,5016,8330,5010,8326,5016,8326,5364xe" filled="t" fillcolor="#000000" stroked="f">
              <v:path arrowok="t"/>
              <v:fill/>
            </v:shape>
            <v:shape style="position:absolute;left:8326;top:5370;width:10;height:360" coordorigin="8326,5370" coordsize="10,360" path="m8326,5724l8330,5730,8336,5724,8336,5376,8330,5370,8326,5376,8326,5724xe" filled="t" fillcolor="#000000" stroked="f">
              <v:path arrowok="t"/>
              <v:fill/>
            </v:shape>
            <v:shape style="position:absolute;left:8326;top:5730;width:10;height:360" coordorigin="8326,5730" coordsize="10,360" path="m8326,6084l8330,6090,8336,6084,8336,5736,8330,5730,8326,5736,8326,6084xe" filled="t" fillcolor="#000000" stroked="f">
              <v:path arrowok="t"/>
              <v:fill/>
            </v:shape>
            <v:shape style="position:absolute;left:8326;top:6090;width:10;height:360" coordorigin="8326,6090" coordsize="10,360" path="m8326,6444l8330,6450,8336,6444,8336,6096,8330,6090,8326,6096,8326,6444xe" filled="t" fillcolor="#000000" stroked="f">
              <v:path arrowok="t"/>
              <v:fill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Course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bject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ves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6"/>
          <w:szCs w:val="26"/>
        </w:rPr>
        <w:jc w:val="left"/>
        <w:spacing w:before="16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exp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sed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ferent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pher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echn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ques.</w:t>
      </w:r>
    </w:p>
    <w:p>
      <w:pPr>
        <w:rPr>
          <w:sz w:val="13"/>
          <w:szCs w:val="13"/>
        </w:rPr>
        <w:jc w:val="left"/>
        <w:spacing w:before="9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pict>
          <v:group style="position:absolute;margin-left:274.85pt;margin-top:163.12pt;width:0.6pt;height:108.1pt;mso-position-horizontal-relative:page;mso-position-vertical-relative:paragraph;z-index:-6314" coordorigin="5497,3262" coordsize="12,2162">
            <v:shape style="position:absolute;left:5498;top:3263;width:10;height:360" coordorigin="5498,3263" coordsize="10,360" path="m5498,3617l5502,3623,5508,3617,5508,3269,5502,3263,5498,3269,5498,3617xe" filled="t" fillcolor="#000000" stroked="f">
              <v:path arrowok="t"/>
              <v:fill/>
            </v:shape>
            <v:shape style="position:absolute;left:5498;top:3623;width:10;height:360" coordorigin="5498,3623" coordsize="10,360" path="m5498,3977l5502,3983,5508,3977,5508,3629,5502,3623,5498,3629,5498,3977xe" filled="t" fillcolor="#000000" stroked="f">
              <v:path arrowok="t"/>
              <v:fill/>
            </v:shape>
            <v:shape style="position:absolute;left:5498;top:3983;width:10;height:360" coordorigin="5498,3983" coordsize="10,360" path="m5498,4337l5502,4343,5508,4337,5508,3989,5502,3983,5498,3989,5498,4337xe" filled="t" fillcolor="#000000" stroked="f">
              <v:path arrowok="t"/>
              <v:fill/>
            </v:shape>
            <v:shape style="position:absolute;left:5498;top:4343;width:10;height:360" coordorigin="5498,4343" coordsize="10,360" path="m5498,4697l5502,4703,5508,4697,5508,4349,5502,4343,5498,4349,5498,4697xe" filled="t" fillcolor="#000000" stroked="f">
              <v:path arrowok="t"/>
              <v:fill/>
            </v:shape>
            <v:shape style="position:absolute;left:5498;top:4703;width:10;height:360" coordorigin="5498,4703" coordsize="10,360" path="m5498,5057l5502,5063,5508,5057,5508,4709,5502,4703,5498,4709,5498,5057xe" filled="t" fillcolor="#000000" stroked="f">
              <v:path arrowok="t"/>
              <v:fill/>
            </v:shape>
            <v:shape style="position:absolute;left:5498;top:5063;width:10;height:360" coordorigin="5498,5063" coordsize="10,360" path="m5498,5417l5502,5423,5508,5417,5508,5069,5502,5063,5498,5069,5498,5417xe" filled="t" fillcolor="#000000" stroked="f">
              <v:path arrowok="t"/>
              <v:fill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2.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earn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gor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RSA,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D5,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HA-1.</w:t>
      </w:r>
    </w:p>
    <w:p>
      <w:pPr>
        <w:rPr>
          <w:sz w:val="16"/>
          <w:szCs w:val="16"/>
        </w:rPr>
        <w:jc w:val="left"/>
        <w:spacing w:before="2" w:lineRule="exact" w:line="160"/>
      </w:pPr>
      <w:r>
        <w:rPr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pict>
          <v:group style="position:absolute;margin-left:310.15pt;margin-top:138.92pt;width:0.6pt;height:108.1pt;mso-position-horizontal-relative:page;mso-position-vertical-relative:paragraph;z-index:-6313" coordorigin="6203,2778" coordsize="12,2162">
            <v:shape style="position:absolute;left:6204;top:2779;width:10;height:360" coordorigin="6204,2779" coordsize="10,360" path="m6204,3133l6208,3139,6214,3133,6214,2785,6208,2779,6204,2785,6204,3133xe" filled="t" fillcolor="#000000" stroked="f">
              <v:path arrowok="t"/>
              <v:fill/>
            </v:shape>
            <v:shape style="position:absolute;left:6204;top:3139;width:10;height:360" coordorigin="6204,3139" coordsize="10,360" path="m6204,3493l6208,3499,6214,3493,6214,3145,6208,3139,6204,3145,6204,3493xe" filled="t" fillcolor="#000000" stroked="f">
              <v:path arrowok="t"/>
              <v:fill/>
            </v:shape>
            <v:shape style="position:absolute;left:6204;top:3499;width:10;height:360" coordorigin="6204,3499" coordsize="10,360" path="m6204,3853l6208,3859,6214,3853,6214,3505,6208,3499,6204,3505,6204,3853xe" filled="t" fillcolor="#000000" stroked="f">
              <v:path arrowok="t"/>
              <v:fill/>
            </v:shape>
            <v:shape style="position:absolute;left:6204;top:3859;width:10;height:360" coordorigin="6204,3859" coordsize="10,360" path="m6204,4213l6208,4219,6214,4213,6214,3865,6208,3859,6204,3865,6204,4213xe" filled="t" fillcolor="#000000" stroked="f">
              <v:path arrowok="t"/>
              <v:fill/>
            </v:shape>
            <v:shape style="position:absolute;left:6204;top:4219;width:10;height:360" coordorigin="6204,4219" coordsize="10,360" path="m6204,4573l6208,4579,6214,4573,6214,4225,6208,4219,6204,4225,6204,4573xe" filled="t" fillcolor="#000000" stroked="f">
              <v:path arrowok="t"/>
              <v:fill/>
            </v:shape>
            <v:shape style="position:absolute;left:6204;top:4579;width:10;height:360" coordorigin="6204,4579" coordsize="10,360" path="m6204,4933l6208,4939,6214,4933,6214,4585,6208,4579,6204,4585,6204,4933xe" filled="t" fillcolor="#000000" stroked="f">
              <v:path arrowok="t"/>
              <v:fill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3.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Have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hands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exper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ence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perform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secur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aud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access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s.</w:t>
      </w:r>
    </w:p>
    <w:p>
      <w:pPr>
        <w:rPr>
          <w:sz w:val="15"/>
          <w:szCs w:val="15"/>
        </w:rPr>
        <w:jc w:val="left"/>
        <w:spacing w:before="9" w:lineRule="exact" w:line="140"/>
      </w:pPr>
      <w:r>
        <w:rPr>
          <w:sz w:val="15"/>
          <w:szCs w:val="15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4.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earn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work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secur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nuPG,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Snor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13"/>
          <w:szCs w:val="13"/>
        </w:rPr>
        <w:jc w:val="left"/>
        <w:spacing w:before="8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pict>
          <v:group style="position:absolute;margin-left:204.15pt;margin-top:94.1531pt;width:0.6pt;height:108.1pt;mso-position-horizontal-relative:page;mso-position-vertical-relative:paragraph;z-index:-6316" coordorigin="4083,1883" coordsize="12,2162">
            <v:shape style="position:absolute;left:4084;top:1884;width:10;height:360" coordorigin="4084,1884" coordsize="10,360" path="m4084,2238l4088,2244,4094,2238,4094,1890,4088,1884,4084,1890,4084,2238xe" filled="t" fillcolor="#000000" stroked="f">
              <v:path arrowok="t"/>
              <v:fill/>
            </v:shape>
            <v:shape style="position:absolute;left:4084;top:2244;width:10;height:360" coordorigin="4084,2244" coordsize="10,360" path="m4084,2598l4088,2604,4094,2598,4094,2250,4088,2244,4084,2250,4084,2598xe" filled="t" fillcolor="#000000" stroked="f">
              <v:path arrowok="t"/>
              <v:fill/>
            </v:shape>
            <v:shape style="position:absolute;left:4084;top:2604;width:10;height:360" coordorigin="4084,2604" coordsize="10,360" path="m4084,2958l4088,2964,4094,2958,4094,2610,4088,2604,4084,2610,4084,2958xe" filled="t" fillcolor="#000000" stroked="f">
              <v:path arrowok="t"/>
              <v:fill/>
            </v:shape>
            <v:shape style="position:absolute;left:4084;top:2964;width:10;height:360" coordorigin="4084,2964" coordsize="10,360" path="m4084,3318l4088,3324,4094,3318,4094,2970,4088,2964,4084,2970,4084,3318xe" filled="t" fillcolor="#000000" stroked="f">
              <v:path arrowok="t"/>
              <v:fill/>
            </v:shape>
            <v:shape style="position:absolute;left:4084;top:3324;width:10;height:360" coordorigin="4084,3324" coordsize="10,360" path="m4084,3678l4088,3684,4094,3678,4094,3330,4088,3324,4084,3330,4084,3678xe" filled="t" fillcolor="#000000" stroked="f">
              <v:path arrowok="t"/>
              <v:fill/>
            </v:shape>
            <v:shape style="position:absolute;left:4084;top:3684;width:10;height:360" coordorigin="4084,3684" coordsize="10,360" path="m4084,4038l4088,4044,4094,4038,4094,3690,4088,3684,4084,3690,4084,4038xe" filled="t" fillcolor="#000000" stroked="f">
              <v:path arrowok="t"/>
              <v:fill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5.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fa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rewa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gura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on.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10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60"/>
        <w:ind w:left="100"/>
      </w:pPr>
      <w:r>
        <w:pict>
          <v:group style="position:absolute;margin-left:380.85pt;margin-top:45.8531pt;width:0.6pt;height:108.1pt;mso-position-horizontal-relative:page;mso-position-vertical-relative:paragraph;z-index:-6311" coordorigin="7617,917" coordsize="12,2162">
            <v:shape style="position:absolute;left:7618;top:918;width:10;height:360" coordorigin="7618,918" coordsize="10,360" path="m7618,1272l7622,1278,7628,1272,7628,924,7622,918,7618,924,7618,1272xe" filled="t" fillcolor="#000000" stroked="f">
              <v:path arrowok="t"/>
              <v:fill/>
            </v:shape>
            <v:shape style="position:absolute;left:7618;top:1278;width:10;height:360" coordorigin="7618,1278" coordsize="10,360" path="m7618,1632l7622,1638,7628,1632,7628,1284,7622,1278,7618,1284,7618,1632xe" filled="t" fillcolor="#000000" stroked="f">
              <v:path arrowok="t"/>
              <v:fill/>
            </v:shape>
            <v:shape style="position:absolute;left:7618;top:1638;width:10;height:360" coordorigin="7618,1638" coordsize="10,360" path="m7618,1992l7622,1998,7628,1992,7628,1644,7622,1638,7618,1644,7618,1992xe" filled="t" fillcolor="#000000" stroked="f">
              <v:path arrowok="t"/>
              <v:fill/>
            </v:shape>
            <v:shape style="position:absolute;left:7618;top:1998;width:10;height:360" coordorigin="7618,1998" coordsize="10,360" path="m7618,2352l7622,2358,7628,2352,7628,2004,7622,1998,7618,2004,7618,2352xe" filled="t" fillcolor="#000000" stroked="f">
              <v:path arrowok="t"/>
              <v:fill/>
            </v:shape>
            <v:shape style="position:absolute;left:7618;top:2358;width:10;height:360" coordorigin="7618,2358" coordsize="10,360" path="m7618,2712l7622,2718,7628,2712,7628,2364,7622,2358,7618,2364,7618,2712xe" filled="t" fillcolor="#000000" stroked="f">
              <v:path arrowok="t"/>
              <v:fill/>
            </v:shape>
            <v:shape style="position:absolute;left:7618;top:2718;width:10;height:360" coordorigin="7618,2718" coordsize="10,360" path="m7618,3072l7622,3078,7628,3072,7628,2724,7622,2718,7618,2724,7618,3072xe" filled="t" fillcolor="#000000" stroked="f">
              <v:path arrowok="t"/>
              <v:fill/>
            </v:shape>
            <w10:wrap type="none"/>
          </v:group>
        </w:pict>
      </w:r>
      <w:r>
        <w:pict>
          <v:group style="position:absolute;margin-left:451.55pt;margin-top:45.8531pt;width:0.6pt;height:108.1pt;mso-position-horizontal-relative:page;mso-position-vertical-relative:paragraph;z-index:-6309" coordorigin="9031,917" coordsize="12,2162">
            <v:shape style="position:absolute;left:9032;top:918;width:10;height:360" coordorigin="9032,918" coordsize="10,360" path="m9032,1272l9036,1278,9042,1272,9042,924,9036,918,9032,924,9032,1272xe" filled="t" fillcolor="#000000" stroked="f">
              <v:path arrowok="t"/>
              <v:fill/>
            </v:shape>
            <v:shape style="position:absolute;left:9032;top:1278;width:10;height:360" coordorigin="9032,1278" coordsize="10,360" path="m9032,1632l9036,1638,9042,1632,9042,1284,9036,1278,9032,1284,9032,1632xe" filled="t" fillcolor="#000000" stroked="f">
              <v:path arrowok="t"/>
              <v:fill/>
            </v:shape>
            <v:shape style="position:absolute;left:9032;top:1638;width:10;height:360" coordorigin="9032,1638" coordsize="10,360" path="m9032,1992l9036,1998,9042,1992,9042,1644,9036,1638,9032,1644,9032,1992xe" filled="t" fillcolor="#000000" stroked="f">
              <v:path arrowok="t"/>
              <v:fill/>
            </v:shape>
            <v:shape style="position:absolute;left:9032;top:1998;width:10;height:360" coordorigin="9032,1998" coordsize="10,360" path="m9032,2352l9036,2358,9042,2352,9042,2004,9036,1998,9032,2004,9032,2352xe" filled="t" fillcolor="#000000" stroked="f">
              <v:path arrowok="t"/>
              <v:fill/>
            </v:shape>
            <v:shape style="position:absolute;left:9032;top:2358;width:10;height:360" coordorigin="9032,2358" coordsize="10,360" path="m9032,2712l9036,2718,9042,2712,9042,2364,9036,2358,9032,2364,9032,2712xe" filled="t" fillcolor="#000000" stroked="f">
              <v:path arrowok="t"/>
              <v:fill/>
            </v:shape>
            <v:shape style="position:absolute;left:9032;top:2718;width:10;height:360" coordorigin="9032,2718" coordsize="10,360" path="m9032,3072l9036,3078,9042,3072,9042,2724,9036,2718,9032,2724,9032,3072xe" filled="t" fillcolor="#000000" stroked="f">
              <v:path arrowok="t"/>
              <v:fill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4"/>
          <w:szCs w:val="24"/>
        </w:rPr>
        <w:t>Mapp</w:t>
      </w:r>
      <w:r>
        <w:rPr>
          <w:rFonts w:cs="Times New Roman" w:hAnsi="Times New Roman" w:eastAsia="Times New Roman" w:ascii="Times New Roman"/>
          <w:b/>
          <w:spacing w:val="-1"/>
          <w:w w:val="100"/>
          <w:position w:val="-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4"/>
          <w:szCs w:val="24"/>
        </w:rPr>
        <w:t>Cou</w:t>
      </w:r>
      <w:r>
        <w:rPr>
          <w:rFonts w:cs="Times New Roman" w:hAnsi="Times New Roman" w:eastAsia="Times New Roman" w:ascii="Times New Roman"/>
          <w:b/>
          <w:spacing w:val="-3"/>
          <w:w w:val="100"/>
          <w:position w:val="-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4"/>
          <w:szCs w:val="24"/>
        </w:rPr>
        <w:t>se</w:t>
      </w:r>
      <w:r>
        <w:rPr>
          <w:rFonts w:cs="Times New Roman" w:hAnsi="Times New Roman" w:eastAsia="Times New Roman" w:ascii="Times New Roman"/>
          <w:b/>
          <w:spacing w:val="1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-1"/>
          <w:w w:val="100"/>
          <w:position w:val="-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4"/>
          <w:szCs w:val="24"/>
        </w:rPr>
        <w:t>bject</w:t>
      </w:r>
      <w:r>
        <w:rPr>
          <w:rFonts w:cs="Times New Roman" w:hAnsi="Times New Roman" w:eastAsia="Times New Roman" w:ascii="Times New Roman"/>
          <w:b/>
          <w:spacing w:val="-1"/>
          <w:w w:val="100"/>
          <w:position w:val="-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4"/>
          <w:szCs w:val="24"/>
        </w:rPr>
        <w:t>ves</w:t>
      </w:r>
      <w:r>
        <w:rPr>
          <w:rFonts w:cs="Times New Roman" w:hAnsi="Times New Roman" w:eastAsia="Times New Roman" w:ascii="Times New Roman"/>
          <w:b/>
          <w:spacing w:val="2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2"/>
          <w:w w:val="100"/>
          <w:position w:val="-1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b/>
          <w:spacing w:val="-1"/>
          <w:w w:val="100"/>
          <w:position w:val="-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b/>
          <w:spacing w:val="-2"/>
          <w:w w:val="100"/>
          <w:position w:val="-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b/>
          <w:spacing w:val="-1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-1"/>
          <w:w w:val="100"/>
          <w:position w:val="-1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b/>
          <w:spacing w:val="-6"/>
          <w:w w:val="100"/>
          <w:position w:val="-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4"/>
          <w:szCs w:val="24"/>
        </w:rPr>
        <w:t>ogra</w:t>
      </w:r>
      <w:r>
        <w:rPr>
          <w:rFonts w:cs="Times New Roman" w:hAnsi="Times New Roman" w:eastAsia="Times New Roman" w:ascii="Times New Roman"/>
          <w:b/>
          <w:spacing w:val="2"/>
          <w:w w:val="100"/>
          <w:position w:val="-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b/>
          <w:spacing w:val="4"/>
          <w:w w:val="100"/>
          <w:position w:val="-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b/>
          <w:spacing w:val="-3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-1"/>
          <w:w w:val="100"/>
          <w:position w:val="-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4"/>
          <w:szCs w:val="24"/>
        </w:rPr>
        <w:t>utco</w:t>
      </w:r>
      <w:r>
        <w:rPr>
          <w:rFonts w:cs="Times New Roman" w:hAnsi="Times New Roman" w:eastAsia="Times New Roman" w:ascii="Times New Roman"/>
          <w:b/>
          <w:spacing w:val="2"/>
          <w:w w:val="100"/>
          <w:position w:val="-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4"/>
          <w:szCs w:val="24"/>
        </w:rPr>
        <w:t>es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30"/>
          <w:szCs w:val="30"/>
        </w:rPr>
        <w:jc w:val="left"/>
        <w:spacing w:lineRule="exact" w:line="300"/>
        <w:sectPr>
          <w:pgSz w:w="11900" w:h="16840"/>
          <w:pgMar w:top="1380" w:bottom="280" w:left="1180" w:right="1580"/>
        </w:sectPr>
      </w:pPr>
      <w:r>
        <w:rPr>
          <w:sz w:val="30"/>
          <w:szCs w:val="30"/>
        </w:rPr>
      </w:r>
    </w:p>
    <w:p>
      <w:pPr>
        <w:rPr>
          <w:sz w:val="20"/>
          <w:szCs w:val="20"/>
        </w:rPr>
        <w:jc w:val="left"/>
        <w:spacing w:before="9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60"/>
        <w:ind w:left="162" w:right="-56"/>
      </w:pPr>
      <w:r>
        <w:pict>
          <v:group style="position:absolute;margin-left:98.15pt;margin-top:-11.1469pt;width:0.6pt;height:126.1pt;mso-position-horizontal-relative:page;mso-position-vertical-relative:paragraph;z-index:-6319" coordorigin="1963,-223" coordsize="12,2522">
            <v:shape style="position:absolute;left:1964;top:-222;width:10;height:366" coordorigin="1964,-222" coordsize="10,366" path="m1968,-222l1964,-216,1964,144,1968,138,1974,132,1974,-216,1968,-222xe" filled="t" fillcolor="#000000" stroked="f">
              <v:path arrowok="t"/>
              <v:fill/>
            </v:shape>
            <v:shape style="position:absolute;left:1964;top:132;width:10;height:366" coordorigin="1964,132" coordsize="10,366" path="m1964,492l1968,498,1974,492,1974,144,1968,138,1964,132,1964,492xe" filled="t" fillcolor="#000000" stroked="f">
              <v:path arrowok="t"/>
              <v:fill/>
            </v:shape>
            <v:shape style="position:absolute;left:1964;top:498;width:10;height:360" coordorigin="1964,498" coordsize="10,360" path="m1964,852l1968,858,1974,852,1974,504,1968,498,1964,504,1964,852xe" filled="t" fillcolor="#000000" stroked="f">
              <v:path arrowok="t"/>
              <v:fill/>
            </v:shape>
            <v:shape style="position:absolute;left:1964;top:858;width:10;height:360" coordorigin="1964,858" coordsize="10,360" path="m1964,1212l1968,1218,1974,1212,1974,864,1968,858,1964,864,1964,1212xe" filled="t" fillcolor="#000000" stroked="f">
              <v:path arrowok="t"/>
              <v:fill/>
            </v:shape>
            <v:shape style="position:absolute;left:1964;top:1218;width:10;height:360" coordorigin="1964,1218" coordsize="10,360" path="m1964,1572l1968,1578,1974,1572,1974,1224,1968,1218,1964,1224,1964,1572xe" filled="t" fillcolor="#000000" stroked="f">
              <v:path arrowok="t"/>
              <v:fill/>
            </v:shape>
            <v:shape style="position:absolute;left:1964;top:1578;width:10;height:360" coordorigin="1964,1578" coordsize="10,360" path="m1964,1932l1968,1938,1974,1932,1974,1584,1968,1578,1964,1584,1964,1932xe" filled="t" fillcolor="#000000" stroked="f">
              <v:path arrowok="t"/>
              <v:fill/>
            </v:shape>
            <v:shape style="position:absolute;left:1964;top:1938;width:10;height:360" coordorigin="1964,1938" coordsize="10,360" path="m1964,2292l1968,2298,1974,2292,1974,1944,1968,1938,1964,1944,1964,2292xe" filled="t" fillcolor="#000000" stroked="f">
              <v:path arrowok="t"/>
              <v:fill/>
            </v:shape>
            <w10:wrap type="none"/>
          </v:group>
        </w:pict>
      </w:r>
      <w:r>
        <w:pict>
          <v:group style="position:absolute;margin-left:133.45pt;margin-top:6.85313pt;width:0.6pt;height:108.1pt;mso-position-horizontal-relative:page;mso-position-vertical-relative:paragraph;z-index:-6318" coordorigin="2669,137" coordsize="12,2162">
            <v:shape style="position:absolute;left:2670;top:138;width:10;height:360" coordorigin="2670,138" coordsize="10,360" path="m2670,492l2674,498,2680,492,2680,144,2674,138,2670,144,2670,492xe" filled="t" fillcolor="#000000" stroked="f">
              <v:path arrowok="t"/>
              <v:fill/>
            </v:shape>
            <v:shape style="position:absolute;left:2670;top:498;width:10;height:360" coordorigin="2670,498" coordsize="10,360" path="m2670,852l2674,858,2680,852,2680,504,2674,498,2670,504,2670,852xe" filled="t" fillcolor="#000000" stroked="f">
              <v:path arrowok="t"/>
              <v:fill/>
            </v:shape>
            <v:shape style="position:absolute;left:2670;top:858;width:10;height:360" coordorigin="2670,858" coordsize="10,360" path="m2670,1212l2674,1218,2680,1212,2680,864,2674,858,2670,864,2670,1212xe" filled="t" fillcolor="#000000" stroked="f">
              <v:path arrowok="t"/>
              <v:fill/>
            </v:shape>
            <v:shape style="position:absolute;left:2670;top:1218;width:10;height:360" coordorigin="2670,1218" coordsize="10,360" path="m2670,1572l2674,1578,2680,1572,2680,1224,2674,1218,2670,1224,2670,1572xe" filled="t" fillcolor="#000000" stroked="f">
              <v:path arrowok="t"/>
              <v:fill/>
            </v:shape>
            <v:shape style="position:absolute;left:2670;top:1578;width:10;height:360" coordorigin="2670,1578" coordsize="10,360" path="m2670,1932l2674,1938,2680,1932,2680,1584,2674,1578,2670,1584,2670,1932xe" filled="t" fillcolor="#000000" stroked="f">
              <v:path arrowok="t"/>
              <v:fill/>
            </v:shape>
            <v:shape style="position:absolute;left:2670;top:1938;width:10;height:360" coordorigin="2670,1938" coordsize="10,360" path="m2670,2292l2674,2298,2680,2292,2680,1944,2674,1938,2670,1944,2670,2292xe" filled="t" fillcolor="#000000" stroked="f">
              <v:path arrowok="t"/>
              <v:fill/>
            </v:shape>
            <w10:wrap type="none"/>
          </v:group>
        </w:pict>
      </w:r>
      <w:r>
        <w:pict>
          <v:group style="position:absolute;margin-left:239.45pt;margin-top:6.85313pt;width:0.6pt;height:108.1pt;mso-position-horizontal-relative:page;mso-position-vertical-relative:paragraph;z-index:-6315" coordorigin="4789,137" coordsize="12,2162">
            <v:shape style="position:absolute;left:4790;top:138;width:10;height:360" coordorigin="4790,138" coordsize="10,360" path="m4790,492l4794,498,4800,492,4800,144,4794,138,4790,144,4790,492xe" filled="t" fillcolor="#000000" stroked="f">
              <v:path arrowok="t"/>
              <v:fill/>
            </v:shape>
            <v:shape style="position:absolute;left:4790;top:498;width:10;height:360" coordorigin="4790,498" coordsize="10,360" path="m4790,852l4794,858,4800,852,4800,504,4794,498,4790,504,4790,852xe" filled="t" fillcolor="#000000" stroked="f">
              <v:path arrowok="t"/>
              <v:fill/>
            </v:shape>
            <v:shape style="position:absolute;left:4790;top:858;width:10;height:360" coordorigin="4790,858" coordsize="10,360" path="m4790,1212l4794,1218,4800,1212,4800,864,4794,858,4790,864,4790,1212xe" filled="t" fillcolor="#000000" stroked="f">
              <v:path arrowok="t"/>
              <v:fill/>
            </v:shape>
            <v:shape style="position:absolute;left:4790;top:1218;width:10;height:360" coordorigin="4790,1218" coordsize="10,360" path="m4790,1572l4794,1578,4800,1572,4800,1224,4794,1218,4790,1224,4790,1572xe" filled="t" fillcolor="#000000" stroked="f">
              <v:path arrowok="t"/>
              <v:fill/>
            </v:shape>
            <v:shape style="position:absolute;left:4790;top:1578;width:10;height:360" coordorigin="4790,1578" coordsize="10,360" path="m4790,1932l4794,1938,4800,1932,4800,1584,4794,1578,4790,1584,4790,1932xe" filled="t" fillcolor="#000000" stroked="f">
              <v:path arrowok="t"/>
              <v:fill/>
            </v:shape>
            <v:shape style="position:absolute;left:4790;top:1938;width:10;height:360" coordorigin="4790,1938" coordsize="10,360" path="m4790,2292l4794,2298,4800,2292,4800,1944,4794,1938,4790,1944,4790,2292xe" filled="t" fillcolor="#000000" stroked="f">
              <v:path arrowok="t"/>
              <v:fill/>
            </v:shape>
            <w10:wrap type="none"/>
          </v:group>
        </w:pict>
      </w:r>
      <w:r>
        <w:pict>
          <v:shape type="#_x0000_t202" style="position:absolute;margin-left:73.4pt;margin-top:5.54704pt;width:437.188pt;height:112.354pt;mso-position-horizontal-relative:page;mso-position-vertical-relative:paragraph;z-index:-6262" filled="f" stroked="f">
            <v:textbox inset="0,0,0,0">
              <w:txbxContent>
                <w:tbl>
                  <w:tblPr>
                    <w:tblW w:w="0" w:type="auto"/>
                    <w:tblLook w:val="01E0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/>
                  <w:tr>
                    <w:trPr>
                      <w:trHeight w:val="764" w:hRule="exact"/>
                    </w:trPr>
                    <w:tc>
                      <w:tcPr>
                        <w:tcW w:w="47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sz w:val="22"/>
                            <w:szCs w:val="22"/>
                          </w:rPr>
                          <w:jc w:val="left"/>
                          <w:spacing w:before="9" w:lineRule="exact" w:line="220"/>
                        </w:pPr>
                        <w:r>
                          <w:rPr>
                            <w:sz w:val="22"/>
                            <w:szCs w:val="22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ind w:left="40"/>
                        </w:pP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0"/>
                            <w:w w:val="100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7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center"/>
                          <w:spacing w:before="69"/>
                          <w:ind w:left="284" w:right="255"/>
                        </w:pP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0"/>
                            <w:w w:val="100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center"/>
                          <w:spacing w:before="84"/>
                          <w:ind w:left="274" w:right="253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70"/>
                            <w:sz w:val="24"/>
                            <w:szCs w:val="24"/>
                          </w:rPr>
                          <w:t>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70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center"/>
                          <w:spacing w:before="69"/>
                          <w:ind w:left="249" w:right="249"/>
                        </w:pP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0"/>
                            <w:w w:val="100"/>
                            <w:sz w:val="24"/>
                            <w:szCs w:val="24"/>
                          </w:rPr>
                          <w:t>b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70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center"/>
                          <w:spacing w:before="69"/>
                          <w:ind w:left="261" w:right="262"/>
                        </w:pP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0"/>
                            <w:w w:val="100"/>
                            <w:sz w:val="24"/>
                            <w:szCs w:val="24"/>
                          </w:rPr>
                          <w:t>c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center"/>
                          <w:spacing w:before="84"/>
                          <w:ind w:left="249" w:right="249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70"/>
                            <w:sz w:val="24"/>
                            <w:szCs w:val="24"/>
                          </w:rPr>
                          <w:t>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70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center"/>
                          <w:spacing w:before="69"/>
                          <w:ind w:left="249" w:right="249"/>
                        </w:pP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0"/>
                            <w:w w:val="100"/>
                            <w:sz w:val="24"/>
                            <w:szCs w:val="24"/>
                          </w:rPr>
                          <w:t>d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70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center"/>
                          <w:spacing w:before="69"/>
                          <w:ind w:left="261" w:right="260"/>
                        </w:pP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0"/>
                            <w:w w:val="100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70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center"/>
                          <w:spacing w:before="69"/>
                          <w:ind w:left="277" w:right="273"/>
                        </w:pP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0"/>
                            <w:w w:val="100"/>
                            <w:sz w:val="24"/>
                            <w:szCs w:val="24"/>
                          </w:rPr>
                          <w:t>f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center"/>
                          <w:spacing w:before="84"/>
                          <w:ind w:left="251" w:right="247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70"/>
                            <w:sz w:val="24"/>
                            <w:szCs w:val="24"/>
                          </w:rPr>
                          <w:t>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7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center"/>
                          <w:spacing w:before="69"/>
                          <w:ind w:left="259" w:right="255"/>
                        </w:pP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0"/>
                            <w:w w:val="100"/>
                            <w:sz w:val="24"/>
                            <w:szCs w:val="24"/>
                          </w:rPr>
                          <w:t>g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70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center"/>
                          <w:spacing w:before="69"/>
                          <w:ind w:left="249" w:right="247"/>
                        </w:pP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0"/>
                            <w:w w:val="100"/>
                            <w:sz w:val="24"/>
                            <w:szCs w:val="24"/>
                          </w:rPr>
                          <w:t>h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72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center"/>
                          <w:spacing w:before="69"/>
                          <w:ind w:left="283" w:right="294"/>
                        </w:pP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0"/>
                            <w:w w:val="100"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68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center"/>
                          <w:spacing w:before="69"/>
                          <w:ind w:left="265" w:right="260"/>
                        </w:pP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0"/>
                            <w:w w:val="100"/>
                            <w:sz w:val="24"/>
                            <w:szCs w:val="24"/>
                          </w:rPr>
                          <w:t>j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72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center"/>
                          <w:spacing w:before="69"/>
                          <w:ind w:left="264" w:right="252"/>
                        </w:pP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0"/>
                            <w:w w:val="100"/>
                            <w:sz w:val="24"/>
                            <w:szCs w:val="24"/>
                          </w:rPr>
                          <w:t>k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center"/>
                          <w:spacing w:before="84"/>
                          <w:ind w:left="264" w:right="254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70"/>
                            <w:sz w:val="24"/>
                            <w:szCs w:val="24"/>
                          </w:rPr>
                          <w:t>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4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right"/>
                          <w:spacing w:before="69"/>
                          <w:ind w:right="73"/>
                        </w:pP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0"/>
                            <w:w w:val="100"/>
                            <w:sz w:val="24"/>
                            <w:szCs w:val="24"/>
                          </w:rPr>
                          <w:t>l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right"/>
                          <w:spacing w:before="84"/>
                          <w:ind w:right="4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70"/>
                            <w:sz w:val="24"/>
                            <w:szCs w:val="24"/>
                          </w:rPr>
                          <w:t>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</w:tr>
                  <w:tr>
                    <w:trPr>
                      <w:trHeight w:val="360" w:hRule="exact"/>
                    </w:trPr>
                    <w:tc>
                      <w:tcPr>
                        <w:tcW w:w="47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5"/>
                          <w:ind w:left="40"/>
                        </w:pP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0"/>
                            <w:w w:val="100"/>
                            <w:sz w:val="24"/>
                            <w:szCs w:val="24"/>
                          </w:rPr>
                          <w:t>2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7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center"/>
                          <w:spacing w:before="25"/>
                          <w:ind w:left="278" w:right="249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70"/>
                            <w:sz w:val="24"/>
                            <w:szCs w:val="24"/>
                          </w:rPr>
                          <w:t>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70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center"/>
                          <w:spacing w:before="25"/>
                          <w:ind w:left="251" w:right="249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70"/>
                            <w:sz w:val="24"/>
                            <w:szCs w:val="24"/>
                          </w:rPr>
                          <w:t>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70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center"/>
                          <w:spacing w:before="25"/>
                          <w:ind w:left="249" w:right="249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70"/>
                            <w:sz w:val="24"/>
                            <w:szCs w:val="24"/>
                          </w:rPr>
                          <w:t>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70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70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70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center"/>
                          <w:spacing w:before="25"/>
                          <w:ind w:left="251" w:right="247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70"/>
                            <w:sz w:val="24"/>
                            <w:szCs w:val="24"/>
                          </w:rPr>
                          <w:t>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7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70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72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68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72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center"/>
                          <w:spacing w:before="25"/>
                          <w:ind w:left="260" w:right="258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70"/>
                            <w:sz w:val="24"/>
                            <w:szCs w:val="24"/>
                          </w:rPr>
                          <w:t>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4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5"/>
                          <w:ind w:left="29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70"/>
                            <w:sz w:val="24"/>
                            <w:szCs w:val="24"/>
                          </w:rPr>
                          <w:t>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</w:tr>
                  <w:tr>
                    <w:trPr>
                      <w:trHeight w:val="360" w:hRule="exact"/>
                    </w:trPr>
                    <w:tc>
                      <w:tcPr>
                        <w:tcW w:w="47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5"/>
                          <w:ind w:left="40"/>
                        </w:pP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0"/>
                            <w:w w:val="100"/>
                            <w:sz w:val="24"/>
                            <w:szCs w:val="24"/>
                          </w:rPr>
                          <w:t>3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7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70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center"/>
                          <w:spacing w:before="25"/>
                          <w:ind w:left="251" w:right="249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70"/>
                            <w:sz w:val="24"/>
                            <w:szCs w:val="24"/>
                          </w:rPr>
                          <w:t>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70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center"/>
                          <w:spacing w:before="25"/>
                          <w:ind w:left="249" w:right="249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70"/>
                            <w:sz w:val="24"/>
                            <w:szCs w:val="24"/>
                          </w:rPr>
                          <w:t>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70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70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70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center"/>
                          <w:spacing w:before="25"/>
                          <w:ind w:left="251" w:right="247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70"/>
                            <w:sz w:val="24"/>
                            <w:szCs w:val="24"/>
                          </w:rPr>
                          <w:t>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7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center"/>
                          <w:spacing w:before="25"/>
                          <w:ind w:left="247" w:right="255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70"/>
                            <w:sz w:val="24"/>
                            <w:szCs w:val="24"/>
                          </w:rPr>
                          <w:t>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70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72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center"/>
                          <w:spacing w:before="25"/>
                          <w:ind w:left="247" w:right="265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70"/>
                            <w:sz w:val="24"/>
                            <w:szCs w:val="24"/>
                          </w:rPr>
                          <w:t>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68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72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center"/>
                          <w:spacing w:before="25"/>
                          <w:ind w:left="260" w:right="258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70"/>
                            <w:sz w:val="24"/>
                            <w:szCs w:val="24"/>
                          </w:rPr>
                          <w:t>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4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5"/>
                          <w:ind w:left="29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70"/>
                            <w:sz w:val="24"/>
                            <w:szCs w:val="24"/>
                          </w:rPr>
                          <w:t>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</w:tr>
                  <w:tr>
                    <w:trPr>
                      <w:trHeight w:val="360" w:hRule="exact"/>
                    </w:trPr>
                    <w:tc>
                      <w:tcPr>
                        <w:tcW w:w="47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5"/>
                          <w:ind w:left="40"/>
                        </w:pP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0"/>
                            <w:w w:val="100"/>
                            <w:sz w:val="24"/>
                            <w:szCs w:val="24"/>
                          </w:rPr>
                          <w:t>4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7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70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center"/>
                          <w:spacing w:before="25"/>
                          <w:ind w:left="251" w:right="249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70"/>
                            <w:sz w:val="24"/>
                            <w:szCs w:val="24"/>
                          </w:rPr>
                          <w:t>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70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center"/>
                          <w:spacing w:before="25"/>
                          <w:ind w:left="249" w:right="249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70"/>
                            <w:sz w:val="24"/>
                            <w:szCs w:val="24"/>
                          </w:rPr>
                          <w:t>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70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70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center"/>
                          <w:spacing w:before="25"/>
                          <w:ind w:left="249" w:right="247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70"/>
                            <w:sz w:val="24"/>
                            <w:szCs w:val="24"/>
                          </w:rPr>
                          <w:t>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70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center"/>
                          <w:spacing w:before="25"/>
                          <w:ind w:left="247" w:right="251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70"/>
                            <w:sz w:val="24"/>
                            <w:szCs w:val="24"/>
                          </w:rPr>
                          <w:t>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7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center"/>
                          <w:spacing w:before="25"/>
                          <w:ind w:left="247" w:right="255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70"/>
                            <w:sz w:val="24"/>
                            <w:szCs w:val="24"/>
                          </w:rPr>
                          <w:t>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70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72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68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72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center"/>
                          <w:spacing w:before="25"/>
                          <w:ind w:left="260" w:right="258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70"/>
                            <w:sz w:val="24"/>
                            <w:szCs w:val="24"/>
                          </w:rPr>
                          <w:t>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4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5"/>
                          <w:ind w:left="29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70"/>
                            <w:sz w:val="24"/>
                            <w:szCs w:val="24"/>
                          </w:rPr>
                          <w:t>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</w:tr>
                  <w:tr>
                    <w:trPr>
                      <w:trHeight w:val="404" w:hRule="exact"/>
                    </w:trPr>
                    <w:tc>
                      <w:tcPr>
                        <w:tcW w:w="47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5"/>
                          <w:ind w:left="40"/>
                        </w:pP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0"/>
                            <w:w w:val="100"/>
                            <w:sz w:val="24"/>
                            <w:szCs w:val="24"/>
                          </w:rPr>
                          <w:t>5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7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70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center"/>
                          <w:spacing w:before="25"/>
                          <w:ind w:left="251" w:right="249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70"/>
                            <w:sz w:val="24"/>
                            <w:szCs w:val="24"/>
                          </w:rPr>
                          <w:t>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70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70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70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70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center"/>
                          <w:spacing w:before="25"/>
                          <w:ind w:left="251" w:right="247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70"/>
                            <w:sz w:val="24"/>
                            <w:szCs w:val="24"/>
                          </w:rPr>
                          <w:t>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7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center"/>
                          <w:spacing w:before="25"/>
                          <w:ind w:left="253" w:right="249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70"/>
                            <w:sz w:val="24"/>
                            <w:szCs w:val="24"/>
                          </w:rPr>
                          <w:t>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70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72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68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72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center"/>
                          <w:spacing w:before="25"/>
                          <w:ind w:left="260" w:right="258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70"/>
                            <w:sz w:val="24"/>
                            <w:szCs w:val="24"/>
                          </w:rPr>
                          <w:t>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4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5"/>
                          <w:ind w:left="29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70"/>
                            <w:sz w:val="24"/>
                            <w:szCs w:val="24"/>
                          </w:rPr>
                          <w:t>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</w:tr>
                </w:tbl>
                <w:p>
                  <w:pPr>
                    <w:jc w:val="left"/>
                  </w:pPr>
                </w:p>
              </w:txbxContent>
            </v:textbox>
            <w10:wrap type="none"/>
          </v:shape>
        </w:pic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b/>
          <w:spacing w:val="-1"/>
          <w:w w:val="100"/>
          <w:position w:val="-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9"/>
        <w:sectPr>
          <w:type w:val="continuous"/>
          <w:pgSz w:w="11900" w:h="16840"/>
          <w:pgMar w:top="1380" w:bottom="280" w:left="1180" w:right="1580"/>
          <w:cols w:num="2" w:equalWidth="off">
            <w:col w:w="616" w:space="3266"/>
            <w:col w:w="5258"/>
          </w:cols>
        </w:sectPr>
      </w:pPr>
      <w:r>
        <w:br w:type="column"/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b/>
          <w:spacing w:val="-6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ogr</w:t>
      </w:r>
      <w:r>
        <w:rPr>
          <w:rFonts w:cs="Times New Roman" w:hAnsi="Times New Roman" w:eastAsia="Times New Roman" w:ascii="Times New Roman"/>
          <w:b/>
          <w:spacing w:val="-2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b/>
          <w:spacing w:val="4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b/>
          <w:spacing w:val="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utc</w:t>
      </w:r>
      <w:r>
        <w:rPr>
          <w:rFonts w:cs="Times New Roman" w:hAnsi="Times New Roman" w:eastAsia="Times New Roman" w:ascii="Times New Roman"/>
          <w:b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b/>
          <w:spacing w:val="4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b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18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9" w:lineRule="exact" w:line="260"/>
        <w:ind w:left="100"/>
      </w:pP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4"/>
          <w:szCs w:val="24"/>
        </w:rPr>
        <w:t>Mapp</w:t>
      </w:r>
      <w:r>
        <w:rPr>
          <w:rFonts w:cs="Times New Roman" w:hAnsi="Times New Roman" w:eastAsia="Times New Roman" w:ascii="Times New Roman"/>
          <w:b/>
          <w:spacing w:val="-1"/>
          <w:w w:val="100"/>
          <w:position w:val="-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4"/>
          <w:szCs w:val="24"/>
        </w:rPr>
        <w:t>Cou</w:t>
      </w:r>
      <w:r>
        <w:rPr>
          <w:rFonts w:cs="Times New Roman" w:hAnsi="Times New Roman" w:eastAsia="Times New Roman" w:ascii="Times New Roman"/>
          <w:b/>
          <w:spacing w:val="-3"/>
          <w:w w:val="100"/>
          <w:position w:val="-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4"/>
          <w:szCs w:val="24"/>
        </w:rPr>
        <w:t>se</w:t>
      </w:r>
      <w:r>
        <w:rPr>
          <w:rFonts w:cs="Times New Roman" w:hAnsi="Times New Roman" w:eastAsia="Times New Roman" w:ascii="Times New Roman"/>
          <w:b/>
          <w:spacing w:val="1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-1"/>
          <w:w w:val="100"/>
          <w:position w:val="-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4"/>
          <w:szCs w:val="24"/>
        </w:rPr>
        <w:t>bject</w:t>
      </w:r>
      <w:r>
        <w:rPr>
          <w:rFonts w:cs="Times New Roman" w:hAnsi="Times New Roman" w:eastAsia="Times New Roman" w:ascii="Times New Roman"/>
          <w:b/>
          <w:spacing w:val="-1"/>
          <w:w w:val="100"/>
          <w:position w:val="-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4"/>
          <w:szCs w:val="24"/>
        </w:rPr>
        <w:t>ves</w:t>
      </w:r>
      <w:r>
        <w:rPr>
          <w:rFonts w:cs="Times New Roman" w:hAnsi="Times New Roman" w:eastAsia="Times New Roman" w:ascii="Times New Roman"/>
          <w:b/>
          <w:spacing w:val="2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2"/>
          <w:w w:val="100"/>
          <w:position w:val="-1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b/>
          <w:spacing w:val="-1"/>
          <w:w w:val="100"/>
          <w:position w:val="-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b/>
          <w:spacing w:val="-2"/>
          <w:w w:val="100"/>
          <w:position w:val="-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b/>
          <w:spacing w:val="-1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-1"/>
          <w:w w:val="100"/>
          <w:position w:val="-1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b/>
          <w:spacing w:val="-6"/>
          <w:w w:val="100"/>
          <w:position w:val="-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4"/>
          <w:szCs w:val="24"/>
        </w:rPr>
        <w:t>ogra</w:t>
      </w:r>
      <w:r>
        <w:rPr>
          <w:rFonts w:cs="Times New Roman" w:hAnsi="Times New Roman" w:eastAsia="Times New Roman" w:ascii="Times New Roman"/>
          <w:b/>
          <w:spacing w:val="2"/>
          <w:w w:val="100"/>
          <w:position w:val="-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b/>
          <w:spacing w:val="4"/>
          <w:w w:val="100"/>
          <w:position w:val="-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b/>
          <w:spacing w:val="-3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4"/>
          <w:szCs w:val="24"/>
        </w:rPr>
        <w:t>Educat</w:t>
      </w:r>
      <w:r>
        <w:rPr>
          <w:rFonts w:cs="Times New Roman" w:hAnsi="Times New Roman" w:eastAsia="Times New Roman" w:ascii="Times New Roman"/>
          <w:b/>
          <w:spacing w:val="-1"/>
          <w:w w:val="100"/>
          <w:position w:val="-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4"/>
          <w:szCs w:val="24"/>
        </w:rPr>
        <w:t>onal</w:t>
      </w:r>
      <w:r>
        <w:rPr>
          <w:rFonts w:cs="Times New Roman" w:hAnsi="Times New Roman" w:eastAsia="Times New Roman" w:ascii="Times New Roman"/>
          <w:b/>
          <w:spacing w:val="-1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-1"/>
          <w:w w:val="100"/>
          <w:position w:val="-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4"/>
          <w:szCs w:val="24"/>
        </w:rPr>
        <w:t>bject</w:t>
      </w:r>
      <w:r>
        <w:rPr>
          <w:rFonts w:cs="Times New Roman" w:hAnsi="Times New Roman" w:eastAsia="Times New Roman" w:ascii="Times New Roman"/>
          <w:b/>
          <w:spacing w:val="-1"/>
          <w:w w:val="100"/>
          <w:position w:val="-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4"/>
          <w:szCs w:val="24"/>
        </w:rPr>
        <w:t>ves</w:t>
      </w:r>
      <w:r>
        <w:rPr>
          <w:rFonts w:cs="Times New Roman" w:hAnsi="Times New Roman" w:eastAsia="Times New Roman" w:ascii="Times New Roman"/>
          <w:b/>
          <w:spacing w:val="2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b/>
          <w:spacing w:val="-1"/>
          <w:w w:val="100"/>
          <w:position w:val="-1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b/>
          <w:spacing w:val="-1"/>
          <w:w w:val="100"/>
          <w:position w:val="-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b/>
          <w:spacing w:val="-10"/>
          <w:w w:val="100"/>
          <w:position w:val="-1"/>
          <w:sz w:val="24"/>
          <w:szCs w:val="24"/>
        </w:rPr>
        <w:t>’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4"/>
          <w:szCs w:val="24"/>
        </w:rPr>
        <w:t>s)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30"/>
          <w:szCs w:val="30"/>
        </w:rPr>
        <w:jc w:val="left"/>
        <w:spacing w:lineRule="exact" w:line="300"/>
        <w:sectPr>
          <w:type w:val="continuous"/>
          <w:pgSz w:w="11900" w:h="16840"/>
          <w:pgMar w:top="1380" w:bottom="280" w:left="1180" w:right="1580"/>
        </w:sectPr>
      </w:pPr>
      <w:r>
        <w:rPr>
          <w:sz w:val="30"/>
          <w:szCs w:val="30"/>
        </w:rPr>
      </w:r>
    </w:p>
    <w:p>
      <w:pPr>
        <w:rPr>
          <w:sz w:val="20"/>
          <w:szCs w:val="20"/>
        </w:rPr>
        <w:jc w:val="left"/>
        <w:spacing w:before="9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60"/>
        <w:ind w:left="688" w:right="-56"/>
      </w:pPr>
      <w:r>
        <w:pict>
          <v:group style="position:absolute;margin-left:168.75pt;margin-top:-161.047pt;width:0.6pt;height:108.1pt;mso-position-horizontal-relative:page;mso-position-vertical-relative:paragraph;z-index:-6317" coordorigin="3375,-3221" coordsize="12,2162">
            <v:shape style="position:absolute;left:3376;top:-3220;width:10;height:360" coordorigin="3376,-3220" coordsize="10,360" path="m3376,-2866l3380,-2860,3386,-2866,3386,-3214,3380,-3220,3376,-3214,3376,-2866xe" filled="t" fillcolor="#000000" stroked="f">
              <v:path arrowok="t"/>
              <v:fill/>
            </v:shape>
            <v:shape style="position:absolute;left:3376;top:-2860;width:10;height:360" coordorigin="3376,-2860" coordsize="10,360" path="m3376,-2506l3380,-2500,3386,-2506,3386,-2854,3380,-2860,3376,-2854,3376,-2506xe" filled="t" fillcolor="#000000" stroked="f">
              <v:path arrowok="t"/>
              <v:fill/>
            </v:shape>
            <v:shape style="position:absolute;left:3376;top:-2500;width:10;height:360" coordorigin="3376,-2500" coordsize="10,360" path="m3376,-2146l3380,-2140,3386,-2146,3386,-2494,3380,-2500,3376,-2494,3376,-2146xe" filled="t" fillcolor="#000000" stroked="f">
              <v:path arrowok="t"/>
              <v:fill/>
            </v:shape>
            <v:shape style="position:absolute;left:3376;top:-2140;width:10;height:360" coordorigin="3376,-2140" coordsize="10,360" path="m3376,-1786l3380,-1780,3386,-1786,3386,-2134,3380,-2140,3376,-2134,3376,-1786xe" filled="t" fillcolor="#000000" stroked="f">
              <v:path arrowok="t"/>
              <v:fill/>
            </v:shape>
            <v:shape style="position:absolute;left:3376;top:-1780;width:10;height:360" coordorigin="3376,-1780" coordsize="10,360" path="m3376,-1426l3380,-1420,3386,-1426,3386,-1774,3380,-1780,3376,-1774,3376,-1426xe" filled="t" fillcolor="#000000" stroked="f">
              <v:path arrowok="t"/>
              <v:fill/>
            </v:shape>
            <v:shape style="position:absolute;left:3376;top:-1420;width:10;height:360" coordorigin="3376,-1420" coordsize="10,360" path="m3376,-1066l3380,-1060,3386,-1066,3386,-1414,3380,-1420,3376,-1414,3376,-1066xe" filled="t" fillcolor="#000000" stroked="f">
              <v:path arrowok="t"/>
              <v:fill/>
            </v:shape>
            <w10:wrap type="none"/>
          </v:group>
        </w:pict>
      </w:r>
      <w:r>
        <w:pict>
          <v:group style="position:absolute;margin-left:345.45pt;margin-top:-161.047pt;width:0.6pt;height:108.1pt;mso-position-horizontal-relative:page;mso-position-vertical-relative:paragraph;z-index:-6312" coordorigin="6909,-3221" coordsize="12,2162">
            <v:shape style="position:absolute;left:6910;top:-3220;width:10;height:360" coordorigin="6910,-3220" coordsize="10,360" path="m6910,-2866l6914,-2860,6920,-2866,6920,-3214,6914,-3220,6910,-3214,6910,-2866xe" filled="t" fillcolor="#000000" stroked="f">
              <v:path arrowok="t"/>
              <v:fill/>
            </v:shape>
            <v:shape style="position:absolute;left:6910;top:-2860;width:10;height:360" coordorigin="6910,-2860" coordsize="10,360" path="m6910,-2506l6914,-2500,6920,-2506,6920,-2854,6914,-2860,6910,-2854,6910,-2506xe" filled="t" fillcolor="#000000" stroked="f">
              <v:path arrowok="t"/>
              <v:fill/>
            </v:shape>
            <v:shape style="position:absolute;left:6910;top:-2500;width:10;height:360" coordorigin="6910,-2500" coordsize="10,360" path="m6910,-2146l6914,-2140,6920,-2146,6920,-2494,6914,-2500,6910,-2494,6910,-2146xe" filled="t" fillcolor="#000000" stroked="f">
              <v:path arrowok="t"/>
              <v:fill/>
            </v:shape>
            <v:shape style="position:absolute;left:6910;top:-2140;width:10;height:360" coordorigin="6910,-2140" coordsize="10,360" path="m6910,-1786l6914,-1780,6920,-1786,6920,-2134,6914,-2140,6910,-2134,6910,-1786xe" filled="t" fillcolor="#000000" stroked="f">
              <v:path arrowok="t"/>
              <v:fill/>
            </v:shape>
            <v:shape style="position:absolute;left:6910;top:-1780;width:10;height:360" coordorigin="6910,-1780" coordsize="10,360" path="m6910,-1426l6914,-1420,6920,-1426,6920,-1774,6914,-1780,6910,-1774,6910,-1426xe" filled="t" fillcolor="#000000" stroked="f">
              <v:path arrowok="t"/>
              <v:fill/>
            </v:shape>
            <v:shape style="position:absolute;left:6910;top:-1420;width:10;height:360" coordorigin="6910,-1420" coordsize="10,360" path="m6910,-1066l6914,-1060,6920,-1066,6920,-1414,6914,-1420,6910,-1414,6910,-1066xe" filled="t" fillcolor="#000000" stroked="f">
              <v:path arrowok="t"/>
              <v:fill/>
            </v:shape>
            <w10:wrap type="none"/>
          </v:group>
        </w:pict>
      </w:r>
      <w:r>
        <w:pict>
          <v:group style="position:absolute;margin-left:486.95pt;margin-top:283.45pt;width:0.6pt;height:108.1pt;mso-position-horizontal-relative:page;mso-position-vertical-relative:page;z-index:-6308" coordorigin="9739,5669" coordsize="12,2162">
            <v:shape style="position:absolute;left:9740;top:5670;width:10;height:360" coordorigin="9740,5670" coordsize="10,360" path="m9740,6024l9744,6030,9750,6024,9750,5676,9744,5670,9740,5676,9740,6024xe" filled="t" fillcolor="#000000" stroked="f">
              <v:path arrowok="t"/>
              <v:fill/>
            </v:shape>
            <v:shape style="position:absolute;left:9740;top:6030;width:10;height:360" coordorigin="9740,6030" coordsize="10,360" path="m9740,6384l9744,6390,9750,6384,9750,6036,9744,6030,9740,6036,9740,6384xe" filled="t" fillcolor="#000000" stroked="f">
              <v:path arrowok="t"/>
              <v:fill/>
            </v:shape>
            <v:shape style="position:absolute;left:9740;top:6390;width:10;height:360" coordorigin="9740,6390" coordsize="10,360" path="m9740,6744l9744,6750,9750,6744,9750,6396,9744,6390,9740,6396,9740,6744xe" filled="t" fillcolor="#000000" stroked="f">
              <v:path arrowok="t"/>
              <v:fill/>
            </v:shape>
            <v:shape style="position:absolute;left:9740;top:6750;width:10;height:360" coordorigin="9740,6750" coordsize="10,360" path="m9740,7104l9744,7110,9750,7104,9750,6756,9744,6750,9740,6756,9740,7104xe" filled="t" fillcolor="#000000" stroked="f">
              <v:path arrowok="t"/>
              <v:fill/>
            </v:shape>
            <v:shape style="position:absolute;left:9740;top:7110;width:10;height:360" coordorigin="9740,7110" coordsize="10,360" path="m9740,7464l9744,7470,9750,7464,9750,7116,9744,7110,9740,7116,9740,7464xe" filled="t" fillcolor="#000000" stroked="f">
              <v:path arrowok="t"/>
              <v:fill/>
            </v:shape>
            <v:shape style="position:absolute;left:9740;top:7470;width:10;height:360" coordorigin="9740,7470" coordsize="10,360" path="m9740,7824l9744,7830,9750,7824,9750,7476,9744,7470,9740,7476,9740,7824xe" filled="t" fillcolor="#000000" stroked="f">
              <v:path arrowok="t"/>
              <v:fill/>
            </v:shape>
            <w10:wrap type="none"/>
          </v:group>
        </w:pict>
      </w:r>
      <w:r>
        <w:pict>
          <v:group style="position:absolute;margin-left:150.85pt;margin-top:-11.1469pt;width:0.6pt;height:126.1pt;mso-position-horizontal-relative:page;mso-position-vertical-relative:paragraph;z-index:-6268" coordorigin="3017,-223" coordsize="12,2522">
            <v:shape style="position:absolute;left:3018;top:-222;width:10;height:366" coordorigin="3018,-222" coordsize="10,366" path="m3022,-222l3018,-216,3018,144,3022,138,3028,132,3028,-216,3022,-222xe" filled="t" fillcolor="#000000" stroked="f">
              <v:path arrowok="t"/>
              <v:fill/>
            </v:shape>
            <v:shape style="position:absolute;left:3018;top:132;width:10;height:366" coordorigin="3018,132" coordsize="10,366" path="m3018,492l3022,498,3028,492,3028,144,3022,138,3018,132,3018,492xe" filled="t" fillcolor="#000000" stroked="f">
              <v:path arrowok="t"/>
              <v:fill/>
            </v:shape>
            <v:shape style="position:absolute;left:3018;top:498;width:10;height:360" coordorigin="3018,498" coordsize="10,360" path="m3018,852l3022,858,3028,852,3028,504,3022,498,3018,504,3018,852xe" filled="t" fillcolor="#000000" stroked="f">
              <v:path arrowok="t"/>
              <v:fill/>
            </v:shape>
            <v:shape style="position:absolute;left:3018;top:858;width:10;height:360" coordorigin="3018,858" coordsize="10,360" path="m3018,1212l3022,1218,3028,1212,3028,864,3022,858,3018,864,3018,1212xe" filled="t" fillcolor="#000000" stroked="f">
              <v:path arrowok="t"/>
              <v:fill/>
            </v:shape>
            <v:shape style="position:absolute;left:3018;top:1218;width:10;height:360" coordorigin="3018,1218" coordsize="10,360" path="m3018,1572l3022,1578,3028,1572,3028,1224,3022,1218,3018,1224,3018,1572xe" filled="t" fillcolor="#000000" stroked="f">
              <v:path arrowok="t"/>
              <v:fill/>
            </v:shape>
            <v:shape style="position:absolute;left:3018;top:1578;width:10;height:360" coordorigin="3018,1578" coordsize="10,360" path="m3018,1932l3022,1938,3028,1932,3028,1584,3022,1578,3018,1584,3018,1932xe" filled="t" fillcolor="#000000" stroked="f">
              <v:path arrowok="t"/>
              <v:fill/>
            </v:shape>
            <v:shape style="position:absolute;left:3018;top:1938;width:10;height:360" coordorigin="3018,1938" coordsize="10,360" path="m3018,2292l3022,2298,3028,2292,3028,1944,3022,1938,3018,1944,3018,2292xe" filled="t" fillcolor="#000000" stroked="f">
              <v:path arrowok="t"/>
              <v:fill/>
            </v:shape>
            <w10:wrap type="none"/>
          </v:group>
        </w:pict>
      </w:r>
      <w:r>
        <w:pict>
          <v:group style="position:absolute;margin-left:243.65pt;margin-top:6.85312pt;width:0.6pt;height:108.1pt;mso-position-horizontal-relative:page;mso-position-vertical-relative:paragraph;z-index:-6267" coordorigin="4873,137" coordsize="12,2162">
            <v:shape style="position:absolute;left:4874;top:138;width:10;height:360" coordorigin="4874,138" coordsize="10,360" path="m4874,492l4878,498,4884,492,4884,144,4878,138,4874,144,4874,492xe" filled="t" fillcolor="#000000" stroked="f">
              <v:path arrowok="t"/>
              <v:fill/>
            </v:shape>
            <v:shape style="position:absolute;left:4874;top:498;width:10;height:360" coordorigin="4874,498" coordsize="10,360" path="m4874,852l4878,858,4884,852,4884,504,4878,498,4874,504,4874,852xe" filled="t" fillcolor="#000000" stroked="f">
              <v:path arrowok="t"/>
              <v:fill/>
            </v:shape>
            <v:shape style="position:absolute;left:4874;top:858;width:10;height:360" coordorigin="4874,858" coordsize="10,360" path="m4874,1212l4878,1218,4884,1212,4884,864,4878,858,4874,864,4874,1212xe" filled="t" fillcolor="#000000" stroked="f">
              <v:path arrowok="t"/>
              <v:fill/>
            </v:shape>
            <v:shape style="position:absolute;left:4874;top:1218;width:10;height:360" coordorigin="4874,1218" coordsize="10,360" path="m4874,1572l4878,1578,4884,1572,4884,1224,4878,1218,4874,1224,4874,1572xe" filled="t" fillcolor="#000000" stroked="f">
              <v:path arrowok="t"/>
              <v:fill/>
            </v:shape>
            <v:shape style="position:absolute;left:4874;top:1578;width:10;height:360" coordorigin="4874,1578" coordsize="10,360" path="m4874,1932l4878,1938,4884,1932,4884,1584,4878,1578,4874,1584,4874,1932xe" filled="t" fillcolor="#000000" stroked="f">
              <v:path arrowok="t"/>
              <v:fill/>
            </v:shape>
            <v:shape style="position:absolute;left:4874;top:1938;width:10;height:360" coordorigin="4874,1938" coordsize="10,360" path="m4874,2292l4878,2298,4884,2292,4884,1944,4878,1938,4874,1944,4874,2292xe" filled="t" fillcolor="#000000" stroked="f">
              <v:path arrowok="t"/>
              <v:fill/>
            </v:shape>
            <w10:wrap type="none"/>
          </v:group>
        </w:pict>
      </w:r>
      <w:r>
        <w:pict>
          <v:group style="position:absolute;margin-left:336.55pt;margin-top:6.85312pt;width:0.6pt;height:108.1pt;mso-position-horizontal-relative:page;mso-position-vertical-relative:paragraph;z-index:-6266" coordorigin="6731,137" coordsize="12,2162">
            <v:shape style="position:absolute;left:6732;top:138;width:10;height:360" coordorigin="6732,138" coordsize="10,360" path="m6732,492l6736,498,6742,492,6742,144,6736,138,6732,144,6732,492xe" filled="t" fillcolor="#000000" stroked="f">
              <v:path arrowok="t"/>
              <v:fill/>
            </v:shape>
            <v:shape style="position:absolute;left:6732;top:498;width:10;height:360" coordorigin="6732,498" coordsize="10,360" path="m6732,852l6736,858,6742,852,6742,504,6736,498,6732,504,6732,852xe" filled="t" fillcolor="#000000" stroked="f">
              <v:path arrowok="t"/>
              <v:fill/>
            </v:shape>
            <v:shape style="position:absolute;left:6732;top:858;width:10;height:360" coordorigin="6732,858" coordsize="10,360" path="m6732,1212l6736,1218,6742,1212,6742,864,6736,858,6732,864,6732,1212xe" filled="t" fillcolor="#000000" stroked="f">
              <v:path arrowok="t"/>
              <v:fill/>
            </v:shape>
            <v:shape style="position:absolute;left:6732;top:1218;width:10;height:360" coordorigin="6732,1218" coordsize="10,360" path="m6732,1572l6736,1578,6742,1572,6742,1224,6736,1218,6732,1224,6732,1572xe" filled="t" fillcolor="#000000" stroked="f">
              <v:path arrowok="t"/>
              <v:fill/>
            </v:shape>
            <v:shape style="position:absolute;left:6732;top:1578;width:10;height:360" coordorigin="6732,1578" coordsize="10,360" path="m6732,1932l6736,1938,6742,1932,6742,1584,6736,1578,6732,1584,6732,1932xe" filled="t" fillcolor="#000000" stroked="f">
              <v:path arrowok="t"/>
              <v:fill/>
            </v:shape>
            <v:shape style="position:absolute;left:6732;top:1938;width:10;height:360" coordorigin="6732,1938" coordsize="10,360" path="m6732,2292l6736,2298,6742,2292,6742,1944,6736,1938,6732,1944,6732,2292xe" filled="t" fillcolor="#000000" stroked="f">
              <v:path arrowok="t"/>
              <v:fill/>
            </v:shape>
            <w10:wrap type="none"/>
          </v:group>
        </w:pict>
      </w:r>
      <w:r>
        <w:pict>
          <v:group style="position:absolute;margin-left:429.45pt;margin-top:451.35pt;width:0.6pt;height:108.1pt;mso-position-horizontal-relative:page;mso-position-vertical-relative:page;z-index:-6265" coordorigin="8589,9027" coordsize="12,2162">
            <v:shape style="position:absolute;left:8590;top:9028;width:10;height:360" coordorigin="8590,9028" coordsize="10,360" path="m8590,9382l8594,9388,8600,9382,8600,9034,8594,9028,8590,9034,8590,9382xe" filled="t" fillcolor="#000000" stroked="f">
              <v:path arrowok="t"/>
              <v:fill/>
            </v:shape>
            <v:shape style="position:absolute;left:8590;top:9388;width:10;height:360" coordorigin="8590,9388" coordsize="10,360" path="m8590,9742l8594,9748,8600,9742,8600,9394,8594,9388,8590,9394,8590,9742xe" filled="t" fillcolor="#000000" stroked="f">
              <v:path arrowok="t"/>
              <v:fill/>
            </v:shape>
            <v:shape style="position:absolute;left:8590;top:9748;width:10;height:360" coordorigin="8590,9748" coordsize="10,360" path="m8590,10102l8594,10108,8600,10102,8600,9754,8594,9748,8590,9754,8590,10102xe" filled="t" fillcolor="#000000" stroked="f">
              <v:path arrowok="t"/>
              <v:fill/>
            </v:shape>
            <v:shape style="position:absolute;left:8590;top:10108;width:10;height:360" coordorigin="8590,10108" coordsize="10,360" path="m8590,10462l8594,10468,8600,10462,8600,10114,8594,10108,8590,10114,8590,10462xe" filled="t" fillcolor="#000000" stroked="f">
              <v:path arrowok="t"/>
              <v:fill/>
            </v:shape>
            <v:shape style="position:absolute;left:8590;top:10468;width:10;height:360" coordorigin="8590,10468" coordsize="10,360" path="m8590,10822l8594,10828,8600,10822,8600,10474,8594,10468,8590,10474,8590,10822xe" filled="t" fillcolor="#000000" stroked="f">
              <v:path arrowok="t"/>
              <v:fill/>
            </v:shape>
            <v:shape style="position:absolute;left:8590;top:10828;width:10;height:360" coordorigin="8590,10828" coordsize="10,360" path="m8590,11182l8594,11188,8600,11182,8600,10834,8594,10828,8590,10834,8590,11182xe" filled="t" fillcolor="#000000" stroked="f">
              <v:path arrowok="t"/>
              <v:fill/>
            </v:shape>
            <w10:wrap type="none"/>
          </v:group>
        </w:pict>
      </w:r>
      <w:r>
        <w:pict>
          <v:shape type="#_x0000_t202" style="position:absolute;margin-left:64pt;margin-top:5.54704pt;width:438pt;height:112.354pt;mso-position-horizontal-relative:page;mso-position-vertical-relative:paragraph;z-index:-6261" filled="f" stroked="f">
            <v:textbox inset="0,0,0,0">
              <w:txbxContent>
                <w:tbl>
                  <w:tblPr>
                    <w:tblW w:w="0" w:type="auto"/>
                    <w:tblLook w:val="01E0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/>
                  <w:tr>
                    <w:trPr>
                      <w:trHeight w:val="764" w:hRule="exact"/>
                    </w:trPr>
                    <w:tc>
                      <w:tcPr>
                        <w:tcW w:w="174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sz w:val="22"/>
                            <w:szCs w:val="22"/>
                          </w:rPr>
                          <w:jc w:val="left"/>
                          <w:spacing w:before="9" w:lineRule="exact" w:line="220"/>
                        </w:pPr>
                        <w:r>
                          <w:rPr>
                            <w:sz w:val="22"/>
                            <w:szCs w:val="22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center"/>
                          <w:ind w:left="718" w:right="827"/>
                        </w:pP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0"/>
                            <w:w w:val="100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center"/>
                          <w:spacing w:before="69"/>
                          <w:ind w:left="847" w:right="829"/>
                        </w:pP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0"/>
                            <w:w w:val="100"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center"/>
                          <w:spacing w:before="84"/>
                          <w:ind w:left="827" w:right="811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70"/>
                            <w:sz w:val="24"/>
                            <w:szCs w:val="24"/>
                          </w:rPr>
                          <w:t>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4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center"/>
                          <w:spacing w:before="69"/>
                          <w:ind w:left="811" w:right="773"/>
                        </w:pP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0"/>
                            <w:w w:val="100"/>
                            <w:sz w:val="24"/>
                            <w:szCs w:val="24"/>
                          </w:rPr>
                          <w:t>II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center"/>
                          <w:spacing w:before="84"/>
                          <w:ind w:left="839" w:right="80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70"/>
                            <w:sz w:val="24"/>
                            <w:szCs w:val="24"/>
                          </w:rPr>
                          <w:t>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8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center"/>
                          <w:spacing w:before="69"/>
                          <w:ind w:left="773" w:right="757"/>
                        </w:pP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-1"/>
                            <w:w w:val="100"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0"/>
                            <w:w w:val="100"/>
                            <w:sz w:val="24"/>
                            <w:szCs w:val="24"/>
                          </w:rPr>
                          <w:t>II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43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69"/>
                          <w:ind w:left="795"/>
                        </w:pP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0"/>
                            <w:w w:val="100"/>
                            <w:sz w:val="24"/>
                            <w:szCs w:val="24"/>
                          </w:rPr>
                          <w:t>IV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</w:tr>
                  <w:tr>
                    <w:trPr>
                      <w:trHeight w:val="360" w:hRule="exact"/>
                    </w:trPr>
                    <w:tc>
                      <w:tcPr>
                        <w:tcW w:w="174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center"/>
                          <w:spacing w:before="25"/>
                          <w:ind w:left="718" w:right="827"/>
                        </w:pP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0"/>
                            <w:w w:val="100"/>
                            <w:sz w:val="24"/>
                            <w:szCs w:val="24"/>
                          </w:rPr>
                          <w:t>2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center"/>
                          <w:spacing w:before="25"/>
                          <w:ind w:left="827" w:right="811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70"/>
                            <w:sz w:val="24"/>
                            <w:szCs w:val="24"/>
                          </w:rPr>
                          <w:t>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4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center"/>
                          <w:spacing w:before="25"/>
                          <w:ind w:left="839" w:right="80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70"/>
                            <w:sz w:val="24"/>
                            <w:szCs w:val="24"/>
                          </w:rPr>
                          <w:t>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8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143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</w:tr>
                  <w:tr>
                    <w:trPr>
                      <w:trHeight w:val="360" w:hRule="exact"/>
                    </w:trPr>
                    <w:tc>
                      <w:tcPr>
                        <w:tcW w:w="174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center"/>
                          <w:spacing w:before="25"/>
                          <w:ind w:left="718" w:right="827"/>
                        </w:pP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0"/>
                            <w:w w:val="100"/>
                            <w:sz w:val="24"/>
                            <w:szCs w:val="24"/>
                          </w:rPr>
                          <w:t>3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center"/>
                          <w:spacing w:before="25"/>
                          <w:ind w:left="827" w:right="811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70"/>
                            <w:sz w:val="24"/>
                            <w:szCs w:val="24"/>
                          </w:rPr>
                          <w:t>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4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center"/>
                          <w:spacing w:before="25"/>
                          <w:ind w:left="839" w:right="801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70"/>
                            <w:sz w:val="24"/>
                            <w:szCs w:val="24"/>
                          </w:rPr>
                          <w:t>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8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center"/>
                          <w:spacing w:before="25"/>
                          <w:ind w:left="847" w:right="831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70"/>
                            <w:sz w:val="24"/>
                            <w:szCs w:val="24"/>
                          </w:rPr>
                          <w:t>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43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5"/>
                          <w:ind w:left="863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70"/>
                            <w:sz w:val="24"/>
                            <w:szCs w:val="24"/>
                          </w:rPr>
                          <w:t>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</w:tr>
                  <w:tr>
                    <w:trPr>
                      <w:trHeight w:val="360" w:hRule="exact"/>
                    </w:trPr>
                    <w:tc>
                      <w:tcPr>
                        <w:tcW w:w="174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center"/>
                          <w:spacing w:before="25"/>
                          <w:ind w:left="718" w:right="827"/>
                        </w:pP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0"/>
                            <w:w w:val="100"/>
                            <w:sz w:val="24"/>
                            <w:szCs w:val="24"/>
                          </w:rPr>
                          <w:t>4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center"/>
                          <w:spacing w:before="25"/>
                          <w:ind w:left="827" w:right="811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70"/>
                            <w:sz w:val="24"/>
                            <w:szCs w:val="24"/>
                          </w:rPr>
                          <w:t>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4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center"/>
                          <w:spacing w:before="25"/>
                          <w:ind w:left="839" w:right="801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70"/>
                            <w:sz w:val="24"/>
                            <w:szCs w:val="24"/>
                          </w:rPr>
                          <w:t>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8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center"/>
                          <w:spacing w:before="25"/>
                          <w:ind w:left="843" w:right="835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70"/>
                            <w:sz w:val="24"/>
                            <w:szCs w:val="24"/>
                          </w:rPr>
                          <w:t>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43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5"/>
                          <w:ind w:left="863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70"/>
                            <w:sz w:val="24"/>
                            <w:szCs w:val="24"/>
                          </w:rPr>
                          <w:t>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</w:tr>
                  <w:tr>
                    <w:trPr>
                      <w:trHeight w:val="404" w:hRule="exact"/>
                    </w:trPr>
                    <w:tc>
                      <w:tcPr>
                        <w:tcW w:w="174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center"/>
                          <w:spacing w:before="25"/>
                          <w:ind w:left="718" w:right="827"/>
                        </w:pP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0"/>
                            <w:w w:val="100"/>
                            <w:sz w:val="24"/>
                            <w:szCs w:val="24"/>
                          </w:rPr>
                          <w:t>5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184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center"/>
                          <w:spacing w:before="25"/>
                          <w:ind w:left="839" w:right="801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70"/>
                            <w:sz w:val="24"/>
                            <w:szCs w:val="24"/>
                          </w:rPr>
                          <w:t>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8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143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5"/>
                          <w:ind w:left="863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70"/>
                            <w:sz w:val="24"/>
                            <w:szCs w:val="24"/>
                          </w:rPr>
                          <w:t>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</w:tr>
                </w:tbl>
                <w:p>
                  <w:pPr>
                    <w:jc w:val="left"/>
                  </w:pPr>
                </w:p>
              </w:txbxContent>
            </v:textbox>
            <w10:wrap type="none"/>
          </v:shape>
        </w:pic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b/>
          <w:spacing w:val="-3"/>
          <w:w w:val="100"/>
          <w:position w:val="-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9"/>
        <w:sectPr>
          <w:type w:val="continuous"/>
          <w:pgSz w:w="11900" w:h="16840"/>
          <w:pgMar w:top="1380" w:bottom="280" w:left="1180" w:right="1580"/>
          <w:cols w:num="2" w:equalWidth="off">
            <w:col w:w="1140" w:space="2592"/>
            <w:col w:w="5408"/>
          </w:cols>
        </w:sectPr>
      </w:pPr>
      <w:r>
        <w:br w:type="column"/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b/>
          <w:spacing w:val="-6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ogr</w:t>
      </w:r>
      <w:r>
        <w:rPr>
          <w:rFonts w:cs="Times New Roman" w:hAnsi="Times New Roman" w:eastAsia="Times New Roman" w:ascii="Times New Roman"/>
          <w:b/>
          <w:spacing w:val="-2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b/>
          <w:spacing w:val="4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b/>
          <w:spacing w:val="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-2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ducat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onal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bject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ves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7"/>
          <w:szCs w:val="17"/>
        </w:rPr>
        <w:jc w:val="left"/>
        <w:spacing w:before="6" w:lineRule="exact" w:line="160"/>
      </w:pPr>
      <w:r>
        <w:pict>
          <v:group style="position:absolute;margin-left:30.55pt;margin-top:21.75pt;width:508.1pt;height:798.5pt;mso-position-horizontal-relative:page;mso-position-vertical-relative:page;z-index:-6263" coordorigin="611,435" coordsize="10162,15970">
            <v:shape style="position:absolute;left:612;top:436;width:46;height:15968" coordorigin="612,436" coordsize="46,15968" path="m636,460l612,436,612,16404,636,16380,658,16358,658,482,636,460xe" filled="t" fillcolor="#000000" stroked="f">
              <v:path arrowok="t"/>
              <v:fill/>
            </v:shape>
            <v:shape style="position:absolute;left:10726;top:436;width:46;height:15968" coordorigin="10726,436" coordsize="46,15968" path="m10772,436l10748,460,10726,482,10726,16358,10748,16380,10772,16404,10772,436xe" filled="t" fillcolor="#000000" stroked="f">
              <v:path arrowok="t"/>
              <v:fill/>
            </v:shape>
            <v:shape style="position:absolute;left:612;top:436;width:10160;height:46" coordorigin="612,436" coordsize="10160,46" path="m612,436l636,460,658,482,10726,482,10748,460,10772,436,612,436xe" filled="t" fillcolor="#000000" stroked="f">
              <v:path arrowok="t"/>
              <v:fill/>
            </v:shape>
            <v:shape style="position:absolute;left:612;top:16358;width:10160;height:46" coordorigin="612,16358" coordsize="10160,46" path="m658,16358l636,16380,612,16404,10772,16404,10748,16380,10726,16358,658,16358xe" filled="t" fillcolor="#000000" stroked="f">
              <v:path arrowok="t"/>
              <v:fill/>
            </v:shape>
            <v:shape style="position:absolute;left:1280;top:15539;width:8760;height:0" coordorigin="1280,15539" coordsize="8760,0" path="m1280,15539l10040,15539e" filled="f" stroked="t" strokeweight="0.59775pt" strokecolor="#000000">
              <v:path arrowok="t"/>
            </v:shape>
            <w10:wrap type="none"/>
          </v:group>
        </w:pict>
      </w:r>
      <w:r>
        <w:pict>
          <v:group style="position:absolute;margin-left:522.85pt;margin-top:433.05pt;width:0.6pt;height:126.7pt;mso-position-horizontal-relative:page;mso-position-vertical-relative:page;z-index:-6264" coordorigin="10457,8661" coordsize="12,2534">
            <v:shape style="position:absolute;left:10458;top:8662;width:10;height:372" coordorigin="10458,8662" coordsize="10,372" path="m10458,9022l10462,9028,10468,9034,10468,8662,10462,8668,10458,8674,10458,9022xe" filled="t" fillcolor="#000000" stroked="f">
              <v:path arrowok="t"/>
              <v:fill/>
            </v:shape>
            <v:shape style="position:absolute;left:10458;top:9022;width:10;height:372" coordorigin="10458,9022" coordsize="10,372" path="m10458,9382l10462,9388,10468,9394,10468,9022,10462,9028,10458,9034,10458,9382xe" filled="t" fillcolor="#000000" stroked="f">
              <v:path arrowok="t"/>
              <v:fill/>
            </v:shape>
            <v:shape style="position:absolute;left:10458;top:9382;width:10;height:372" coordorigin="10458,9382" coordsize="10,372" path="m10458,9742l10462,9748,10468,9754,10468,9382,10462,9388,10458,9394,10458,9742xe" filled="t" fillcolor="#000000" stroked="f">
              <v:path arrowok="t"/>
              <v:fill/>
            </v:shape>
            <v:shape style="position:absolute;left:10458;top:9742;width:10;height:372" coordorigin="10458,9742" coordsize="10,372" path="m10458,10102l10462,10108,10468,10114,10468,9742,10462,9748,10458,9754,10458,10102xe" filled="t" fillcolor="#000000" stroked="f">
              <v:path arrowok="t"/>
              <v:fill/>
            </v:shape>
            <v:shape style="position:absolute;left:10458;top:10102;width:10;height:372" coordorigin="10458,10102" coordsize="10,372" path="m10458,10462l10462,10468,10468,10474,10468,10102,10462,10108,10458,10114,10458,10462xe" filled="t" fillcolor="#000000" stroked="f">
              <v:path arrowok="t"/>
              <v:fill/>
            </v:shape>
            <v:shape style="position:absolute;left:10458;top:10462;width:10;height:372" coordorigin="10458,10462" coordsize="10,372" path="m10458,10822l10462,10828,10468,10834,10468,10462,10462,10468,10458,10474,10458,10822xe" filled="t" fillcolor="#000000" stroked="f">
              <v:path arrowok="t"/>
              <v:fill/>
            </v:shape>
            <v:shape style="position:absolute;left:10458;top:10822;width:10;height:372" coordorigin="10458,10822" coordsize="10,372" path="m10458,11182l10462,11188,10468,11194,10468,10822,10462,10828,10458,10834,10458,11182xe" filled="t" fillcolor="#000000" stroked="f">
              <v:path arrowok="t"/>
              <v:fill/>
            </v:shape>
            <w10:wrap type="none"/>
          </v:group>
        </w:pict>
      </w:r>
      <w:r>
        <w:pict>
          <v:group style="position:absolute;margin-left:57.95pt;margin-top:469.05pt;width:0.6pt;height:90.7pt;mso-position-horizontal-relative:page;mso-position-vertical-relative:page;z-index:-6269" coordorigin="1159,9381" coordsize="12,1814">
            <v:shape style="position:absolute;left:1160;top:9382;width:10;height:372" coordorigin="1160,9382" coordsize="10,372" path="m1164,9388l1160,9382,1160,9754,1164,9748,1170,9742,1170,9394,1164,9388xe" filled="t" fillcolor="#000000" stroked="f">
              <v:path arrowok="t"/>
              <v:fill/>
            </v:shape>
            <v:shape style="position:absolute;left:1160;top:9742;width:10;height:372" coordorigin="1160,9742" coordsize="10,372" path="m1164,9748l1160,9742,1160,10114,1164,10108,1170,10102,1170,9754,1164,9748xe" filled="t" fillcolor="#000000" stroked="f">
              <v:path arrowok="t"/>
              <v:fill/>
            </v:shape>
            <v:shape style="position:absolute;left:1160;top:10102;width:10;height:372" coordorigin="1160,10102" coordsize="10,372" path="m1164,10108l1160,10102,1160,10474,1164,10468,1170,10462,1170,10114,1164,10108xe" filled="t" fillcolor="#000000" stroked="f">
              <v:path arrowok="t"/>
              <v:fill/>
            </v:shape>
            <v:shape style="position:absolute;left:1160;top:10462;width:10;height:372" coordorigin="1160,10462" coordsize="10,372" path="m1164,10468l1160,10462,1160,10834,1164,10828,1170,10822,1170,10474,1164,10468xe" filled="t" fillcolor="#000000" stroked="f">
              <v:path arrowok="t"/>
              <v:fill/>
            </v:shape>
            <v:shape style="position:absolute;left:1160;top:10822;width:10;height:372" coordorigin="1160,10822" coordsize="10,372" path="m1164,10828l1160,10822,1160,11194,1164,11188,1170,11182,1170,10834,1164,10828xe" filled="t" fillcolor="#000000" stroked="f">
              <v:path arrowok="t"/>
              <v:fill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270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271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272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273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274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275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276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277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278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279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280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281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282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283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284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285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286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287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288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289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290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291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292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293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294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295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296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297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298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299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300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301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302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303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304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305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306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522.85pt;margin-top:265.15pt;width:0.6pt;height:126.7pt;mso-position-horizontal-relative:page;mso-position-vertical-relative:page;z-index:-6307" coordorigin="10457,5303" coordsize="12,2534">
            <v:shape style="position:absolute;left:10458;top:5304;width:10;height:372" coordorigin="10458,5304" coordsize="10,372" path="m10458,5664l10462,5670,10468,5676,10468,5304,10462,5310,10458,5316,10458,5664xe" filled="t" fillcolor="#000000" stroked="f">
              <v:path arrowok="t"/>
              <v:fill/>
            </v:shape>
            <v:shape style="position:absolute;left:10458;top:5664;width:10;height:372" coordorigin="10458,5664" coordsize="10,372" path="m10458,6024l10462,6030,10468,6036,10468,5664,10462,5670,10458,5676,10458,6024xe" filled="t" fillcolor="#000000" stroked="f">
              <v:path arrowok="t"/>
              <v:fill/>
            </v:shape>
            <v:shape style="position:absolute;left:10458;top:6024;width:10;height:372" coordorigin="10458,6024" coordsize="10,372" path="m10458,6384l10462,6390,10468,6396,10468,6024,10462,6030,10458,6036,10458,6384xe" filled="t" fillcolor="#000000" stroked="f">
              <v:path arrowok="t"/>
              <v:fill/>
            </v:shape>
            <v:shape style="position:absolute;left:10458;top:6384;width:10;height:372" coordorigin="10458,6384" coordsize="10,372" path="m10458,6744l10462,6750,10468,6756,10468,6384,10462,6390,10458,6396,10458,6744xe" filled="t" fillcolor="#000000" stroked="f">
              <v:path arrowok="t"/>
              <v:fill/>
            </v:shape>
            <v:shape style="position:absolute;left:10458;top:6744;width:10;height:372" coordorigin="10458,6744" coordsize="10,372" path="m10458,7104l10462,7110,10468,7116,10468,6744,10462,6750,10458,6756,10458,7104xe" filled="t" fillcolor="#000000" stroked="f">
              <v:path arrowok="t"/>
              <v:fill/>
            </v:shape>
            <v:shape style="position:absolute;left:10458;top:7104;width:10;height:372" coordorigin="10458,7104" coordsize="10,372" path="m10458,7464l10462,7470,10468,7476,10468,7104,10462,7110,10458,7116,10458,7464xe" filled="t" fillcolor="#000000" stroked="f">
              <v:path arrowok="t"/>
              <v:fill/>
            </v:shape>
            <v:shape style="position:absolute;left:10458;top:7464;width:10;height:372" coordorigin="10458,7464" coordsize="10,372" path="m10458,7824l10462,7830,10468,7836,10468,7464,10462,7470,10458,7476,10458,7824xe" filled="t" fillcolor="#000000" stroked="f">
              <v:path arrowok="t"/>
              <v:fill/>
            </v:shape>
            <w10:wrap type="none"/>
          </v:group>
        </w:pict>
      </w:r>
      <w:r>
        <w:pict>
          <v:group style="position:absolute;margin-left:57.95pt;margin-top:301.15pt;width:0.6pt;height:90.7pt;mso-position-horizontal-relative:page;mso-position-vertical-relative:page;z-index:-6320" coordorigin="1159,6023" coordsize="12,1814">
            <v:shape style="position:absolute;left:1160;top:6024;width:10;height:372" coordorigin="1160,6024" coordsize="10,372" path="m1164,6030l1160,6024,1160,6396,1164,6390,1170,6384,1170,6036,1164,6030xe" filled="t" fillcolor="#000000" stroked="f">
              <v:path arrowok="t"/>
              <v:fill/>
            </v:shape>
            <v:shape style="position:absolute;left:1160;top:6384;width:10;height:372" coordorigin="1160,6384" coordsize="10,372" path="m1164,6390l1160,6384,1160,6756,1164,6750,1170,6744,1170,6396,1164,6390xe" filled="t" fillcolor="#000000" stroked="f">
              <v:path arrowok="t"/>
              <v:fill/>
            </v:shape>
            <v:shape style="position:absolute;left:1160;top:6744;width:10;height:372" coordorigin="1160,6744" coordsize="10,372" path="m1164,6750l1160,6744,1160,7116,1164,7110,1170,7104,1170,6756,1164,6750xe" filled="t" fillcolor="#000000" stroked="f">
              <v:path arrowok="t"/>
              <v:fill/>
            </v:shape>
            <v:shape style="position:absolute;left:1160;top:7104;width:10;height:372" coordorigin="1160,7104" coordsize="10,372" path="m1164,7110l1160,7104,1160,7476,1164,7470,1170,7464,1170,7116,1164,7110xe" filled="t" fillcolor="#000000" stroked="f">
              <v:path arrowok="t"/>
              <v:fill/>
            </v:shape>
            <v:shape style="position:absolute;left:1160;top:7464;width:10;height:372" coordorigin="1160,7464" coordsize="10,372" path="m1164,7470l1160,7464,1160,7836,1164,7830,1170,7824,1170,7476,1164,7470xe" filled="t" fillcolor="#000000" stroked="f">
              <v:path arrowok="t"/>
              <v:fill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321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322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323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324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325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326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327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328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329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330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331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332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333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334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335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336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337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338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339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340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341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342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343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344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345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346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347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348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349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350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351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352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353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354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355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356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357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358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359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360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361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362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363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364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365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366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367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368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369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370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371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372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373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374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375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376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377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378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379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380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381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382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383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384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385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386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387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388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389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390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391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392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393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394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395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396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397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398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399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400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401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402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403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404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405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406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407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408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409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410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411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412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413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rPr>
          <w:sz w:val="17"/>
          <w:szCs w:val="17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9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Prepared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: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  <w:sectPr>
          <w:type w:val="continuous"/>
          <w:pgSz w:w="11900" w:h="16840"/>
          <w:pgMar w:top="1380" w:bottom="280" w:left="1180" w:right="1580"/>
        </w:sectPr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ct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.N.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Rox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nna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Sa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S.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Depar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aksh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neer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ege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spacing w:before="60" w:lineRule="exact" w:line="260"/>
        <w:ind w:left="3566" w:right="3679"/>
      </w:pPr>
      <w:r>
        <w:pict>
          <v:group style="position:absolute;margin-left:367.55pt;margin-top:248.953pt;width:0.6pt;height:108.1pt;mso-position-horizontal-relative:page;mso-position-vertical-relative:paragraph;z-index:-6203" coordorigin="7351,4979" coordsize="12,2162">
            <v:shape style="position:absolute;left:7352;top:4980;width:10;height:360" coordorigin="7352,4980" coordsize="10,360" path="m7352,5334l7356,5340,7362,5334,7362,4986,7356,4980,7352,4986,7352,5334xe" filled="t" fillcolor="#000000" stroked="f">
              <v:path arrowok="t"/>
              <v:fill/>
            </v:shape>
            <v:shape style="position:absolute;left:7352;top:5340;width:10;height:360" coordorigin="7352,5340" coordsize="10,360" path="m7352,5694l7356,5700,7362,5694,7362,5346,7356,5340,7352,5346,7352,5694xe" filled="t" fillcolor="#000000" stroked="f">
              <v:path arrowok="t"/>
              <v:fill/>
            </v:shape>
            <v:shape style="position:absolute;left:7352;top:5700;width:10;height:360" coordorigin="7352,5700" coordsize="10,360" path="m7352,6054l7356,6060,7362,6054,7362,5706,7356,5700,7352,5706,7352,6054xe" filled="t" fillcolor="#000000" stroked="f">
              <v:path arrowok="t"/>
              <v:fill/>
            </v:shape>
            <v:shape style="position:absolute;left:7352;top:6060;width:10;height:360" coordorigin="7352,6060" coordsize="10,360" path="m7352,6414l7356,6420,7362,6414,7362,6066,7356,6060,7352,6066,7352,6414xe" filled="t" fillcolor="#000000" stroked="f">
              <v:path arrowok="t"/>
              <v:fill/>
            </v:shape>
            <v:shape style="position:absolute;left:7352;top:6420;width:10;height:360" coordorigin="7352,6420" coordsize="10,360" path="m7352,6774l7356,6780,7362,6774,7362,6426,7356,6420,7352,6426,7352,6774xe" filled="t" fillcolor="#000000" stroked="f">
              <v:path arrowok="t"/>
              <v:fill/>
            </v:shape>
            <v:shape style="position:absolute;left:7352;top:6780;width:10;height:360" coordorigin="7352,6780" coordsize="10,360" path="m7352,7134l7356,7140,7362,7134,7362,6786,7356,6780,7352,6786,7352,7134xe" filled="t" fillcolor="#000000" stroked="f">
              <v:path arrowok="t"/>
              <v:fill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b/>
          <w:spacing w:val="-1"/>
          <w:w w:val="100"/>
          <w:position w:val="-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4"/>
          <w:szCs w:val="24"/>
        </w:rPr>
        <w:t>ourse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-1"/>
          <w:w w:val="100"/>
          <w:position w:val="-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4"/>
          <w:szCs w:val="24"/>
        </w:rPr>
        <w:t>utco</w:t>
      </w:r>
      <w:r>
        <w:rPr>
          <w:rFonts w:cs="Times New Roman" w:hAnsi="Times New Roman" w:eastAsia="Times New Roman" w:ascii="Times New Roman"/>
          <w:b/>
          <w:spacing w:val="2"/>
          <w:w w:val="100"/>
          <w:position w:val="-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4"/>
          <w:szCs w:val="24"/>
        </w:rPr>
        <w:t>es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24"/>
          <w:szCs w:val="24"/>
        </w:rPr>
        <w:jc w:val="left"/>
        <w:spacing w:before="12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9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course:</w:t>
      </w:r>
    </w:p>
    <w:p>
      <w:pPr>
        <w:rPr>
          <w:sz w:val="26"/>
          <w:szCs w:val="26"/>
        </w:rPr>
        <w:jc w:val="left"/>
        <w:spacing w:before="16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a.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uden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ferent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pher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echn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ques.</w:t>
      </w:r>
    </w:p>
    <w:p>
      <w:pPr>
        <w:rPr>
          <w:sz w:val="13"/>
          <w:szCs w:val="13"/>
        </w:rPr>
        <w:jc w:val="left"/>
        <w:spacing w:before="8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uden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graph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gor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s.</w:t>
      </w:r>
    </w:p>
    <w:p>
      <w:pPr>
        <w:rPr>
          <w:sz w:val="13"/>
          <w:szCs w:val="13"/>
        </w:rPr>
        <w:jc w:val="left"/>
        <w:spacing w:before="8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360"/>
        <w:ind w:left="100" w:right="2211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c.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uden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perform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secur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aud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access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uden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var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work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secur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5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e.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uden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gure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rewa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s.</w:t>
      </w:r>
    </w:p>
    <w:p>
      <w:pPr>
        <w:rPr>
          <w:sz w:val="16"/>
          <w:szCs w:val="16"/>
        </w:rPr>
        <w:jc w:val="left"/>
        <w:spacing w:before="6" w:lineRule="exact" w:line="160"/>
      </w:pPr>
      <w:r>
        <w:rPr>
          <w:sz w:val="16"/>
          <w:szCs w:val="1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60"/>
        <w:ind w:left="100"/>
      </w:pPr>
      <w:r>
        <w:pict>
          <v:group style="position:absolute;margin-left:419.65pt;margin-top:27.5531pt;width:0.6pt;height:126.7pt;mso-position-horizontal-relative:page;mso-position-vertical-relative:paragraph;z-index:-6202" coordorigin="8393,551" coordsize="12,2534">
            <v:shape style="position:absolute;left:8394;top:552;width:10;height:372" coordorigin="8394,552" coordsize="10,372" path="m8394,912l8398,918,8404,924,8404,552,8398,558,8394,564,8394,912xe" filled="t" fillcolor="#000000" stroked="f">
              <v:path arrowok="t"/>
              <v:fill/>
            </v:shape>
            <v:shape style="position:absolute;left:8394;top:912;width:10;height:372" coordorigin="8394,912" coordsize="10,372" path="m8394,1272l8398,1278,8404,1284,8404,912,8398,918,8394,924,8394,1272xe" filled="t" fillcolor="#000000" stroked="f">
              <v:path arrowok="t"/>
              <v:fill/>
            </v:shape>
            <v:shape style="position:absolute;left:8394;top:1272;width:10;height:372" coordorigin="8394,1272" coordsize="10,372" path="m8394,1632l8398,1638,8404,1644,8404,1272,8398,1278,8394,1284,8394,1632xe" filled="t" fillcolor="#000000" stroked="f">
              <v:path arrowok="t"/>
              <v:fill/>
            </v:shape>
            <v:shape style="position:absolute;left:8394;top:1632;width:10;height:372" coordorigin="8394,1632" coordsize="10,372" path="m8394,1992l8398,1998,8404,2004,8404,1632,8398,1638,8394,1644,8394,1992xe" filled="t" fillcolor="#000000" stroked="f">
              <v:path arrowok="t"/>
              <v:fill/>
            </v:shape>
            <v:shape style="position:absolute;left:8394;top:1992;width:10;height:372" coordorigin="8394,1992" coordsize="10,372" path="m8394,2352l8398,2358,8404,2364,8404,1992,8398,1998,8394,2004,8394,2352xe" filled="t" fillcolor="#000000" stroked="f">
              <v:path arrowok="t"/>
              <v:fill/>
            </v:shape>
            <v:shape style="position:absolute;left:8394;top:2352;width:10;height:372" coordorigin="8394,2352" coordsize="10,372" path="m8394,2712l8398,2718,8404,2724,8404,2352,8398,2358,8394,2364,8394,2712xe" filled="t" fillcolor="#000000" stroked="f">
              <v:path arrowok="t"/>
              <v:fill/>
            </v:shape>
            <v:shape style="position:absolute;left:8394;top:2712;width:10;height:372" coordorigin="8394,2712" coordsize="10,372" path="m8394,3072l8398,3078,8404,3084,8404,2712,8398,2718,8394,2724,8394,3072xe" filled="t" fillcolor="#000000" stroked="f">
              <v:path arrowok="t"/>
              <v:fill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4"/>
          <w:szCs w:val="24"/>
        </w:rPr>
        <w:t>Mapp</w:t>
      </w:r>
      <w:r>
        <w:rPr>
          <w:rFonts w:cs="Times New Roman" w:hAnsi="Times New Roman" w:eastAsia="Times New Roman" w:ascii="Times New Roman"/>
          <w:b/>
          <w:spacing w:val="-1"/>
          <w:w w:val="100"/>
          <w:position w:val="-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4"/>
          <w:szCs w:val="24"/>
        </w:rPr>
        <w:t>Cou</w:t>
      </w:r>
      <w:r>
        <w:rPr>
          <w:rFonts w:cs="Times New Roman" w:hAnsi="Times New Roman" w:eastAsia="Times New Roman" w:ascii="Times New Roman"/>
          <w:b/>
          <w:spacing w:val="-3"/>
          <w:w w:val="100"/>
          <w:position w:val="-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4"/>
          <w:szCs w:val="24"/>
        </w:rPr>
        <w:t>se</w:t>
      </w:r>
      <w:r>
        <w:rPr>
          <w:rFonts w:cs="Times New Roman" w:hAnsi="Times New Roman" w:eastAsia="Times New Roman" w:ascii="Times New Roman"/>
          <w:b/>
          <w:spacing w:val="1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-1"/>
          <w:w w:val="100"/>
          <w:position w:val="-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4"/>
          <w:szCs w:val="24"/>
        </w:rPr>
        <w:t>bject</w:t>
      </w:r>
      <w:r>
        <w:rPr>
          <w:rFonts w:cs="Times New Roman" w:hAnsi="Times New Roman" w:eastAsia="Times New Roman" w:ascii="Times New Roman"/>
          <w:b/>
          <w:spacing w:val="-1"/>
          <w:w w:val="100"/>
          <w:position w:val="-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4"/>
          <w:szCs w:val="24"/>
        </w:rPr>
        <w:t>ves</w:t>
      </w:r>
      <w:r>
        <w:rPr>
          <w:rFonts w:cs="Times New Roman" w:hAnsi="Times New Roman" w:eastAsia="Times New Roman" w:ascii="Times New Roman"/>
          <w:b/>
          <w:spacing w:val="2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2"/>
          <w:w w:val="100"/>
          <w:position w:val="-1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b/>
          <w:spacing w:val="-1"/>
          <w:w w:val="100"/>
          <w:position w:val="-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b/>
          <w:spacing w:val="-2"/>
          <w:w w:val="100"/>
          <w:position w:val="-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b/>
          <w:spacing w:val="-1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4"/>
          <w:szCs w:val="24"/>
        </w:rPr>
        <w:t>Course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-1"/>
          <w:w w:val="100"/>
          <w:position w:val="-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4"/>
          <w:szCs w:val="24"/>
        </w:rPr>
        <w:t>utc</w:t>
      </w:r>
      <w:r>
        <w:rPr>
          <w:rFonts w:cs="Times New Roman" w:hAnsi="Times New Roman" w:eastAsia="Times New Roman" w:ascii="Times New Roman"/>
          <w:b/>
          <w:spacing w:val="-2"/>
          <w:w w:val="100"/>
          <w:position w:val="-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b/>
          <w:spacing w:val="4"/>
          <w:w w:val="100"/>
          <w:position w:val="-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b/>
          <w:spacing w:val="-3"/>
          <w:w w:val="100"/>
          <w:position w:val="-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30"/>
          <w:szCs w:val="30"/>
        </w:rPr>
        <w:jc w:val="left"/>
        <w:spacing w:lineRule="exact" w:line="300"/>
        <w:sectPr>
          <w:pgSz w:w="11900" w:h="16840"/>
          <w:pgMar w:top="1380" w:bottom="280" w:left="1180" w:right="1580"/>
        </w:sectPr>
      </w:pPr>
      <w:r>
        <w:rPr>
          <w:sz w:val="30"/>
          <w:szCs w:val="30"/>
        </w:rPr>
      </w:r>
    </w:p>
    <w:p>
      <w:pPr>
        <w:rPr>
          <w:sz w:val="20"/>
          <w:szCs w:val="20"/>
        </w:rPr>
        <w:jc w:val="left"/>
        <w:spacing w:before="9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60"/>
        <w:ind w:left="276" w:right="-56"/>
      </w:pPr>
      <w:r>
        <w:pict>
          <v:group style="position:absolute;margin-left:109.55pt;margin-top:-11.1469pt;width:0.6pt;height:126.1pt;mso-position-horizontal-relative:page;mso-position-vertical-relative:paragraph;z-index:-6208" coordorigin="2191,-223" coordsize="12,2522">
            <v:shape style="position:absolute;left:2192;top:-222;width:10;height:366" coordorigin="2192,-222" coordsize="10,366" path="m2196,-222l2192,-216,2192,144,2196,138,2202,132,2202,-216,2196,-222xe" filled="t" fillcolor="#000000" stroked="f">
              <v:path arrowok="t"/>
              <v:fill/>
            </v:shape>
            <v:shape style="position:absolute;left:2192;top:132;width:10;height:366" coordorigin="2192,132" coordsize="10,366" path="m2192,492l2196,498,2202,492,2202,144,2196,138,2192,132,2192,492xe" filled="t" fillcolor="#000000" stroked="f">
              <v:path arrowok="t"/>
              <v:fill/>
            </v:shape>
            <v:shape style="position:absolute;left:2192;top:498;width:10;height:360" coordorigin="2192,498" coordsize="10,360" path="m2192,852l2196,858,2202,852,2202,504,2196,498,2192,504,2192,852xe" filled="t" fillcolor="#000000" stroked="f">
              <v:path arrowok="t"/>
              <v:fill/>
            </v:shape>
            <v:shape style="position:absolute;left:2192;top:858;width:10;height:360" coordorigin="2192,858" coordsize="10,360" path="m2192,1212l2196,1218,2202,1212,2202,864,2196,858,2192,864,2192,1212xe" filled="t" fillcolor="#000000" stroked="f">
              <v:path arrowok="t"/>
              <v:fill/>
            </v:shape>
            <v:shape style="position:absolute;left:2192;top:1218;width:10;height:360" coordorigin="2192,1218" coordsize="10,360" path="m2192,1572l2196,1578,2202,1572,2202,1224,2196,1218,2192,1224,2192,1572xe" filled="t" fillcolor="#000000" stroked="f">
              <v:path arrowok="t"/>
              <v:fill/>
            </v:shape>
            <v:shape style="position:absolute;left:2192;top:1578;width:10;height:360" coordorigin="2192,1578" coordsize="10,360" path="m2192,1932l2196,1938,2202,1932,2202,1584,2196,1578,2192,1584,2192,1932xe" filled="t" fillcolor="#000000" stroked="f">
              <v:path arrowok="t"/>
              <v:fill/>
            </v:shape>
            <v:shape style="position:absolute;left:2192;top:1938;width:10;height:360" coordorigin="2192,1938" coordsize="10,360" path="m2192,2292l2196,2298,2202,2292,2202,1944,2196,1938,2192,1944,2192,2292xe" filled="t" fillcolor="#000000" stroked="f">
              <v:path arrowok="t"/>
              <v:fill/>
            </v:shape>
            <w10:wrap type="none"/>
          </v:group>
        </w:pict>
      </w:r>
      <w:r>
        <w:pict>
          <v:group style="position:absolute;margin-left:161.15pt;margin-top:6.85313pt;width:0.6pt;height:108.1pt;mso-position-horizontal-relative:page;mso-position-vertical-relative:paragraph;z-index:-6207" coordorigin="3223,137" coordsize="12,2162">
            <v:shape style="position:absolute;left:3224;top:138;width:10;height:360" coordorigin="3224,138" coordsize="10,360" path="m3224,492l3228,498,3234,492,3234,144,3228,138,3224,144,3224,492xe" filled="t" fillcolor="#000000" stroked="f">
              <v:path arrowok="t"/>
              <v:fill/>
            </v:shape>
            <v:shape style="position:absolute;left:3224;top:498;width:10;height:360" coordorigin="3224,498" coordsize="10,360" path="m3224,852l3228,858,3234,852,3234,504,3228,498,3224,504,3224,852xe" filled="t" fillcolor="#000000" stroked="f">
              <v:path arrowok="t"/>
              <v:fill/>
            </v:shape>
            <v:shape style="position:absolute;left:3224;top:858;width:10;height:360" coordorigin="3224,858" coordsize="10,360" path="m3224,1212l3228,1218,3234,1212,3234,864,3228,858,3224,864,3224,1212xe" filled="t" fillcolor="#000000" stroked="f">
              <v:path arrowok="t"/>
              <v:fill/>
            </v:shape>
            <v:shape style="position:absolute;left:3224;top:1218;width:10;height:360" coordorigin="3224,1218" coordsize="10,360" path="m3224,1572l3228,1578,3234,1572,3234,1224,3228,1218,3224,1224,3224,1572xe" filled="t" fillcolor="#000000" stroked="f">
              <v:path arrowok="t"/>
              <v:fill/>
            </v:shape>
            <v:shape style="position:absolute;left:3224;top:1578;width:10;height:360" coordorigin="3224,1578" coordsize="10,360" path="m3224,1932l3228,1938,3234,1932,3234,1584,3228,1578,3224,1584,3224,1932xe" filled="t" fillcolor="#000000" stroked="f">
              <v:path arrowok="t"/>
              <v:fill/>
            </v:shape>
            <v:shape style="position:absolute;left:3224;top:1938;width:10;height:360" coordorigin="3224,1938" coordsize="10,360" path="m3224,2292l3228,2298,3234,2292,3234,1944,3228,1938,3224,1944,3224,2292xe" filled="t" fillcolor="#000000" stroked="f">
              <v:path arrowok="t"/>
              <v:fill/>
            </v:shape>
            <w10:wrap type="none"/>
          </v:group>
        </w:pict>
      </w:r>
      <w:r>
        <w:pict>
          <v:group style="position:absolute;margin-left:212.75pt;margin-top:6.85313pt;width:0.6pt;height:108.1pt;mso-position-horizontal-relative:page;mso-position-vertical-relative:paragraph;z-index:-6206" coordorigin="4255,137" coordsize="12,2162">
            <v:shape style="position:absolute;left:4256;top:138;width:10;height:360" coordorigin="4256,138" coordsize="10,360" path="m4256,492l4260,498,4266,492,4266,144,4260,138,4256,144,4256,492xe" filled="t" fillcolor="#000000" stroked="f">
              <v:path arrowok="t"/>
              <v:fill/>
            </v:shape>
            <v:shape style="position:absolute;left:4256;top:498;width:10;height:360" coordorigin="4256,498" coordsize="10,360" path="m4256,852l4260,858,4266,852,4266,504,4260,498,4256,504,4256,852xe" filled="t" fillcolor="#000000" stroked="f">
              <v:path arrowok="t"/>
              <v:fill/>
            </v:shape>
            <v:shape style="position:absolute;left:4256;top:858;width:10;height:360" coordorigin="4256,858" coordsize="10,360" path="m4256,1212l4260,1218,4266,1212,4266,864,4260,858,4256,864,4256,1212xe" filled="t" fillcolor="#000000" stroked="f">
              <v:path arrowok="t"/>
              <v:fill/>
            </v:shape>
            <v:shape style="position:absolute;left:4256;top:1218;width:10;height:360" coordorigin="4256,1218" coordsize="10,360" path="m4256,1572l4260,1578,4266,1572,4266,1224,4260,1218,4256,1224,4256,1572xe" filled="t" fillcolor="#000000" stroked="f">
              <v:path arrowok="t"/>
              <v:fill/>
            </v:shape>
            <v:shape style="position:absolute;left:4256;top:1578;width:10;height:360" coordorigin="4256,1578" coordsize="10,360" path="m4256,1932l4260,1938,4266,1932,4266,1584,4260,1578,4256,1584,4256,1932xe" filled="t" fillcolor="#000000" stroked="f">
              <v:path arrowok="t"/>
              <v:fill/>
            </v:shape>
            <v:shape style="position:absolute;left:4256;top:1938;width:10;height:360" coordorigin="4256,1938" coordsize="10,360" path="m4256,2292l4260,2298,4266,2292,4266,1944,4260,1938,4256,1944,4256,2292xe" filled="t" fillcolor="#000000" stroked="f">
              <v:path arrowok="t"/>
              <v:fill/>
            </v:shape>
            <w10:wrap type="none"/>
          </v:group>
        </w:pict>
      </w:r>
      <w:r>
        <w:pict>
          <v:group style="position:absolute;margin-left:264.35pt;margin-top:6.85313pt;width:0.6pt;height:108.1pt;mso-position-horizontal-relative:page;mso-position-vertical-relative:paragraph;z-index:-6205" coordorigin="5287,137" coordsize="12,2162">
            <v:shape style="position:absolute;left:5288;top:138;width:10;height:360" coordorigin="5288,138" coordsize="10,360" path="m5288,492l5292,498,5298,492,5298,144,5292,138,5288,144,5288,492xe" filled="t" fillcolor="#000000" stroked="f">
              <v:path arrowok="t"/>
              <v:fill/>
            </v:shape>
            <v:shape style="position:absolute;left:5288;top:498;width:10;height:360" coordorigin="5288,498" coordsize="10,360" path="m5288,852l5292,858,5298,852,5298,504,5292,498,5288,504,5288,852xe" filled="t" fillcolor="#000000" stroked="f">
              <v:path arrowok="t"/>
              <v:fill/>
            </v:shape>
            <v:shape style="position:absolute;left:5288;top:858;width:10;height:360" coordorigin="5288,858" coordsize="10,360" path="m5288,1212l5292,1218,5298,1212,5298,864,5292,858,5288,864,5288,1212xe" filled="t" fillcolor="#000000" stroked="f">
              <v:path arrowok="t"/>
              <v:fill/>
            </v:shape>
            <v:shape style="position:absolute;left:5288;top:1218;width:10;height:360" coordorigin="5288,1218" coordsize="10,360" path="m5288,1572l5292,1578,5298,1572,5298,1224,5292,1218,5288,1224,5288,1572xe" filled="t" fillcolor="#000000" stroked="f">
              <v:path arrowok="t"/>
              <v:fill/>
            </v:shape>
            <v:shape style="position:absolute;left:5288;top:1578;width:10;height:360" coordorigin="5288,1578" coordsize="10,360" path="m5288,1932l5292,1938,5298,1932,5298,1584,5292,1578,5288,1584,5288,1932xe" filled="t" fillcolor="#000000" stroked="f">
              <v:path arrowok="t"/>
              <v:fill/>
            </v:shape>
            <v:shape style="position:absolute;left:5288;top:1938;width:10;height:360" coordorigin="5288,1938" coordsize="10,360" path="m5288,2292l5292,2298,5298,2292,5298,1944,5292,1938,5288,1944,5288,2292xe" filled="t" fillcolor="#000000" stroked="f">
              <v:path arrowok="t"/>
              <v:fill/>
            </v:shape>
            <w10:wrap type="none"/>
          </v:group>
        </w:pict>
      </w:r>
      <w:r>
        <w:pict>
          <v:group style="position:absolute;margin-left:315.95pt;margin-top:6.85313pt;width:0.6pt;height:108.1pt;mso-position-horizontal-relative:page;mso-position-vertical-relative:paragraph;z-index:-6204" coordorigin="6319,137" coordsize="12,2162">
            <v:shape style="position:absolute;left:6320;top:138;width:10;height:360" coordorigin="6320,138" coordsize="10,360" path="m6320,492l6324,498,6330,492,6330,144,6324,138,6320,144,6320,492xe" filled="t" fillcolor="#000000" stroked="f">
              <v:path arrowok="t"/>
              <v:fill/>
            </v:shape>
            <v:shape style="position:absolute;left:6320;top:498;width:10;height:360" coordorigin="6320,498" coordsize="10,360" path="m6320,852l6324,858,6330,852,6330,504,6324,498,6320,504,6320,852xe" filled="t" fillcolor="#000000" stroked="f">
              <v:path arrowok="t"/>
              <v:fill/>
            </v:shape>
            <v:shape style="position:absolute;left:6320;top:858;width:10;height:360" coordorigin="6320,858" coordsize="10,360" path="m6320,1212l6324,1218,6330,1212,6330,864,6324,858,6320,864,6320,1212xe" filled="t" fillcolor="#000000" stroked="f">
              <v:path arrowok="t"/>
              <v:fill/>
            </v:shape>
            <v:shape style="position:absolute;left:6320;top:1218;width:10;height:360" coordorigin="6320,1218" coordsize="10,360" path="m6320,1572l6324,1578,6330,1572,6330,1224,6324,1218,6320,1224,6320,1572xe" filled="t" fillcolor="#000000" stroked="f">
              <v:path arrowok="t"/>
              <v:fill/>
            </v:shape>
            <v:shape style="position:absolute;left:6320;top:1578;width:10;height:360" coordorigin="6320,1578" coordsize="10,360" path="m6320,1932l6324,1938,6330,1932,6330,1584,6324,1578,6320,1584,6320,1932xe" filled="t" fillcolor="#000000" stroked="f">
              <v:path arrowok="t"/>
              <v:fill/>
            </v:shape>
            <v:shape style="position:absolute;left:6320;top:1938;width:10;height:360" coordorigin="6320,1938" coordsize="10,360" path="m6320,2292l6324,2298,6330,2292,6330,1944,6324,1938,6320,1944,6320,2292xe" filled="t" fillcolor="#000000" stroked="f">
              <v:path arrowok="t"/>
              <v:fill/>
            </v:shape>
            <w10:wrap type="none"/>
          </v:group>
        </w:pict>
      </w:r>
      <w:r>
        <w:pict>
          <v:shape type="#_x0000_t202" style="position:absolute;margin-left:79.1pt;margin-top:5.54704pt;width:267.988pt;height:112.354pt;mso-position-horizontal-relative:page;mso-position-vertical-relative:paragraph;z-index:-6093" filled="f" stroked="f">
            <v:textbox inset="0,0,0,0">
              <w:txbxContent>
                <w:tbl>
                  <w:tblPr>
                    <w:tblW w:w="0" w:type="auto"/>
                    <w:tblLook w:val="01E0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/>
                  <w:tr>
                    <w:trPr>
                      <w:trHeight w:val="764" w:hRule="exact"/>
                    </w:trPr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sz w:val="22"/>
                            <w:szCs w:val="22"/>
                          </w:rPr>
                          <w:jc w:val="left"/>
                          <w:spacing w:before="9" w:lineRule="exact" w:line="220"/>
                        </w:pPr>
                        <w:r>
                          <w:rPr>
                            <w:sz w:val="22"/>
                            <w:szCs w:val="22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ind w:left="40"/>
                        </w:pP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0"/>
                            <w:w w:val="100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0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center"/>
                          <w:spacing w:before="69"/>
                          <w:ind w:left="424" w:right="415"/>
                        </w:pP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0"/>
                            <w:w w:val="100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center"/>
                          <w:spacing w:before="84"/>
                          <w:ind w:left="412" w:right="415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70"/>
                            <w:sz w:val="24"/>
                            <w:szCs w:val="24"/>
                          </w:rPr>
                          <w:t>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03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center"/>
                          <w:spacing w:before="69"/>
                          <w:ind w:left="413" w:right="409"/>
                        </w:pP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0"/>
                            <w:w w:val="100"/>
                            <w:sz w:val="24"/>
                            <w:szCs w:val="24"/>
                          </w:rPr>
                          <w:t>b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center"/>
                          <w:spacing w:before="84"/>
                          <w:ind w:left="415" w:right="409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70"/>
                            <w:sz w:val="24"/>
                            <w:szCs w:val="24"/>
                          </w:rPr>
                          <w:t>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0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center"/>
                          <w:spacing w:before="69"/>
                          <w:ind w:left="427" w:right="419"/>
                        </w:pP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0"/>
                            <w:w w:val="100"/>
                            <w:sz w:val="24"/>
                            <w:szCs w:val="24"/>
                          </w:rPr>
                          <w:t>c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0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center"/>
                          <w:spacing w:before="69"/>
                          <w:ind w:left="416" w:right="409"/>
                        </w:pP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0"/>
                            <w:w w:val="100"/>
                            <w:sz w:val="24"/>
                            <w:szCs w:val="24"/>
                          </w:rPr>
                          <w:t>d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61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right"/>
                          <w:spacing w:before="69"/>
                          <w:ind w:right="47"/>
                        </w:pP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0"/>
                            <w:w w:val="100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</w:tr>
                  <w:tr>
                    <w:trPr>
                      <w:trHeight w:val="360" w:hRule="exact"/>
                    </w:trPr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5"/>
                          <w:ind w:left="40"/>
                        </w:pP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0"/>
                            <w:w w:val="100"/>
                            <w:sz w:val="24"/>
                            <w:szCs w:val="24"/>
                          </w:rPr>
                          <w:t>2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0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center"/>
                          <w:spacing w:before="25"/>
                          <w:ind w:left="418" w:right="409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70"/>
                            <w:sz w:val="24"/>
                            <w:szCs w:val="24"/>
                          </w:rPr>
                          <w:t>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03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center"/>
                          <w:spacing w:before="25"/>
                          <w:ind w:left="409" w:right="415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70"/>
                            <w:sz w:val="24"/>
                            <w:szCs w:val="24"/>
                          </w:rPr>
                          <w:t>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0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10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61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</w:tr>
                  <w:tr>
                    <w:trPr>
                      <w:trHeight w:val="360" w:hRule="exact"/>
                    </w:trPr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5"/>
                          <w:ind w:left="40"/>
                        </w:pP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0"/>
                            <w:w w:val="100"/>
                            <w:sz w:val="24"/>
                            <w:szCs w:val="24"/>
                          </w:rPr>
                          <w:t>3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0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103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10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center"/>
                          <w:spacing w:before="25"/>
                          <w:ind w:left="409" w:right="412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70"/>
                            <w:sz w:val="24"/>
                            <w:szCs w:val="24"/>
                          </w:rPr>
                          <w:t>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0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center"/>
                          <w:spacing w:before="25"/>
                          <w:ind w:left="412" w:right="414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70"/>
                            <w:sz w:val="24"/>
                            <w:szCs w:val="24"/>
                          </w:rPr>
                          <w:t>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61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</w:tr>
                  <w:tr>
                    <w:trPr>
                      <w:trHeight w:val="360" w:hRule="exact"/>
                    </w:trPr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5"/>
                          <w:ind w:left="40"/>
                        </w:pP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0"/>
                            <w:w w:val="100"/>
                            <w:sz w:val="24"/>
                            <w:szCs w:val="24"/>
                          </w:rPr>
                          <w:t>4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0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103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center"/>
                          <w:spacing w:before="25"/>
                          <w:ind w:left="415" w:right="409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70"/>
                            <w:sz w:val="24"/>
                            <w:szCs w:val="24"/>
                          </w:rPr>
                          <w:t>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0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10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center"/>
                          <w:spacing w:before="25"/>
                          <w:ind w:left="412" w:right="414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70"/>
                            <w:sz w:val="24"/>
                            <w:szCs w:val="24"/>
                          </w:rPr>
                          <w:t>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61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</w:tr>
                  <w:tr>
                    <w:trPr>
                      <w:trHeight w:val="404" w:hRule="exact"/>
                    </w:trPr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5"/>
                          <w:ind w:left="40"/>
                        </w:pP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0"/>
                            <w:w w:val="100"/>
                            <w:sz w:val="24"/>
                            <w:szCs w:val="24"/>
                          </w:rPr>
                          <w:t>5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0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103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10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10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center"/>
                          <w:spacing w:before="25"/>
                          <w:ind w:left="412" w:right="415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70"/>
                            <w:sz w:val="24"/>
                            <w:szCs w:val="24"/>
                          </w:rPr>
                          <w:t>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61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right"/>
                          <w:spacing w:before="25"/>
                          <w:ind w:right="4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70"/>
                            <w:sz w:val="24"/>
                            <w:szCs w:val="24"/>
                          </w:rPr>
                          <w:t>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</w:tr>
                </w:tbl>
                <w:p>
                  <w:pPr>
                    <w:jc w:val="left"/>
                  </w:pPr>
                </w:p>
              </w:txbxContent>
            </v:textbox>
            <w10:wrap type="none"/>
          </v:shape>
        </w:pic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b/>
          <w:spacing w:val="-1"/>
          <w:w w:val="100"/>
          <w:position w:val="-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9"/>
        <w:sectPr>
          <w:type w:val="continuous"/>
          <w:pgSz w:w="11900" w:h="16840"/>
          <w:pgMar w:top="1380" w:bottom="280" w:left="1180" w:right="1580"/>
          <w:cols w:num="2" w:equalWidth="off">
            <w:col w:w="730" w:space="2478"/>
            <w:col w:w="5932"/>
          </w:cols>
        </w:sectPr>
      </w:pPr>
      <w:r>
        <w:br w:type="column"/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ourse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utco</w:t>
      </w:r>
      <w:r>
        <w:rPr>
          <w:rFonts w:cs="Times New Roman" w:hAnsi="Times New Roman" w:eastAsia="Times New Roman" w:ascii="Times New Roman"/>
          <w:b/>
          <w:spacing w:val="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5"/>
          <w:szCs w:val="15"/>
        </w:rPr>
        <w:jc w:val="left"/>
        <w:spacing w:before="4" w:lineRule="exact" w:line="140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9" w:lineRule="exact" w:line="260"/>
        <w:ind w:left="100"/>
      </w:pP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4"/>
          <w:szCs w:val="24"/>
        </w:rPr>
        <w:t>Mapp</w:t>
      </w:r>
      <w:r>
        <w:rPr>
          <w:rFonts w:cs="Times New Roman" w:hAnsi="Times New Roman" w:eastAsia="Times New Roman" w:ascii="Times New Roman"/>
          <w:b/>
          <w:spacing w:val="-1"/>
          <w:w w:val="100"/>
          <w:position w:val="-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4"/>
          <w:szCs w:val="24"/>
        </w:rPr>
        <w:t>Cou</w:t>
      </w:r>
      <w:r>
        <w:rPr>
          <w:rFonts w:cs="Times New Roman" w:hAnsi="Times New Roman" w:eastAsia="Times New Roman" w:ascii="Times New Roman"/>
          <w:b/>
          <w:spacing w:val="-3"/>
          <w:w w:val="100"/>
          <w:position w:val="-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4"/>
          <w:szCs w:val="24"/>
        </w:rPr>
        <w:t>se</w:t>
      </w:r>
      <w:r>
        <w:rPr>
          <w:rFonts w:cs="Times New Roman" w:hAnsi="Times New Roman" w:eastAsia="Times New Roman" w:ascii="Times New Roman"/>
          <w:b/>
          <w:spacing w:val="1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-1"/>
          <w:w w:val="100"/>
          <w:position w:val="-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4"/>
          <w:szCs w:val="24"/>
        </w:rPr>
        <w:t>utc</w:t>
      </w:r>
      <w:r>
        <w:rPr>
          <w:rFonts w:cs="Times New Roman" w:hAnsi="Times New Roman" w:eastAsia="Times New Roman" w:ascii="Times New Roman"/>
          <w:b/>
          <w:spacing w:val="-2"/>
          <w:w w:val="100"/>
          <w:position w:val="-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b/>
          <w:spacing w:val="4"/>
          <w:w w:val="100"/>
          <w:position w:val="-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b/>
          <w:spacing w:val="-3"/>
          <w:w w:val="100"/>
          <w:position w:val="-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2"/>
          <w:w w:val="100"/>
          <w:position w:val="-1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b/>
          <w:spacing w:val="-1"/>
          <w:w w:val="100"/>
          <w:position w:val="-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b/>
          <w:spacing w:val="-2"/>
          <w:w w:val="100"/>
          <w:position w:val="-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-1"/>
          <w:w w:val="100"/>
          <w:position w:val="-1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b/>
          <w:spacing w:val="-6"/>
          <w:w w:val="100"/>
          <w:position w:val="-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4"/>
          <w:szCs w:val="24"/>
        </w:rPr>
        <w:t>ogr</w:t>
      </w:r>
      <w:r>
        <w:rPr>
          <w:rFonts w:cs="Times New Roman" w:hAnsi="Times New Roman" w:eastAsia="Times New Roman" w:ascii="Times New Roman"/>
          <w:b/>
          <w:spacing w:val="-2"/>
          <w:w w:val="100"/>
          <w:position w:val="-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b/>
          <w:spacing w:val="4"/>
          <w:w w:val="100"/>
          <w:position w:val="-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b/>
          <w:spacing w:val="2"/>
          <w:w w:val="100"/>
          <w:position w:val="-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-1"/>
          <w:w w:val="100"/>
          <w:position w:val="-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4"/>
          <w:szCs w:val="24"/>
        </w:rPr>
        <w:t>utc</w:t>
      </w:r>
      <w:r>
        <w:rPr>
          <w:rFonts w:cs="Times New Roman" w:hAnsi="Times New Roman" w:eastAsia="Times New Roman" w:ascii="Times New Roman"/>
          <w:b/>
          <w:spacing w:val="-2"/>
          <w:w w:val="100"/>
          <w:position w:val="-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b/>
          <w:spacing w:val="4"/>
          <w:w w:val="100"/>
          <w:position w:val="-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b/>
          <w:spacing w:val="-3"/>
          <w:w w:val="100"/>
          <w:position w:val="-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b/>
          <w:spacing w:val="-1"/>
          <w:w w:val="100"/>
          <w:position w:val="-1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b/>
          <w:spacing w:val="-1"/>
          <w:w w:val="100"/>
          <w:position w:val="-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b/>
          <w:spacing w:val="-10"/>
          <w:w w:val="100"/>
          <w:position w:val="-1"/>
          <w:sz w:val="24"/>
          <w:szCs w:val="24"/>
        </w:rPr>
        <w:t>’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4"/>
          <w:szCs w:val="24"/>
        </w:rPr>
        <w:t>s)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30"/>
          <w:szCs w:val="30"/>
        </w:rPr>
        <w:jc w:val="left"/>
        <w:spacing w:lineRule="exact" w:line="300"/>
        <w:sectPr>
          <w:type w:val="continuous"/>
          <w:pgSz w:w="11900" w:h="16840"/>
          <w:pgMar w:top="1380" w:bottom="280" w:left="1180" w:right="1580"/>
        </w:sectPr>
      </w:pPr>
      <w:r>
        <w:rPr>
          <w:sz w:val="30"/>
          <w:szCs w:val="30"/>
        </w:rPr>
      </w:r>
    </w:p>
    <w:p>
      <w:pPr>
        <w:rPr>
          <w:sz w:val="20"/>
          <w:szCs w:val="20"/>
        </w:rPr>
        <w:jc w:val="left"/>
        <w:spacing w:before="9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60"/>
        <w:ind w:left="118" w:right="-56"/>
      </w:pPr>
      <w:r>
        <w:pict>
          <v:group style="position:absolute;margin-left:93.65pt;margin-top:-11.1469pt;width:0.6pt;height:126.1pt;mso-position-horizontal-relative:page;mso-position-vertical-relative:paragraph;z-index:-6107" coordorigin="1873,-223" coordsize="12,2522">
            <v:shape style="position:absolute;left:1874;top:-222;width:10;height:366" coordorigin="1874,-222" coordsize="10,366" path="m1878,-222l1874,-216,1874,144,1878,138,1884,132,1884,-216,1878,-222xe" filled="t" fillcolor="#000000" stroked="f">
              <v:path arrowok="t"/>
              <v:fill/>
            </v:shape>
            <v:shape style="position:absolute;left:1874;top:132;width:10;height:366" coordorigin="1874,132" coordsize="10,366" path="m1874,492l1878,498,1884,492,1884,144,1878,138,1874,132,1874,492xe" filled="t" fillcolor="#000000" stroked="f">
              <v:path arrowok="t"/>
              <v:fill/>
            </v:shape>
            <v:shape style="position:absolute;left:1874;top:498;width:10;height:360" coordorigin="1874,498" coordsize="10,360" path="m1874,852l1878,858,1884,852,1884,504,1878,498,1874,504,1874,852xe" filled="t" fillcolor="#000000" stroked="f">
              <v:path arrowok="t"/>
              <v:fill/>
            </v:shape>
            <v:shape style="position:absolute;left:1874;top:858;width:10;height:360" coordorigin="1874,858" coordsize="10,360" path="m1874,1212l1878,1218,1884,1212,1884,864,1878,858,1874,864,1874,1212xe" filled="t" fillcolor="#000000" stroked="f">
              <v:path arrowok="t"/>
              <v:fill/>
            </v:shape>
            <v:shape style="position:absolute;left:1874;top:1218;width:10;height:360" coordorigin="1874,1218" coordsize="10,360" path="m1874,1572l1878,1578,1884,1572,1884,1224,1878,1218,1874,1224,1874,1572xe" filled="t" fillcolor="#000000" stroked="f">
              <v:path arrowok="t"/>
              <v:fill/>
            </v:shape>
            <v:shape style="position:absolute;left:1874;top:1578;width:10;height:360" coordorigin="1874,1578" coordsize="10,360" path="m1874,1932l1878,1938,1884,1932,1884,1584,1878,1578,1874,1584,1874,1932xe" filled="t" fillcolor="#000000" stroked="f">
              <v:path arrowok="t"/>
              <v:fill/>
            </v:shape>
            <v:shape style="position:absolute;left:1874;top:1938;width:10;height:360" coordorigin="1874,1938" coordsize="10,360" path="m1874,2292l1878,2298,1884,2292,1884,1944,1878,1938,1874,1944,1874,2292xe" filled="t" fillcolor="#000000" stroked="f">
              <v:path arrowok="t"/>
              <v:fill/>
            </v:shape>
            <w10:wrap type="none"/>
          </v:group>
        </w:pict>
      </w:r>
      <w:r>
        <w:pict>
          <v:group style="position:absolute;margin-left:129.35pt;margin-top:6.85312pt;width:0.6pt;height:108.1pt;mso-position-horizontal-relative:page;mso-position-vertical-relative:paragraph;z-index:-6106" coordorigin="2587,137" coordsize="12,2162">
            <v:shape style="position:absolute;left:2588;top:138;width:10;height:360" coordorigin="2588,138" coordsize="10,360" path="m2588,492l2592,498,2598,492,2598,144,2592,138,2588,144,2588,492xe" filled="t" fillcolor="#000000" stroked="f">
              <v:path arrowok="t"/>
              <v:fill/>
            </v:shape>
            <v:shape style="position:absolute;left:2588;top:498;width:10;height:360" coordorigin="2588,498" coordsize="10,360" path="m2588,852l2592,858,2598,852,2598,504,2592,498,2588,504,2588,852xe" filled="t" fillcolor="#000000" stroked="f">
              <v:path arrowok="t"/>
              <v:fill/>
            </v:shape>
            <v:shape style="position:absolute;left:2588;top:858;width:10;height:360" coordorigin="2588,858" coordsize="10,360" path="m2588,1212l2592,1218,2598,1212,2598,864,2592,858,2588,864,2588,1212xe" filled="t" fillcolor="#000000" stroked="f">
              <v:path arrowok="t"/>
              <v:fill/>
            </v:shape>
            <v:shape style="position:absolute;left:2588;top:1218;width:10;height:360" coordorigin="2588,1218" coordsize="10,360" path="m2588,1572l2592,1578,2598,1572,2598,1224,2592,1218,2588,1224,2588,1572xe" filled="t" fillcolor="#000000" stroked="f">
              <v:path arrowok="t"/>
              <v:fill/>
            </v:shape>
            <v:shape style="position:absolute;left:2588;top:1578;width:10;height:360" coordorigin="2588,1578" coordsize="10,360" path="m2588,1932l2592,1938,2598,1932,2598,1584,2592,1578,2588,1584,2588,1932xe" filled="t" fillcolor="#000000" stroked="f">
              <v:path arrowok="t"/>
              <v:fill/>
            </v:shape>
            <v:shape style="position:absolute;left:2588;top:1938;width:10;height:360" coordorigin="2588,1938" coordsize="10,360" path="m2588,2292l2592,2298,2598,2292,2598,1944,2592,1938,2588,1944,2588,2292xe" filled="t" fillcolor="#000000" stroked="f">
              <v:path arrowok="t"/>
              <v:fill/>
            </v:shape>
            <w10:wrap type="none"/>
          </v:group>
        </w:pict>
      </w:r>
      <w:r>
        <w:pict>
          <v:group style="position:absolute;margin-left:165.05pt;margin-top:6.85312pt;width:0.6pt;height:108.1pt;mso-position-horizontal-relative:page;mso-position-vertical-relative:paragraph;z-index:-6105" coordorigin="3301,137" coordsize="12,2162">
            <v:shape style="position:absolute;left:3302;top:138;width:10;height:360" coordorigin="3302,138" coordsize="10,360" path="m3302,492l3306,498,3312,492,3312,144,3306,138,3302,144,3302,492xe" filled="t" fillcolor="#000000" stroked="f">
              <v:path arrowok="t"/>
              <v:fill/>
            </v:shape>
            <v:shape style="position:absolute;left:3302;top:498;width:10;height:360" coordorigin="3302,498" coordsize="10,360" path="m3302,852l3306,858,3312,852,3312,504,3306,498,3302,504,3302,852xe" filled="t" fillcolor="#000000" stroked="f">
              <v:path arrowok="t"/>
              <v:fill/>
            </v:shape>
            <v:shape style="position:absolute;left:3302;top:858;width:10;height:360" coordorigin="3302,858" coordsize="10,360" path="m3302,1212l3306,1218,3312,1212,3312,864,3306,858,3302,864,3302,1212xe" filled="t" fillcolor="#000000" stroked="f">
              <v:path arrowok="t"/>
              <v:fill/>
            </v:shape>
            <v:shape style="position:absolute;left:3302;top:1218;width:10;height:360" coordorigin="3302,1218" coordsize="10,360" path="m3302,1572l3306,1578,3312,1572,3312,1224,3306,1218,3302,1224,3302,1572xe" filled="t" fillcolor="#000000" stroked="f">
              <v:path arrowok="t"/>
              <v:fill/>
            </v:shape>
            <v:shape style="position:absolute;left:3302;top:1578;width:10;height:360" coordorigin="3302,1578" coordsize="10,360" path="m3302,1932l3306,1938,3312,1932,3312,1584,3306,1578,3302,1584,3302,1932xe" filled="t" fillcolor="#000000" stroked="f">
              <v:path arrowok="t"/>
              <v:fill/>
            </v:shape>
            <v:shape style="position:absolute;left:3302;top:1938;width:10;height:360" coordorigin="3302,1938" coordsize="10,360" path="m3302,2292l3306,2298,3312,2292,3312,1944,3306,1938,3302,1944,3302,2292xe" filled="t" fillcolor="#000000" stroked="f">
              <v:path arrowok="t"/>
              <v:fill/>
            </v:shape>
            <w10:wrap type="none"/>
          </v:group>
        </w:pict>
      </w:r>
      <w:r>
        <w:pict>
          <v:group style="position:absolute;margin-left:200.75pt;margin-top:6.85312pt;width:0.6pt;height:108.1pt;mso-position-horizontal-relative:page;mso-position-vertical-relative:paragraph;z-index:-6104" coordorigin="4015,137" coordsize="12,2162">
            <v:shape style="position:absolute;left:4016;top:138;width:10;height:360" coordorigin="4016,138" coordsize="10,360" path="m4016,492l4020,498,4026,492,4026,144,4020,138,4016,144,4016,492xe" filled="t" fillcolor="#000000" stroked="f">
              <v:path arrowok="t"/>
              <v:fill/>
            </v:shape>
            <v:shape style="position:absolute;left:4016;top:498;width:10;height:360" coordorigin="4016,498" coordsize="10,360" path="m4016,852l4020,858,4026,852,4026,504,4020,498,4016,504,4016,852xe" filled="t" fillcolor="#000000" stroked="f">
              <v:path arrowok="t"/>
              <v:fill/>
            </v:shape>
            <v:shape style="position:absolute;left:4016;top:858;width:10;height:360" coordorigin="4016,858" coordsize="10,360" path="m4016,1212l4020,1218,4026,1212,4026,864,4020,858,4016,864,4016,1212xe" filled="t" fillcolor="#000000" stroked="f">
              <v:path arrowok="t"/>
              <v:fill/>
            </v:shape>
            <v:shape style="position:absolute;left:4016;top:1218;width:10;height:360" coordorigin="4016,1218" coordsize="10,360" path="m4016,1572l4020,1578,4026,1572,4026,1224,4020,1218,4016,1224,4016,1572xe" filled="t" fillcolor="#000000" stroked="f">
              <v:path arrowok="t"/>
              <v:fill/>
            </v:shape>
            <v:shape style="position:absolute;left:4016;top:1578;width:10;height:360" coordorigin="4016,1578" coordsize="10,360" path="m4016,1932l4020,1938,4026,1932,4026,1584,4020,1578,4016,1584,4016,1932xe" filled="t" fillcolor="#000000" stroked="f">
              <v:path arrowok="t"/>
              <v:fill/>
            </v:shape>
            <v:shape style="position:absolute;left:4016;top:1938;width:10;height:360" coordorigin="4016,1938" coordsize="10,360" path="m4016,2292l4020,2298,4026,2292,4026,1944,4020,1938,4016,1944,4016,2292xe" filled="t" fillcolor="#000000" stroked="f">
              <v:path arrowok="t"/>
              <v:fill/>
            </v:shape>
            <w10:wrap type="none"/>
          </v:group>
        </w:pict>
      </w:r>
      <w:r>
        <w:pict>
          <v:group style="position:absolute;margin-left:236.45pt;margin-top:6.85312pt;width:0.6pt;height:108.1pt;mso-position-horizontal-relative:page;mso-position-vertical-relative:paragraph;z-index:-6103" coordorigin="4729,137" coordsize="12,2162">
            <v:shape style="position:absolute;left:4730;top:138;width:10;height:360" coordorigin="4730,138" coordsize="10,360" path="m4730,492l4734,498,4740,492,4740,144,4734,138,4730,144,4730,492xe" filled="t" fillcolor="#000000" stroked="f">
              <v:path arrowok="t"/>
              <v:fill/>
            </v:shape>
            <v:shape style="position:absolute;left:4730;top:498;width:10;height:360" coordorigin="4730,498" coordsize="10,360" path="m4730,852l4734,858,4740,852,4740,504,4734,498,4730,504,4730,852xe" filled="t" fillcolor="#000000" stroked="f">
              <v:path arrowok="t"/>
              <v:fill/>
            </v:shape>
            <v:shape style="position:absolute;left:4730;top:858;width:10;height:360" coordorigin="4730,858" coordsize="10,360" path="m4730,1212l4734,1218,4740,1212,4740,864,4734,858,4730,864,4730,1212xe" filled="t" fillcolor="#000000" stroked="f">
              <v:path arrowok="t"/>
              <v:fill/>
            </v:shape>
            <v:shape style="position:absolute;left:4730;top:1218;width:10;height:360" coordorigin="4730,1218" coordsize="10,360" path="m4730,1572l4734,1578,4740,1572,4740,1224,4734,1218,4730,1224,4730,1572xe" filled="t" fillcolor="#000000" stroked="f">
              <v:path arrowok="t"/>
              <v:fill/>
            </v:shape>
            <v:shape style="position:absolute;left:4730;top:1578;width:10;height:360" coordorigin="4730,1578" coordsize="10,360" path="m4730,1932l4734,1938,4740,1932,4740,1584,4734,1578,4730,1584,4730,1932xe" filled="t" fillcolor="#000000" stroked="f">
              <v:path arrowok="t"/>
              <v:fill/>
            </v:shape>
            <v:shape style="position:absolute;left:4730;top:1938;width:10;height:360" coordorigin="4730,1938" coordsize="10,360" path="m4730,2292l4734,2298,4740,2292,4740,1944,4734,1938,4730,1944,4730,2292xe" filled="t" fillcolor="#000000" stroked="f">
              <v:path arrowok="t"/>
              <v:fill/>
            </v:shape>
            <w10:wrap type="none"/>
          </v:group>
        </w:pict>
      </w:r>
      <w:r>
        <w:pict>
          <v:group style="position:absolute;margin-left:272.15pt;margin-top:6.85312pt;width:0.6pt;height:108.1pt;mso-position-horizontal-relative:page;mso-position-vertical-relative:paragraph;z-index:-6102" coordorigin="5443,137" coordsize="12,2162">
            <v:shape style="position:absolute;left:5444;top:138;width:10;height:360" coordorigin="5444,138" coordsize="10,360" path="m5444,492l5448,498,5454,492,5454,144,5448,138,5444,144,5444,492xe" filled="t" fillcolor="#000000" stroked="f">
              <v:path arrowok="t"/>
              <v:fill/>
            </v:shape>
            <v:shape style="position:absolute;left:5444;top:498;width:10;height:360" coordorigin="5444,498" coordsize="10,360" path="m5444,852l5448,858,5454,852,5454,504,5448,498,5444,504,5444,852xe" filled="t" fillcolor="#000000" stroked="f">
              <v:path arrowok="t"/>
              <v:fill/>
            </v:shape>
            <v:shape style="position:absolute;left:5444;top:858;width:10;height:360" coordorigin="5444,858" coordsize="10,360" path="m5444,1212l5448,1218,5454,1212,5454,864,5448,858,5444,864,5444,1212xe" filled="t" fillcolor="#000000" stroked="f">
              <v:path arrowok="t"/>
              <v:fill/>
            </v:shape>
            <v:shape style="position:absolute;left:5444;top:1218;width:10;height:360" coordorigin="5444,1218" coordsize="10,360" path="m5444,1572l5448,1578,5454,1572,5454,1224,5448,1218,5444,1224,5444,1572xe" filled="t" fillcolor="#000000" stroked="f">
              <v:path arrowok="t"/>
              <v:fill/>
            </v:shape>
            <v:shape style="position:absolute;left:5444;top:1578;width:10;height:360" coordorigin="5444,1578" coordsize="10,360" path="m5444,1932l5448,1938,5454,1932,5454,1584,5448,1578,5444,1584,5444,1932xe" filled="t" fillcolor="#000000" stroked="f">
              <v:path arrowok="t"/>
              <v:fill/>
            </v:shape>
            <v:shape style="position:absolute;left:5444;top:1938;width:10;height:360" coordorigin="5444,1938" coordsize="10,360" path="m5444,2292l5448,2298,5454,2292,5454,1944,5448,1938,5444,1944,5444,2292xe" filled="t" fillcolor="#000000" stroked="f">
              <v:path arrowok="t"/>
              <v:fill/>
            </v:shape>
            <w10:wrap type="none"/>
          </v:group>
        </w:pict>
      </w:r>
      <w:r>
        <w:pict>
          <v:group style="position:absolute;margin-left:307.85pt;margin-top:6.85312pt;width:0.6pt;height:108.1pt;mso-position-horizontal-relative:page;mso-position-vertical-relative:paragraph;z-index:-6101" coordorigin="6157,137" coordsize="12,2162">
            <v:shape style="position:absolute;left:6158;top:138;width:10;height:360" coordorigin="6158,138" coordsize="10,360" path="m6158,492l6162,498,6168,492,6168,144,6162,138,6158,144,6158,492xe" filled="t" fillcolor="#000000" stroked="f">
              <v:path arrowok="t"/>
              <v:fill/>
            </v:shape>
            <v:shape style="position:absolute;left:6158;top:498;width:10;height:360" coordorigin="6158,498" coordsize="10,360" path="m6158,852l6162,858,6168,852,6168,504,6162,498,6158,504,6158,852xe" filled="t" fillcolor="#000000" stroked="f">
              <v:path arrowok="t"/>
              <v:fill/>
            </v:shape>
            <v:shape style="position:absolute;left:6158;top:858;width:10;height:360" coordorigin="6158,858" coordsize="10,360" path="m6158,1212l6162,1218,6168,1212,6168,864,6162,858,6158,864,6158,1212xe" filled="t" fillcolor="#000000" stroked="f">
              <v:path arrowok="t"/>
              <v:fill/>
            </v:shape>
            <v:shape style="position:absolute;left:6158;top:1218;width:10;height:360" coordorigin="6158,1218" coordsize="10,360" path="m6158,1572l6162,1578,6168,1572,6168,1224,6162,1218,6158,1224,6158,1572xe" filled="t" fillcolor="#000000" stroked="f">
              <v:path arrowok="t"/>
              <v:fill/>
            </v:shape>
            <v:shape style="position:absolute;left:6158;top:1578;width:10;height:360" coordorigin="6158,1578" coordsize="10,360" path="m6158,1932l6162,1938,6168,1932,6168,1584,6162,1578,6158,1584,6158,1932xe" filled="t" fillcolor="#000000" stroked="f">
              <v:path arrowok="t"/>
              <v:fill/>
            </v:shape>
            <v:shape style="position:absolute;left:6158;top:1938;width:10;height:360" coordorigin="6158,1938" coordsize="10,360" path="m6158,2292l6162,2298,6168,2292,6168,1944,6162,1938,6158,1944,6158,2292xe" filled="t" fillcolor="#000000" stroked="f">
              <v:path arrowok="t"/>
              <v:fill/>
            </v:shape>
            <w10:wrap type="none"/>
          </v:group>
        </w:pict>
      </w:r>
      <w:r>
        <w:pict>
          <v:group style="position:absolute;margin-left:343.55pt;margin-top:6.85312pt;width:0.6pt;height:108.1pt;mso-position-horizontal-relative:page;mso-position-vertical-relative:paragraph;z-index:-6100" coordorigin="6871,137" coordsize="12,2162">
            <v:shape style="position:absolute;left:6872;top:138;width:10;height:360" coordorigin="6872,138" coordsize="10,360" path="m6872,492l6876,498,6882,492,6882,144,6876,138,6872,144,6872,492xe" filled="t" fillcolor="#000000" stroked="f">
              <v:path arrowok="t"/>
              <v:fill/>
            </v:shape>
            <v:shape style="position:absolute;left:6872;top:498;width:10;height:360" coordorigin="6872,498" coordsize="10,360" path="m6872,852l6876,858,6882,852,6882,504,6876,498,6872,504,6872,852xe" filled="t" fillcolor="#000000" stroked="f">
              <v:path arrowok="t"/>
              <v:fill/>
            </v:shape>
            <v:shape style="position:absolute;left:6872;top:858;width:10;height:360" coordorigin="6872,858" coordsize="10,360" path="m6872,1212l6876,1218,6882,1212,6882,864,6876,858,6872,864,6872,1212xe" filled="t" fillcolor="#000000" stroked="f">
              <v:path arrowok="t"/>
              <v:fill/>
            </v:shape>
            <v:shape style="position:absolute;left:6872;top:1218;width:10;height:360" coordorigin="6872,1218" coordsize="10,360" path="m6872,1572l6876,1578,6882,1572,6882,1224,6876,1218,6872,1224,6872,1572xe" filled="t" fillcolor="#000000" stroked="f">
              <v:path arrowok="t"/>
              <v:fill/>
            </v:shape>
            <v:shape style="position:absolute;left:6872;top:1578;width:10;height:360" coordorigin="6872,1578" coordsize="10,360" path="m6872,1932l6876,1938,6882,1932,6882,1584,6876,1578,6872,1584,6872,1932xe" filled="t" fillcolor="#000000" stroked="f">
              <v:path arrowok="t"/>
              <v:fill/>
            </v:shape>
            <v:shape style="position:absolute;left:6872;top:1938;width:10;height:360" coordorigin="6872,1938" coordsize="10,360" path="m6872,2292l6876,2298,6882,2292,6882,1944,6876,1938,6872,1944,6872,2292xe" filled="t" fillcolor="#000000" stroked="f">
              <v:path arrowok="t"/>
              <v:fill/>
            </v:shape>
            <w10:wrap type="none"/>
          </v:group>
        </w:pict>
      </w:r>
      <w:r>
        <w:pict>
          <v:group style="position:absolute;margin-left:379.35pt;margin-top:499.65pt;width:0.6pt;height:108.1pt;mso-position-horizontal-relative:page;mso-position-vertical-relative:page;z-index:-6099" coordorigin="7587,9993" coordsize="12,2162">
            <v:shape style="position:absolute;left:7588;top:9994;width:10;height:360" coordorigin="7588,9994" coordsize="10,360" path="m7588,10348l7592,10354,7598,10348,7598,10000,7592,9994,7588,10000,7588,10348xe" filled="t" fillcolor="#000000" stroked="f">
              <v:path arrowok="t"/>
              <v:fill/>
            </v:shape>
            <v:shape style="position:absolute;left:7588;top:10354;width:10;height:360" coordorigin="7588,10354" coordsize="10,360" path="m7588,10708l7592,10714,7598,10708,7598,10360,7592,10354,7588,10360,7588,10708xe" filled="t" fillcolor="#000000" stroked="f">
              <v:path arrowok="t"/>
              <v:fill/>
            </v:shape>
            <v:shape style="position:absolute;left:7588;top:10714;width:10;height:360" coordorigin="7588,10714" coordsize="10,360" path="m7588,11068l7592,11074,7598,11068,7598,10720,7592,10714,7588,10720,7588,11068xe" filled="t" fillcolor="#000000" stroked="f">
              <v:path arrowok="t"/>
              <v:fill/>
            </v:shape>
            <v:shape style="position:absolute;left:7588;top:11074;width:10;height:360" coordorigin="7588,11074" coordsize="10,360" path="m7588,11428l7592,11434,7598,11428,7598,11080,7592,11074,7588,11080,7588,11428xe" filled="t" fillcolor="#000000" stroked="f">
              <v:path arrowok="t"/>
              <v:fill/>
            </v:shape>
            <v:shape style="position:absolute;left:7588;top:11434;width:10;height:360" coordorigin="7588,11434" coordsize="10,360" path="m7588,11788l7592,11794,7598,11788,7598,11440,7592,11434,7588,11440,7588,11788xe" filled="t" fillcolor="#000000" stroked="f">
              <v:path arrowok="t"/>
              <v:fill/>
            </v:shape>
            <v:shape style="position:absolute;left:7588;top:11794;width:10;height:360" coordorigin="7588,11794" coordsize="10,360" path="m7588,12148l7592,12154,7598,12148,7598,11800,7592,11794,7588,11800,7588,12148xe" filled="t" fillcolor="#000000" stroked="f">
              <v:path arrowok="t"/>
              <v:fill/>
            </v:shape>
            <w10:wrap type="none"/>
          </v:group>
        </w:pict>
      </w:r>
      <w:r>
        <w:pict>
          <v:group style="position:absolute;margin-left:415.05pt;margin-top:499.65pt;width:0.6pt;height:108.1pt;mso-position-horizontal-relative:page;mso-position-vertical-relative:page;z-index:-6098" coordorigin="8301,9993" coordsize="12,2162">
            <v:shape style="position:absolute;left:8302;top:9994;width:10;height:360" coordorigin="8302,9994" coordsize="10,360" path="m8302,10348l8306,10354,8312,10348,8312,10000,8306,9994,8302,10000,8302,10348xe" filled="t" fillcolor="#000000" stroked="f">
              <v:path arrowok="t"/>
              <v:fill/>
            </v:shape>
            <v:shape style="position:absolute;left:8302;top:10354;width:10;height:360" coordorigin="8302,10354" coordsize="10,360" path="m8302,10708l8306,10714,8312,10708,8312,10360,8306,10354,8302,10360,8302,10708xe" filled="t" fillcolor="#000000" stroked="f">
              <v:path arrowok="t"/>
              <v:fill/>
            </v:shape>
            <v:shape style="position:absolute;left:8302;top:10714;width:10;height:360" coordorigin="8302,10714" coordsize="10,360" path="m8302,11068l8306,11074,8312,11068,8312,10720,8306,10714,8302,10720,8302,11068xe" filled="t" fillcolor="#000000" stroked="f">
              <v:path arrowok="t"/>
              <v:fill/>
            </v:shape>
            <v:shape style="position:absolute;left:8302;top:11074;width:10;height:360" coordorigin="8302,11074" coordsize="10,360" path="m8302,11428l8306,11434,8312,11428,8312,11080,8306,11074,8302,11080,8302,11428xe" filled="t" fillcolor="#000000" stroked="f">
              <v:path arrowok="t"/>
              <v:fill/>
            </v:shape>
            <v:shape style="position:absolute;left:8302;top:11434;width:10;height:360" coordorigin="8302,11434" coordsize="10,360" path="m8302,11788l8306,11794,8312,11788,8312,11440,8306,11434,8302,11440,8302,11788xe" filled="t" fillcolor="#000000" stroked="f">
              <v:path arrowok="t"/>
              <v:fill/>
            </v:shape>
            <v:shape style="position:absolute;left:8302;top:11794;width:10;height:360" coordorigin="8302,11794" coordsize="10,360" path="m8302,12148l8306,12154,8312,12148,8312,11800,8306,11794,8302,11800,8302,12148xe" filled="t" fillcolor="#000000" stroked="f">
              <v:path arrowok="t"/>
              <v:fill/>
            </v:shape>
            <w10:wrap type="none"/>
          </v:group>
        </w:pict>
      </w:r>
      <w:r>
        <w:pict>
          <v:group style="position:absolute;margin-left:450.85pt;margin-top:499.65pt;width:0.6pt;height:108.1pt;mso-position-horizontal-relative:page;mso-position-vertical-relative:page;z-index:-6097" coordorigin="9017,9993" coordsize="12,2162">
            <v:shape style="position:absolute;left:9018;top:9994;width:10;height:360" coordorigin="9018,9994" coordsize="10,360" path="m9018,10348l9022,10354,9028,10348,9028,10000,9022,9994,9018,10000,9018,10348xe" filled="t" fillcolor="#000000" stroked="f">
              <v:path arrowok="t"/>
              <v:fill/>
            </v:shape>
            <v:shape style="position:absolute;left:9018;top:10354;width:10;height:360" coordorigin="9018,10354" coordsize="10,360" path="m9018,10708l9022,10714,9028,10708,9028,10360,9022,10354,9018,10360,9018,10708xe" filled="t" fillcolor="#000000" stroked="f">
              <v:path arrowok="t"/>
              <v:fill/>
            </v:shape>
            <v:shape style="position:absolute;left:9018;top:10714;width:10;height:360" coordorigin="9018,10714" coordsize="10,360" path="m9018,11068l9022,11074,9028,11068,9028,10720,9022,10714,9018,10720,9018,11068xe" filled="t" fillcolor="#000000" stroked="f">
              <v:path arrowok="t"/>
              <v:fill/>
            </v:shape>
            <v:shape style="position:absolute;left:9018;top:11074;width:10;height:360" coordorigin="9018,11074" coordsize="10,360" path="m9018,11428l9022,11434,9028,11428,9028,11080,9022,11074,9018,11080,9018,11428xe" filled="t" fillcolor="#000000" stroked="f">
              <v:path arrowok="t"/>
              <v:fill/>
            </v:shape>
            <v:shape style="position:absolute;left:9018;top:11434;width:10;height:360" coordorigin="9018,11434" coordsize="10,360" path="m9018,11788l9022,11794,9028,11788,9028,11440,9022,11434,9018,11440,9018,11788xe" filled="t" fillcolor="#000000" stroked="f">
              <v:path arrowok="t"/>
              <v:fill/>
            </v:shape>
            <v:shape style="position:absolute;left:9018;top:11794;width:10;height:360" coordorigin="9018,11794" coordsize="10,360" path="m9018,12148l9022,12154,9028,12148,9028,11800,9022,11794,9018,11800,9018,12148xe" filled="t" fillcolor="#000000" stroked="f">
              <v:path arrowok="t"/>
              <v:fill/>
            </v:shape>
            <w10:wrap type="none"/>
          </v:group>
        </w:pict>
      </w:r>
      <w:r>
        <w:pict>
          <v:group style="position:absolute;margin-left:486.55pt;margin-top:499.65pt;width:0.6pt;height:108.1pt;mso-position-horizontal-relative:page;mso-position-vertical-relative:page;z-index:-6096" coordorigin="9731,9993" coordsize="12,2162">
            <v:shape style="position:absolute;left:9732;top:9994;width:10;height:360" coordorigin="9732,9994" coordsize="10,360" path="m9732,10348l9736,10354,9742,10348,9742,10000,9736,9994,9732,10000,9732,10348xe" filled="t" fillcolor="#000000" stroked="f">
              <v:path arrowok="t"/>
              <v:fill/>
            </v:shape>
            <v:shape style="position:absolute;left:9732;top:10354;width:10;height:360" coordorigin="9732,10354" coordsize="10,360" path="m9732,10708l9736,10714,9742,10708,9742,10360,9736,10354,9732,10360,9732,10708xe" filled="t" fillcolor="#000000" stroked="f">
              <v:path arrowok="t"/>
              <v:fill/>
            </v:shape>
            <v:shape style="position:absolute;left:9732;top:10714;width:10;height:360" coordorigin="9732,10714" coordsize="10,360" path="m9732,11068l9736,11074,9742,11068,9742,10720,9736,10714,9732,10720,9732,11068xe" filled="t" fillcolor="#000000" stroked="f">
              <v:path arrowok="t"/>
              <v:fill/>
            </v:shape>
            <v:shape style="position:absolute;left:9732;top:11074;width:10;height:360" coordorigin="9732,11074" coordsize="10,360" path="m9732,11428l9736,11434,9742,11428,9742,11080,9736,11074,9732,11080,9732,11428xe" filled="t" fillcolor="#000000" stroked="f">
              <v:path arrowok="t"/>
              <v:fill/>
            </v:shape>
            <v:shape style="position:absolute;left:9732;top:11434;width:10;height:360" coordorigin="9732,11434" coordsize="10,360" path="m9732,11788l9736,11794,9742,11788,9742,11440,9736,11434,9732,11440,9732,11788xe" filled="t" fillcolor="#000000" stroked="f">
              <v:path arrowok="t"/>
              <v:fill/>
            </v:shape>
            <v:shape style="position:absolute;left:9732;top:11794;width:10;height:360" coordorigin="9732,11794" coordsize="10,360" path="m9732,12148l9736,12154,9742,12148,9742,11800,9736,11794,9732,11800,9732,12148xe" filled="t" fillcolor="#000000" stroked="f">
              <v:path arrowok="t"/>
              <v:fill/>
            </v:shape>
            <w10:wrap type="none"/>
          </v:group>
        </w:pict>
      </w:r>
      <w:r>
        <w:pict>
          <v:shape type="#_x0000_t202" style="position:absolute;margin-left:64pt;margin-top:5.54704pt;width:446.388pt;height:112.354pt;mso-position-horizontal-relative:page;mso-position-vertical-relative:paragraph;z-index:-6092" filled="f" stroked="f">
            <v:textbox inset="0,0,0,0">
              <w:txbxContent>
                <w:tbl>
                  <w:tblPr>
                    <w:tblW w:w="0" w:type="auto"/>
                    <w:tblLook w:val="01E0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/>
                  <w:tr>
                    <w:trPr>
                      <w:trHeight w:val="764" w:hRule="exact"/>
                    </w:trPr>
                    <w:tc>
                      <w:tcPr>
                        <w:tcW w:w="60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sz w:val="22"/>
                            <w:szCs w:val="22"/>
                          </w:rPr>
                          <w:jc w:val="left"/>
                          <w:spacing w:before="9" w:lineRule="exact" w:line="220"/>
                        </w:pPr>
                        <w:r>
                          <w:rPr>
                            <w:sz w:val="22"/>
                            <w:szCs w:val="22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ind w:left="184"/>
                        </w:pP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0"/>
                            <w:w w:val="100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7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center"/>
                          <w:spacing w:before="69"/>
                          <w:ind w:left="259" w:right="258"/>
                        </w:pP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0"/>
                            <w:w w:val="100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center"/>
                          <w:spacing w:before="84"/>
                          <w:ind w:left="253" w:right="252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70"/>
                            <w:sz w:val="24"/>
                            <w:szCs w:val="24"/>
                          </w:rPr>
                          <w:t>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71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center"/>
                          <w:spacing w:before="69"/>
                          <w:ind w:left="252" w:right="250"/>
                        </w:pP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0"/>
                            <w:w w:val="100"/>
                            <w:sz w:val="24"/>
                            <w:szCs w:val="24"/>
                          </w:rPr>
                          <w:t>b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71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center"/>
                          <w:spacing w:before="69"/>
                          <w:ind w:left="268" w:right="265"/>
                        </w:pP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0"/>
                            <w:w w:val="100"/>
                            <w:sz w:val="24"/>
                            <w:szCs w:val="24"/>
                          </w:rPr>
                          <w:t>c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center"/>
                          <w:spacing w:before="84"/>
                          <w:ind w:left="250" w:right="258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70"/>
                            <w:sz w:val="24"/>
                            <w:szCs w:val="24"/>
                          </w:rPr>
                          <w:t>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71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center"/>
                          <w:spacing w:before="69"/>
                          <w:ind w:left="252" w:right="250"/>
                        </w:pP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0"/>
                            <w:w w:val="100"/>
                            <w:sz w:val="24"/>
                            <w:szCs w:val="24"/>
                          </w:rPr>
                          <w:t>d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71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center"/>
                          <w:spacing w:before="69"/>
                          <w:ind w:left="268" w:right="266"/>
                        </w:pP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0"/>
                            <w:w w:val="100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71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center"/>
                          <w:spacing w:before="69"/>
                          <w:ind w:left="279" w:right="279"/>
                        </w:pP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0"/>
                            <w:w w:val="100"/>
                            <w:sz w:val="24"/>
                            <w:szCs w:val="24"/>
                          </w:rPr>
                          <w:t>f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center"/>
                          <w:spacing w:before="84"/>
                          <w:ind w:left="253" w:right="253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70"/>
                            <w:sz w:val="24"/>
                            <w:szCs w:val="24"/>
                          </w:rPr>
                          <w:t>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71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center"/>
                          <w:spacing w:before="69"/>
                          <w:ind w:left="259" w:right="259"/>
                        </w:pP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0"/>
                            <w:w w:val="100"/>
                            <w:sz w:val="24"/>
                            <w:szCs w:val="24"/>
                          </w:rPr>
                          <w:t>g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73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center"/>
                          <w:spacing w:before="69"/>
                          <w:ind w:left="253" w:right="269"/>
                        </w:pP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0"/>
                            <w:w w:val="100"/>
                            <w:sz w:val="24"/>
                            <w:szCs w:val="24"/>
                          </w:rPr>
                          <w:t>h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center"/>
                          <w:spacing w:before="69"/>
                          <w:ind w:left="269" w:right="283"/>
                        </w:pP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0"/>
                            <w:w w:val="100"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70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center"/>
                          <w:spacing w:before="69"/>
                          <w:ind w:left="283" w:right="264"/>
                        </w:pP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0"/>
                            <w:w w:val="100"/>
                            <w:sz w:val="24"/>
                            <w:szCs w:val="24"/>
                          </w:rPr>
                          <w:t>j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73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center"/>
                          <w:spacing w:before="69"/>
                          <w:ind w:left="268" w:right="256"/>
                        </w:pP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0"/>
                            <w:w w:val="100"/>
                            <w:sz w:val="24"/>
                            <w:szCs w:val="24"/>
                          </w:rPr>
                          <w:t>k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center"/>
                          <w:spacing w:before="84"/>
                          <w:ind w:left="264" w:right="262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70"/>
                            <w:sz w:val="24"/>
                            <w:szCs w:val="24"/>
                          </w:rPr>
                          <w:t>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4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right"/>
                          <w:spacing w:before="69"/>
                          <w:ind w:right="73"/>
                        </w:pP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0"/>
                            <w:w w:val="100"/>
                            <w:sz w:val="24"/>
                            <w:szCs w:val="24"/>
                          </w:rPr>
                          <w:t>l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right"/>
                          <w:spacing w:before="84"/>
                          <w:ind w:right="4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70"/>
                            <w:sz w:val="24"/>
                            <w:szCs w:val="24"/>
                          </w:rPr>
                          <w:t>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</w:tr>
                  <w:tr>
                    <w:trPr>
                      <w:trHeight w:val="360" w:hRule="exact"/>
                    </w:trPr>
                    <w:tc>
                      <w:tcPr>
                        <w:tcW w:w="60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5"/>
                          <w:ind w:left="176"/>
                        </w:pP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0"/>
                            <w:w w:val="100"/>
                            <w:sz w:val="24"/>
                            <w:szCs w:val="24"/>
                          </w:rPr>
                          <w:t>b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7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center"/>
                          <w:spacing w:before="25"/>
                          <w:ind w:left="253" w:right="252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70"/>
                            <w:sz w:val="24"/>
                            <w:szCs w:val="24"/>
                          </w:rPr>
                          <w:t>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71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center"/>
                          <w:spacing w:before="25"/>
                          <w:ind w:left="254" w:right="25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70"/>
                            <w:sz w:val="24"/>
                            <w:szCs w:val="24"/>
                          </w:rPr>
                          <w:t>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71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center"/>
                          <w:spacing w:before="25"/>
                          <w:ind w:left="256" w:right="252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70"/>
                            <w:sz w:val="24"/>
                            <w:szCs w:val="24"/>
                          </w:rPr>
                          <w:t>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71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71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71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center"/>
                          <w:spacing w:before="25"/>
                          <w:ind w:left="253" w:right="253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70"/>
                            <w:sz w:val="24"/>
                            <w:szCs w:val="24"/>
                          </w:rPr>
                          <w:t>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71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center"/>
                          <w:spacing w:before="25"/>
                          <w:ind w:left="253" w:right="253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70"/>
                            <w:sz w:val="24"/>
                            <w:szCs w:val="24"/>
                          </w:rPr>
                          <w:t>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73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70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73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center"/>
                          <w:spacing w:before="25"/>
                          <w:ind w:left="264" w:right="262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70"/>
                            <w:sz w:val="24"/>
                            <w:szCs w:val="24"/>
                          </w:rPr>
                          <w:t>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4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5"/>
                          <w:ind w:left="294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70"/>
                            <w:sz w:val="24"/>
                            <w:szCs w:val="24"/>
                          </w:rPr>
                          <w:t>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</w:tr>
                  <w:tr>
                    <w:trPr>
                      <w:trHeight w:val="360" w:hRule="exact"/>
                    </w:trPr>
                    <w:tc>
                      <w:tcPr>
                        <w:tcW w:w="60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5"/>
                          <w:ind w:left="190"/>
                        </w:pP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0"/>
                            <w:w w:val="100"/>
                            <w:sz w:val="24"/>
                            <w:szCs w:val="24"/>
                          </w:rPr>
                          <w:t>c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7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center"/>
                          <w:spacing w:before="25"/>
                          <w:ind w:left="253" w:right="252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70"/>
                            <w:sz w:val="24"/>
                            <w:szCs w:val="24"/>
                          </w:rPr>
                          <w:t>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71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center"/>
                          <w:spacing w:before="25"/>
                          <w:ind w:left="254" w:right="25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70"/>
                            <w:sz w:val="24"/>
                            <w:szCs w:val="24"/>
                          </w:rPr>
                          <w:t>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71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center"/>
                          <w:spacing w:before="25"/>
                          <w:ind w:left="256" w:right="252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70"/>
                            <w:sz w:val="24"/>
                            <w:szCs w:val="24"/>
                          </w:rPr>
                          <w:t>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71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71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center"/>
                          <w:spacing w:before="25"/>
                          <w:ind w:left="256" w:right="253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70"/>
                            <w:sz w:val="24"/>
                            <w:szCs w:val="24"/>
                          </w:rPr>
                          <w:t>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71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center"/>
                          <w:spacing w:before="25"/>
                          <w:ind w:left="253" w:right="253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70"/>
                            <w:sz w:val="24"/>
                            <w:szCs w:val="24"/>
                          </w:rPr>
                          <w:t>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71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center"/>
                          <w:spacing w:before="25"/>
                          <w:ind w:left="253" w:right="253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70"/>
                            <w:sz w:val="24"/>
                            <w:szCs w:val="24"/>
                          </w:rPr>
                          <w:t>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73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70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73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center"/>
                          <w:spacing w:before="25"/>
                          <w:ind w:left="264" w:right="262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70"/>
                            <w:sz w:val="24"/>
                            <w:szCs w:val="24"/>
                          </w:rPr>
                          <w:t>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4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5"/>
                          <w:ind w:left="294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70"/>
                            <w:sz w:val="24"/>
                            <w:szCs w:val="24"/>
                          </w:rPr>
                          <w:t>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</w:tr>
                  <w:tr>
                    <w:trPr>
                      <w:trHeight w:val="360" w:hRule="exact"/>
                    </w:trPr>
                    <w:tc>
                      <w:tcPr>
                        <w:tcW w:w="60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5"/>
                          <w:ind w:left="176"/>
                        </w:pP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0"/>
                            <w:w w:val="100"/>
                            <w:sz w:val="24"/>
                            <w:szCs w:val="24"/>
                          </w:rPr>
                          <w:t>d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7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center"/>
                          <w:spacing w:before="25"/>
                          <w:ind w:left="253" w:right="252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70"/>
                            <w:sz w:val="24"/>
                            <w:szCs w:val="24"/>
                          </w:rPr>
                          <w:t>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71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center"/>
                          <w:spacing w:before="25"/>
                          <w:ind w:left="254" w:right="25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70"/>
                            <w:sz w:val="24"/>
                            <w:szCs w:val="24"/>
                          </w:rPr>
                          <w:t>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71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center"/>
                          <w:spacing w:before="25"/>
                          <w:ind w:left="250" w:right="258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70"/>
                            <w:sz w:val="24"/>
                            <w:szCs w:val="24"/>
                          </w:rPr>
                          <w:t>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71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71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center"/>
                          <w:spacing w:before="25"/>
                          <w:ind w:left="256" w:right="253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70"/>
                            <w:sz w:val="24"/>
                            <w:szCs w:val="24"/>
                          </w:rPr>
                          <w:t>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71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center"/>
                          <w:spacing w:before="25"/>
                          <w:ind w:left="253" w:right="253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70"/>
                            <w:sz w:val="24"/>
                            <w:szCs w:val="24"/>
                          </w:rPr>
                          <w:t>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71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center"/>
                          <w:spacing w:before="25"/>
                          <w:ind w:left="253" w:right="253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70"/>
                            <w:sz w:val="24"/>
                            <w:szCs w:val="24"/>
                          </w:rPr>
                          <w:t>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73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70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73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center"/>
                          <w:spacing w:before="25"/>
                          <w:ind w:left="264" w:right="262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70"/>
                            <w:sz w:val="24"/>
                            <w:szCs w:val="24"/>
                          </w:rPr>
                          <w:t>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4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5"/>
                          <w:ind w:left="294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70"/>
                            <w:sz w:val="24"/>
                            <w:szCs w:val="24"/>
                          </w:rPr>
                          <w:t>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</w:tr>
                  <w:tr>
                    <w:trPr>
                      <w:trHeight w:val="404" w:hRule="exact"/>
                    </w:trPr>
                    <w:tc>
                      <w:tcPr>
                        <w:tcW w:w="60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5"/>
                          <w:ind w:left="190"/>
                        </w:pP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0"/>
                            <w:w w:val="100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7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71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71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center"/>
                          <w:spacing w:before="25"/>
                          <w:ind w:left="256" w:right="252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70"/>
                            <w:sz w:val="24"/>
                            <w:szCs w:val="24"/>
                          </w:rPr>
                          <w:t>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71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71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center"/>
                          <w:spacing w:before="25"/>
                          <w:ind w:left="250" w:right="259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70"/>
                            <w:sz w:val="24"/>
                            <w:szCs w:val="24"/>
                          </w:rPr>
                          <w:t>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71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center"/>
                          <w:spacing w:before="25"/>
                          <w:ind w:left="253" w:right="253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70"/>
                            <w:sz w:val="24"/>
                            <w:szCs w:val="24"/>
                          </w:rPr>
                          <w:t>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71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center"/>
                          <w:spacing w:before="25"/>
                          <w:ind w:left="253" w:right="253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70"/>
                            <w:sz w:val="24"/>
                            <w:szCs w:val="24"/>
                          </w:rPr>
                          <w:t>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73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70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73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4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5"/>
                          <w:ind w:left="294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70"/>
                            <w:sz w:val="24"/>
                            <w:szCs w:val="24"/>
                          </w:rPr>
                          <w:t>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</w:tr>
                </w:tbl>
                <w:p>
                  <w:pPr>
                    <w:jc w:val="left"/>
                  </w:pPr>
                </w:p>
              </w:txbxContent>
            </v:textbox>
            <w10:wrap type="none"/>
          </v:shape>
        </w:pic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b/>
          <w:spacing w:val="-1"/>
          <w:w w:val="100"/>
          <w:position w:val="-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9"/>
        <w:sectPr>
          <w:type w:val="continuous"/>
          <w:pgSz w:w="11900" w:h="16840"/>
          <w:pgMar w:top="1380" w:bottom="280" w:left="1180" w:right="1580"/>
          <w:cols w:num="2" w:equalWidth="off">
            <w:col w:w="572" w:space="3266"/>
            <w:col w:w="5302"/>
          </w:cols>
        </w:sectPr>
      </w:pPr>
      <w:r>
        <w:br w:type="column"/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b/>
          <w:spacing w:val="-6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ogr</w:t>
      </w:r>
      <w:r>
        <w:rPr>
          <w:rFonts w:cs="Times New Roman" w:hAnsi="Times New Roman" w:eastAsia="Times New Roman" w:ascii="Times New Roman"/>
          <w:b/>
          <w:spacing w:val="-2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b/>
          <w:spacing w:val="4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b/>
          <w:spacing w:val="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utc</w:t>
      </w:r>
      <w:r>
        <w:rPr>
          <w:rFonts w:cs="Times New Roman" w:hAnsi="Times New Roman" w:eastAsia="Times New Roman" w:ascii="Times New Roman"/>
          <w:b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b/>
          <w:spacing w:val="4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b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pict>
          <v:group style="position:absolute;margin-left:30.55pt;margin-top:21.75pt;width:508.1pt;height:798.5pt;mso-position-horizontal-relative:page;mso-position-vertical-relative:page;z-index:-6094" coordorigin="611,435" coordsize="10162,15970">
            <v:shape style="position:absolute;left:612;top:436;width:46;height:15968" coordorigin="612,436" coordsize="46,15968" path="m636,460l612,436,612,16404,636,16380,658,16358,658,482,636,460xe" filled="t" fillcolor="#000000" stroked="f">
              <v:path arrowok="t"/>
              <v:fill/>
            </v:shape>
            <v:shape style="position:absolute;left:10726;top:436;width:46;height:15968" coordorigin="10726,436" coordsize="46,15968" path="m10772,436l10748,460,10726,482,10726,16358,10748,16380,10772,16404,10772,436xe" filled="t" fillcolor="#000000" stroked="f">
              <v:path arrowok="t"/>
              <v:fill/>
            </v:shape>
            <v:shape style="position:absolute;left:612;top:436;width:10160;height:46" coordorigin="612,436" coordsize="10160,46" path="m612,436l636,460,658,482,10726,482,10748,460,10772,436,612,436xe" filled="t" fillcolor="#000000" stroked="f">
              <v:path arrowok="t"/>
              <v:fill/>
            </v:shape>
            <v:shape style="position:absolute;left:612;top:16358;width:10160;height:46" coordorigin="612,16358" coordsize="10160,46" path="m658,16358l636,16380,612,16404,10772,16404,10748,16380,10726,16358,658,16358xe" filled="t" fillcolor="#000000" stroked="f">
              <v:path arrowok="t"/>
              <v:fill/>
            </v:shape>
            <v:shape style="position:absolute;left:1280;top:15539;width:8760;height:0" coordorigin="1280,15539" coordsize="8760,0" path="m1280,15539l10040,15539e" filled="f" stroked="t" strokeweight="0.59775pt" strokecolor="#000000">
              <v:path arrowok="t"/>
            </v:shape>
            <w10:wrap type="none"/>
          </v:group>
        </w:pict>
      </w:r>
      <w:r>
        <w:pict>
          <v:group style="position:absolute;margin-left:522.85pt;margin-top:481.35pt;width:0.6pt;height:126.7pt;mso-position-horizontal-relative:page;mso-position-vertical-relative:page;z-index:-6095" coordorigin="10457,9627" coordsize="12,2534">
            <v:shape style="position:absolute;left:10458;top:9628;width:10;height:372" coordorigin="10458,9628" coordsize="10,372" path="m10458,9988l10462,9994,10468,10000,10468,9628,10462,9634,10458,9640,10458,9988xe" filled="t" fillcolor="#000000" stroked="f">
              <v:path arrowok="t"/>
              <v:fill/>
            </v:shape>
            <v:shape style="position:absolute;left:10458;top:9988;width:10;height:372" coordorigin="10458,9988" coordsize="10,372" path="m10458,10348l10462,10354,10468,10360,10468,9988,10462,9994,10458,10000,10458,10348xe" filled="t" fillcolor="#000000" stroked="f">
              <v:path arrowok="t"/>
              <v:fill/>
            </v:shape>
            <v:shape style="position:absolute;left:10458;top:10348;width:10;height:372" coordorigin="10458,10348" coordsize="10,372" path="m10458,10708l10462,10714,10468,10720,10468,10348,10462,10354,10458,10360,10458,10708xe" filled="t" fillcolor="#000000" stroked="f">
              <v:path arrowok="t"/>
              <v:fill/>
            </v:shape>
            <v:shape style="position:absolute;left:10458;top:10708;width:10;height:372" coordorigin="10458,10708" coordsize="10,372" path="m10458,11068l10462,11074,10468,11080,10468,10708,10462,10714,10458,10720,10458,11068xe" filled="t" fillcolor="#000000" stroked="f">
              <v:path arrowok="t"/>
              <v:fill/>
            </v:shape>
            <v:shape style="position:absolute;left:10458;top:11068;width:10;height:372" coordorigin="10458,11068" coordsize="10,372" path="m10458,11428l10462,11434,10468,11440,10468,11068,10462,11074,10458,11080,10458,11428xe" filled="t" fillcolor="#000000" stroked="f">
              <v:path arrowok="t"/>
              <v:fill/>
            </v:shape>
            <v:shape style="position:absolute;left:10458;top:11428;width:10;height:372" coordorigin="10458,11428" coordsize="10,372" path="m10458,11788l10462,11794,10468,11800,10468,11428,10462,11434,10458,11440,10458,11788xe" filled="t" fillcolor="#000000" stroked="f">
              <v:path arrowok="t"/>
              <v:fill/>
            </v:shape>
            <v:shape style="position:absolute;left:10458;top:11788;width:10;height:372" coordorigin="10458,11788" coordsize="10,372" path="m10458,12148l10462,12154,10468,12160,10468,11788,10462,11794,10458,11800,10458,12148xe" filled="t" fillcolor="#000000" stroked="f">
              <v:path arrowok="t"/>
              <v:fill/>
            </v:shape>
            <w10:wrap type="none"/>
          </v:group>
        </w:pict>
      </w:r>
      <w:r>
        <w:pict>
          <v:group style="position:absolute;margin-left:57.95pt;margin-top:517.35pt;width:0.6pt;height:90.7pt;mso-position-horizontal-relative:page;mso-position-vertical-relative:page;z-index:-6108" coordorigin="1159,10347" coordsize="12,1814">
            <v:shape style="position:absolute;left:1160;top:10348;width:10;height:372" coordorigin="1160,10348" coordsize="10,372" path="m1164,10354l1160,10348,1160,10720,1164,10714,1170,10708,1170,10360,1164,10354xe" filled="t" fillcolor="#000000" stroked="f">
              <v:path arrowok="t"/>
              <v:fill/>
            </v:shape>
            <v:shape style="position:absolute;left:1160;top:10708;width:10;height:372" coordorigin="1160,10708" coordsize="10,372" path="m1164,10714l1160,10708,1160,11080,1164,11074,1170,11068,1170,10720,1164,10714xe" filled="t" fillcolor="#000000" stroked="f">
              <v:path arrowok="t"/>
              <v:fill/>
            </v:shape>
            <v:shape style="position:absolute;left:1160;top:11068;width:10;height:372" coordorigin="1160,11068" coordsize="10,372" path="m1164,11074l1160,11068,1160,11440,1164,11434,1170,11428,1170,11080,1164,11074xe" filled="t" fillcolor="#000000" stroked="f">
              <v:path arrowok="t"/>
              <v:fill/>
            </v:shape>
            <v:shape style="position:absolute;left:1160;top:11428;width:10;height:372" coordorigin="1160,11428" coordsize="10,372" path="m1164,11434l1160,11428,1160,11800,1164,11794,1170,11788,1170,11440,1164,11434xe" filled="t" fillcolor="#000000" stroked="f">
              <v:path arrowok="t"/>
              <v:fill/>
            </v:shape>
            <v:shape style="position:absolute;left:1160;top:11788;width:10;height:372" coordorigin="1160,11788" coordsize="10,372" path="m1164,11794l1160,11788,1160,12160,1164,12154,1170,12148,1170,11800,1164,11794xe" filled="t" fillcolor="#000000" stroked="f">
              <v:path arrowok="t"/>
              <v:fill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109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110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111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112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113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114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115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116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117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118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119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120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121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122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123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124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125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126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127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128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129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130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131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132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133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134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135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136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137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138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139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140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141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142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143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144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145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146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147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148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149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150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151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152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153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154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155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156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157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158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159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160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161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162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163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164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165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166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167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168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169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170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171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172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173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174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175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176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177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178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179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180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181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182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183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184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185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186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187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188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189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190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191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192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193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194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195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196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197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198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199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200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201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57.95pt;margin-top:335.65pt;width:0.6pt;height:90.7pt;mso-position-horizontal-relative:page;mso-position-vertical-relative:page;z-index:-6209" coordorigin="1159,6713" coordsize="12,1814">
            <v:shape style="position:absolute;left:1160;top:6714;width:10;height:372" coordorigin="1160,6714" coordsize="10,372" path="m1164,6720l1160,6714,1160,7086,1164,7080,1170,7074,1170,6726,1164,6720xe" filled="t" fillcolor="#000000" stroked="f">
              <v:path arrowok="t"/>
              <v:fill/>
            </v:shape>
            <v:shape style="position:absolute;left:1160;top:7074;width:10;height:372" coordorigin="1160,7074" coordsize="10,372" path="m1164,7080l1160,7074,1160,7446,1164,7440,1170,7434,1170,7086,1164,7080xe" filled="t" fillcolor="#000000" stroked="f">
              <v:path arrowok="t"/>
              <v:fill/>
            </v:shape>
            <v:shape style="position:absolute;left:1160;top:7434;width:10;height:372" coordorigin="1160,7434" coordsize="10,372" path="m1164,7440l1160,7434,1160,7806,1164,7800,1170,7794,1170,7446,1164,7440xe" filled="t" fillcolor="#000000" stroked="f">
              <v:path arrowok="t"/>
              <v:fill/>
            </v:shape>
            <v:shape style="position:absolute;left:1160;top:7794;width:10;height:372" coordorigin="1160,7794" coordsize="10,372" path="m1164,7800l1160,7794,1160,8166,1164,8160,1170,8154,1170,7806,1164,7800xe" filled="t" fillcolor="#000000" stroked="f">
              <v:path arrowok="t"/>
              <v:fill/>
            </v:shape>
            <v:shape style="position:absolute;left:1160;top:8154;width:10;height:372" coordorigin="1160,8154" coordsize="10,372" path="m1164,8160l1160,8154,1160,8526,1164,8520,1170,8514,1170,8166,1164,8160xe" filled="t" fillcolor="#000000" stroked="f">
              <v:path arrowok="t"/>
              <v:fill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210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211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212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213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214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215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216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217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218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219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220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221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222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223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224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225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226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227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228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229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230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231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232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233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234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235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236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237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238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239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240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241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242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243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244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245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246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247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248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249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250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251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252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253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254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255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256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257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258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259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260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0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9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Prepared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: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  <w:sectPr>
          <w:type w:val="continuous"/>
          <w:pgSz w:w="11900" w:h="16840"/>
          <w:pgMar w:top="1380" w:bottom="280" w:left="1180" w:right="1580"/>
        </w:sectPr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ct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.N.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Rox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nna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Sa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S.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Depar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aksh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neer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ege</w:t>
      </w:r>
    </w:p>
    <w:p>
      <w:pPr>
        <w:rPr>
          <w:sz w:val="13"/>
          <w:szCs w:val="13"/>
        </w:rPr>
        <w:jc w:val="left"/>
        <w:spacing w:before="6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60"/>
        <w:ind w:left="100"/>
      </w:pP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4"/>
          <w:szCs w:val="24"/>
        </w:rPr>
        <w:t>Mapp</w:t>
      </w:r>
      <w:r>
        <w:rPr>
          <w:rFonts w:cs="Times New Roman" w:hAnsi="Times New Roman" w:eastAsia="Times New Roman" w:ascii="Times New Roman"/>
          <w:b/>
          <w:spacing w:val="-1"/>
          <w:w w:val="100"/>
          <w:position w:val="-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4"/>
          <w:szCs w:val="24"/>
        </w:rPr>
        <w:t>Cou</w:t>
      </w:r>
      <w:r>
        <w:rPr>
          <w:rFonts w:cs="Times New Roman" w:hAnsi="Times New Roman" w:eastAsia="Times New Roman" w:ascii="Times New Roman"/>
          <w:b/>
          <w:spacing w:val="-3"/>
          <w:w w:val="100"/>
          <w:position w:val="-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4"/>
          <w:szCs w:val="24"/>
        </w:rPr>
        <w:t>se</w:t>
      </w:r>
      <w:r>
        <w:rPr>
          <w:rFonts w:cs="Times New Roman" w:hAnsi="Times New Roman" w:eastAsia="Times New Roman" w:ascii="Times New Roman"/>
          <w:b/>
          <w:spacing w:val="1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-1"/>
          <w:w w:val="100"/>
          <w:position w:val="-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4"/>
          <w:szCs w:val="24"/>
        </w:rPr>
        <w:t>utc</w:t>
      </w:r>
      <w:r>
        <w:rPr>
          <w:rFonts w:cs="Times New Roman" w:hAnsi="Times New Roman" w:eastAsia="Times New Roman" w:ascii="Times New Roman"/>
          <w:b/>
          <w:spacing w:val="-2"/>
          <w:w w:val="100"/>
          <w:position w:val="-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b/>
          <w:spacing w:val="4"/>
          <w:w w:val="100"/>
          <w:position w:val="-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b/>
          <w:spacing w:val="-3"/>
          <w:w w:val="100"/>
          <w:position w:val="-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2"/>
          <w:w w:val="100"/>
          <w:position w:val="-1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b/>
          <w:spacing w:val="-1"/>
          <w:w w:val="100"/>
          <w:position w:val="-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b/>
          <w:spacing w:val="-2"/>
          <w:w w:val="100"/>
          <w:position w:val="-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-1"/>
          <w:w w:val="100"/>
          <w:position w:val="-1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b/>
          <w:spacing w:val="-6"/>
          <w:w w:val="100"/>
          <w:position w:val="-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4"/>
          <w:szCs w:val="24"/>
        </w:rPr>
        <w:t>ogr</w:t>
      </w:r>
      <w:r>
        <w:rPr>
          <w:rFonts w:cs="Times New Roman" w:hAnsi="Times New Roman" w:eastAsia="Times New Roman" w:ascii="Times New Roman"/>
          <w:b/>
          <w:spacing w:val="-2"/>
          <w:w w:val="100"/>
          <w:position w:val="-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b/>
          <w:spacing w:val="4"/>
          <w:w w:val="100"/>
          <w:position w:val="-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b/>
          <w:spacing w:val="2"/>
          <w:w w:val="100"/>
          <w:position w:val="-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-2"/>
          <w:w w:val="100"/>
          <w:position w:val="-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4"/>
          <w:szCs w:val="24"/>
        </w:rPr>
        <w:t>ducat</w:t>
      </w:r>
      <w:r>
        <w:rPr>
          <w:rFonts w:cs="Times New Roman" w:hAnsi="Times New Roman" w:eastAsia="Times New Roman" w:ascii="Times New Roman"/>
          <w:b/>
          <w:spacing w:val="-1"/>
          <w:w w:val="100"/>
          <w:position w:val="-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4"/>
          <w:szCs w:val="24"/>
        </w:rPr>
        <w:t>onal</w:t>
      </w:r>
      <w:r>
        <w:rPr>
          <w:rFonts w:cs="Times New Roman" w:hAnsi="Times New Roman" w:eastAsia="Times New Roman" w:ascii="Times New Roman"/>
          <w:b/>
          <w:spacing w:val="1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-1"/>
          <w:w w:val="100"/>
          <w:position w:val="-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4"/>
          <w:szCs w:val="24"/>
        </w:rPr>
        <w:t>bject</w:t>
      </w:r>
      <w:r>
        <w:rPr>
          <w:rFonts w:cs="Times New Roman" w:hAnsi="Times New Roman" w:eastAsia="Times New Roman" w:ascii="Times New Roman"/>
          <w:b/>
          <w:spacing w:val="-1"/>
          <w:w w:val="100"/>
          <w:position w:val="-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4"/>
          <w:szCs w:val="24"/>
        </w:rPr>
        <w:t>ves</w:t>
      </w:r>
      <w:r>
        <w:rPr>
          <w:rFonts w:cs="Times New Roman" w:hAnsi="Times New Roman" w:eastAsia="Times New Roman" w:ascii="Times New Roman"/>
          <w:b/>
          <w:spacing w:val="2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b/>
          <w:spacing w:val="-1"/>
          <w:w w:val="100"/>
          <w:position w:val="-1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b/>
          <w:spacing w:val="-1"/>
          <w:w w:val="100"/>
          <w:position w:val="-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b/>
          <w:spacing w:val="-10"/>
          <w:w w:val="100"/>
          <w:position w:val="-1"/>
          <w:sz w:val="24"/>
          <w:szCs w:val="24"/>
        </w:rPr>
        <w:t>’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4"/>
          <w:szCs w:val="24"/>
        </w:rPr>
        <w:t>s)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30"/>
          <w:szCs w:val="30"/>
        </w:rPr>
        <w:jc w:val="left"/>
        <w:spacing w:lineRule="exact" w:line="300"/>
        <w:sectPr>
          <w:pgSz w:w="11900" w:h="16840"/>
          <w:pgMar w:top="1580" w:bottom="280" w:left="1180" w:right="1680"/>
        </w:sectPr>
      </w:pPr>
      <w:r>
        <w:rPr>
          <w:sz w:val="30"/>
          <w:szCs w:val="30"/>
        </w:rPr>
      </w:r>
    </w:p>
    <w:p>
      <w:pPr>
        <w:rPr>
          <w:sz w:val="20"/>
          <w:szCs w:val="20"/>
        </w:rPr>
        <w:jc w:val="left"/>
        <w:spacing w:before="9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60"/>
        <w:ind w:left="688" w:right="-56"/>
      </w:pPr>
      <w:r>
        <w:pict>
          <v:group style="position:absolute;margin-left:150.85pt;margin-top:-11.1469pt;width:0.6pt;height:126.1pt;mso-position-horizontal-relative:page;mso-position-vertical-relative:paragraph;z-index:-6053" coordorigin="3017,-223" coordsize="12,2522">
            <v:shape style="position:absolute;left:3018;top:-222;width:10;height:366" coordorigin="3018,-222" coordsize="10,366" path="m3022,-222l3018,-216,3018,144,3022,138,3028,132,3028,-216,3022,-222xe" filled="t" fillcolor="#000000" stroked="f">
              <v:path arrowok="t"/>
              <v:fill/>
            </v:shape>
            <v:shape style="position:absolute;left:3018;top:132;width:10;height:366" coordorigin="3018,132" coordsize="10,366" path="m3018,492l3022,498,3028,492,3028,144,3022,138,3018,132,3018,492xe" filled="t" fillcolor="#000000" stroked="f">
              <v:path arrowok="t"/>
              <v:fill/>
            </v:shape>
            <v:shape style="position:absolute;left:3018;top:498;width:10;height:360" coordorigin="3018,498" coordsize="10,360" path="m3018,852l3022,858,3028,852,3028,504,3022,498,3018,504,3018,852xe" filled="t" fillcolor="#000000" stroked="f">
              <v:path arrowok="t"/>
              <v:fill/>
            </v:shape>
            <v:shape style="position:absolute;left:3018;top:858;width:10;height:360" coordorigin="3018,858" coordsize="10,360" path="m3018,1212l3022,1218,3028,1212,3028,864,3022,858,3018,864,3018,1212xe" filled="t" fillcolor="#000000" stroked="f">
              <v:path arrowok="t"/>
              <v:fill/>
            </v:shape>
            <v:shape style="position:absolute;left:3018;top:1218;width:10;height:360" coordorigin="3018,1218" coordsize="10,360" path="m3018,1572l3022,1578,3028,1572,3028,1224,3022,1218,3018,1224,3018,1572xe" filled="t" fillcolor="#000000" stroked="f">
              <v:path arrowok="t"/>
              <v:fill/>
            </v:shape>
            <v:shape style="position:absolute;left:3018;top:1578;width:10;height:360" coordorigin="3018,1578" coordsize="10,360" path="m3018,1932l3022,1938,3028,1932,3028,1584,3022,1578,3018,1584,3018,1932xe" filled="t" fillcolor="#000000" stroked="f">
              <v:path arrowok="t"/>
              <v:fill/>
            </v:shape>
            <v:shape style="position:absolute;left:3018;top:1938;width:10;height:360" coordorigin="3018,1938" coordsize="10,360" path="m3018,2292l3022,2298,3028,2292,3028,1944,3022,1938,3018,1944,3018,2292xe" filled="t" fillcolor="#000000" stroked="f">
              <v:path arrowok="t"/>
              <v:fill/>
            </v:shape>
            <w10:wrap type="none"/>
          </v:group>
        </w:pict>
      </w:r>
      <w:r>
        <w:pict>
          <v:group style="position:absolute;margin-left:243.65pt;margin-top:6.85313pt;width:0.6pt;height:108.1pt;mso-position-horizontal-relative:page;mso-position-vertical-relative:paragraph;z-index:-6052" coordorigin="4873,137" coordsize="12,2162">
            <v:shape style="position:absolute;left:4874;top:138;width:10;height:360" coordorigin="4874,138" coordsize="10,360" path="m4874,492l4878,498,4884,492,4884,144,4878,138,4874,144,4874,492xe" filled="t" fillcolor="#000000" stroked="f">
              <v:path arrowok="t"/>
              <v:fill/>
            </v:shape>
            <v:shape style="position:absolute;left:4874;top:498;width:10;height:360" coordorigin="4874,498" coordsize="10,360" path="m4874,852l4878,858,4884,852,4884,504,4878,498,4874,504,4874,852xe" filled="t" fillcolor="#000000" stroked="f">
              <v:path arrowok="t"/>
              <v:fill/>
            </v:shape>
            <v:shape style="position:absolute;left:4874;top:858;width:10;height:360" coordorigin="4874,858" coordsize="10,360" path="m4874,1212l4878,1218,4884,1212,4884,864,4878,858,4874,864,4874,1212xe" filled="t" fillcolor="#000000" stroked="f">
              <v:path arrowok="t"/>
              <v:fill/>
            </v:shape>
            <v:shape style="position:absolute;left:4874;top:1218;width:10;height:360" coordorigin="4874,1218" coordsize="10,360" path="m4874,1572l4878,1578,4884,1572,4884,1224,4878,1218,4874,1224,4874,1572xe" filled="t" fillcolor="#000000" stroked="f">
              <v:path arrowok="t"/>
              <v:fill/>
            </v:shape>
            <v:shape style="position:absolute;left:4874;top:1578;width:10;height:360" coordorigin="4874,1578" coordsize="10,360" path="m4874,1932l4878,1938,4884,1932,4884,1584,4878,1578,4874,1584,4874,1932xe" filled="t" fillcolor="#000000" stroked="f">
              <v:path arrowok="t"/>
              <v:fill/>
            </v:shape>
            <v:shape style="position:absolute;left:4874;top:1938;width:10;height:360" coordorigin="4874,1938" coordsize="10,360" path="m4874,2292l4878,2298,4884,2292,4884,1944,4878,1938,4874,1944,4874,2292xe" filled="t" fillcolor="#000000" stroked="f">
              <v:path arrowok="t"/>
              <v:fill/>
            </v:shape>
            <w10:wrap type="none"/>
          </v:group>
        </w:pict>
      </w:r>
      <w:r>
        <w:pict>
          <v:group style="position:absolute;margin-left:336.55pt;margin-top:131.65pt;width:0.6pt;height:108.1pt;mso-position-horizontal-relative:page;mso-position-vertical-relative:page;z-index:-6051" coordorigin="6731,2633" coordsize="12,2162">
            <v:shape style="position:absolute;left:6732;top:2634;width:10;height:360" coordorigin="6732,2634" coordsize="10,360" path="m6732,2988l6736,2994,6742,2988,6742,2640,6736,2634,6732,2640,6732,2988xe" filled="t" fillcolor="#000000" stroked="f">
              <v:path arrowok="t"/>
              <v:fill/>
            </v:shape>
            <v:shape style="position:absolute;left:6732;top:2994;width:10;height:360" coordorigin="6732,2994" coordsize="10,360" path="m6732,3348l6736,3354,6742,3348,6742,3000,6736,2994,6732,3000,6732,3348xe" filled="t" fillcolor="#000000" stroked="f">
              <v:path arrowok="t"/>
              <v:fill/>
            </v:shape>
            <v:shape style="position:absolute;left:6732;top:3354;width:10;height:360" coordorigin="6732,3354" coordsize="10,360" path="m6732,3708l6736,3714,6742,3708,6742,3360,6736,3354,6732,3360,6732,3708xe" filled="t" fillcolor="#000000" stroked="f">
              <v:path arrowok="t"/>
              <v:fill/>
            </v:shape>
            <v:shape style="position:absolute;left:6732;top:3714;width:10;height:360" coordorigin="6732,3714" coordsize="10,360" path="m6732,4068l6736,4074,6742,4068,6742,3720,6736,3714,6732,3720,6732,4068xe" filled="t" fillcolor="#000000" stroked="f">
              <v:path arrowok="t"/>
              <v:fill/>
            </v:shape>
            <v:shape style="position:absolute;left:6732;top:4074;width:10;height:360" coordorigin="6732,4074" coordsize="10,360" path="m6732,4428l6736,4434,6742,4428,6742,4080,6736,4074,6732,4080,6732,4428xe" filled="t" fillcolor="#000000" stroked="f">
              <v:path arrowok="t"/>
              <v:fill/>
            </v:shape>
            <v:shape style="position:absolute;left:6732;top:4434;width:10;height:360" coordorigin="6732,4434" coordsize="10,360" path="m6732,4788l6736,4794,6742,4788,6742,4440,6736,4434,6732,4440,6732,4788xe" filled="t" fillcolor="#000000" stroked="f">
              <v:path arrowok="t"/>
              <v:fill/>
            </v:shape>
            <w10:wrap type="none"/>
          </v:group>
        </w:pict>
      </w:r>
      <w:r>
        <w:pict>
          <v:group style="position:absolute;margin-left:429.45pt;margin-top:131.65pt;width:0.6pt;height:108.1pt;mso-position-horizontal-relative:page;mso-position-vertical-relative:page;z-index:-6050" coordorigin="8589,2633" coordsize="12,2162">
            <v:shape style="position:absolute;left:8590;top:2634;width:10;height:360" coordorigin="8590,2634" coordsize="10,360" path="m8590,2988l8594,2994,8600,2988,8600,2640,8594,2634,8590,2640,8590,2988xe" filled="t" fillcolor="#000000" stroked="f">
              <v:path arrowok="t"/>
              <v:fill/>
            </v:shape>
            <v:shape style="position:absolute;left:8590;top:2994;width:10;height:360" coordorigin="8590,2994" coordsize="10,360" path="m8590,3348l8594,3354,8600,3348,8600,3000,8594,2994,8590,3000,8590,3348xe" filled="t" fillcolor="#000000" stroked="f">
              <v:path arrowok="t"/>
              <v:fill/>
            </v:shape>
            <v:shape style="position:absolute;left:8590;top:3354;width:10;height:360" coordorigin="8590,3354" coordsize="10,360" path="m8590,3708l8594,3714,8600,3708,8600,3360,8594,3354,8590,3360,8590,3708xe" filled="t" fillcolor="#000000" stroked="f">
              <v:path arrowok="t"/>
              <v:fill/>
            </v:shape>
            <v:shape style="position:absolute;left:8590;top:3714;width:10;height:360" coordorigin="8590,3714" coordsize="10,360" path="m8590,4068l8594,4074,8600,4068,8600,3720,8594,3714,8590,3720,8590,4068xe" filled="t" fillcolor="#000000" stroked="f">
              <v:path arrowok="t"/>
              <v:fill/>
            </v:shape>
            <v:shape style="position:absolute;left:8590;top:4074;width:10;height:360" coordorigin="8590,4074" coordsize="10,360" path="m8590,4428l8594,4434,8600,4428,8600,4080,8594,4074,8590,4080,8590,4428xe" filled="t" fillcolor="#000000" stroked="f">
              <v:path arrowok="t"/>
              <v:fill/>
            </v:shape>
            <v:shape style="position:absolute;left:8590;top:4434;width:10;height:360" coordorigin="8590,4434" coordsize="10,360" path="m8590,4788l8594,4794,8600,4788,8600,4440,8594,4434,8590,4440,8590,4788xe" filled="t" fillcolor="#000000" stroked="f">
              <v:path arrowok="t"/>
              <v:fill/>
            </v:shape>
            <w10:wrap type="none"/>
          </v:group>
        </w:pict>
      </w:r>
      <w:r>
        <w:pict>
          <v:shape type="#_x0000_t202" style="position:absolute;margin-left:99.4pt;margin-top:5.54704pt;width:385.758pt;height:112.354pt;mso-position-horizontal-relative:page;mso-position-vertical-relative:paragraph;z-index:-5939" filled="f" stroked="f">
            <v:textbox inset="0,0,0,0">
              <w:txbxContent>
                <w:tbl>
                  <w:tblPr>
                    <w:tblW w:w="0" w:type="auto"/>
                    <w:tblLook w:val="01E0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/>
                  <w:tr>
                    <w:trPr>
                      <w:trHeight w:val="764" w:hRule="exact"/>
                    </w:trPr>
                    <w:tc>
                      <w:tcPr>
                        <w:tcW w:w="103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sz w:val="22"/>
                            <w:szCs w:val="22"/>
                          </w:rPr>
                          <w:jc w:val="left"/>
                          <w:spacing w:before="9" w:lineRule="exact" w:line="220"/>
                        </w:pPr>
                        <w:r>
                          <w:rPr>
                            <w:sz w:val="22"/>
                            <w:szCs w:val="22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ind w:left="48"/>
                        </w:pP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0"/>
                            <w:w w:val="100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4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center"/>
                          <w:spacing w:before="69"/>
                          <w:ind w:left="844" w:right="829"/>
                        </w:pP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0"/>
                            <w:w w:val="100"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center"/>
                          <w:spacing w:before="84"/>
                          <w:ind w:left="824" w:right="811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70"/>
                            <w:sz w:val="24"/>
                            <w:szCs w:val="24"/>
                          </w:rPr>
                          <w:t>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4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center"/>
                          <w:spacing w:before="69"/>
                          <w:ind w:left="811" w:right="773"/>
                        </w:pP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0"/>
                            <w:w w:val="100"/>
                            <w:sz w:val="24"/>
                            <w:szCs w:val="24"/>
                          </w:rPr>
                          <w:t>II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8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center"/>
                          <w:spacing w:before="69"/>
                          <w:ind w:left="773" w:right="757"/>
                        </w:pP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-1"/>
                            <w:w w:val="100"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0"/>
                            <w:w w:val="100"/>
                            <w:sz w:val="24"/>
                            <w:szCs w:val="24"/>
                          </w:rPr>
                          <w:t>II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center"/>
                          <w:spacing w:before="84"/>
                          <w:ind w:left="843" w:right="834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70"/>
                            <w:sz w:val="24"/>
                            <w:szCs w:val="24"/>
                          </w:rPr>
                          <w:t>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10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right"/>
                          <w:spacing w:before="69"/>
                          <w:ind w:right="40"/>
                        </w:pP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0"/>
                            <w:w w:val="100"/>
                            <w:sz w:val="24"/>
                            <w:szCs w:val="24"/>
                          </w:rPr>
                          <w:t>IV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</w:tr>
                  <w:tr>
                    <w:trPr>
                      <w:trHeight w:val="360" w:hRule="exact"/>
                    </w:trPr>
                    <w:tc>
                      <w:tcPr>
                        <w:tcW w:w="103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5"/>
                          <w:ind w:left="40"/>
                        </w:pP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0"/>
                            <w:w w:val="100"/>
                            <w:sz w:val="24"/>
                            <w:szCs w:val="24"/>
                          </w:rPr>
                          <w:t>b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4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center"/>
                          <w:spacing w:before="25"/>
                          <w:ind w:left="824" w:right="811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70"/>
                            <w:sz w:val="24"/>
                            <w:szCs w:val="24"/>
                          </w:rPr>
                          <w:t>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4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center"/>
                          <w:spacing w:before="25"/>
                          <w:ind w:left="839" w:right="801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70"/>
                            <w:sz w:val="24"/>
                            <w:szCs w:val="24"/>
                          </w:rPr>
                          <w:t>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8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center"/>
                          <w:spacing w:before="25"/>
                          <w:ind w:left="843" w:right="834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70"/>
                            <w:sz w:val="24"/>
                            <w:szCs w:val="24"/>
                          </w:rPr>
                          <w:t>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10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</w:tr>
                  <w:tr>
                    <w:trPr>
                      <w:trHeight w:val="360" w:hRule="exact"/>
                    </w:trPr>
                    <w:tc>
                      <w:tcPr>
                        <w:tcW w:w="103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5"/>
                          <w:ind w:left="54"/>
                        </w:pP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0"/>
                            <w:w w:val="100"/>
                            <w:sz w:val="24"/>
                            <w:szCs w:val="24"/>
                          </w:rPr>
                          <w:t>c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4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center"/>
                          <w:spacing w:before="25"/>
                          <w:ind w:left="824" w:right="811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70"/>
                            <w:sz w:val="24"/>
                            <w:szCs w:val="24"/>
                          </w:rPr>
                          <w:t>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4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center"/>
                          <w:spacing w:before="25"/>
                          <w:ind w:left="833" w:right="807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70"/>
                            <w:sz w:val="24"/>
                            <w:szCs w:val="24"/>
                          </w:rPr>
                          <w:t>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8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center"/>
                          <w:spacing w:before="25"/>
                          <w:ind w:left="847" w:right="831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70"/>
                            <w:sz w:val="24"/>
                            <w:szCs w:val="24"/>
                          </w:rPr>
                          <w:t>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10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right"/>
                          <w:spacing w:before="25"/>
                          <w:ind w:right="107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70"/>
                            <w:sz w:val="24"/>
                            <w:szCs w:val="24"/>
                          </w:rPr>
                          <w:t>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</w:tr>
                  <w:tr>
                    <w:trPr>
                      <w:trHeight w:val="360" w:hRule="exact"/>
                    </w:trPr>
                    <w:tc>
                      <w:tcPr>
                        <w:tcW w:w="103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5"/>
                          <w:ind w:left="40"/>
                        </w:pP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0"/>
                            <w:w w:val="100"/>
                            <w:sz w:val="24"/>
                            <w:szCs w:val="24"/>
                          </w:rPr>
                          <w:t>d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4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center"/>
                          <w:spacing w:before="25"/>
                          <w:ind w:left="824" w:right="811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70"/>
                            <w:sz w:val="24"/>
                            <w:szCs w:val="24"/>
                          </w:rPr>
                          <w:t>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4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center"/>
                          <w:spacing w:before="25"/>
                          <w:ind w:left="833" w:right="807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70"/>
                            <w:sz w:val="24"/>
                            <w:szCs w:val="24"/>
                          </w:rPr>
                          <w:t>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8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center"/>
                          <w:spacing w:before="25"/>
                          <w:ind w:left="847" w:right="831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70"/>
                            <w:sz w:val="24"/>
                            <w:szCs w:val="24"/>
                          </w:rPr>
                          <w:t>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10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right"/>
                          <w:spacing w:before="25"/>
                          <w:ind w:right="107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70"/>
                            <w:sz w:val="24"/>
                            <w:szCs w:val="24"/>
                          </w:rPr>
                          <w:t>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</w:tr>
                  <w:tr>
                    <w:trPr>
                      <w:trHeight w:val="404" w:hRule="exact"/>
                    </w:trPr>
                    <w:tc>
                      <w:tcPr>
                        <w:tcW w:w="103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5"/>
                          <w:ind w:left="54"/>
                        </w:pP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0"/>
                            <w:w w:val="100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4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184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center"/>
                          <w:spacing w:before="25"/>
                          <w:ind w:left="839" w:right="801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70"/>
                            <w:sz w:val="24"/>
                            <w:szCs w:val="24"/>
                          </w:rPr>
                          <w:t>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8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center"/>
                          <w:spacing w:before="25"/>
                          <w:ind w:left="843" w:right="835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70"/>
                            <w:sz w:val="24"/>
                            <w:szCs w:val="24"/>
                          </w:rPr>
                          <w:t>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10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right"/>
                          <w:spacing w:before="25"/>
                          <w:ind w:right="107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70"/>
                            <w:sz w:val="24"/>
                            <w:szCs w:val="24"/>
                          </w:rPr>
                          <w:t>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</w:tr>
                </w:tbl>
                <w:p>
                  <w:pPr>
                    <w:jc w:val="left"/>
                  </w:pPr>
                </w:p>
              </w:txbxContent>
            </v:textbox>
            <w10:wrap type="none"/>
          </v:shape>
        </w:pic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b/>
          <w:spacing w:val="-3"/>
          <w:w w:val="100"/>
          <w:position w:val="-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9"/>
        <w:sectPr>
          <w:type w:val="continuous"/>
          <w:pgSz w:w="11900" w:h="16840"/>
          <w:pgMar w:top="1380" w:bottom="280" w:left="1180" w:right="1680"/>
          <w:cols w:num="2" w:equalWidth="off">
            <w:col w:w="1140" w:space="2592"/>
            <w:col w:w="5308"/>
          </w:cols>
        </w:sectPr>
      </w:pPr>
      <w:r>
        <w:br w:type="column"/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b/>
          <w:spacing w:val="-6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ogr</w:t>
      </w:r>
      <w:r>
        <w:rPr>
          <w:rFonts w:cs="Times New Roman" w:hAnsi="Times New Roman" w:eastAsia="Times New Roman" w:ascii="Times New Roman"/>
          <w:b/>
          <w:spacing w:val="-2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b/>
          <w:spacing w:val="4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b/>
          <w:spacing w:val="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-2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ducat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onal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bject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ves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5"/>
          <w:szCs w:val="15"/>
        </w:rPr>
        <w:jc w:val="left"/>
        <w:spacing w:before="4" w:lineRule="exact" w:line="140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9" w:lineRule="exact" w:line="260"/>
        <w:ind w:left="100"/>
      </w:pP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4"/>
          <w:szCs w:val="24"/>
        </w:rPr>
        <w:t>Mapp</w:t>
      </w:r>
      <w:r>
        <w:rPr>
          <w:rFonts w:cs="Times New Roman" w:hAnsi="Times New Roman" w:eastAsia="Times New Roman" w:ascii="Times New Roman"/>
          <w:b/>
          <w:spacing w:val="-1"/>
          <w:w w:val="100"/>
          <w:position w:val="-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-1"/>
          <w:w w:val="100"/>
          <w:position w:val="-1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4"/>
          <w:szCs w:val="24"/>
        </w:rPr>
        <w:t>raduate</w:t>
      </w:r>
      <w:r>
        <w:rPr>
          <w:rFonts w:cs="Times New Roman" w:hAnsi="Times New Roman" w:eastAsia="Times New Roman" w:ascii="Times New Roman"/>
          <w:b/>
          <w:spacing w:val="-12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-1"/>
          <w:w w:val="100"/>
          <w:position w:val="-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4"/>
          <w:szCs w:val="24"/>
        </w:rPr>
        <w:t>ttr</w:t>
      </w:r>
      <w:r>
        <w:rPr>
          <w:rFonts w:cs="Times New Roman" w:hAnsi="Times New Roman" w:eastAsia="Times New Roman" w:ascii="Times New Roman"/>
          <w:b/>
          <w:spacing w:val="-1"/>
          <w:w w:val="100"/>
          <w:position w:val="-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4"/>
          <w:szCs w:val="24"/>
        </w:rPr>
        <w:t>butes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5"/>
          <w:w w:val="100"/>
          <w:position w:val="-1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b/>
          <w:spacing w:val="-3"/>
          <w:w w:val="100"/>
          <w:position w:val="-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4"/>
          <w:szCs w:val="24"/>
        </w:rPr>
        <w:t>th</w:t>
      </w:r>
      <w:r>
        <w:rPr>
          <w:rFonts w:cs="Times New Roman" w:hAnsi="Times New Roman" w:eastAsia="Times New Roman" w:ascii="Times New Roman"/>
          <w:b/>
          <w:spacing w:val="-1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4"/>
          <w:szCs w:val="24"/>
        </w:rPr>
        <w:t>Course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-1"/>
          <w:w w:val="100"/>
          <w:position w:val="-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4"/>
          <w:szCs w:val="24"/>
        </w:rPr>
        <w:t>utc</w:t>
      </w:r>
      <w:r>
        <w:rPr>
          <w:rFonts w:cs="Times New Roman" w:hAnsi="Times New Roman" w:eastAsia="Times New Roman" w:ascii="Times New Roman"/>
          <w:b/>
          <w:spacing w:val="-2"/>
          <w:w w:val="100"/>
          <w:position w:val="-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b/>
          <w:spacing w:val="4"/>
          <w:w w:val="100"/>
          <w:position w:val="-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b/>
          <w:spacing w:val="-3"/>
          <w:w w:val="100"/>
          <w:position w:val="-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4"/>
          <w:szCs w:val="24"/>
        </w:rPr>
        <w:t>(C</w:t>
      </w:r>
      <w:r>
        <w:rPr>
          <w:rFonts w:cs="Times New Roman" w:hAnsi="Times New Roman" w:eastAsia="Times New Roman" w:ascii="Times New Roman"/>
          <w:b/>
          <w:spacing w:val="-1"/>
          <w:w w:val="100"/>
          <w:position w:val="-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b/>
          <w:spacing w:val="-10"/>
          <w:w w:val="100"/>
          <w:position w:val="-1"/>
          <w:sz w:val="24"/>
          <w:szCs w:val="24"/>
        </w:rPr>
        <w:t>’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4"/>
          <w:szCs w:val="24"/>
        </w:rPr>
        <w:t>s)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30"/>
          <w:szCs w:val="30"/>
        </w:rPr>
        <w:jc w:val="left"/>
        <w:spacing w:lineRule="exact" w:line="300"/>
        <w:sectPr>
          <w:type w:val="continuous"/>
          <w:pgSz w:w="11900" w:h="16840"/>
          <w:pgMar w:top="1380" w:bottom="280" w:left="1180" w:right="1680"/>
        </w:sectPr>
      </w:pPr>
      <w:r>
        <w:rPr>
          <w:sz w:val="30"/>
          <w:szCs w:val="30"/>
        </w:rPr>
      </w:r>
    </w:p>
    <w:p>
      <w:pPr>
        <w:rPr>
          <w:sz w:val="20"/>
          <w:szCs w:val="20"/>
        </w:rPr>
        <w:jc w:val="left"/>
        <w:spacing w:before="9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60"/>
        <w:ind w:left="276" w:right="-56"/>
      </w:pPr>
      <w:r>
        <w:pict>
          <v:group style="position:absolute;margin-left:109.55pt;margin-top:-11.1469pt;width:0.6pt;height:252.1pt;mso-position-horizontal-relative:page;mso-position-vertical-relative:paragraph;z-index:-5947" coordorigin="2191,-223" coordsize="12,5042">
            <v:shape style="position:absolute;left:2192;top:-222;width:10;height:366" coordorigin="2192,-222" coordsize="10,366" path="m2196,-222l2192,-216,2192,144,2196,138,2202,132,2202,-216,2196,-222xe" filled="t" fillcolor="#000000" stroked="f">
              <v:path arrowok="t"/>
              <v:fill/>
            </v:shape>
            <v:shape style="position:absolute;left:2192;top:132;width:10;height:366" coordorigin="2192,132" coordsize="10,366" path="m2192,492l2196,498,2202,492,2202,144,2196,138,2192,132,2192,492xe" filled="t" fillcolor="#000000" stroked="f">
              <v:path arrowok="t"/>
              <v:fill/>
            </v:shape>
            <v:shape style="position:absolute;left:2192;top:498;width:10;height:360" coordorigin="2192,498" coordsize="10,360" path="m2192,852l2196,858,2202,852,2202,504,2196,498,2192,504,2192,852xe" filled="t" fillcolor="#000000" stroked="f">
              <v:path arrowok="t"/>
              <v:fill/>
            </v:shape>
            <v:shape style="position:absolute;left:2192;top:858;width:10;height:360" coordorigin="2192,858" coordsize="10,360" path="m2192,1212l2196,1218,2202,1212,2202,864,2196,858,2192,864,2192,1212xe" filled="t" fillcolor="#000000" stroked="f">
              <v:path arrowok="t"/>
              <v:fill/>
            </v:shape>
            <v:shape style="position:absolute;left:2192;top:1218;width:10;height:360" coordorigin="2192,1218" coordsize="10,360" path="m2192,1572l2196,1578,2202,1572,2202,1224,2196,1218,2192,1224,2192,1572xe" filled="t" fillcolor="#000000" stroked="f">
              <v:path arrowok="t"/>
              <v:fill/>
            </v:shape>
            <v:shape style="position:absolute;left:2192;top:1578;width:10;height:360" coordorigin="2192,1578" coordsize="10,360" path="m2192,1932l2196,1938,2202,1932,2202,1584,2196,1578,2192,1584,2192,1932xe" filled="t" fillcolor="#000000" stroked="f">
              <v:path arrowok="t"/>
              <v:fill/>
            </v:shape>
            <v:shape style="position:absolute;left:2192;top:1938;width:10;height:360" coordorigin="2192,1938" coordsize="10,360" path="m2192,2292l2196,2298,2202,2292,2202,1944,2196,1938,2192,1944,2192,2292xe" filled="t" fillcolor="#000000" stroked="f">
              <v:path arrowok="t"/>
              <v:fill/>
            </v:shape>
            <v:shape style="position:absolute;left:2192;top:2298;width:10;height:360" coordorigin="2192,2298" coordsize="10,360" path="m2192,2652l2196,2658,2202,2652,2202,2304,2196,2298,2192,2304,2192,2652xe" filled="t" fillcolor="#000000" stroked="f">
              <v:path arrowok="t"/>
              <v:fill/>
            </v:shape>
            <v:shape style="position:absolute;left:2192;top:2658;width:10;height:360" coordorigin="2192,2658" coordsize="10,360" path="m2192,3012l2196,3018,2202,3012,2202,2664,2196,2658,2192,2664,2192,3012xe" filled="t" fillcolor="#000000" stroked="f">
              <v:path arrowok="t"/>
              <v:fill/>
            </v:shape>
            <v:shape style="position:absolute;left:2192;top:3018;width:10;height:360" coordorigin="2192,3018" coordsize="10,360" path="m2192,3372l2196,3378,2202,3372,2202,3024,2196,3018,2192,3024,2192,3372xe" filled="t" fillcolor="#000000" stroked="f">
              <v:path arrowok="t"/>
              <v:fill/>
            </v:shape>
            <v:shape style="position:absolute;left:2192;top:3378;width:10;height:360" coordorigin="2192,3378" coordsize="10,360" path="m2192,3732l2196,3738,2202,3732,2202,3384,2196,3378,2192,3384,2192,3732xe" filled="t" fillcolor="#000000" stroked="f">
              <v:path arrowok="t"/>
              <v:fill/>
            </v:shape>
            <v:shape style="position:absolute;left:2192;top:3738;width:10;height:360" coordorigin="2192,3738" coordsize="10,360" path="m2192,4092l2196,4098,2202,4092,2202,3744,2196,3738,2192,3744,2192,4092xe" filled="t" fillcolor="#000000" stroked="f">
              <v:path arrowok="t"/>
              <v:fill/>
            </v:shape>
            <v:shape style="position:absolute;left:2192;top:4098;width:10;height:360" coordorigin="2192,4098" coordsize="10,360" path="m2192,4452l2196,4458,2202,4452,2202,4104,2196,4098,2192,4104,2192,4452xe" filled="t" fillcolor="#000000" stroked="f">
              <v:path arrowok="t"/>
              <v:fill/>
            </v:shape>
            <v:shape style="position:absolute;left:2192;top:4458;width:10;height:360" coordorigin="2192,4458" coordsize="10,360" path="m2192,4812l2196,4818,2202,4812,2202,4464,2196,4458,2192,4464,2192,4812xe" filled="t" fillcolor="#000000" stroked="f">
              <v:path arrowok="t"/>
              <v:fill/>
            </v:shape>
            <w10:wrap type="none"/>
          </v:group>
        </w:pict>
      </w:r>
      <w:r>
        <w:pict>
          <v:group style="position:absolute;margin-left:161.15pt;margin-top:6.85312pt;width:0.6pt;height:234.1pt;mso-position-horizontal-relative:page;mso-position-vertical-relative:paragraph;z-index:-5946" coordorigin="3223,137" coordsize="12,4682">
            <v:shape style="position:absolute;left:3224;top:138;width:10;height:360" coordorigin="3224,138" coordsize="10,360" path="m3224,492l3228,498,3234,492,3234,144,3228,138,3224,144,3224,492xe" filled="t" fillcolor="#000000" stroked="f">
              <v:path arrowok="t"/>
              <v:fill/>
            </v:shape>
            <v:shape style="position:absolute;left:3224;top:498;width:10;height:360" coordorigin="3224,498" coordsize="10,360" path="m3224,852l3228,858,3234,852,3234,504,3228,498,3224,504,3224,852xe" filled="t" fillcolor="#000000" stroked="f">
              <v:path arrowok="t"/>
              <v:fill/>
            </v:shape>
            <v:shape style="position:absolute;left:3224;top:858;width:10;height:360" coordorigin="3224,858" coordsize="10,360" path="m3224,1212l3228,1218,3234,1212,3234,864,3228,858,3224,864,3224,1212xe" filled="t" fillcolor="#000000" stroked="f">
              <v:path arrowok="t"/>
              <v:fill/>
            </v:shape>
            <v:shape style="position:absolute;left:3224;top:1218;width:10;height:360" coordorigin="3224,1218" coordsize="10,360" path="m3224,1572l3228,1578,3234,1572,3234,1224,3228,1218,3224,1224,3224,1572xe" filled="t" fillcolor="#000000" stroked="f">
              <v:path arrowok="t"/>
              <v:fill/>
            </v:shape>
            <v:shape style="position:absolute;left:3224;top:1578;width:10;height:360" coordorigin="3224,1578" coordsize="10,360" path="m3224,1932l3228,1938,3234,1932,3234,1584,3228,1578,3224,1584,3224,1932xe" filled="t" fillcolor="#000000" stroked="f">
              <v:path arrowok="t"/>
              <v:fill/>
            </v:shape>
            <v:shape style="position:absolute;left:3224;top:1938;width:10;height:360" coordorigin="3224,1938" coordsize="10,360" path="m3224,2292l3228,2298,3234,2292,3234,1944,3228,1938,3224,1944,3224,2292xe" filled="t" fillcolor="#000000" stroked="f">
              <v:path arrowok="t"/>
              <v:fill/>
            </v:shape>
            <v:shape style="position:absolute;left:3224;top:2298;width:10;height:360" coordorigin="3224,2298" coordsize="10,360" path="m3224,2652l3228,2658,3234,2652,3234,2304,3228,2298,3224,2304,3224,2652xe" filled="t" fillcolor="#000000" stroked="f">
              <v:path arrowok="t"/>
              <v:fill/>
            </v:shape>
            <v:shape style="position:absolute;left:3224;top:2658;width:10;height:360" coordorigin="3224,2658" coordsize="10,360" path="m3224,3012l3228,3018,3234,3012,3234,2664,3228,2658,3224,2664,3224,3012xe" filled="t" fillcolor="#000000" stroked="f">
              <v:path arrowok="t"/>
              <v:fill/>
            </v:shape>
            <v:shape style="position:absolute;left:3224;top:3018;width:10;height:360" coordorigin="3224,3018" coordsize="10,360" path="m3224,3372l3228,3378,3234,3372,3234,3024,3228,3018,3224,3024,3224,3372xe" filled="t" fillcolor="#000000" stroked="f">
              <v:path arrowok="t"/>
              <v:fill/>
            </v:shape>
            <v:shape style="position:absolute;left:3224;top:3378;width:10;height:360" coordorigin="3224,3378" coordsize="10,360" path="m3224,3732l3228,3738,3234,3732,3234,3384,3228,3378,3224,3384,3224,3732xe" filled="t" fillcolor="#000000" stroked="f">
              <v:path arrowok="t"/>
              <v:fill/>
            </v:shape>
            <v:shape style="position:absolute;left:3224;top:3738;width:10;height:360" coordorigin="3224,3738" coordsize="10,360" path="m3224,4092l3228,4098,3234,4092,3234,3744,3228,3738,3224,3744,3224,4092xe" filled="t" fillcolor="#000000" stroked="f">
              <v:path arrowok="t"/>
              <v:fill/>
            </v:shape>
            <v:shape style="position:absolute;left:3224;top:4098;width:10;height:360" coordorigin="3224,4098" coordsize="10,360" path="m3224,4452l3228,4458,3234,4452,3234,4104,3228,4098,3224,4104,3224,4452xe" filled="t" fillcolor="#000000" stroked="f">
              <v:path arrowok="t"/>
              <v:fill/>
            </v:shape>
            <v:shape style="position:absolute;left:3224;top:4458;width:10;height:360" coordorigin="3224,4458" coordsize="10,360" path="m3224,4812l3228,4818,3234,4812,3234,4464,3228,4458,3224,4464,3224,4812xe" filled="t" fillcolor="#000000" stroked="f">
              <v:path arrowok="t"/>
              <v:fill/>
            </v:shape>
            <w10:wrap type="none"/>
          </v:group>
        </w:pict>
      </w:r>
      <w:r>
        <w:pict>
          <v:group style="position:absolute;margin-left:212.75pt;margin-top:6.85312pt;width:0.6pt;height:234.1pt;mso-position-horizontal-relative:page;mso-position-vertical-relative:paragraph;z-index:-5945" coordorigin="4255,137" coordsize="12,4682">
            <v:shape style="position:absolute;left:4256;top:138;width:10;height:360" coordorigin="4256,138" coordsize="10,360" path="m4256,492l4260,498,4266,492,4266,144,4260,138,4256,144,4256,492xe" filled="t" fillcolor="#000000" stroked="f">
              <v:path arrowok="t"/>
              <v:fill/>
            </v:shape>
            <v:shape style="position:absolute;left:4256;top:498;width:10;height:360" coordorigin="4256,498" coordsize="10,360" path="m4256,852l4260,858,4266,852,4266,504,4260,498,4256,504,4256,852xe" filled="t" fillcolor="#000000" stroked="f">
              <v:path arrowok="t"/>
              <v:fill/>
            </v:shape>
            <v:shape style="position:absolute;left:4256;top:858;width:10;height:360" coordorigin="4256,858" coordsize="10,360" path="m4256,1212l4260,1218,4266,1212,4266,864,4260,858,4256,864,4256,1212xe" filled="t" fillcolor="#000000" stroked="f">
              <v:path arrowok="t"/>
              <v:fill/>
            </v:shape>
            <v:shape style="position:absolute;left:4256;top:1218;width:10;height:360" coordorigin="4256,1218" coordsize="10,360" path="m4256,1572l4260,1578,4266,1572,4266,1224,4260,1218,4256,1224,4256,1572xe" filled="t" fillcolor="#000000" stroked="f">
              <v:path arrowok="t"/>
              <v:fill/>
            </v:shape>
            <v:shape style="position:absolute;left:4256;top:1578;width:10;height:360" coordorigin="4256,1578" coordsize="10,360" path="m4256,1932l4260,1938,4266,1932,4266,1584,4260,1578,4256,1584,4256,1932xe" filled="t" fillcolor="#000000" stroked="f">
              <v:path arrowok="t"/>
              <v:fill/>
            </v:shape>
            <v:shape style="position:absolute;left:4256;top:1938;width:10;height:360" coordorigin="4256,1938" coordsize="10,360" path="m4256,2292l4260,2298,4266,2292,4266,1944,4260,1938,4256,1944,4256,2292xe" filled="t" fillcolor="#000000" stroked="f">
              <v:path arrowok="t"/>
              <v:fill/>
            </v:shape>
            <v:shape style="position:absolute;left:4256;top:2298;width:10;height:360" coordorigin="4256,2298" coordsize="10,360" path="m4256,2652l4260,2658,4266,2652,4266,2304,4260,2298,4256,2304,4256,2652xe" filled="t" fillcolor="#000000" stroked="f">
              <v:path arrowok="t"/>
              <v:fill/>
            </v:shape>
            <v:shape style="position:absolute;left:4256;top:2658;width:10;height:360" coordorigin="4256,2658" coordsize="10,360" path="m4256,3012l4260,3018,4266,3012,4266,2664,4260,2658,4256,2664,4256,3012xe" filled="t" fillcolor="#000000" stroked="f">
              <v:path arrowok="t"/>
              <v:fill/>
            </v:shape>
            <v:shape style="position:absolute;left:4256;top:3018;width:10;height:360" coordorigin="4256,3018" coordsize="10,360" path="m4256,3372l4260,3378,4266,3372,4266,3024,4260,3018,4256,3024,4256,3372xe" filled="t" fillcolor="#000000" stroked="f">
              <v:path arrowok="t"/>
              <v:fill/>
            </v:shape>
            <v:shape style="position:absolute;left:4256;top:3378;width:10;height:360" coordorigin="4256,3378" coordsize="10,360" path="m4256,3732l4260,3738,4266,3732,4266,3384,4260,3378,4256,3384,4256,3732xe" filled="t" fillcolor="#000000" stroked="f">
              <v:path arrowok="t"/>
              <v:fill/>
            </v:shape>
            <v:shape style="position:absolute;left:4256;top:3738;width:10;height:360" coordorigin="4256,3738" coordsize="10,360" path="m4256,4092l4260,4098,4266,4092,4266,3744,4260,3738,4256,3744,4256,4092xe" filled="t" fillcolor="#000000" stroked="f">
              <v:path arrowok="t"/>
              <v:fill/>
            </v:shape>
            <v:shape style="position:absolute;left:4256;top:4098;width:10;height:360" coordorigin="4256,4098" coordsize="10,360" path="m4256,4452l4260,4458,4266,4452,4266,4104,4260,4098,4256,4104,4256,4452xe" filled="t" fillcolor="#000000" stroked="f">
              <v:path arrowok="t"/>
              <v:fill/>
            </v:shape>
            <v:shape style="position:absolute;left:4256;top:4458;width:10;height:360" coordorigin="4256,4458" coordsize="10,360" path="m4256,4812l4260,4818,4266,4812,4266,4464,4260,4458,4256,4464,4256,4812xe" filled="t" fillcolor="#000000" stroked="f">
              <v:path arrowok="t"/>
              <v:fill/>
            </v:shape>
            <w10:wrap type="none"/>
          </v:group>
        </w:pict>
      </w:r>
      <w:r>
        <w:pict>
          <v:group style="position:absolute;margin-left:264.35pt;margin-top:6.85312pt;width:0.6pt;height:234.1pt;mso-position-horizontal-relative:page;mso-position-vertical-relative:paragraph;z-index:-5944" coordorigin="5287,137" coordsize="12,4682">
            <v:shape style="position:absolute;left:5288;top:138;width:10;height:360" coordorigin="5288,138" coordsize="10,360" path="m5288,492l5292,498,5298,492,5298,144,5292,138,5288,144,5288,492xe" filled="t" fillcolor="#000000" stroked="f">
              <v:path arrowok="t"/>
              <v:fill/>
            </v:shape>
            <v:shape style="position:absolute;left:5288;top:498;width:10;height:360" coordorigin="5288,498" coordsize="10,360" path="m5288,852l5292,858,5298,852,5298,504,5292,498,5288,504,5288,852xe" filled="t" fillcolor="#000000" stroked="f">
              <v:path arrowok="t"/>
              <v:fill/>
            </v:shape>
            <v:shape style="position:absolute;left:5288;top:858;width:10;height:360" coordorigin="5288,858" coordsize="10,360" path="m5288,1212l5292,1218,5298,1212,5298,864,5292,858,5288,864,5288,1212xe" filled="t" fillcolor="#000000" stroked="f">
              <v:path arrowok="t"/>
              <v:fill/>
            </v:shape>
            <v:shape style="position:absolute;left:5288;top:1218;width:10;height:360" coordorigin="5288,1218" coordsize="10,360" path="m5288,1572l5292,1578,5298,1572,5298,1224,5292,1218,5288,1224,5288,1572xe" filled="t" fillcolor="#000000" stroked="f">
              <v:path arrowok="t"/>
              <v:fill/>
            </v:shape>
            <v:shape style="position:absolute;left:5288;top:1578;width:10;height:360" coordorigin="5288,1578" coordsize="10,360" path="m5288,1932l5292,1938,5298,1932,5298,1584,5292,1578,5288,1584,5288,1932xe" filled="t" fillcolor="#000000" stroked="f">
              <v:path arrowok="t"/>
              <v:fill/>
            </v:shape>
            <v:shape style="position:absolute;left:5288;top:1938;width:10;height:360" coordorigin="5288,1938" coordsize="10,360" path="m5288,2292l5292,2298,5298,2292,5298,1944,5292,1938,5288,1944,5288,2292xe" filled="t" fillcolor="#000000" stroked="f">
              <v:path arrowok="t"/>
              <v:fill/>
            </v:shape>
            <v:shape style="position:absolute;left:5288;top:2298;width:10;height:360" coordorigin="5288,2298" coordsize="10,360" path="m5288,2652l5292,2658,5298,2652,5298,2304,5292,2298,5288,2304,5288,2652xe" filled="t" fillcolor="#000000" stroked="f">
              <v:path arrowok="t"/>
              <v:fill/>
            </v:shape>
            <v:shape style="position:absolute;left:5288;top:2658;width:10;height:360" coordorigin="5288,2658" coordsize="10,360" path="m5288,3012l5292,3018,5298,3012,5298,2664,5292,2658,5288,2664,5288,3012xe" filled="t" fillcolor="#000000" stroked="f">
              <v:path arrowok="t"/>
              <v:fill/>
            </v:shape>
            <v:shape style="position:absolute;left:5288;top:3018;width:10;height:360" coordorigin="5288,3018" coordsize="10,360" path="m5288,3372l5292,3378,5298,3372,5298,3024,5292,3018,5288,3024,5288,3372xe" filled="t" fillcolor="#000000" stroked="f">
              <v:path arrowok="t"/>
              <v:fill/>
            </v:shape>
            <v:shape style="position:absolute;left:5288;top:3378;width:10;height:360" coordorigin="5288,3378" coordsize="10,360" path="m5288,3732l5292,3738,5298,3732,5298,3384,5292,3378,5288,3384,5288,3732xe" filled="t" fillcolor="#000000" stroked="f">
              <v:path arrowok="t"/>
              <v:fill/>
            </v:shape>
            <v:shape style="position:absolute;left:5288;top:3738;width:10;height:360" coordorigin="5288,3738" coordsize="10,360" path="m5288,4092l5292,4098,5298,4092,5298,3744,5292,3738,5288,3744,5288,4092xe" filled="t" fillcolor="#000000" stroked="f">
              <v:path arrowok="t"/>
              <v:fill/>
            </v:shape>
            <v:shape style="position:absolute;left:5288;top:4098;width:10;height:360" coordorigin="5288,4098" coordsize="10,360" path="m5288,4452l5292,4458,5298,4452,5298,4104,5292,4098,5288,4104,5288,4452xe" filled="t" fillcolor="#000000" stroked="f">
              <v:path arrowok="t"/>
              <v:fill/>
            </v:shape>
            <v:shape style="position:absolute;left:5288;top:4458;width:10;height:360" coordorigin="5288,4458" coordsize="10,360" path="m5288,4812l5292,4818,5298,4812,5298,4464,5292,4458,5288,4464,5288,4812xe" filled="t" fillcolor="#000000" stroked="f">
              <v:path arrowok="t"/>
              <v:fill/>
            </v:shape>
            <w10:wrap type="none"/>
          </v:group>
        </w:pict>
      </w:r>
      <w:r>
        <w:pict>
          <v:group style="position:absolute;margin-left:315.95pt;margin-top:6.85312pt;width:0.6pt;height:234.1pt;mso-position-horizontal-relative:page;mso-position-vertical-relative:paragraph;z-index:-5943" coordorigin="6319,137" coordsize="12,4682">
            <v:shape style="position:absolute;left:6320;top:138;width:10;height:360" coordorigin="6320,138" coordsize="10,360" path="m6320,492l6324,498,6330,492,6330,144,6324,138,6320,144,6320,492xe" filled="t" fillcolor="#000000" stroked="f">
              <v:path arrowok="t"/>
              <v:fill/>
            </v:shape>
            <v:shape style="position:absolute;left:6320;top:498;width:10;height:360" coordorigin="6320,498" coordsize="10,360" path="m6320,852l6324,858,6330,852,6330,504,6324,498,6320,504,6320,852xe" filled="t" fillcolor="#000000" stroked="f">
              <v:path arrowok="t"/>
              <v:fill/>
            </v:shape>
            <v:shape style="position:absolute;left:6320;top:858;width:10;height:360" coordorigin="6320,858" coordsize="10,360" path="m6320,1212l6324,1218,6330,1212,6330,864,6324,858,6320,864,6320,1212xe" filled="t" fillcolor="#000000" stroked="f">
              <v:path arrowok="t"/>
              <v:fill/>
            </v:shape>
            <v:shape style="position:absolute;left:6320;top:1218;width:10;height:360" coordorigin="6320,1218" coordsize="10,360" path="m6320,1572l6324,1578,6330,1572,6330,1224,6324,1218,6320,1224,6320,1572xe" filled="t" fillcolor="#000000" stroked="f">
              <v:path arrowok="t"/>
              <v:fill/>
            </v:shape>
            <v:shape style="position:absolute;left:6320;top:1578;width:10;height:360" coordorigin="6320,1578" coordsize="10,360" path="m6320,1932l6324,1938,6330,1932,6330,1584,6324,1578,6320,1584,6320,1932xe" filled="t" fillcolor="#000000" stroked="f">
              <v:path arrowok="t"/>
              <v:fill/>
            </v:shape>
            <v:shape style="position:absolute;left:6320;top:1938;width:10;height:360" coordorigin="6320,1938" coordsize="10,360" path="m6320,2292l6324,2298,6330,2292,6330,1944,6324,1938,6320,1944,6320,2292xe" filled="t" fillcolor="#000000" stroked="f">
              <v:path arrowok="t"/>
              <v:fill/>
            </v:shape>
            <v:shape style="position:absolute;left:6320;top:2298;width:10;height:360" coordorigin="6320,2298" coordsize="10,360" path="m6320,2652l6324,2658,6330,2652,6330,2304,6324,2298,6320,2304,6320,2652xe" filled="t" fillcolor="#000000" stroked="f">
              <v:path arrowok="t"/>
              <v:fill/>
            </v:shape>
            <v:shape style="position:absolute;left:6320;top:2658;width:10;height:360" coordorigin="6320,2658" coordsize="10,360" path="m6320,3012l6324,3018,6330,3012,6330,2664,6324,2658,6320,2664,6320,3012xe" filled="t" fillcolor="#000000" stroked="f">
              <v:path arrowok="t"/>
              <v:fill/>
            </v:shape>
            <v:shape style="position:absolute;left:6320;top:3018;width:10;height:360" coordorigin="6320,3018" coordsize="10,360" path="m6320,3372l6324,3378,6330,3372,6330,3024,6324,3018,6320,3024,6320,3372xe" filled="t" fillcolor="#000000" stroked="f">
              <v:path arrowok="t"/>
              <v:fill/>
            </v:shape>
            <v:shape style="position:absolute;left:6320;top:3378;width:10;height:360" coordorigin="6320,3378" coordsize="10,360" path="m6320,3732l6324,3738,6330,3732,6330,3384,6324,3378,6320,3384,6320,3732xe" filled="t" fillcolor="#000000" stroked="f">
              <v:path arrowok="t"/>
              <v:fill/>
            </v:shape>
            <v:shape style="position:absolute;left:6320;top:3738;width:10;height:360" coordorigin="6320,3738" coordsize="10,360" path="m6320,4092l6324,4098,6330,4092,6330,3744,6324,3738,6320,3744,6320,4092xe" filled="t" fillcolor="#000000" stroked="f">
              <v:path arrowok="t"/>
              <v:fill/>
            </v:shape>
            <v:shape style="position:absolute;left:6320;top:4098;width:10;height:360" coordorigin="6320,4098" coordsize="10,360" path="m6320,4452l6324,4458,6330,4452,6330,4104,6324,4098,6320,4104,6320,4452xe" filled="t" fillcolor="#000000" stroked="f">
              <v:path arrowok="t"/>
              <v:fill/>
            </v:shape>
            <v:shape style="position:absolute;left:6320;top:4458;width:10;height:360" coordorigin="6320,4458" coordsize="10,360" path="m6320,4812l6324,4818,6330,4812,6330,4464,6324,4458,6320,4464,6320,4812xe" filled="t" fillcolor="#000000" stroked="f">
              <v:path arrowok="t"/>
              <v:fill/>
            </v:shape>
            <w10:wrap type="none"/>
          </v:group>
        </w:pict>
      </w:r>
      <w:r>
        <w:pict>
          <v:group style="position:absolute;margin-left:367.55pt;margin-top:6.85312pt;width:0.6pt;height:234.1pt;mso-position-horizontal-relative:page;mso-position-vertical-relative:paragraph;z-index:-5942" coordorigin="7351,137" coordsize="12,4682">
            <v:shape style="position:absolute;left:7352;top:138;width:10;height:360" coordorigin="7352,138" coordsize="10,360" path="m7352,492l7356,498,7362,492,7362,144,7356,138,7352,144,7352,492xe" filled="t" fillcolor="#000000" stroked="f">
              <v:path arrowok="t"/>
              <v:fill/>
            </v:shape>
            <v:shape style="position:absolute;left:7352;top:498;width:10;height:360" coordorigin="7352,498" coordsize="10,360" path="m7352,852l7356,858,7362,852,7362,504,7356,498,7352,504,7352,852xe" filled="t" fillcolor="#000000" stroked="f">
              <v:path arrowok="t"/>
              <v:fill/>
            </v:shape>
            <v:shape style="position:absolute;left:7352;top:858;width:10;height:360" coordorigin="7352,858" coordsize="10,360" path="m7352,1212l7356,1218,7362,1212,7362,864,7356,858,7352,864,7352,1212xe" filled="t" fillcolor="#000000" stroked="f">
              <v:path arrowok="t"/>
              <v:fill/>
            </v:shape>
            <v:shape style="position:absolute;left:7352;top:1218;width:10;height:360" coordorigin="7352,1218" coordsize="10,360" path="m7352,1572l7356,1578,7362,1572,7362,1224,7356,1218,7352,1224,7352,1572xe" filled="t" fillcolor="#000000" stroked="f">
              <v:path arrowok="t"/>
              <v:fill/>
            </v:shape>
            <v:shape style="position:absolute;left:7352;top:1578;width:10;height:360" coordorigin="7352,1578" coordsize="10,360" path="m7352,1932l7356,1938,7362,1932,7362,1584,7356,1578,7352,1584,7352,1932xe" filled="t" fillcolor="#000000" stroked="f">
              <v:path arrowok="t"/>
              <v:fill/>
            </v:shape>
            <v:shape style="position:absolute;left:7352;top:1938;width:10;height:360" coordorigin="7352,1938" coordsize="10,360" path="m7352,2292l7356,2298,7362,2292,7362,1944,7356,1938,7352,1944,7352,2292xe" filled="t" fillcolor="#000000" stroked="f">
              <v:path arrowok="t"/>
              <v:fill/>
            </v:shape>
            <v:shape style="position:absolute;left:7352;top:2298;width:10;height:360" coordorigin="7352,2298" coordsize="10,360" path="m7352,2652l7356,2658,7362,2652,7362,2304,7356,2298,7352,2304,7352,2652xe" filled="t" fillcolor="#000000" stroked="f">
              <v:path arrowok="t"/>
              <v:fill/>
            </v:shape>
            <v:shape style="position:absolute;left:7352;top:2658;width:10;height:360" coordorigin="7352,2658" coordsize="10,360" path="m7352,3012l7356,3018,7362,3012,7362,2664,7356,2658,7352,2664,7352,3012xe" filled="t" fillcolor="#000000" stroked="f">
              <v:path arrowok="t"/>
              <v:fill/>
            </v:shape>
            <v:shape style="position:absolute;left:7352;top:3018;width:10;height:360" coordorigin="7352,3018" coordsize="10,360" path="m7352,3372l7356,3378,7362,3372,7362,3024,7356,3018,7352,3024,7352,3372xe" filled="t" fillcolor="#000000" stroked="f">
              <v:path arrowok="t"/>
              <v:fill/>
            </v:shape>
            <v:shape style="position:absolute;left:7352;top:3378;width:10;height:360" coordorigin="7352,3378" coordsize="10,360" path="m7352,3732l7356,3738,7362,3732,7362,3384,7356,3378,7352,3384,7352,3732xe" filled="t" fillcolor="#000000" stroked="f">
              <v:path arrowok="t"/>
              <v:fill/>
            </v:shape>
            <v:shape style="position:absolute;left:7352;top:3738;width:10;height:360" coordorigin="7352,3738" coordsize="10,360" path="m7352,4092l7356,4098,7362,4092,7362,3744,7356,3738,7352,3744,7352,4092xe" filled="t" fillcolor="#000000" stroked="f">
              <v:path arrowok="t"/>
              <v:fill/>
            </v:shape>
            <v:shape style="position:absolute;left:7352;top:4098;width:10;height:360" coordorigin="7352,4098" coordsize="10,360" path="m7352,4452l7356,4458,7362,4452,7362,4104,7356,4098,7352,4104,7352,4452xe" filled="t" fillcolor="#000000" stroked="f">
              <v:path arrowok="t"/>
              <v:fill/>
            </v:shape>
            <v:shape style="position:absolute;left:7352;top:4458;width:10;height:360" coordorigin="7352,4458" coordsize="10,360" path="m7352,4812l7356,4818,7362,4812,7362,4464,7356,4458,7352,4464,7352,4812xe" filled="t" fillcolor="#000000" stroked="f">
              <v:path arrowok="t"/>
              <v:fill/>
            </v:shape>
            <w10:wrap type="none"/>
          </v:group>
        </w:pict>
      </w:r>
      <w:r>
        <w:pict>
          <v:group style="position:absolute;margin-left:419.65pt;margin-top:295.05pt;width:0.6pt;height:252.7pt;mso-position-horizontal-relative:page;mso-position-vertical-relative:page;z-index:-5941" coordorigin="8393,5901" coordsize="12,5054">
            <v:shape style="position:absolute;left:8394;top:5902;width:10;height:372" coordorigin="8394,5902" coordsize="10,372" path="m8394,6262l8398,6268,8404,6274,8404,5902,8398,5908,8394,5914,8394,6262xe" filled="t" fillcolor="#000000" stroked="f">
              <v:path arrowok="t"/>
              <v:fill/>
            </v:shape>
            <v:shape style="position:absolute;left:8394;top:6262;width:10;height:372" coordorigin="8394,6262" coordsize="10,372" path="m8394,6622l8398,6628,8404,6634,8404,6262,8398,6268,8394,6274,8394,6622xe" filled="t" fillcolor="#000000" stroked="f">
              <v:path arrowok="t"/>
              <v:fill/>
            </v:shape>
            <v:shape style="position:absolute;left:8394;top:6622;width:10;height:372" coordorigin="8394,6622" coordsize="10,372" path="m8394,6982l8398,6988,8404,6994,8404,6622,8398,6628,8394,6634,8394,6982xe" filled="t" fillcolor="#000000" stroked="f">
              <v:path arrowok="t"/>
              <v:fill/>
            </v:shape>
            <v:shape style="position:absolute;left:8394;top:6982;width:10;height:372" coordorigin="8394,6982" coordsize="10,372" path="m8394,7342l8398,7348,8404,7354,8404,6982,8398,6988,8394,6994,8394,7342xe" filled="t" fillcolor="#000000" stroked="f">
              <v:path arrowok="t"/>
              <v:fill/>
            </v:shape>
            <v:shape style="position:absolute;left:8394;top:7342;width:10;height:372" coordorigin="8394,7342" coordsize="10,372" path="m8394,7702l8398,7708,8404,7714,8404,7342,8398,7348,8394,7354,8394,7702xe" filled="t" fillcolor="#000000" stroked="f">
              <v:path arrowok="t"/>
              <v:fill/>
            </v:shape>
            <v:shape style="position:absolute;left:8394;top:7702;width:10;height:372" coordorigin="8394,7702" coordsize="10,372" path="m8394,8062l8398,8068,8404,8074,8404,7702,8398,7708,8394,7714,8394,8062xe" filled="t" fillcolor="#000000" stroked="f">
              <v:path arrowok="t"/>
              <v:fill/>
            </v:shape>
            <v:shape style="position:absolute;left:8394;top:8062;width:10;height:372" coordorigin="8394,8062" coordsize="10,372" path="m8394,8422l8398,8428,8404,8434,8404,8062,8398,8068,8394,8074,8394,8422xe" filled="t" fillcolor="#000000" stroked="f">
              <v:path arrowok="t"/>
              <v:fill/>
            </v:shape>
            <v:shape style="position:absolute;left:8394;top:8422;width:10;height:372" coordorigin="8394,8422" coordsize="10,372" path="m8394,8782l8398,8788,8404,8794,8404,8422,8398,8428,8394,8434,8394,8782xe" filled="t" fillcolor="#000000" stroked="f">
              <v:path arrowok="t"/>
              <v:fill/>
            </v:shape>
            <v:shape style="position:absolute;left:8394;top:8782;width:10;height:372" coordorigin="8394,8782" coordsize="10,372" path="m8394,9142l8398,9148,8404,9154,8404,8782,8398,8788,8394,8794,8394,9142xe" filled="t" fillcolor="#000000" stroked="f">
              <v:path arrowok="t"/>
              <v:fill/>
            </v:shape>
            <v:shape style="position:absolute;left:8394;top:9142;width:10;height:372" coordorigin="8394,9142" coordsize="10,372" path="m8394,9502l8398,9508,8404,9514,8404,9142,8398,9148,8394,9154,8394,9502xe" filled="t" fillcolor="#000000" stroked="f">
              <v:path arrowok="t"/>
              <v:fill/>
            </v:shape>
            <v:shape style="position:absolute;left:8394;top:9502;width:10;height:372" coordorigin="8394,9502" coordsize="10,372" path="m8394,9862l8398,9868,8404,9874,8404,9502,8398,9508,8394,9514,8394,9862xe" filled="t" fillcolor="#000000" stroked="f">
              <v:path arrowok="t"/>
              <v:fill/>
            </v:shape>
            <v:shape style="position:absolute;left:8394;top:9862;width:10;height:372" coordorigin="8394,9862" coordsize="10,372" path="m8394,10222l8398,10228,8404,10234,8404,9862,8398,9868,8394,9874,8394,10222xe" filled="t" fillcolor="#000000" stroked="f">
              <v:path arrowok="t"/>
              <v:fill/>
            </v:shape>
            <v:shape style="position:absolute;left:8394;top:10222;width:10;height:372" coordorigin="8394,10222" coordsize="10,372" path="m8394,10582l8398,10588,8404,10594,8404,10222,8398,10228,8394,10234,8394,10582xe" filled="t" fillcolor="#000000" stroked="f">
              <v:path arrowok="t"/>
              <v:fill/>
            </v:shape>
            <v:shape style="position:absolute;left:8394;top:10582;width:10;height:372" coordorigin="8394,10582" coordsize="10,372" path="m8394,10942l8398,10948,8404,10954,8404,10582,8398,10588,8394,10594,8394,10942xe" filled="t" fillcolor="#000000" stroked="f">
              <v:path arrowok="t"/>
              <v:fill/>
            </v:shape>
            <w10:wrap type="none"/>
          </v:group>
        </w:pict>
      </w:r>
      <w:r>
        <w:pict>
          <v:shape type="#_x0000_t202" style="position:absolute;margin-left:64pt;margin-top:5.54704pt;width:438pt;height:238.354pt;mso-position-horizontal-relative:page;mso-position-vertical-relative:paragraph;z-index:-5938" filled="f" stroked="f">
            <v:textbox inset="0,0,0,0">
              <w:txbxContent>
                <w:tbl>
                  <w:tblPr>
                    <w:tblW w:w="0" w:type="auto"/>
                    <w:tblLook w:val="01E0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/>
                  <w:tr>
                    <w:trPr>
                      <w:trHeight w:val="764" w:hRule="exact"/>
                    </w:trPr>
                    <w:tc>
                      <w:tcPr>
                        <w:tcW w:w="94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sz w:val="22"/>
                            <w:szCs w:val="22"/>
                          </w:rPr>
                          <w:jc w:val="left"/>
                          <w:spacing w:before="9" w:lineRule="exact" w:line="220"/>
                        </w:pPr>
                        <w:r>
                          <w:rPr>
                            <w:sz w:val="22"/>
                            <w:szCs w:val="22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center"/>
                          <w:ind w:left="304" w:right="445"/>
                        </w:pP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0"/>
                            <w:w w:val="100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00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center"/>
                          <w:spacing w:before="69"/>
                          <w:ind w:left="391" w:right="417"/>
                        </w:pP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0"/>
                            <w:w w:val="100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center"/>
                          <w:spacing w:before="84"/>
                          <w:ind w:left="385" w:right="411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70"/>
                            <w:sz w:val="24"/>
                            <w:szCs w:val="24"/>
                          </w:rPr>
                          <w:t>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03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center"/>
                          <w:spacing w:before="69"/>
                          <w:ind w:left="411" w:right="412"/>
                        </w:pP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0"/>
                            <w:w w:val="100"/>
                            <w:sz w:val="24"/>
                            <w:szCs w:val="24"/>
                          </w:rPr>
                          <w:t>b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center"/>
                          <w:spacing w:before="84"/>
                          <w:ind w:left="413" w:right="412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70"/>
                            <w:sz w:val="24"/>
                            <w:szCs w:val="24"/>
                          </w:rPr>
                          <w:t>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0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center"/>
                          <w:spacing w:before="69"/>
                          <w:ind w:left="424" w:right="422"/>
                        </w:pP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0"/>
                            <w:w w:val="100"/>
                            <w:sz w:val="24"/>
                            <w:szCs w:val="24"/>
                          </w:rPr>
                          <w:t>c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center"/>
                          <w:spacing w:before="84"/>
                          <w:ind w:left="412" w:right="409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70"/>
                            <w:sz w:val="24"/>
                            <w:szCs w:val="24"/>
                          </w:rPr>
                          <w:t>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03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center"/>
                          <w:spacing w:before="69"/>
                          <w:ind w:left="413" w:right="409"/>
                        </w:pP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0"/>
                            <w:w w:val="100"/>
                            <w:sz w:val="24"/>
                            <w:szCs w:val="24"/>
                          </w:rPr>
                          <w:t>d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center"/>
                          <w:spacing w:before="84"/>
                          <w:ind w:left="415" w:right="409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70"/>
                            <w:sz w:val="24"/>
                            <w:szCs w:val="24"/>
                          </w:rPr>
                          <w:t>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371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69"/>
                          <w:ind w:left="465"/>
                        </w:pP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0"/>
                            <w:w w:val="100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</w:tr>
                  <w:tr>
                    <w:trPr>
                      <w:trHeight w:val="360" w:hRule="exact"/>
                    </w:trPr>
                    <w:tc>
                      <w:tcPr>
                        <w:tcW w:w="94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center"/>
                          <w:spacing w:before="25"/>
                          <w:ind w:left="304" w:right="445"/>
                        </w:pP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0"/>
                            <w:w w:val="100"/>
                            <w:sz w:val="24"/>
                            <w:szCs w:val="24"/>
                          </w:rPr>
                          <w:t>2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00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103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center"/>
                          <w:spacing w:before="25"/>
                          <w:ind w:left="413" w:right="412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70"/>
                            <w:sz w:val="24"/>
                            <w:szCs w:val="24"/>
                          </w:rPr>
                          <w:t>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0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center"/>
                          <w:spacing w:before="25"/>
                          <w:ind w:left="412" w:right="409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70"/>
                            <w:sz w:val="24"/>
                            <w:szCs w:val="24"/>
                          </w:rPr>
                          <w:t>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03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center"/>
                          <w:spacing w:before="25"/>
                          <w:ind w:left="415" w:right="409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70"/>
                            <w:sz w:val="24"/>
                            <w:szCs w:val="24"/>
                          </w:rPr>
                          <w:t>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371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5"/>
                          <w:ind w:left="453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70"/>
                            <w:sz w:val="24"/>
                            <w:szCs w:val="24"/>
                          </w:rPr>
                          <w:t>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</w:tr>
                  <w:tr>
                    <w:trPr>
                      <w:trHeight w:val="360" w:hRule="exact"/>
                    </w:trPr>
                    <w:tc>
                      <w:tcPr>
                        <w:tcW w:w="94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center"/>
                          <w:spacing w:before="25"/>
                          <w:ind w:left="304" w:right="445"/>
                        </w:pP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0"/>
                            <w:w w:val="100"/>
                            <w:sz w:val="24"/>
                            <w:szCs w:val="24"/>
                          </w:rPr>
                          <w:t>3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00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center"/>
                          <w:spacing w:before="25"/>
                          <w:ind w:left="385" w:right="411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70"/>
                            <w:sz w:val="24"/>
                            <w:szCs w:val="24"/>
                          </w:rPr>
                          <w:t>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03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center"/>
                          <w:spacing w:before="25"/>
                          <w:ind w:left="413" w:right="412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70"/>
                            <w:sz w:val="24"/>
                            <w:szCs w:val="24"/>
                          </w:rPr>
                          <w:t>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0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center"/>
                          <w:spacing w:before="25"/>
                          <w:ind w:left="412" w:right="409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70"/>
                            <w:sz w:val="24"/>
                            <w:szCs w:val="24"/>
                          </w:rPr>
                          <w:t>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03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center"/>
                          <w:spacing w:before="25"/>
                          <w:ind w:left="415" w:right="409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70"/>
                            <w:sz w:val="24"/>
                            <w:szCs w:val="24"/>
                          </w:rPr>
                          <w:t>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371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5"/>
                          <w:ind w:left="453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70"/>
                            <w:sz w:val="24"/>
                            <w:szCs w:val="24"/>
                          </w:rPr>
                          <w:t>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</w:tr>
                  <w:tr>
                    <w:trPr>
                      <w:trHeight w:val="360" w:hRule="exact"/>
                    </w:trPr>
                    <w:tc>
                      <w:tcPr>
                        <w:tcW w:w="94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center"/>
                          <w:spacing w:before="25"/>
                          <w:ind w:left="304" w:right="445"/>
                        </w:pP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0"/>
                            <w:w w:val="100"/>
                            <w:sz w:val="24"/>
                            <w:szCs w:val="24"/>
                          </w:rPr>
                          <w:t>4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00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center"/>
                          <w:spacing w:before="25"/>
                          <w:ind w:left="385" w:right="411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70"/>
                            <w:sz w:val="24"/>
                            <w:szCs w:val="24"/>
                          </w:rPr>
                          <w:t>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03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10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center"/>
                          <w:spacing w:before="25"/>
                          <w:ind w:left="412" w:right="409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70"/>
                            <w:sz w:val="24"/>
                            <w:szCs w:val="24"/>
                          </w:rPr>
                          <w:t>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03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center"/>
                          <w:spacing w:before="25"/>
                          <w:ind w:left="415" w:right="409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70"/>
                            <w:sz w:val="24"/>
                            <w:szCs w:val="24"/>
                          </w:rPr>
                          <w:t>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371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</w:tr>
                  <w:tr>
                    <w:trPr>
                      <w:trHeight w:val="360" w:hRule="exact"/>
                    </w:trPr>
                    <w:tc>
                      <w:tcPr>
                        <w:tcW w:w="94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center"/>
                          <w:spacing w:before="25"/>
                          <w:ind w:left="304" w:right="445"/>
                        </w:pP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0"/>
                            <w:w w:val="100"/>
                            <w:sz w:val="24"/>
                            <w:szCs w:val="24"/>
                          </w:rPr>
                          <w:t>5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00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103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10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center"/>
                          <w:spacing w:before="25"/>
                          <w:ind w:left="412" w:right="409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70"/>
                            <w:sz w:val="24"/>
                            <w:szCs w:val="24"/>
                          </w:rPr>
                          <w:t>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03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center"/>
                          <w:spacing w:before="25"/>
                          <w:ind w:left="415" w:right="409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70"/>
                            <w:sz w:val="24"/>
                            <w:szCs w:val="24"/>
                          </w:rPr>
                          <w:t>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371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5"/>
                          <w:ind w:left="447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70"/>
                            <w:sz w:val="24"/>
                            <w:szCs w:val="24"/>
                          </w:rPr>
                          <w:t>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</w:tr>
                  <w:tr>
                    <w:trPr>
                      <w:trHeight w:val="360" w:hRule="exact"/>
                    </w:trPr>
                    <w:tc>
                      <w:tcPr>
                        <w:tcW w:w="94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center"/>
                          <w:spacing w:before="25"/>
                          <w:ind w:left="304" w:right="445"/>
                        </w:pP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0"/>
                            <w:w w:val="100"/>
                            <w:sz w:val="24"/>
                            <w:szCs w:val="24"/>
                          </w:rPr>
                          <w:t>6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00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103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10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103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center"/>
                          <w:spacing w:before="25"/>
                          <w:ind w:left="409" w:right="415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70"/>
                            <w:sz w:val="24"/>
                            <w:szCs w:val="24"/>
                          </w:rPr>
                          <w:t>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371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5"/>
                          <w:ind w:left="447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70"/>
                            <w:sz w:val="24"/>
                            <w:szCs w:val="24"/>
                          </w:rPr>
                          <w:t>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</w:tr>
                  <w:tr>
                    <w:trPr>
                      <w:trHeight w:val="356" w:hRule="exact"/>
                    </w:trPr>
                    <w:tc>
                      <w:tcPr>
                        <w:tcW w:w="94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center"/>
                          <w:spacing w:before="25"/>
                          <w:ind w:left="304" w:right="445"/>
                        </w:pP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0"/>
                            <w:w w:val="100"/>
                            <w:sz w:val="24"/>
                            <w:szCs w:val="24"/>
                          </w:rPr>
                          <w:t>7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00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103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10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103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371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</w:tr>
                  <w:tr>
                    <w:trPr>
                      <w:trHeight w:val="360" w:hRule="exact"/>
                    </w:trPr>
                    <w:tc>
                      <w:tcPr>
                        <w:tcW w:w="94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center"/>
                          <w:spacing w:before="29"/>
                          <w:ind w:left="304" w:right="445"/>
                        </w:pP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0"/>
                            <w:w w:val="100"/>
                            <w:sz w:val="24"/>
                            <w:szCs w:val="24"/>
                          </w:rPr>
                          <w:t>8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00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103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10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103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371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</w:tr>
                  <w:tr>
                    <w:trPr>
                      <w:trHeight w:val="364" w:hRule="exact"/>
                    </w:trPr>
                    <w:tc>
                      <w:tcPr>
                        <w:tcW w:w="94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center"/>
                          <w:spacing w:before="29"/>
                          <w:ind w:left="304" w:right="445"/>
                        </w:pP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0"/>
                            <w:w w:val="100"/>
                            <w:sz w:val="24"/>
                            <w:szCs w:val="24"/>
                          </w:rPr>
                          <w:t>9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00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center"/>
                          <w:spacing w:before="29"/>
                          <w:ind w:left="385" w:right="411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70"/>
                            <w:sz w:val="24"/>
                            <w:szCs w:val="24"/>
                          </w:rPr>
                          <w:t>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03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center"/>
                          <w:spacing w:before="29"/>
                          <w:ind w:left="413" w:right="412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70"/>
                            <w:sz w:val="24"/>
                            <w:szCs w:val="24"/>
                          </w:rPr>
                          <w:t>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0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center"/>
                          <w:spacing w:before="29"/>
                          <w:ind w:left="412" w:right="409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70"/>
                            <w:sz w:val="24"/>
                            <w:szCs w:val="24"/>
                          </w:rPr>
                          <w:t>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03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center"/>
                          <w:spacing w:before="29"/>
                          <w:ind w:left="415" w:right="409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70"/>
                            <w:sz w:val="24"/>
                            <w:szCs w:val="24"/>
                          </w:rPr>
                          <w:t>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371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9"/>
                          <w:ind w:left="453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70"/>
                            <w:sz w:val="24"/>
                            <w:szCs w:val="24"/>
                          </w:rPr>
                          <w:t>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</w:tr>
                  <w:tr>
                    <w:trPr>
                      <w:trHeight w:val="360" w:hRule="exact"/>
                    </w:trPr>
                    <w:tc>
                      <w:tcPr>
                        <w:tcW w:w="94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5"/>
                          <w:ind w:left="282"/>
                        </w:pP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0"/>
                            <w:w w:val="100"/>
                            <w:sz w:val="24"/>
                            <w:szCs w:val="24"/>
                          </w:rPr>
                          <w:t>10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00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103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10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center"/>
                          <w:spacing w:before="25"/>
                          <w:ind w:left="412" w:right="409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70"/>
                            <w:sz w:val="24"/>
                            <w:szCs w:val="24"/>
                          </w:rPr>
                          <w:t>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03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center"/>
                          <w:spacing w:before="25"/>
                          <w:ind w:left="409" w:right="415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70"/>
                            <w:sz w:val="24"/>
                            <w:szCs w:val="24"/>
                          </w:rPr>
                          <w:t>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371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5"/>
                          <w:ind w:left="453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70"/>
                            <w:sz w:val="24"/>
                            <w:szCs w:val="24"/>
                          </w:rPr>
                          <w:t>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</w:tr>
                  <w:tr>
                    <w:trPr>
                      <w:trHeight w:val="360" w:hRule="exact"/>
                    </w:trPr>
                    <w:tc>
                      <w:tcPr>
                        <w:tcW w:w="94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5"/>
                          <w:ind w:left="288"/>
                        </w:pP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-14"/>
                            <w:w w:val="100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0"/>
                            <w:w w:val="100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00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103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10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103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center"/>
                          <w:spacing w:before="25"/>
                          <w:ind w:left="409" w:right="415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70"/>
                            <w:sz w:val="24"/>
                            <w:szCs w:val="24"/>
                          </w:rPr>
                          <w:t>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371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5"/>
                          <w:ind w:left="447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70"/>
                            <w:sz w:val="24"/>
                            <w:szCs w:val="24"/>
                          </w:rPr>
                          <w:t>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</w:tr>
                  <w:tr>
                    <w:trPr>
                      <w:trHeight w:val="404" w:hRule="exact"/>
                    </w:trPr>
                    <w:tc>
                      <w:tcPr>
                        <w:tcW w:w="94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5"/>
                          <w:ind w:left="282"/>
                        </w:pP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0"/>
                            <w:w w:val="100"/>
                            <w:sz w:val="24"/>
                            <w:szCs w:val="24"/>
                          </w:rPr>
                          <w:t>12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00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center"/>
                          <w:spacing w:before="25"/>
                          <w:ind w:left="385" w:right="411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70"/>
                            <w:sz w:val="24"/>
                            <w:szCs w:val="24"/>
                          </w:rPr>
                          <w:t>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03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center"/>
                          <w:spacing w:before="25"/>
                          <w:ind w:left="413" w:right="412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70"/>
                            <w:sz w:val="24"/>
                            <w:szCs w:val="24"/>
                          </w:rPr>
                          <w:t>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0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center"/>
                          <w:spacing w:before="25"/>
                          <w:ind w:left="412" w:right="409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70"/>
                            <w:sz w:val="24"/>
                            <w:szCs w:val="24"/>
                          </w:rPr>
                          <w:t>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03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center"/>
                          <w:spacing w:before="25"/>
                          <w:ind w:left="415" w:right="409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70"/>
                            <w:sz w:val="24"/>
                            <w:szCs w:val="24"/>
                          </w:rPr>
                          <w:t>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371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5"/>
                          <w:ind w:left="453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70"/>
                            <w:sz w:val="24"/>
                            <w:szCs w:val="24"/>
                          </w:rPr>
                          <w:t>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</w:tr>
                </w:tbl>
                <w:p>
                  <w:pPr>
                    <w:jc w:val="left"/>
                  </w:pPr>
                </w:p>
              </w:txbxContent>
            </v:textbox>
            <w10:wrap type="none"/>
          </v:shape>
        </w:pict>
      </w:r>
      <w:r>
        <w:rPr>
          <w:rFonts w:cs="Times New Roman" w:hAnsi="Times New Roman" w:eastAsia="Times New Roman" w:ascii="Times New Roman"/>
          <w:b/>
          <w:spacing w:val="-1"/>
          <w:w w:val="100"/>
          <w:position w:val="-1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9"/>
        <w:sectPr>
          <w:type w:val="continuous"/>
          <w:pgSz w:w="11900" w:h="16840"/>
          <w:pgMar w:top="1380" w:bottom="280" w:left="1180" w:right="1680"/>
          <w:cols w:num="2" w:equalWidth="off">
            <w:col w:w="730" w:space="2478"/>
            <w:col w:w="5832"/>
          </w:cols>
        </w:sectPr>
      </w:pPr>
      <w:r>
        <w:br w:type="column"/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ourse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utco</w:t>
      </w:r>
      <w:r>
        <w:rPr>
          <w:rFonts w:cs="Times New Roman" w:hAnsi="Times New Roman" w:eastAsia="Times New Roman" w:ascii="Times New Roman"/>
          <w:b/>
          <w:spacing w:val="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3"/>
          <w:szCs w:val="13"/>
        </w:rPr>
        <w:jc w:val="left"/>
        <w:spacing w:before="6" w:lineRule="exact" w:line="120"/>
      </w:pPr>
      <w:r>
        <w:pict>
          <v:group style="position:absolute;margin-left:30.55pt;margin-top:21.75pt;width:508.1pt;height:798.5pt;mso-position-horizontal-relative:page;mso-position-vertical-relative:page;z-index:-5940" coordorigin="611,435" coordsize="10162,15970">
            <v:shape style="position:absolute;left:612;top:436;width:46;height:15968" coordorigin="612,436" coordsize="46,15968" path="m636,460l612,436,612,16404,636,16380,658,16358,658,482,636,460xe" filled="t" fillcolor="#000000" stroked="f">
              <v:path arrowok="t"/>
              <v:fill/>
            </v:shape>
            <v:shape style="position:absolute;left:10726;top:436;width:46;height:15968" coordorigin="10726,436" coordsize="46,15968" path="m10772,436l10748,460,10726,482,10726,16358,10748,16380,10772,16404,10772,436xe" filled="t" fillcolor="#000000" stroked="f">
              <v:path arrowok="t"/>
              <v:fill/>
            </v:shape>
            <v:shape style="position:absolute;left:612;top:436;width:10160;height:46" coordorigin="612,436" coordsize="10160,46" path="m612,436l636,460,658,482,10726,482,10748,460,10772,436,612,436xe" filled="t" fillcolor="#000000" stroked="f">
              <v:path arrowok="t"/>
              <v:fill/>
            </v:shape>
            <v:shape style="position:absolute;left:612;top:16358;width:10160;height:46" coordorigin="612,16358" coordsize="10160,46" path="m658,16358l636,16380,612,16404,10772,16404,10748,16380,10726,16358,658,16358xe" filled="t" fillcolor="#000000" stroked="f">
              <v:path arrowok="t"/>
              <v:fill/>
            </v:shape>
            <v:shape style="position:absolute;left:1280;top:15539;width:8760;height:0" coordorigin="1280,15539" coordsize="8760,0" path="m1280,15539l10040,15539e" filled="f" stroked="t" strokeweight="0.59775pt" strokecolor="#000000">
              <v:path arrowok="t"/>
            </v:shape>
            <w10:wrap type="none"/>
          </v:group>
        </w:pict>
      </w:r>
      <w:r>
        <w:pict>
          <v:group style="position:absolute;margin-left:57.95pt;margin-top:331.05pt;width:0.6pt;height:216.7pt;mso-position-horizontal-relative:page;mso-position-vertical-relative:page;z-index:-5948" coordorigin="1159,6621" coordsize="12,4334">
            <v:shape style="position:absolute;left:1160;top:6622;width:10;height:372" coordorigin="1160,6622" coordsize="10,372" path="m1164,6628l1160,6622,1160,6994,1164,6988,1170,6982,1170,6634,1164,6628xe" filled="t" fillcolor="#000000" stroked="f">
              <v:path arrowok="t"/>
              <v:fill/>
            </v:shape>
            <v:shape style="position:absolute;left:1160;top:6982;width:10;height:372" coordorigin="1160,6982" coordsize="10,372" path="m1164,6988l1160,6982,1160,7354,1164,7348,1170,7342,1170,6994,1164,6988xe" filled="t" fillcolor="#000000" stroked="f">
              <v:path arrowok="t"/>
              <v:fill/>
            </v:shape>
            <v:shape style="position:absolute;left:1160;top:7342;width:10;height:372" coordorigin="1160,7342" coordsize="10,372" path="m1164,7348l1160,7342,1160,7714,1164,7708,1170,7702,1170,7354,1164,7348xe" filled="t" fillcolor="#000000" stroked="f">
              <v:path arrowok="t"/>
              <v:fill/>
            </v:shape>
            <v:shape style="position:absolute;left:1160;top:7702;width:10;height:372" coordorigin="1160,7702" coordsize="10,372" path="m1164,7708l1160,7702,1160,8074,1164,8068,1170,8062,1170,7714,1164,7708xe" filled="t" fillcolor="#000000" stroked="f">
              <v:path arrowok="t"/>
              <v:fill/>
            </v:shape>
            <v:shape style="position:absolute;left:1160;top:8062;width:10;height:372" coordorigin="1160,8062" coordsize="10,372" path="m1164,8068l1160,8062,1160,8434,1164,8428,1170,8422,1170,8074,1164,8068xe" filled="t" fillcolor="#000000" stroked="f">
              <v:path arrowok="t"/>
              <v:fill/>
            </v:shape>
            <v:shape style="position:absolute;left:1160;top:8422;width:10;height:372" coordorigin="1160,8422" coordsize="10,372" path="m1164,8428l1160,8422,1160,8794,1164,8788,1170,8782,1170,8434,1164,8428xe" filled="t" fillcolor="#000000" stroked="f">
              <v:path arrowok="t"/>
              <v:fill/>
            </v:shape>
            <v:shape style="position:absolute;left:1160;top:8782;width:10;height:372" coordorigin="1160,8782" coordsize="10,372" path="m1164,8788l1160,8782,1160,9154,1164,9148,1170,9142,1170,8794,1164,8788xe" filled="t" fillcolor="#000000" stroked="f">
              <v:path arrowok="t"/>
              <v:fill/>
            </v:shape>
            <v:shape style="position:absolute;left:1160;top:9142;width:10;height:372" coordorigin="1160,9142" coordsize="10,372" path="m1164,9148l1160,9142,1160,9514,1164,9508,1170,9502,1170,9154,1164,9148xe" filled="t" fillcolor="#000000" stroked="f">
              <v:path arrowok="t"/>
              <v:fill/>
            </v:shape>
            <v:shape style="position:absolute;left:1160;top:9502;width:10;height:372" coordorigin="1160,9502" coordsize="10,372" path="m1164,9508l1160,9502,1160,9874,1164,9868,1170,9862,1170,9514,1164,9508xe" filled="t" fillcolor="#000000" stroked="f">
              <v:path arrowok="t"/>
              <v:fill/>
            </v:shape>
            <v:shape style="position:absolute;left:1160;top:9862;width:10;height:372" coordorigin="1160,9862" coordsize="10,372" path="m1164,9868l1160,9862,1160,10234,1164,10228,1170,10222,1170,9874,1164,9868xe" filled="t" fillcolor="#000000" stroked="f">
              <v:path arrowok="t"/>
              <v:fill/>
            </v:shape>
            <v:shape style="position:absolute;left:1160;top:10222;width:10;height:372" coordorigin="1160,10222" coordsize="10,372" path="m1164,10228l1160,10222,1160,10594,1164,10588,1170,10582,1170,10234,1164,10228xe" filled="t" fillcolor="#000000" stroked="f">
              <v:path arrowok="t"/>
              <v:fill/>
            </v:shape>
            <v:shape style="position:absolute;left:1160;top:10582;width:10;height:372" coordorigin="1160,10582" coordsize="10,372" path="m1164,10588l1160,10582,1160,10954,1164,10948,1170,10942,1170,10594,1164,10588xe" filled="t" fillcolor="#000000" stroked="f">
              <v:path arrowok="t"/>
              <v:fill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5949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5950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5951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5952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5953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5954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5955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5956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5957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5958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5959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5960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5961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5962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5963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5964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5965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5966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5967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5968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5969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5970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5971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5972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5973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5974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5975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5976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5977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5978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5979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5980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5981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5982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5983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5984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5985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5986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5987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5988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5989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5990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5991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5992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5993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5994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5995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5996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5997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5998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5999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000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001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002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003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004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005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006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007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008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009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010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011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012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013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014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015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016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017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018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019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020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021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022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023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024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025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026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027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028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029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030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031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032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033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034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035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036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037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038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039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040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041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042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043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044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045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046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047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048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522.85pt;margin-top:113.35pt;width:0.6pt;height:126.7pt;mso-position-horizontal-relative:page;mso-position-vertical-relative:page;z-index:-6049" coordorigin="10457,2267" coordsize="12,2534">
            <v:shape style="position:absolute;left:10458;top:2268;width:10;height:372" coordorigin="10458,2268" coordsize="10,372" path="m10458,2628l10462,2634,10468,2640,10468,2268,10462,2274,10458,2280,10458,2628xe" filled="t" fillcolor="#000000" stroked="f">
              <v:path arrowok="t"/>
              <v:fill/>
            </v:shape>
            <v:shape style="position:absolute;left:10458;top:2628;width:10;height:372" coordorigin="10458,2628" coordsize="10,372" path="m10458,2988l10462,2994,10468,3000,10468,2628,10462,2634,10458,2640,10458,2988xe" filled="t" fillcolor="#000000" stroked="f">
              <v:path arrowok="t"/>
              <v:fill/>
            </v:shape>
            <v:shape style="position:absolute;left:10458;top:2988;width:10;height:372" coordorigin="10458,2988" coordsize="10,372" path="m10458,3348l10462,3354,10468,3360,10468,2988,10462,2994,10458,3000,10458,3348xe" filled="t" fillcolor="#000000" stroked="f">
              <v:path arrowok="t"/>
              <v:fill/>
            </v:shape>
            <v:shape style="position:absolute;left:10458;top:3348;width:10;height:372" coordorigin="10458,3348" coordsize="10,372" path="m10458,3708l10462,3714,10468,3720,10468,3348,10462,3354,10458,3360,10458,3708xe" filled="t" fillcolor="#000000" stroked="f">
              <v:path arrowok="t"/>
              <v:fill/>
            </v:shape>
            <v:shape style="position:absolute;left:10458;top:3708;width:10;height:372" coordorigin="10458,3708" coordsize="10,372" path="m10458,4068l10462,4074,10468,4080,10468,3708,10462,3714,10458,3720,10458,4068xe" filled="t" fillcolor="#000000" stroked="f">
              <v:path arrowok="t"/>
              <v:fill/>
            </v:shape>
            <v:shape style="position:absolute;left:10458;top:4068;width:10;height:372" coordorigin="10458,4068" coordsize="10,372" path="m10458,4428l10462,4434,10468,4440,10468,4068,10462,4074,10458,4080,10458,4428xe" filled="t" fillcolor="#000000" stroked="f">
              <v:path arrowok="t"/>
              <v:fill/>
            </v:shape>
            <v:shape style="position:absolute;left:10458;top:4428;width:10;height:372" coordorigin="10458,4428" coordsize="10,372" path="m10458,4788l10462,4794,10468,4800,10468,4428,10462,4434,10458,4440,10458,4788xe" filled="t" fillcolor="#000000" stroked="f">
              <v:path arrowok="t"/>
              <v:fill/>
            </v:shape>
            <w10:wrap type="none"/>
          </v:group>
        </w:pict>
      </w:r>
      <w:r>
        <w:pict>
          <v:group style="position:absolute;margin-left:57.95pt;margin-top:149.35pt;width:0.6pt;height:90.7pt;mso-position-horizontal-relative:page;mso-position-vertical-relative:page;z-index:-6054" coordorigin="1159,2987" coordsize="12,1814">
            <v:shape style="position:absolute;left:1160;top:2988;width:10;height:372" coordorigin="1160,2988" coordsize="10,372" path="m1164,2994l1160,2988,1160,3360,1164,3354,1170,3348,1170,3000,1164,2994xe" filled="t" fillcolor="#000000" stroked="f">
              <v:path arrowok="t"/>
              <v:fill/>
            </v:shape>
            <v:shape style="position:absolute;left:1160;top:3348;width:10;height:372" coordorigin="1160,3348" coordsize="10,372" path="m1164,3354l1160,3348,1160,3720,1164,3714,1170,3708,1170,3360,1164,3354xe" filled="t" fillcolor="#000000" stroked="f">
              <v:path arrowok="t"/>
              <v:fill/>
            </v:shape>
            <v:shape style="position:absolute;left:1160;top:3708;width:10;height:372" coordorigin="1160,3708" coordsize="10,372" path="m1164,3714l1160,3708,1160,4080,1164,4074,1170,4068,1170,3720,1164,3714xe" filled="t" fillcolor="#000000" stroked="f">
              <v:path arrowok="t"/>
              <v:fill/>
            </v:shape>
            <v:shape style="position:absolute;left:1160;top:4068;width:10;height:372" coordorigin="1160,4068" coordsize="10,372" path="m1164,4074l1160,4068,1160,4440,1164,4434,1170,4428,1170,4080,1164,4074xe" filled="t" fillcolor="#000000" stroked="f">
              <v:path arrowok="t"/>
              <v:fill/>
            </v:shape>
            <v:shape style="position:absolute;left:1160;top:4428;width:10;height:372" coordorigin="1160,4428" coordsize="10,372" path="m1164,4434l1160,4428,1160,4800,1164,4794,1170,4788,1170,4440,1164,4434xe" filled="t" fillcolor="#000000" stroked="f">
              <v:path arrowok="t"/>
              <v:fill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055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056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057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058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059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060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061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062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063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064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065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066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067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068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069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070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071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072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073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074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075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076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077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078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079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080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081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082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083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084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085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086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087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088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089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090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091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9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Prepared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: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  <w:sectPr>
          <w:type w:val="continuous"/>
          <w:pgSz w:w="11900" w:h="16840"/>
          <w:pgMar w:top="1380" w:bottom="280" w:left="1180" w:right="1680"/>
        </w:sectPr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ct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.N.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Rox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nna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Sa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S.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Depar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aksh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neer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ege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60" w:lineRule="exact" w:line="260"/>
        <w:ind w:left="100"/>
      </w:pP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4"/>
          <w:szCs w:val="24"/>
        </w:rPr>
        <w:t>CS67</w:t>
      </w:r>
      <w:r>
        <w:rPr>
          <w:rFonts w:cs="Times New Roman" w:hAnsi="Times New Roman" w:eastAsia="Times New Roman" w:ascii="Times New Roman"/>
          <w:b/>
          <w:spacing w:val="-14"/>
          <w:w w:val="100"/>
          <w:position w:val="-1"/>
          <w:sz w:val="24"/>
          <w:szCs w:val="24"/>
        </w:rPr>
        <w:t>1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4"/>
          <w:szCs w:val="24"/>
        </w:rPr>
        <w:t>1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4"/>
          <w:szCs w:val="24"/>
        </w:rPr>
        <w:t>                      </w:t>
      </w:r>
      <w:r>
        <w:rPr>
          <w:rFonts w:cs="Times New Roman" w:hAnsi="Times New Roman" w:eastAsia="Times New Roman" w:ascii="Times New Roman"/>
          <w:b/>
          <w:spacing w:val="6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4"/>
          <w:szCs w:val="24"/>
        </w:rPr>
        <w:t>SE</w:t>
      </w:r>
      <w:r>
        <w:rPr>
          <w:rFonts w:cs="Times New Roman" w:hAnsi="Times New Roman" w:eastAsia="Times New Roman" w:ascii="Times New Roman"/>
          <w:b/>
          <w:spacing w:val="-1"/>
          <w:w w:val="100"/>
          <w:position w:val="-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4"/>
          <w:szCs w:val="24"/>
        </w:rPr>
        <w:t>URITY</w:t>
      </w:r>
      <w:r>
        <w:rPr>
          <w:rFonts w:cs="Times New Roman" w:hAnsi="Times New Roman" w:eastAsia="Times New Roman" w:ascii="Times New Roman"/>
          <w:b/>
          <w:spacing w:val="-1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4"/>
          <w:szCs w:val="24"/>
        </w:rPr>
        <w:t>LAB</w:t>
      </w:r>
      <w:r>
        <w:rPr>
          <w:rFonts w:cs="Times New Roman" w:hAnsi="Times New Roman" w:eastAsia="Times New Roman" w:ascii="Times New Roman"/>
          <w:b/>
          <w:spacing w:val="-1"/>
          <w:w w:val="100"/>
          <w:position w:val="-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b/>
          <w:spacing w:val="-1"/>
          <w:w w:val="100"/>
          <w:position w:val="-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b/>
          <w:spacing w:val="-17"/>
          <w:w w:val="100"/>
          <w:position w:val="-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b/>
          <w:spacing w:val="-6"/>
          <w:w w:val="100"/>
          <w:position w:val="-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b/>
          <w:spacing w:val="-1"/>
          <w:w w:val="100"/>
          <w:position w:val="-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b/>
          <w:spacing w:val="-9"/>
          <w:w w:val="100"/>
          <w:position w:val="-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4"/>
          <w:szCs w:val="24"/>
        </w:rPr>
        <w:t>                                 </w:t>
      </w:r>
      <w:r>
        <w:rPr>
          <w:rFonts w:cs="Times New Roman" w:hAnsi="Times New Roman" w:eastAsia="Times New Roman" w:ascii="Times New Roman"/>
          <w:b/>
          <w:spacing w:val="24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b/>
          <w:spacing w:val="-18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b/>
          <w:spacing w:val="-4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b/>
          <w:spacing w:val="-13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24"/>
          <w:szCs w:val="24"/>
        </w:rPr>
        <w:jc w:val="left"/>
        <w:spacing w:before="12" w:lineRule="exact" w:line="240"/>
        <w:sectPr>
          <w:pgSz w:w="11900" w:h="16840"/>
          <w:pgMar w:top="1380" w:bottom="280" w:left="1180" w:right="1480"/>
        </w:sectPr>
      </w:pPr>
      <w:r>
        <w:rPr>
          <w:sz w:val="24"/>
          <w:szCs w:val="24"/>
        </w:rPr>
      </w:r>
    </w:p>
    <w:p>
      <w:pPr>
        <w:rPr>
          <w:sz w:val="10"/>
          <w:szCs w:val="10"/>
        </w:rPr>
        <w:jc w:val="left"/>
        <w:spacing w:before="5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BJECTI</w:t>
      </w:r>
      <w:r>
        <w:rPr>
          <w:rFonts w:cs="Times New Roman" w:hAnsi="Times New Roman" w:eastAsia="Times New Roman" w:ascii="Times New Roman"/>
          <w:b/>
          <w:spacing w:val="-3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ES: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udent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shou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ade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o: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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-Be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exposed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fere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pher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echn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ques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60"/>
        <w:ind w:left="100" w:right="-56"/>
      </w:pP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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earn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position w:val="-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he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gor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3"/>
          <w:w w:val="100"/>
          <w:position w:val="-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4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S,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position w:val="-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SA,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D5,SHA-1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9"/>
        <w:sectPr>
          <w:type w:val="continuous"/>
          <w:pgSz w:w="11900" w:h="16840"/>
          <w:pgMar w:top="1380" w:bottom="280" w:left="1180" w:right="1480"/>
          <w:cols w:num="2" w:equalWidth="off">
            <w:col w:w="6162" w:space="1138"/>
            <w:col w:w="1940"/>
          </w:cols>
        </w:sectPr>
      </w:pPr>
      <w:r>
        <w:br w:type="column"/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3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5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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earn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work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secur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Gnu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so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ru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</w:t>
      </w:r>
    </w:p>
    <w:p>
      <w:pPr>
        <w:rPr>
          <w:sz w:val="26"/>
          <w:szCs w:val="26"/>
        </w:rPr>
        <w:jc w:val="left"/>
        <w:spacing w:before="16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LIST</w:t>
      </w:r>
      <w:r>
        <w:rPr>
          <w:rFonts w:cs="Times New Roman" w:hAnsi="Times New Roman" w:eastAsia="Times New Roman" w:ascii="Times New Roman"/>
          <w:b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b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ERIMENTS: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SUBS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&amp;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OSI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ION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CHN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34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concep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s: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820" w:right="6648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a)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esar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pher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pher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c)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pher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82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d)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5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genere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pher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82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e)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fence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–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row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&amp;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ransfor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820" w:right="5391" w:hanging="72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gor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a)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ind w:left="820" w:right="6553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RSA</w:t>
      </w:r>
      <w:r>
        <w:rPr>
          <w:rFonts w:cs="Times New Roman" w:hAnsi="Times New Roman" w:eastAsia="Times New Roman" w:ascii="Times New Roman"/>
          <w:spacing w:val="-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gor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MD5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82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e)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HA-1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5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IGN</w:t>
      </w:r>
      <w:r>
        <w:rPr>
          <w:rFonts w:cs="Times New Roman" w:hAnsi="Times New Roman" w:eastAsia="Times New Roman" w:ascii="Times New Roman"/>
          <w:spacing w:val="-27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URE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SCH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gna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ure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andard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 w:right="1083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6.De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how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prov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secure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orage,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secure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rans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crea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28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gna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ures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(Gnu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G).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7.Se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up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honey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hon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ot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work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(KF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sor)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8.Ins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roo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about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var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ons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9.Perform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aud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access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rou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dec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24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A.(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Net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28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er)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10.De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rus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ds)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ool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(snort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her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/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w)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tLeast" w:line="820"/>
        <w:ind w:left="100" w:right="2454" w:firstLine="4320"/>
      </w:pPr>
      <w:r>
        <w:rPr>
          <w:rFonts w:cs="Times New Roman" w:hAnsi="Times New Roman" w:eastAsia="Times New Roman" w:ascii="Times New Roman"/>
          <w:b/>
          <w:spacing w:val="-6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b/>
          <w:spacing w:val="-18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AL:</w:t>
      </w:r>
      <w:r>
        <w:rPr>
          <w:rFonts w:cs="Times New Roman" w:hAnsi="Times New Roman" w:eastAsia="Times New Roman" w:ascii="Times New Roman"/>
          <w:b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45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ERI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DS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LIST</w:t>
      </w:r>
      <w:r>
        <w:rPr>
          <w:rFonts w:cs="Times New Roman" w:hAnsi="Times New Roman" w:eastAsia="Times New Roman" w:ascii="Times New Roman"/>
          <w:b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b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Q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MENT</w:t>
      </w:r>
      <w:r>
        <w:rPr>
          <w:rFonts w:cs="Times New Roman" w:hAnsi="Times New Roman" w:eastAsia="Times New Roman" w:ascii="Times New Roman"/>
          <w:b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b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b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b/>
          <w:spacing w:val="-18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b/>
          <w:spacing w:val="-2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CH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b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30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b/>
          <w:spacing w:val="-2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UDEN</w:t>
      </w:r>
      <w:r>
        <w:rPr>
          <w:rFonts w:cs="Times New Roman" w:hAnsi="Times New Roman" w:eastAsia="Times New Roman" w:ascii="Times New Roman"/>
          <w:b/>
          <w:spacing w:val="-2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S: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820"/>
      </w:pP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b/>
          <w:spacing w:val="-28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ARE: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82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/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++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/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Java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equ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60"/>
        <w:ind w:left="820"/>
      </w:pP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Gnu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G,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KF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Se</w:t>
      </w:r>
      <w:r>
        <w:rPr>
          <w:rFonts w:cs="Times New Roman" w:hAnsi="Times New Roman" w:eastAsia="Times New Roman" w:ascii="Times New Roman"/>
          <w:spacing w:val="-2"/>
          <w:w w:val="100"/>
          <w:position w:val="-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sor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or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qu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va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Snor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Net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3"/>
          <w:w w:val="100"/>
          <w:position w:val="-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4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or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qu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va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ent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24"/>
          <w:szCs w:val="24"/>
        </w:rPr>
        <w:jc w:val="left"/>
        <w:spacing w:before="12" w:lineRule="exact" w:line="240"/>
        <w:sectPr>
          <w:type w:val="continuous"/>
          <w:pgSz w:w="11900" w:h="16840"/>
          <w:pgMar w:top="1380" w:bottom="280" w:left="1180" w:right="1480"/>
        </w:sectPr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9"/>
        <w:ind w:left="820"/>
      </w:pP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ARD</w:t>
      </w:r>
      <w:r>
        <w:rPr>
          <w:rFonts w:cs="Times New Roman" w:hAnsi="Times New Roman" w:eastAsia="Times New Roman" w:ascii="Times New Roman"/>
          <w:b/>
          <w:spacing w:val="-28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ARE: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820" w:right="-56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desk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ops-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30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Nos.</w:t>
      </w:r>
    </w:p>
    <w:p>
      <w:pPr>
        <w:rPr>
          <w:sz w:val="18"/>
          <w:szCs w:val="18"/>
        </w:rPr>
        <w:jc w:val="left"/>
        <w:spacing w:before="1" w:lineRule="exact" w:line="180"/>
      </w:pPr>
      <w:r>
        <w:br w:type="column"/>
      </w: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60"/>
        <w:sectPr>
          <w:type w:val="continuous"/>
          <w:pgSz w:w="11900" w:h="16840"/>
          <w:pgMar w:top="1380" w:bottom="280" w:left="1180" w:right="1480"/>
          <w:cols w:num="2" w:equalWidth="off">
            <w:col w:w="3673" w:space="661"/>
            <w:col w:w="4906"/>
          </w:cols>
        </w:sectPr>
      </w:pP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(or)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5" w:lineRule="exact" w:line="260"/>
        <w:ind w:left="820"/>
      </w:pPr>
      <w:r>
        <w:pict>
          <v:group style="position:absolute;margin-left:30.55pt;margin-top:21.75pt;width:508.1pt;height:798.5pt;mso-position-horizontal-relative:page;mso-position-vertical-relative:page;z-index:-5937" coordorigin="611,435" coordsize="10162,15970">
            <v:shape style="position:absolute;left:612;top:436;width:46;height:15968" coordorigin="612,436" coordsize="46,15968" path="m636,460l612,436,612,16404,636,16380,658,16358,658,482,636,460xe" filled="t" fillcolor="#000000" stroked="f">
              <v:path arrowok="t"/>
              <v:fill/>
            </v:shape>
            <v:shape style="position:absolute;left:10726;top:436;width:46;height:15968" coordorigin="10726,436" coordsize="46,15968" path="m10772,436l10748,460,10726,482,10726,16358,10748,16380,10772,16404,10772,436xe" filled="t" fillcolor="#000000" stroked="f">
              <v:path arrowok="t"/>
              <v:fill/>
            </v:shape>
            <v:shape style="position:absolute;left:612;top:436;width:10160;height:46" coordorigin="612,436" coordsize="10160,46" path="m612,436l636,460,658,482,10726,482,10748,460,10772,436,612,436xe" filled="t" fillcolor="#000000" stroked="f">
              <v:path arrowok="t"/>
              <v:fill/>
            </v:shape>
            <v:shape style="position:absolute;left:612;top:16358;width:10160;height:46" coordorigin="612,16358" coordsize="10160,46" path="m658,16358l636,16380,612,16404,10772,16404,10748,16380,10726,16358,658,16358xe" filled="t" fillcolor="#000000" stroked="f">
              <v:path arrowok="t"/>
              <v:fill/>
            </v:shape>
            <v:shape style="position:absolute;left:1280;top:15539;width:8760;height:0" coordorigin="1280,15539" coordsize="8760,0" path="m1280,15539l10040,15539e" filled="f" stroked="t" strokeweight="0.59775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Server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uppor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30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na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or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position w:val="-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ore.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6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9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Prepared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                                                                                                                         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10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  <w:sectPr>
          <w:type w:val="continuous"/>
          <w:pgSz w:w="11900" w:h="16840"/>
          <w:pgMar w:top="1380" w:bottom="280" w:left="1180" w:right="1480"/>
        </w:sectPr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ct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.N.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Rox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nna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Sa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S.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Depar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aksh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neer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ege</w:t>
      </w:r>
    </w:p>
    <w:p>
      <w:pPr>
        <w:rPr>
          <w:sz w:val="13"/>
          <w:szCs w:val="13"/>
        </w:rPr>
        <w:jc w:val="left"/>
        <w:spacing w:before="6" w:lineRule="exact" w:line="120"/>
      </w:pPr>
      <w:r>
        <w:pict>
          <v:group style="position:absolute;margin-left:30.55pt;margin-top:21.75pt;width:508.1pt;height:798.5pt;mso-position-horizontal-relative:page;mso-position-vertical-relative:page;z-index:-5936" coordorigin="611,435" coordsize="10162,15970">
            <v:shape style="position:absolute;left:612;top:436;width:46;height:15968" coordorigin="612,436" coordsize="46,15968" path="m636,460l612,436,612,16404,636,16380,658,16358,658,482,636,460xe" filled="t" fillcolor="#000000" stroked="f">
              <v:path arrowok="t"/>
              <v:fill/>
            </v:shape>
            <v:shape style="position:absolute;left:10726;top:436;width:46;height:15968" coordorigin="10726,436" coordsize="46,15968" path="m10772,436l10748,460,10726,482,10726,16358,10748,16380,10772,16404,10772,436xe" filled="t" fillcolor="#000000" stroked="f">
              <v:path arrowok="t"/>
              <v:fill/>
            </v:shape>
            <v:shape style="position:absolute;left:612;top:436;width:10160;height:46" coordorigin="612,436" coordsize="10160,46" path="m612,436l636,460,658,482,10726,482,10748,460,10772,436,612,436xe" filled="t" fillcolor="#000000" stroked="f">
              <v:path arrowok="t"/>
              <v:fill/>
            </v:shape>
            <v:shape style="position:absolute;left:612;top:16358;width:10160;height:46" coordorigin="612,16358" coordsize="10160,46" path="m658,16358l636,16380,612,16404,10772,16404,10748,16380,10726,16358,658,16358xe" filled="t" fillcolor="#000000" stroked="f">
              <v:path arrowok="t"/>
              <v:fill/>
            </v:shape>
            <v:shape style="position:absolute;left:1280;top:15539;width:8760;height:0" coordorigin="1280,15539" coordsize="8760,0" path="m1280,15539l10040,15539e" filled="f" stroked="t" strokeweight="0.59775pt" strokecolor="#000000">
              <v:path arrowok="t"/>
            </v:shape>
            <w10:wrap type="none"/>
          </v:group>
        </w:pict>
      </w: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ind w:left="3102" w:right="3318"/>
      </w:pPr>
      <w:r>
        <w:rPr>
          <w:rFonts w:cs="Times New Roman" w:hAnsi="Times New Roman" w:eastAsia="Times New Roman" w:ascii="Times New Roman"/>
          <w:b/>
          <w:spacing w:val="-2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IST</w:t>
      </w:r>
      <w:r>
        <w:rPr>
          <w:rFonts w:cs="Times New Roman" w:hAnsi="Times New Roman" w:eastAsia="Times New Roman" w:ascii="Times New Roman"/>
          <w:b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b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ERIMENTS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5"/>
          <w:szCs w:val="15"/>
        </w:rPr>
        <w:jc w:val="left"/>
        <w:spacing w:before="2" w:lineRule="exact" w:line="140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46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program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ent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esar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phe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13"/>
          <w:szCs w:val="13"/>
        </w:rPr>
        <w:jc w:val="left"/>
        <w:spacing w:before="8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460"/>
      </w:pP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2.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program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ent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phe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13"/>
          <w:szCs w:val="13"/>
        </w:rPr>
        <w:jc w:val="left"/>
        <w:spacing w:before="8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460"/>
      </w:pP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3.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program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ent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phe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13"/>
          <w:szCs w:val="13"/>
        </w:rPr>
        <w:jc w:val="left"/>
        <w:spacing w:before="8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460"/>
      </w:pP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4.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program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5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genere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phe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13"/>
          <w:szCs w:val="13"/>
        </w:rPr>
        <w:jc w:val="left"/>
        <w:spacing w:before="8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46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5.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program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ent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Fence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echn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13"/>
          <w:szCs w:val="13"/>
        </w:rPr>
        <w:jc w:val="left"/>
        <w:spacing w:before="8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460"/>
      </w:pP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6.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program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ent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ech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que.</w:t>
      </w:r>
    </w:p>
    <w:p>
      <w:pPr>
        <w:rPr>
          <w:sz w:val="13"/>
          <w:szCs w:val="13"/>
        </w:rPr>
        <w:jc w:val="left"/>
        <w:spacing w:before="8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460"/>
      </w:pP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7.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program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ent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RSA</w:t>
      </w: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ech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que.</w:t>
      </w:r>
    </w:p>
    <w:p>
      <w:pPr>
        <w:rPr>
          <w:sz w:val="13"/>
          <w:szCs w:val="13"/>
        </w:rPr>
        <w:jc w:val="left"/>
        <w:spacing w:before="8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460"/>
      </w:pP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8.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program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ent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xchange.</w:t>
      </w:r>
    </w:p>
    <w:p>
      <w:pPr>
        <w:rPr>
          <w:sz w:val="13"/>
          <w:szCs w:val="13"/>
        </w:rPr>
        <w:jc w:val="left"/>
        <w:spacing w:before="8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460"/>
      </w:pP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9.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program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ent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D5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Hash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echn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que.</w:t>
      </w:r>
    </w:p>
    <w:p>
      <w:pPr>
        <w:rPr>
          <w:sz w:val="13"/>
          <w:szCs w:val="13"/>
        </w:rPr>
        <w:jc w:val="left"/>
        <w:spacing w:before="8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460"/>
      </w:pP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10.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program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ent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HA-1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Hash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ech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que.</w:t>
      </w:r>
    </w:p>
    <w:p>
      <w:pPr>
        <w:rPr>
          <w:sz w:val="13"/>
          <w:szCs w:val="13"/>
        </w:rPr>
        <w:jc w:val="left"/>
        <w:spacing w:before="8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460"/>
      </w:pPr>
      <w:r>
        <w:rPr>
          <w:rFonts w:cs="Times New Roman" w:hAnsi="Times New Roman" w:eastAsia="Times New Roman" w:ascii="Times New Roman"/>
          <w:b/>
          <w:spacing w:val="-14"/>
          <w:w w:val="100"/>
          <w:sz w:val="24"/>
          <w:szCs w:val="24"/>
        </w:rPr>
        <w:t>1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1.</w:t>
      </w:r>
      <w:r>
        <w:rPr>
          <w:rFonts w:cs="Times New Roman" w:hAnsi="Times New Roman" w:eastAsia="Times New Roman" w:ascii="Times New Roman"/>
          <w:b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program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ent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gna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ure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Sche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e.</w:t>
      </w:r>
    </w:p>
    <w:p>
      <w:pPr>
        <w:rPr>
          <w:sz w:val="13"/>
          <w:szCs w:val="13"/>
        </w:rPr>
        <w:jc w:val="left"/>
        <w:spacing w:before="8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460"/>
      </w:pP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12.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secure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rans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Gnu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G.</w:t>
      </w:r>
    </w:p>
    <w:p>
      <w:pPr>
        <w:rPr>
          <w:sz w:val="13"/>
          <w:szCs w:val="13"/>
        </w:rPr>
        <w:jc w:val="left"/>
        <w:spacing w:before="8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460"/>
      </w:pP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13.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Hon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ot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work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13"/>
          <w:szCs w:val="13"/>
        </w:rPr>
        <w:jc w:val="left"/>
        <w:spacing w:before="8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46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14.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roo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var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ons.</w:t>
      </w:r>
    </w:p>
    <w:p>
      <w:pPr>
        <w:rPr>
          <w:sz w:val="13"/>
          <w:szCs w:val="13"/>
        </w:rPr>
        <w:jc w:val="left"/>
        <w:spacing w:before="8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46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15.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Perform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ess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aud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access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rou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decr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pt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24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</w:p>
    <w:p>
      <w:pPr>
        <w:rPr>
          <w:sz w:val="13"/>
          <w:szCs w:val="13"/>
        </w:rPr>
        <w:jc w:val="left"/>
        <w:spacing w:before="8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82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13"/>
          <w:szCs w:val="13"/>
        </w:rPr>
        <w:jc w:val="left"/>
        <w:spacing w:before="8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46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16.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rewa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es.</w:t>
      </w:r>
    </w:p>
    <w:p>
      <w:pPr>
        <w:rPr>
          <w:sz w:val="18"/>
          <w:szCs w:val="18"/>
        </w:rPr>
        <w:jc w:val="left"/>
        <w:spacing w:lineRule="exact" w:line="180"/>
      </w:pP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460"/>
      </w:pP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Sof</w:t>
      </w:r>
      <w:r>
        <w:rPr>
          <w:rFonts w:cs="Times New Roman" w:hAnsi="Times New Roman" w:eastAsia="Times New Roman" w:ascii="Times New Roman"/>
          <w:b/>
          <w:spacing w:val="-2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b/>
          <w:spacing w:val="5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b/>
          <w:spacing w:val="-6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Deta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s: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3"/>
          <w:szCs w:val="13"/>
        </w:rPr>
        <w:jc w:val="left"/>
        <w:spacing w:before="8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52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Opera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em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–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Fedora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22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nux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kernel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vers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4.1.3</w:t>
      </w:r>
    </w:p>
    <w:p>
      <w:pPr>
        <w:rPr>
          <w:sz w:val="13"/>
          <w:szCs w:val="13"/>
        </w:rPr>
        <w:jc w:val="left"/>
        <w:spacing w:before="8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360"/>
        <w:ind w:left="1300" w:right="4522" w:hanging="784"/>
      </w:pP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0.0.2013.03.R1-4.f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22.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686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gnupg-1.4.19-1.fc22.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686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5"/>
        <w:ind w:left="13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hon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1.5c-21.fc20.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686</w:t>
      </w:r>
    </w:p>
    <w:p>
      <w:pPr>
        <w:rPr>
          <w:sz w:val="13"/>
          <w:szCs w:val="13"/>
        </w:rPr>
        <w:jc w:val="left"/>
        <w:spacing w:before="8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60"/>
        <w:ind w:left="1300"/>
      </w:pP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ab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es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1.4.21-14.fc22.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686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17"/>
          <w:szCs w:val="17"/>
        </w:rPr>
        <w:jc w:val="left"/>
        <w:spacing w:before="2" w:lineRule="exact" w:line="160"/>
      </w:pPr>
      <w:r>
        <w:rPr>
          <w:sz w:val="17"/>
          <w:szCs w:val="17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9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Prepared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                                                                                                                          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1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  <w:sectPr>
          <w:pgSz w:w="11900" w:h="16840"/>
          <w:pgMar w:top="1580" w:bottom="280" w:left="1180" w:right="1480"/>
        </w:sectPr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ct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.N.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Rox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nna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Sa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S.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Depar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aksh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neer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ege</w:t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center"/>
        <w:spacing w:before="60" w:lineRule="exact" w:line="300"/>
        <w:ind w:left="3769" w:right="3982"/>
      </w:pPr>
      <w:r>
        <w:pict>
          <v:group style="position:absolute;margin-left:30.55pt;margin-top:21.75pt;width:508.1pt;height:798.5pt;mso-position-horizontal-relative:page;mso-position-vertical-relative:page;z-index:-5810" coordorigin="611,435" coordsize="10162,15970">
            <v:shape style="position:absolute;left:612;top:436;width:46;height:15968" coordorigin="612,436" coordsize="46,15968" path="m636,460l612,436,612,16404,636,16380,658,16358,658,482,636,460xe" filled="t" fillcolor="#000000" stroked="f">
              <v:path arrowok="t"/>
              <v:fill/>
            </v:shape>
            <v:shape style="position:absolute;left:10726;top:436;width:46;height:15968" coordorigin="10726,436" coordsize="46,15968" path="m10772,436l10748,460,10726,482,10726,16358,10748,16380,10772,16404,10772,436xe" filled="t" fillcolor="#000000" stroked="f">
              <v:path arrowok="t"/>
              <v:fill/>
            </v:shape>
            <v:shape style="position:absolute;left:612;top:436;width:10160;height:46" coordorigin="612,436" coordsize="10160,46" path="m612,436l636,460,658,482,10726,482,10748,460,10772,436,612,436xe" filled="t" fillcolor="#000000" stroked="f">
              <v:path arrowok="t"/>
              <v:fill/>
            </v:shape>
            <v:shape style="position:absolute;left:612;top:16358;width:10160;height:46" coordorigin="612,16358" coordsize="10160,46" path="m658,16358l636,16380,612,16404,10772,16404,10748,16380,10726,16358,658,16358xe" filled="t" fillcolor="#000000" stroked="f">
              <v:path arrowok="t"/>
              <v:fill/>
            </v:shape>
            <v:shape style="position:absolute;left:1280;top:15539;width:8760;height:0" coordorigin="1280,15539" coordsize="8760,0" path="m1280,15539l10040,15539e" filled="f" stroked="t" strokeweight="0.59775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5811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5812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5814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5815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5816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5818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5820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5821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5823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5824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5825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5827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5830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5832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5834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5836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5838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5841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5843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5845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5847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5849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5851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5852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56.5pt;margin-top:461.2pt;width:0.5pt;height:20.4pt;mso-position-horizontal-relative:page;mso-position-vertical-relative:page;z-index:-5853" coordorigin="1130,9224" coordsize="10,408">
            <v:shape style="position:absolute;left:1130;top:9224;width:10;height:408" coordorigin="1130,9224" coordsize="10,408" path="m1134,9230l1130,9224,1130,9632,1134,9626,1140,9620,1140,9236,1134,9230xe" filled="t" fillcolor="#000000" stroked="f">
              <v:path arrowok="t"/>
              <v:fill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5854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5855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5856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56.45pt;margin-top:248.95pt;width:0.6pt;height:100pt;mso-position-horizontal-relative:page;mso-position-vertical-relative:page;z-index:-5857" coordorigin="1129,4979" coordsize="12,2000">
            <v:shape style="position:absolute;left:1130;top:4980;width:10;height:410" coordorigin="1130,4980" coordsize="10,410" path="m1134,4986l1130,4980,1130,5390,1134,5384,1140,5378,1140,4992,1134,4986xe" filled="t" fillcolor="#000000" stroked="f">
              <v:path arrowok="t"/>
              <v:fill/>
            </v:shape>
            <v:shape style="position:absolute;left:1130;top:5378;width:10;height:408" coordorigin="1130,5378" coordsize="10,408" path="m1134,5384l1130,5378,1130,5786,1134,5780,1140,5774,1140,5390,1134,5384xe" filled="t" fillcolor="#000000" stroked="f">
              <v:path arrowok="t"/>
              <v:fill/>
            </v:shape>
            <v:shape style="position:absolute;left:1130;top:5774;width:10;height:410" coordorigin="1130,5774" coordsize="10,410" path="m1134,5780l1130,5774,1130,6184,1134,6178,1140,6172,1140,5786,1134,5780xe" filled="t" fillcolor="#000000" stroked="f">
              <v:path arrowok="t"/>
              <v:fill/>
            </v:shape>
            <v:shape style="position:absolute;left:1130;top:6172;width:10;height:408" coordorigin="1130,6172" coordsize="10,408" path="m1134,6178l1130,6172,1130,6580,1134,6574,1140,6568,1140,6184,1134,6178xe" filled="t" fillcolor="#000000" stroked="f">
              <v:path arrowok="t"/>
              <v:fill/>
            </v:shape>
            <v:shape style="position:absolute;left:1130;top:6568;width:10;height:410" coordorigin="1130,6568" coordsize="10,410" path="m1134,6574l1130,6568,1130,6978,1134,6972,1140,6966,1140,6580,1134,6574xe" filled="t" fillcolor="#000000" stroked="f">
              <v:path arrowok="t"/>
              <v:fill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5858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56.45pt;margin-top:120.25pt;width:0.6pt;height:101.3pt;mso-position-horizontal-relative:page;mso-position-vertical-relative:page;z-index:-5859" coordorigin="1129,2405" coordsize="12,2026">
            <v:shape style="position:absolute;left:1130;top:2406;width:10;height:436" coordorigin="1130,2406" coordsize="10,436" path="m1134,2412l1130,2406,1130,2842,1134,2836,1140,2830,1140,2418,1134,2412xe" filled="t" fillcolor="#000000" stroked="f">
              <v:path arrowok="t"/>
              <v:fill/>
            </v:shape>
            <v:shape style="position:absolute;left:1130;top:2830;width:10;height:410" coordorigin="1130,2830" coordsize="10,410" path="m1134,2836l1130,2830,1130,3240,1134,3234,1140,3228,1140,2842,1134,2836xe" filled="t" fillcolor="#000000" stroked="f">
              <v:path arrowok="t"/>
              <v:fill/>
            </v:shape>
            <v:shape style="position:absolute;left:1130;top:3228;width:10;height:408" coordorigin="1130,3228" coordsize="10,408" path="m1134,3234l1130,3228,1130,3636,1134,3630,1140,3624,1140,3240,1134,3234xe" filled="t" fillcolor="#000000" stroked="f">
              <v:path arrowok="t"/>
              <v:fill/>
            </v:shape>
            <v:shape style="position:absolute;left:1130;top:3624;width:10;height:410" coordorigin="1130,3624" coordsize="10,410" path="m1134,3630l1130,3624,1130,4034,1134,4028,1140,4022,1140,3636,1134,3630xe" filled="t" fillcolor="#000000" stroked="f">
              <v:path arrowok="t"/>
              <v:fill/>
            </v:shape>
            <v:shape style="position:absolute;left:1130;top:4022;width:10;height:408" coordorigin="1130,4022" coordsize="10,408" path="m1134,4028l1130,4022,1130,4430,1134,4424,1140,4418,1140,4034,1134,4028xe" filled="t" fillcolor="#000000" stroked="f">
              <v:path arrowok="t"/>
              <v:fill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5860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5861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5862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5863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5864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5865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5866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5867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5868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5869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5870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5871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5872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5873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5874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5875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5876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5877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5878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5879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5880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5881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5882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5883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5884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5885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5886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5887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5888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5889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5890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5891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5892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5893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5894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5895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5896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5897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5898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5899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5900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5901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5902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5903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5904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5905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5906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5907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5908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5909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5910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5911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5912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5913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5914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5915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5916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5917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5918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5919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5920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5921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5922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5923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5924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5925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5926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5927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5928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5929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5930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5931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5932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5933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5934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5935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111.55pt;margin-top:120.55pt;width:0.6pt;height:100.7pt;mso-position-horizontal-relative:page;mso-position-vertical-relative:page;z-index:-5850" coordorigin="2231,2411" coordsize="12,2014">
            <v:shape style="position:absolute;left:2232;top:2412;width:10;height:424" coordorigin="2232,2412" coordsize="10,424" path="m2232,2830l2236,2836,2242,2830,2242,2418,2236,2412,2232,2418,2232,2830xe" filled="t" fillcolor="#000000" stroked="f">
              <v:path arrowok="t"/>
              <v:fill/>
            </v:shape>
            <v:shape style="position:absolute;left:2232;top:2836;width:10;height:398" coordorigin="2232,2836" coordsize="10,398" path="m2232,3228l2236,3234,2242,3228,2242,2842,2236,2836,2232,2842,2232,3228xe" filled="t" fillcolor="#000000" stroked="f">
              <v:path arrowok="t"/>
              <v:fill/>
            </v:shape>
            <v:shape style="position:absolute;left:2232;top:3234;width:10;height:396" coordorigin="2232,3234" coordsize="10,396" path="m2232,3624l2236,3630,2242,3624,2242,3240,2236,3234,2232,3240,2232,3624xe" filled="t" fillcolor="#000000" stroked="f">
              <v:path arrowok="t"/>
              <v:fill/>
            </v:shape>
            <v:shape style="position:absolute;left:2232;top:3630;width:10;height:398" coordorigin="2232,3630" coordsize="10,398" path="m2232,4022l2236,4028,2242,4022,2242,3636,2236,3630,2232,3636,2232,4022xe" filled="t" fillcolor="#000000" stroked="f">
              <v:path arrowok="t"/>
              <v:fill/>
            </v:shape>
            <v:shape style="position:absolute;left:2232;top:4028;width:10;height:396" coordorigin="2232,4028" coordsize="10,396" path="m2232,4418l2236,4424,2242,4418,2242,4034,2236,4028,2232,4034,2232,4418xe" filled="t" fillcolor="#000000" stroked="f">
              <v:path arrowok="t"/>
              <v:fill/>
            </v:shape>
            <w10:wrap type="none"/>
          </v:group>
        </w:pict>
      </w:r>
      <w:r>
        <w:pict>
          <v:group style="position:absolute;margin-left:111.55pt;margin-top:249.25pt;width:0.6pt;height:99.4pt;mso-position-horizontal-relative:page;mso-position-vertical-relative:page;z-index:-5848" coordorigin="2231,4985" coordsize="12,1988">
            <v:shape style="position:absolute;left:2232;top:4986;width:10;height:398" coordorigin="2232,4986" coordsize="10,398" path="m2232,5378l2236,5384,2242,5378,2242,4992,2236,4986,2232,4992,2232,5378xe" filled="t" fillcolor="#000000" stroked="f">
              <v:path arrowok="t"/>
              <v:fill/>
            </v:shape>
            <v:shape style="position:absolute;left:2232;top:5384;width:10;height:396" coordorigin="2232,5384" coordsize="10,396" path="m2232,5774l2236,5780,2242,5774,2242,5390,2236,5384,2232,5390,2232,5774xe" filled="t" fillcolor="#000000" stroked="f">
              <v:path arrowok="t"/>
              <v:fill/>
            </v:shape>
            <v:shape style="position:absolute;left:2232;top:5780;width:10;height:398" coordorigin="2232,5780" coordsize="10,398" path="m2232,6172l2236,6178,2242,6172,2242,5786,2236,5780,2232,5786,2232,6172xe" filled="t" fillcolor="#000000" stroked="f">
              <v:path arrowok="t"/>
              <v:fill/>
            </v:shape>
            <v:shape style="position:absolute;left:2232;top:6178;width:10;height:396" coordorigin="2232,6178" coordsize="10,396" path="m2232,6568l2236,6574,2242,6568,2242,6184,2236,6178,2232,6184,2232,6568xe" filled="t" fillcolor="#000000" stroked="f">
              <v:path arrowok="t"/>
              <v:fill/>
            </v:shape>
            <v:shape style="position:absolute;left:2232;top:6574;width:10;height:398" coordorigin="2232,6574" coordsize="10,398" path="m2232,6966l2236,6972,2242,6966,2242,6580,2236,6574,2232,6580,2232,6966xe" filled="t" fillcolor="#000000" stroked="f">
              <v:path arrowok="t"/>
              <v:fill/>
            </v:shape>
            <w10:wrap type="none"/>
          </v:group>
        </w:pict>
      </w:r>
      <w:r>
        <w:pict>
          <v:group style="position:absolute;margin-left:111.6pt;margin-top:376.7pt;width:0.5pt;height:14.6pt;mso-position-horizontal-relative:page;mso-position-vertical-relative:page;z-index:-5846" coordorigin="2232,7534" coordsize="10,292">
            <v:shape style="position:absolute;left:2232;top:7534;width:10;height:292" coordorigin="2232,7534" coordsize="10,292" path="m2236,7534l2232,7540,2232,7826,2236,7820,2242,7814,2242,7540,2236,7534xe" filled="t" fillcolor="#000000" stroked="f">
              <v:path arrowok="t"/>
              <v:fill/>
            </v:shape>
            <w10:wrap type="none"/>
          </v:group>
        </w:pict>
      </w:r>
      <w:r>
        <w:pict>
          <v:group style="position:absolute;margin-left:111.6pt;margin-top:419.1pt;width:0.5pt;height:14.6pt;mso-position-horizontal-relative:page;mso-position-vertical-relative:page;z-index:-5844" coordorigin="2232,8382" coordsize="10,292">
            <v:shape style="position:absolute;left:2232;top:8382;width:10;height:292" coordorigin="2232,8382" coordsize="10,292" path="m2236,8382l2232,8388,2232,8674,2236,8668,2242,8662,2242,8388,2236,8382xe" filled="t" fillcolor="#000000" stroked="f">
              <v:path arrowok="t"/>
              <v:fill/>
            </v:shape>
            <w10:wrap type="none"/>
          </v:group>
        </w:pict>
      </w:r>
      <w:r>
        <w:pict>
          <v:group style="position:absolute;margin-left:111.55pt;margin-top:461.45pt;width:0.6pt;height:34.5pt;mso-position-horizontal-relative:page;mso-position-vertical-relative:page;z-index:-5842" coordorigin="2231,9229" coordsize="12,690">
            <v:shape style="position:absolute;left:2232;top:9230;width:10;height:396" coordorigin="2232,9230" coordsize="10,396" path="m2232,9620l2236,9626,2242,9620,2242,9236,2236,9230,2232,9236,2232,9620xe" filled="t" fillcolor="#000000" stroked="f">
              <v:path arrowok="t"/>
              <v:fill/>
            </v:shape>
            <v:shape style="position:absolute;left:2232;top:9626;width:10;height:292" coordorigin="2232,9626" coordsize="10,292" path="m2236,9626l2232,9632,2232,9918,2236,9912,2242,9906,2242,9632,2236,9626xe" filled="t" fillcolor="#000000" stroked="f">
              <v:path arrowok="t"/>
              <v:fill/>
            </v:shape>
            <w10:wrap type="none"/>
          </v:group>
        </w:pict>
      </w:r>
      <w:r>
        <w:pict>
          <v:group style="position:absolute;margin-left:111.55pt;margin-top:523.65pt;width:0.6pt;height:28.7pt;mso-position-horizontal-relative:page;mso-position-vertical-relative:page;z-index:-5840" coordorigin="2231,10473" coordsize="12,574">
            <v:shape style="position:absolute;left:2232;top:10474;width:10;height:292" coordorigin="2232,10474" coordsize="10,292" path="m2236,10474l2232,10480,2232,10766,2236,10760,2242,10754,2242,10480,2236,10474xe" filled="t" fillcolor="#000000" stroked="f">
              <v:path arrowok="t"/>
              <v:fill/>
            </v:shape>
            <v:shape style="position:absolute;left:2232;top:10754;width:10;height:292" coordorigin="2232,10754" coordsize="10,292" path="m2232,11040l2236,11046,2242,11040,2242,10766,2236,10760,2232,10754,2232,11040xe" filled="t" fillcolor="#000000" stroked="f">
              <v:path arrowok="t"/>
              <v:fill/>
            </v:shape>
            <w10:wrap type="none"/>
          </v:group>
        </w:pict>
      </w:r>
      <w:r>
        <w:pict>
          <v:group style="position:absolute;margin-left:302.85pt;margin-top:51.5203pt;width:0.6pt;height:100.7pt;mso-position-horizontal-relative:page;mso-position-vertical-relative:paragraph;z-index:-5839" coordorigin="6057,1030" coordsize="12,2014">
            <v:shape style="position:absolute;left:6058;top:1031;width:10;height:424" coordorigin="6058,1031" coordsize="10,424" path="m6058,1449l6062,1455,6068,1449,6068,1037,6062,1031,6058,1037,6058,1449xe" filled="t" fillcolor="#000000" stroked="f">
              <v:path arrowok="t"/>
              <v:fill/>
            </v:shape>
            <v:shape style="position:absolute;left:6058;top:1455;width:10;height:398" coordorigin="6058,1455" coordsize="10,398" path="m6058,1847l6062,1853,6068,1847,6068,1461,6062,1455,6058,1461,6058,1847xe" filled="t" fillcolor="#000000" stroked="f">
              <v:path arrowok="t"/>
              <v:fill/>
            </v:shape>
            <v:shape style="position:absolute;left:6058;top:1853;width:10;height:396" coordorigin="6058,1853" coordsize="10,396" path="m6058,2243l6062,2249,6068,2243,6068,1859,6062,1853,6058,1859,6058,2243xe" filled="t" fillcolor="#000000" stroked="f">
              <v:path arrowok="t"/>
              <v:fill/>
            </v:shape>
            <v:shape style="position:absolute;left:6058;top:2249;width:10;height:398" coordorigin="6058,2249" coordsize="10,398" path="m6058,2641l6062,2647,6068,2641,6068,2255,6062,2249,6058,2255,6058,2641xe" filled="t" fillcolor="#000000" stroked="f">
              <v:path arrowok="t"/>
              <v:fill/>
            </v:shape>
            <v:shape style="position:absolute;left:6058;top:2647;width:10;height:396" coordorigin="6058,2647" coordsize="10,396" path="m6058,3037l6062,3043,6068,3037,6068,2653,6062,2647,6058,2653,6058,3037xe" filled="t" fillcolor="#000000" stroked="f">
              <v:path arrowok="t"/>
              <v:fill/>
            </v:shape>
            <w10:wrap type="none"/>
          </v:group>
        </w:pict>
      </w:r>
      <w:r>
        <w:pict>
          <v:group style="position:absolute;margin-left:302.85pt;margin-top:180.22pt;width:0.6pt;height:99.4pt;mso-position-horizontal-relative:page;mso-position-vertical-relative:paragraph;z-index:-5837" coordorigin="6057,3604" coordsize="12,1988">
            <v:shape style="position:absolute;left:6058;top:3605;width:10;height:398" coordorigin="6058,3605" coordsize="10,398" path="m6058,3997l6062,4003,6068,3997,6068,3611,6062,3605,6058,3611,6058,3997xe" filled="t" fillcolor="#000000" stroked="f">
              <v:path arrowok="t"/>
              <v:fill/>
            </v:shape>
            <v:shape style="position:absolute;left:6058;top:4003;width:10;height:396" coordorigin="6058,4003" coordsize="10,396" path="m6058,4393l6062,4399,6068,4393,6068,4009,6062,4003,6058,4009,6058,4393xe" filled="t" fillcolor="#000000" stroked="f">
              <v:path arrowok="t"/>
              <v:fill/>
            </v:shape>
            <v:shape style="position:absolute;left:6058;top:4399;width:10;height:398" coordorigin="6058,4399" coordsize="10,398" path="m6058,4791l6062,4797,6068,4791,6068,4405,6062,4399,6058,4405,6058,4791xe" filled="t" fillcolor="#000000" stroked="f">
              <v:path arrowok="t"/>
              <v:fill/>
            </v:shape>
            <v:shape style="position:absolute;left:6058;top:4797;width:10;height:396" coordorigin="6058,4797" coordsize="10,396" path="m6058,5187l6062,5193,6068,5187,6068,4803,6062,4797,6058,4803,6058,5187xe" filled="t" fillcolor="#000000" stroked="f">
              <v:path arrowok="t"/>
              <v:fill/>
            </v:shape>
            <v:shape style="position:absolute;left:6058;top:5193;width:10;height:398" coordorigin="6058,5193" coordsize="10,398" path="m6058,5585l6062,5591,6068,5585,6068,5199,6062,5193,6058,5199,6058,5585xe" filled="t" fillcolor="#000000" stroked="f">
              <v:path arrowok="t"/>
              <v:fill/>
            </v:shape>
            <w10:wrap type="none"/>
          </v:group>
        </w:pict>
      </w:r>
      <w:r>
        <w:pict>
          <v:group style="position:absolute;margin-left:302.9pt;margin-top:307.67pt;width:0.5pt;height:14.6pt;mso-position-horizontal-relative:page;mso-position-vertical-relative:paragraph;z-index:-5835" coordorigin="6058,6153" coordsize="10,292">
            <v:shape style="position:absolute;left:6058;top:6153;width:10;height:292" coordorigin="6058,6153" coordsize="10,292" path="m6058,6433l6062,6439,6068,6445,6068,6159,6062,6153,6058,6159,6058,6433xe" filled="t" fillcolor="#000000" stroked="f">
              <v:path arrowok="t"/>
              <v:fill/>
            </v:shape>
            <w10:wrap type="none"/>
          </v:group>
        </w:pict>
      </w:r>
      <w:r>
        <w:pict>
          <v:group style="position:absolute;margin-left:302.9pt;margin-top:350.07pt;width:0.5pt;height:14.6pt;mso-position-horizontal-relative:page;mso-position-vertical-relative:paragraph;z-index:-5833" coordorigin="6058,7001" coordsize="10,292">
            <v:shape style="position:absolute;left:6058;top:7001;width:10;height:292" coordorigin="6058,7001" coordsize="10,292" path="m6058,7281l6062,7287,6068,7293,6068,7007,6062,7001,6058,7007,6058,7281xe" filled="t" fillcolor="#000000" stroked="f">
              <v:path arrowok="t"/>
              <v:fill/>
            </v:shape>
            <w10:wrap type="none"/>
          </v:group>
        </w:pict>
      </w:r>
      <w:r>
        <w:pict>
          <v:group style="position:absolute;margin-left:302.85pt;margin-top:392.42pt;width:0.6pt;height:34.5pt;mso-position-horizontal-relative:page;mso-position-vertical-relative:paragraph;z-index:-5831" coordorigin="6057,7848" coordsize="12,690">
            <v:shape style="position:absolute;left:6058;top:7849;width:10;height:396" coordorigin="6058,7849" coordsize="10,396" path="m6058,8239l6062,8245,6068,8239,6068,7855,6062,7849,6058,7855,6058,8239xe" filled="t" fillcolor="#000000" stroked="f">
              <v:path arrowok="t"/>
              <v:fill/>
            </v:shape>
            <v:shape style="position:absolute;left:6058;top:8245;width:10;height:292" coordorigin="6058,8245" coordsize="10,292" path="m6058,8525l6062,8531,6068,8537,6068,8251,6062,8245,6058,8251,6058,8525xe" filled="t" fillcolor="#000000" stroked="f">
              <v:path arrowok="t"/>
              <v:fill/>
            </v:shape>
            <w10:wrap type="none"/>
          </v:group>
        </w:pict>
      </w:r>
      <w:r>
        <w:pict>
          <v:group style="position:absolute;margin-left:302.85pt;margin-top:523.65pt;width:0.6pt;height:28.7pt;mso-position-horizontal-relative:page;mso-position-vertical-relative:page;z-index:-5829" coordorigin="6057,10473" coordsize="12,574">
            <v:shape style="position:absolute;left:6058;top:10474;width:10;height:292" coordorigin="6058,10474" coordsize="10,292" path="m6058,10754l6062,10760,6068,10766,6068,10480,6062,10474,6058,10480,6058,10754xe" filled="t" fillcolor="#000000" stroked="f">
              <v:path arrowok="t"/>
              <v:fill/>
            </v:shape>
            <v:shape style="position:absolute;left:6058;top:10754;width:10;height:292" coordorigin="6058,10754" coordsize="10,292" path="m6058,11040l6062,11046,6068,11040,6068,10754,6062,10760,6058,10766,6058,11040xe" filled="t" fillcolor="#000000" stroked="f">
              <v:path arrowok="t"/>
              <v:fill/>
            </v:shape>
            <w10:wrap type="none"/>
          </v:group>
        </w:pict>
      </w:r>
      <w:r>
        <w:pict>
          <v:group style="position:absolute;margin-left:373.75pt;margin-top:51.5203pt;width:0.6pt;height:100.7pt;mso-position-horizontal-relative:page;mso-position-vertical-relative:paragraph;z-index:-5828" coordorigin="7475,1030" coordsize="12,2014">
            <v:shape style="position:absolute;left:7476;top:1031;width:10;height:424" coordorigin="7476,1031" coordsize="10,424" path="m7476,1449l7480,1455,7486,1449,7486,1037,7480,1031,7476,1037,7476,1449xe" filled="t" fillcolor="#000000" stroked="f">
              <v:path arrowok="t"/>
              <v:fill/>
            </v:shape>
            <v:shape style="position:absolute;left:7476;top:1455;width:10;height:398" coordorigin="7476,1455" coordsize="10,398" path="m7476,1847l7480,1853,7486,1847,7486,1461,7480,1455,7476,1461,7476,1847xe" filled="t" fillcolor="#000000" stroked="f">
              <v:path arrowok="t"/>
              <v:fill/>
            </v:shape>
            <v:shape style="position:absolute;left:7476;top:1853;width:10;height:396" coordorigin="7476,1853" coordsize="10,396" path="m7476,2243l7480,2249,7486,2243,7486,1859,7480,1853,7476,1859,7476,2243xe" filled="t" fillcolor="#000000" stroked="f">
              <v:path arrowok="t"/>
              <v:fill/>
            </v:shape>
            <v:shape style="position:absolute;left:7476;top:2249;width:10;height:398" coordorigin="7476,2249" coordsize="10,398" path="m7476,2641l7480,2647,7486,2641,7486,2255,7480,2249,7476,2255,7476,2641xe" filled="t" fillcolor="#000000" stroked="f">
              <v:path arrowok="t"/>
              <v:fill/>
            </v:shape>
            <v:shape style="position:absolute;left:7476;top:2647;width:10;height:396" coordorigin="7476,2647" coordsize="10,396" path="m7476,3037l7480,3043,7486,3037,7486,2653,7480,2647,7476,2653,7476,3037xe" filled="t" fillcolor="#000000" stroked="f">
              <v:path arrowok="t"/>
              <v:fill/>
            </v:shape>
            <w10:wrap type="none"/>
          </v:group>
        </w:pict>
      </w:r>
      <w:r>
        <w:pict>
          <v:group style="position:absolute;margin-left:373.75pt;margin-top:180.22pt;width:0.6pt;height:99.4pt;mso-position-horizontal-relative:page;mso-position-vertical-relative:paragraph;z-index:-5826" coordorigin="7475,3604" coordsize="12,1988">
            <v:shape style="position:absolute;left:7476;top:3605;width:10;height:398" coordorigin="7476,3605" coordsize="10,398" path="m7476,3997l7480,4003,7486,3997,7486,3611,7480,3605,7476,3611,7476,3997xe" filled="t" fillcolor="#000000" stroked="f">
              <v:path arrowok="t"/>
              <v:fill/>
            </v:shape>
            <v:shape style="position:absolute;left:7476;top:4003;width:10;height:396" coordorigin="7476,4003" coordsize="10,396" path="m7476,4393l7480,4399,7486,4393,7486,4009,7480,4003,7476,4009,7476,4393xe" filled="t" fillcolor="#000000" stroked="f">
              <v:path arrowok="t"/>
              <v:fill/>
            </v:shape>
            <v:shape style="position:absolute;left:7476;top:4399;width:10;height:398" coordorigin="7476,4399" coordsize="10,398" path="m7476,4791l7480,4797,7486,4791,7486,4405,7480,4399,7476,4405,7476,4791xe" filled="t" fillcolor="#000000" stroked="f">
              <v:path arrowok="t"/>
              <v:fill/>
            </v:shape>
            <v:shape style="position:absolute;left:7476;top:4797;width:10;height:396" coordorigin="7476,4797" coordsize="10,396" path="m7476,5187l7480,5193,7486,5187,7486,4803,7480,4797,7476,4803,7476,5187xe" filled="t" fillcolor="#000000" stroked="f">
              <v:path arrowok="t"/>
              <v:fill/>
            </v:shape>
            <v:shape style="position:absolute;left:7476;top:5193;width:10;height:398" coordorigin="7476,5193" coordsize="10,398" path="m7476,5585l7480,5591,7486,5585,7486,5199,7480,5193,7476,5199,7476,5585xe" filled="t" fillcolor="#000000" stroked="f">
              <v:path arrowok="t"/>
              <v:fill/>
            </v:shape>
            <w10:wrap type="none"/>
          </v:group>
        </w:pict>
      </w:r>
      <w:r>
        <w:pict>
          <v:group style="position:absolute;margin-left:373.8pt;margin-top:461.5pt;width:0.5pt;height:19.8pt;mso-position-horizontal-relative:page;mso-position-vertical-relative:page;z-index:-5822" coordorigin="7476,9230" coordsize="10,396">
            <v:shape style="position:absolute;left:7476;top:9230;width:10;height:396" coordorigin="7476,9230" coordsize="10,396" path="m7476,9620l7480,9626,7486,9620,7486,9236,7480,9230,7476,9236,7476,9620xe" filled="t" fillcolor="#000000" stroked="f">
              <v:path arrowok="t"/>
              <v:fill/>
            </v:shape>
            <w10:wrap type="none"/>
          </v:group>
        </w:pict>
      </w:r>
      <w:r>
        <w:pict>
          <v:group style="position:absolute;margin-left:448.15pt;margin-top:120.25pt;width:0.6pt;height:101.3pt;mso-position-horizontal-relative:page;mso-position-vertical-relative:page;z-index:-5819" coordorigin="8963,2405" coordsize="12,2026">
            <v:shape style="position:absolute;left:8964;top:2406;width:10;height:436" coordorigin="8964,2406" coordsize="10,436" path="m8964,2830l8968,2836,8974,2842,8974,2406,8968,2412,8964,2418,8964,2830xe" filled="t" fillcolor="#000000" stroked="f">
              <v:path arrowok="t"/>
              <v:fill/>
            </v:shape>
            <v:shape style="position:absolute;left:8964;top:2830;width:10;height:410" coordorigin="8964,2830" coordsize="10,410" path="m8964,3228l8968,3234,8974,3240,8974,2830,8968,2836,8964,2842,8964,3228xe" filled="t" fillcolor="#000000" stroked="f">
              <v:path arrowok="t"/>
              <v:fill/>
            </v:shape>
            <v:shape style="position:absolute;left:8964;top:3228;width:10;height:408" coordorigin="8964,3228" coordsize="10,408" path="m8964,3624l8968,3630,8974,3636,8974,3228,8968,3234,8964,3240,8964,3624xe" filled="t" fillcolor="#000000" stroked="f">
              <v:path arrowok="t"/>
              <v:fill/>
            </v:shape>
            <v:shape style="position:absolute;left:8964;top:3624;width:10;height:410" coordorigin="8964,3624" coordsize="10,410" path="m8964,4022l8968,4028,8974,4034,8974,3624,8968,3630,8964,3636,8964,4022xe" filled="t" fillcolor="#000000" stroked="f">
              <v:path arrowok="t"/>
              <v:fill/>
            </v:shape>
            <v:shape style="position:absolute;left:8964;top:4022;width:10;height:408" coordorigin="8964,4022" coordsize="10,408" path="m8964,4418l8968,4424,8974,4430,8974,4022,8968,4028,8964,4034,8964,4418xe" filled="t" fillcolor="#000000" stroked="f">
              <v:path arrowok="t"/>
              <v:fill/>
            </v:shape>
            <w10:wrap type="none"/>
          </v:group>
        </w:pict>
      </w:r>
      <w:r>
        <w:pict>
          <v:group style="position:absolute;margin-left:448.15pt;margin-top:248.95pt;width:0.6pt;height:100pt;mso-position-horizontal-relative:page;mso-position-vertical-relative:page;z-index:-5817" coordorigin="8963,4979" coordsize="12,2000">
            <v:shape style="position:absolute;left:8964;top:4980;width:10;height:410" coordorigin="8964,4980" coordsize="10,410" path="m8964,5378l8968,5384,8974,5390,8974,4980,8968,4986,8964,4992,8964,5378xe" filled="t" fillcolor="#000000" stroked="f">
              <v:path arrowok="t"/>
              <v:fill/>
            </v:shape>
            <v:shape style="position:absolute;left:8964;top:5378;width:10;height:408" coordorigin="8964,5378" coordsize="10,408" path="m8964,5774l8968,5780,8974,5786,8974,5378,8968,5384,8964,5390,8964,5774xe" filled="t" fillcolor="#000000" stroked="f">
              <v:path arrowok="t"/>
              <v:fill/>
            </v:shape>
            <v:shape style="position:absolute;left:8964;top:5774;width:10;height:410" coordorigin="8964,5774" coordsize="10,410" path="m8964,6172l8968,6178,8974,6184,8974,5774,8968,5780,8964,5786,8964,6172xe" filled="t" fillcolor="#000000" stroked="f">
              <v:path arrowok="t"/>
              <v:fill/>
            </v:shape>
            <v:shape style="position:absolute;left:8964;top:6172;width:10;height:408" coordorigin="8964,6172" coordsize="10,408" path="m8964,6568l8968,6574,8974,6580,8974,6172,8968,6178,8964,6184,8964,6568xe" filled="t" fillcolor="#000000" stroked="f">
              <v:path arrowok="t"/>
              <v:fill/>
            </v:shape>
            <v:shape style="position:absolute;left:8964;top:6568;width:10;height:410" coordorigin="8964,6568" coordsize="10,410" path="m8964,6966l8968,6972,8974,6978,8974,6568,8968,6574,8964,6580,8964,6966xe" filled="t" fillcolor="#000000" stroked="f">
              <v:path arrowok="t"/>
              <v:fill/>
            </v:shape>
            <w10:wrap type="none"/>
          </v:group>
        </w:pict>
      </w:r>
      <w:r>
        <w:pict>
          <v:group style="position:absolute;margin-left:448.2pt;margin-top:461.2pt;width:0.5pt;height:20.4pt;mso-position-horizontal-relative:page;mso-position-vertical-relative:page;z-index:-5813" coordorigin="8964,9224" coordsize="10,408">
            <v:shape style="position:absolute;left:8964;top:9224;width:10;height:408" coordorigin="8964,9224" coordsize="10,408" path="m8964,9620l8968,9626,8974,9632,8974,9224,8968,9230,8964,9236,8964,9620xe" filled="t" fillcolor="#000000" stroked="f">
              <v:path arrowok="t"/>
              <v:fill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b/>
          <w:spacing w:val="-1"/>
          <w:w w:val="100"/>
          <w:position w:val="-1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8"/>
          <w:szCs w:val="28"/>
        </w:rPr>
        <w:t>AB</w:t>
      </w:r>
      <w:r>
        <w:rPr>
          <w:rFonts w:cs="Times New Roman" w:hAnsi="Times New Roman" w:eastAsia="Times New Roman" w:ascii="Times New Roman"/>
          <w:b/>
          <w:spacing w:val="1"/>
          <w:w w:val="100"/>
          <w:position w:val="-1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100"/>
          <w:position w:val="-1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b/>
          <w:spacing w:val="-1"/>
          <w:w w:val="100"/>
          <w:position w:val="-1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8"/>
          <w:szCs w:val="28"/>
        </w:rPr>
        <w:t>AN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8"/>
          <w:szCs w:val="28"/>
        </w:rPr>
      </w:r>
    </w:p>
    <w:p>
      <w:pPr>
        <w:rPr>
          <w:sz w:val="19"/>
          <w:szCs w:val="19"/>
        </w:rPr>
        <w:jc w:val="left"/>
        <w:spacing w:lineRule="exact" w:line="180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tbl>
      <w:tblPr>
        <w:tblW w:w="0" w:type="auto"/>
        <w:tblLook w:val="01E0"/>
        <w:jc w:val="left"/>
        <w:tblInd w:w="164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843" w:hRule="exact"/>
        </w:trPr>
        <w:tc>
          <w:tcPr>
            <w:tcW w:w="8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before="69"/>
              <w:ind w:left="2" w:right="139"/>
            </w:pP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S.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No.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  <w:p>
            <w:pPr>
              <w:rPr>
                <w:sz w:val="14"/>
                <w:szCs w:val="14"/>
              </w:rPr>
              <w:jc w:val="left"/>
              <w:spacing w:before="8" w:lineRule="exact" w:line="140"/>
            </w:pPr>
            <w:r>
              <w:rPr>
                <w:sz w:val="14"/>
                <w:szCs w:val="14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ind w:left="246" w:right="383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1</w:t>
            </w:r>
          </w:p>
        </w:tc>
        <w:tc>
          <w:tcPr>
            <w:tcW w:w="36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69"/>
              <w:ind w:left="725"/>
            </w:pP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b/>
                <w:spacing w:val="2"/>
                <w:w w:val="100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spacing w:val="-2"/>
                <w:w w:val="100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f</w:t>
            </w:r>
            <w:r>
              <w:rPr>
                <w:rFonts w:cs="Times New Roman" w:hAnsi="Times New Roman" w:eastAsia="Times New Roman" w:ascii="Times New Roman"/>
                <w:b/>
                <w:spacing w:val="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spacing w:val="-2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he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b/>
                <w:spacing w:val="-2"/>
                <w:w w:val="100"/>
                <w:sz w:val="24"/>
                <w:szCs w:val="24"/>
              </w:rPr>
              <w:t>x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per</w:t>
            </w:r>
            <w:r>
              <w:rPr>
                <w:rFonts w:cs="Times New Roman" w:hAnsi="Times New Roman" w:eastAsia="Times New Roman" w:ascii="Times New Roman"/>
                <w:b/>
                <w:spacing w:val="-3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b/>
                <w:spacing w:val="4"/>
                <w:w w:val="100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ent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  <w:p>
            <w:pPr>
              <w:rPr>
                <w:sz w:val="14"/>
                <w:szCs w:val="14"/>
              </w:rPr>
              <w:jc w:val="left"/>
              <w:spacing w:before="8" w:lineRule="exact" w:line="140"/>
            </w:pPr>
            <w:r>
              <w:rPr>
                <w:sz w:val="14"/>
                <w:szCs w:val="14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177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C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esar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C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pher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on</w:t>
            </w:r>
          </w:p>
        </w:tc>
        <w:tc>
          <w:tcPr>
            <w:tcW w:w="3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13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69"/>
              <w:ind w:left="222"/>
            </w:pP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Bat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24"/>
                <w:szCs w:val="24"/>
              </w:rPr>
              <w:t>c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h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2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69"/>
              <w:ind w:left="327"/>
            </w:pP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Bat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24"/>
                <w:szCs w:val="24"/>
              </w:rPr>
              <w:t>c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h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397" w:hRule="exact"/>
        </w:trPr>
        <w:tc>
          <w:tcPr>
            <w:tcW w:w="8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before="48"/>
              <w:ind w:left="246" w:right="383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2</w:t>
            </w:r>
          </w:p>
        </w:tc>
        <w:tc>
          <w:tcPr>
            <w:tcW w:w="36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48"/>
              <w:ind w:left="177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6"/>
                <w:w w:val="100"/>
                <w:sz w:val="24"/>
                <w:szCs w:val="24"/>
              </w:rPr>
              <w:t>y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f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C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pher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en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on</w:t>
            </w:r>
          </w:p>
        </w:tc>
        <w:tc>
          <w:tcPr>
            <w:tcW w:w="3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13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12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</w:tr>
      <w:tr>
        <w:trPr>
          <w:trHeight w:val="397" w:hRule="exact"/>
        </w:trPr>
        <w:tc>
          <w:tcPr>
            <w:tcW w:w="8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before="47"/>
              <w:ind w:left="246" w:right="383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3</w:t>
            </w:r>
          </w:p>
        </w:tc>
        <w:tc>
          <w:tcPr>
            <w:tcW w:w="36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47"/>
              <w:ind w:left="177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H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C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pher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on</w:t>
            </w:r>
          </w:p>
        </w:tc>
        <w:tc>
          <w:tcPr>
            <w:tcW w:w="3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13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12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</w:tr>
      <w:tr>
        <w:trPr>
          <w:trHeight w:val="397" w:hRule="exact"/>
        </w:trPr>
        <w:tc>
          <w:tcPr>
            <w:tcW w:w="8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before="48"/>
              <w:ind w:left="246" w:right="383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4</w:t>
            </w:r>
          </w:p>
        </w:tc>
        <w:tc>
          <w:tcPr>
            <w:tcW w:w="36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48"/>
              <w:ind w:left="177"/>
            </w:pPr>
            <w:r>
              <w:rPr>
                <w:rFonts w:cs="Times New Roman" w:hAnsi="Times New Roman" w:eastAsia="Times New Roman" w:ascii="Times New Roman"/>
                <w:spacing w:val="-15"/>
                <w:w w:val="100"/>
                <w:sz w:val="24"/>
                <w:szCs w:val="24"/>
              </w:rPr>
              <w:t>V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genere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C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pher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on</w:t>
            </w:r>
          </w:p>
        </w:tc>
        <w:tc>
          <w:tcPr>
            <w:tcW w:w="3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13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12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</w:tr>
      <w:tr>
        <w:trPr>
          <w:trHeight w:val="617" w:hRule="exact"/>
        </w:trPr>
        <w:tc>
          <w:tcPr>
            <w:tcW w:w="8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before="47"/>
              <w:ind w:left="246" w:right="383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5</w:t>
            </w:r>
          </w:p>
        </w:tc>
        <w:tc>
          <w:tcPr>
            <w:tcW w:w="36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47"/>
              <w:ind w:left="177" w:right="1306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Fence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9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ech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que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on</w:t>
            </w:r>
          </w:p>
        </w:tc>
        <w:tc>
          <w:tcPr>
            <w:tcW w:w="3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13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12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</w:tr>
      <w:tr>
        <w:trPr>
          <w:trHeight w:val="342" w:hRule="exact"/>
        </w:trPr>
        <w:tc>
          <w:tcPr>
            <w:tcW w:w="8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lineRule="exact" w:line="260"/>
              <w:ind w:left="246" w:right="383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6</w:t>
            </w:r>
          </w:p>
        </w:tc>
        <w:tc>
          <w:tcPr>
            <w:tcW w:w="36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77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on</w:t>
            </w:r>
          </w:p>
        </w:tc>
        <w:tc>
          <w:tcPr>
            <w:tcW w:w="3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13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12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</w:tr>
      <w:tr>
        <w:trPr>
          <w:trHeight w:val="397" w:hRule="exact"/>
        </w:trPr>
        <w:tc>
          <w:tcPr>
            <w:tcW w:w="8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before="48"/>
              <w:ind w:left="246" w:right="383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7</w:t>
            </w:r>
          </w:p>
        </w:tc>
        <w:tc>
          <w:tcPr>
            <w:tcW w:w="36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48"/>
              <w:ind w:left="177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RSA</w:t>
            </w:r>
            <w:r>
              <w:rPr>
                <w:rFonts w:cs="Times New Roman" w:hAnsi="Times New Roman" w:eastAsia="Times New Roman" w:ascii="Times New Roman"/>
                <w:spacing w:val="-13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on</w:t>
            </w:r>
          </w:p>
        </w:tc>
        <w:tc>
          <w:tcPr>
            <w:tcW w:w="3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13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12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</w:tr>
      <w:tr>
        <w:trPr>
          <w:trHeight w:val="397" w:hRule="exact"/>
        </w:trPr>
        <w:tc>
          <w:tcPr>
            <w:tcW w:w="8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before="47"/>
              <w:ind w:left="246" w:right="383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8</w:t>
            </w:r>
          </w:p>
        </w:tc>
        <w:tc>
          <w:tcPr>
            <w:tcW w:w="36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47"/>
              <w:ind w:left="177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6"/>
                <w:w w:val="100"/>
                <w:sz w:val="24"/>
                <w:szCs w:val="24"/>
              </w:rPr>
              <w:t>f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f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e-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He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an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en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on</w:t>
            </w:r>
          </w:p>
        </w:tc>
        <w:tc>
          <w:tcPr>
            <w:tcW w:w="3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13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12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</w:tr>
      <w:tr>
        <w:trPr>
          <w:trHeight w:val="397" w:hRule="exact"/>
        </w:trPr>
        <w:tc>
          <w:tcPr>
            <w:tcW w:w="8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before="48"/>
              <w:ind w:left="246" w:right="383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9</w:t>
            </w:r>
          </w:p>
        </w:tc>
        <w:tc>
          <w:tcPr>
            <w:tcW w:w="36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48"/>
              <w:ind w:left="177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MD5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on</w:t>
            </w:r>
          </w:p>
        </w:tc>
        <w:tc>
          <w:tcPr>
            <w:tcW w:w="3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13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12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</w:tr>
      <w:tr>
        <w:trPr>
          <w:trHeight w:val="397" w:hRule="exact"/>
        </w:trPr>
        <w:tc>
          <w:tcPr>
            <w:tcW w:w="8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47"/>
              <w:ind w:left="224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10</w:t>
            </w:r>
          </w:p>
        </w:tc>
        <w:tc>
          <w:tcPr>
            <w:tcW w:w="36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47"/>
              <w:ind w:left="177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H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A-1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on</w:t>
            </w:r>
          </w:p>
        </w:tc>
        <w:tc>
          <w:tcPr>
            <w:tcW w:w="3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13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12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</w:tr>
      <w:tr>
        <w:trPr>
          <w:trHeight w:val="618" w:hRule="exact"/>
        </w:trPr>
        <w:tc>
          <w:tcPr>
            <w:tcW w:w="8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48"/>
              <w:ind w:left="228"/>
            </w:pPr>
            <w:r>
              <w:rPr>
                <w:rFonts w:cs="Times New Roman" w:hAnsi="Times New Roman" w:eastAsia="Times New Roman" w:ascii="Times New Roman"/>
                <w:spacing w:val="-10"/>
                <w:w w:val="100"/>
                <w:sz w:val="24"/>
                <w:szCs w:val="24"/>
              </w:rPr>
              <w:t>1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1</w:t>
            </w:r>
          </w:p>
        </w:tc>
        <w:tc>
          <w:tcPr>
            <w:tcW w:w="36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48"/>
              <w:ind w:left="177" w:right="924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g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al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gna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ure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Sch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on</w:t>
            </w:r>
          </w:p>
        </w:tc>
        <w:tc>
          <w:tcPr>
            <w:tcW w:w="3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13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12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</w:tr>
      <w:tr>
        <w:trPr>
          <w:trHeight w:val="286" w:hRule="exact"/>
        </w:trPr>
        <w:tc>
          <w:tcPr>
            <w:tcW w:w="8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224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12</w:t>
            </w:r>
          </w:p>
        </w:tc>
        <w:tc>
          <w:tcPr>
            <w:tcW w:w="36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77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a.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udy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of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G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nuPG</w:t>
            </w:r>
          </w:p>
        </w:tc>
        <w:tc>
          <w:tcPr>
            <w:tcW w:w="3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13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12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</w:tr>
      <w:tr>
        <w:trPr>
          <w:trHeight w:val="562" w:hRule="exact"/>
        </w:trPr>
        <w:tc>
          <w:tcPr>
            <w:tcW w:w="8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36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77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b.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Secure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Da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1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ran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ss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on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us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ng</w:t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177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Gnu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G</w:t>
            </w:r>
          </w:p>
        </w:tc>
        <w:tc>
          <w:tcPr>
            <w:tcW w:w="3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13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12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</w:tr>
      <w:tr>
        <w:trPr>
          <w:trHeight w:val="286" w:hRule="exact"/>
        </w:trPr>
        <w:tc>
          <w:tcPr>
            <w:tcW w:w="8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224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13</w:t>
            </w:r>
          </w:p>
        </w:tc>
        <w:tc>
          <w:tcPr>
            <w:tcW w:w="36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77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a.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udy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of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H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on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6"/>
                <w:w w:val="100"/>
                <w:sz w:val="24"/>
                <w:szCs w:val="24"/>
              </w:rPr>
              <w:t>y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</w:t>
            </w:r>
          </w:p>
        </w:tc>
        <w:tc>
          <w:tcPr>
            <w:tcW w:w="3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13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12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</w:tr>
      <w:tr>
        <w:trPr>
          <w:trHeight w:val="562" w:hRule="exact"/>
        </w:trPr>
        <w:tc>
          <w:tcPr>
            <w:tcW w:w="8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36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77" w:right="-25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b.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Hone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24"/>
                <w:szCs w:val="24"/>
              </w:rPr>
              <w:t>y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up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&amp;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on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or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us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ng</w:t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177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Hone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24"/>
                <w:szCs w:val="24"/>
              </w:rPr>
              <w:t>y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</w:t>
            </w:r>
          </w:p>
        </w:tc>
        <w:tc>
          <w:tcPr>
            <w:tcW w:w="3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13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12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</w:tr>
      <w:tr>
        <w:trPr>
          <w:trHeight w:val="341" w:hRule="exact"/>
        </w:trPr>
        <w:tc>
          <w:tcPr>
            <w:tcW w:w="8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224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14</w:t>
            </w:r>
          </w:p>
        </w:tc>
        <w:tc>
          <w:tcPr>
            <w:tcW w:w="36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77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Roo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k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ns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on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and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udy</w:t>
            </w:r>
          </w:p>
        </w:tc>
        <w:tc>
          <w:tcPr>
            <w:tcW w:w="3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13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12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</w:tr>
      <w:tr>
        <w:trPr>
          <w:trHeight w:val="341" w:hRule="exact"/>
        </w:trPr>
        <w:tc>
          <w:tcPr>
            <w:tcW w:w="8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47"/>
              <w:ind w:left="224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15</w:t>
            </w:r>
          </w:p>
        </w:tc>
        <w:tc>
          <w:tcPr>
            <w:tcW w:w="36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47"/>
              <w:ind w:left="177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a.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udy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of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Ip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ab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es</w:t>
            </w:r>
          </w:p>
        </w:tc>
        <w:tc>
          <w:tcPr>
            <w:tcW w:w="3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47"/>
              <w:ind w:left="56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*</w:t>
            </w:r>
          </w:p>
        </w:tc>
        <w:tc>
          <w:tcPr>
            <w:tcW w:w="13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12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</w:tr>
      <w:tr>
        <w:trPr>
          <w:trHeight w:val="562" w:hRule="exact"/>
        </w:trPr>
        <w:tc>
          <w:tcPr>
            <w:tcW w:w="8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36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77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b.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F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rewa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De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ons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on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us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ng</w:t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177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Ip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ab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es</w:t>
            </w:r>
          </w:p>
        </w:tc>
        <w:tc>
          <w:tcPr>
            <w:tcW w:w="3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26"/>
                <w:szCs w:val="26"/>
              </w:rPr>
              <w:jc w:val="left"/>
              <w:spacing w:before="8" w:lineRule="exact" w:line="260"/>
            </w:pPr>
            <w:r>
              <w:rPr>
                <w:sz w:val="26"/>
                <w:szCs w:val="26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31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*</w:t>
            </w:r>
          </w:p>
        </w:tc>
        <w:tc>
          <w:tcPr>
            <w:tcW w:w="13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12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</w:tr>
      <w:tr>
        <w:trPr>
          <w:trHeight w:val="286" w:hRule="exact"/>
        </w:trPr>
        <w:tc>
          <w:tcPr>
            <w:tcW w:w="8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224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16</w:t>
            </w:r>
          </w:p>
        </w:tc>
        <w:tc>
          <w:tcPr>
            <w:tcW w:w="36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77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a.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udy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of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nort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DS</w:t>
            </w:r>
          </w:p>
        </w:tc>
        <w:tc>
          <w:tcPr>
            <w:tcW w:w="3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13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12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</w:tr>
      <w:tr>
        <w:trPr>
          <w:trHeight w:val="363" w:hRule="exact"/>
        </w:trPr>
        <w:tc>
          <w:tcPr>
            <w:tcW w:w="8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36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77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b.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De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ons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on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of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Snort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DS</w:t>
            </w:r>
          </w:p>
        </w:tc>
        <w:tc>
          <w:tcPr>
            <w:tcW w:w="3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13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12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</w:tr>
    </w:tbl>
    <w:p>
      <w:pPr>
        <w:rPr>
          <w:sz w:val="16"/>
          <w:szCs w:val="16"/>
        </w:rPr>
        <w:jc w:val="left"/>
        <w:spacing w:before="8" w:lineRule="exact" w:line="160"/>
      </w:pPr>
      <w:r>
        <w:rPr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left"/>
        <w:spacing w:before="24" w:lineRule="exact" w:line="300"/>
        <w:ind w:left="100"/>
      </w:pP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8"/>
          <w:szCs w:val="28"/>
        </w:rPr>
        <w:t>*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8"/>
          <w:szCs w:val="28"/>
        </w:rPr>
        <w:t>  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8"/>
          <w:szCs w:val="28"/>
        </w:rPr>
        <w:t>Denotes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8"/>
          <w:szCs w:val="28"/>
        </w:rPr>
        <w:t>Co</w:t>
      </w:r>
      <w:r>
        <w:rPr>
          <w:rFonts w:cs="Times New Roman" w:hAnsi="Times New Roman" w:eastAsia="Times New Roman" w:ascii="Times New Roman"/>
          <w:b/>
          <w:spacing w:val="-2"/>
          <w:w w:val="100"/>
          <w:position w:val="-1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b/>
          <w:spacing w:val="1"/>
          <w:w w:val="100"/>
          <w:position w:val="-1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8"/>
          <w:szCs w:val="28"/>
        </w:rPr>
        <w:t>ent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b/>
          <w:spacing w:val="-1"/>
          <w:w w:val="100"/>
          <w:position w:val="-1"/>
          <w:sz w:val="28"/>
          <w:szCs w:val="28"/>
        </w:rPr>
        <w:t>B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8"/>
          <w:szCs w:val="28"/>
        </w:rPr>
        <w:t>eyond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8"/>
          <w:szCs w:val="28"/>
        </w:rPr>
        <w:t>Syll</w:t>
      </w:r>
      <w:r>
        <w:rPr>
          <w:rFonts w:cs="Times New Roman" w:hAnsi="Times New Roman" w:eastAsia="Times New Roman" w:ascii="Times New Roman"/>
          <w:b/>
          <w:spacing w:val="-2"/>
          <w:w w:val="100"/>
          <w:position w:val="-1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8"/>
          <w:szCs w:val="28"/>
        </w:rPr>
        <w:t>bus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8"/>
          <w:szCs w:val="2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14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9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Prepared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                                                                                                                         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12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  <w:sectPr>
          <w:pgSz w:w="11900" w:h="16840"/>
          <w:pgMar w:top="1380" w:bottom="280" w:left="1180" w:right="1480"/>
        </w:sectPr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ct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.N.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Rox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nna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Sa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S.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Depar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aksh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neer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ege</w:t>
      </w:r>
    </w:p>
    <w:p>
      <w:pPr>
        <w:rPr>
          <w:sz w:val="15"/>
          <w:szCs w:val="15"/>
        </w:rPr>
        <w:jc w:val="left"/>
        <w:spacing w:before="3" w:lineRule="exact" w:line="140"/>
      </w:pPr>
      <w:r>
        <w:rPr>
          <w:sz w:val="15"/>
          <w:szCs w:val="15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spacing w:before="29" w:lineRule="exact" w:line="260"/>
        <w:ind w:left="3486" w:right="3700"/>
      </w:pPr>
      <w:r>
        <w:rPr>
          <w:rFonts w:cs="Times New Roman" w:hAnsi="Times New Roman" w:eastAsia="Times New Roman" w:ascii="Times New Roman"/>
          <w:b/>
          <w:spacing w:val="-1"/>
          <w:w w:val="100"/>
          <w:position w:val="-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4"/>
          <w:szCs w:val="24"/>
        </w:rPr>
        <w:t>AES</w:t>
      </w:r>
      <w:r>
        <w:rPr>
          <w:rFonts w:cs="Times New Roman" w:hAnsi="Times New Roman" w:eastAsia="Times New Roman" w:ascii="Times New Roman"/>
          <w:b/>
          <w:spacing w:val="-1"/>
          <w:w w:val="100"/>
          <w:position w:val="-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4"/>
          <w:szCs w:val="24"/>
        </w:rPr>
        <w:t>CI</w:t>
      </w:r>
      <w:r>
        <w:rPr>
          <w:rFonts w:cs="Times New Roman" w:hAnsi="Times New Roman" w:eastAsia="Times New Roman" w:ascii="Times New Roman"/>
          <w:b/>
          <w:spacing w:val="-1"/>
          <w:w w:val="100"/>
          <w:position w:val="-1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b/>
          <w:spacing w:val="-1"/>
          <w:w w:val="100"/>
          <w:position w:val="-1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12"/>
          <w:szCs w:val="12"/>
        </w:rPr>
        <w:jc w:val="left"/>
        <w:spacing w:before="8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  <w:sectPr>
          <w:pgSz w:w="11900" w:h="16840"/>
          <w:pgMar w:top="1580" w:bottom="280" w:left="1180" w:right="1480"/>
        </w:sectPr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9"/>
        <w:ind w:left="100" w:right="-56"/>
      </w:pP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b/>
          <w:spacing w:val="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0"/>
          <w:szCs w:val="10"/>
        </w:rPr>
        <w:jc w:val="left"/>
        <w:spacing w:before="5" w:lineRule="exact" w:line="100"/>
      </w:pPr>
      <w:r>
        <w:br w:type="column"/>
      </w: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60"/>
        <w:sectPr>
          <w:type w:val="continuous"/>
          <w:pgSz w:w="11900" w:h="16840"/>
          <w:pgMar w:top="1380" w:bottom="280" w:left="1180" w:right="1480"/>
          <w:cols w:num="2" w:equalWidth="off">
            <w:col w:w="622" w:space="198"/>
            <w:col w:w="8420"/>
          </w:cols>
        </w:sectPr>
      </w:pPr>
      <w:r>
        <w:rPr>
          <w:rFonts w:cs="Times New Roman" w:hAnsi="Times New Roman" w:eastAsia="Times New Roman" w:ascii="Times New Roman"/>
          <w:spacing w:val="-19"/>
          <w:w w:val="100"/>
          <w:position w:val="-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wr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program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position w:val="-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esar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pher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echn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que.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24"/>
          <w:szCs w:val="24"/>
        </w:rPr>
        <w:jc w:val="left"/>
        <w:spacing w:before="12" w:lineRule="exact" w:line="240"/>
      </w:pPr>
      <w:r>
        <w:pict>
          <v:group style="position:absolute;margin-left:30.55pt;margin-top:21.75pt;width:508.1pt;height:798.5pt;mso-position-horizontal-relative:page;mso-position-vertical-relative:page;z-index:-5809" coordorigin="611,435" coordsize="10162,15970">
            <v:shape style="position:absolute;left:612;top:436;width:46;height:15968" coordorigin="612,436" coordsize="46,15968" path="m636,460l612,436,612,16404,636,16380,658,16358,658,482,636,460xe" filled="t" fillcolor="#000000" stroked="f">
              <v:path arrowok="t"/>
              <v:fill/>
            </v:shape>
            <v:shape style="position:absolute;left:10726;top:436;width:46;height:15968" coordorigin="10726,436" coordsize="46,15968" path="m10772,436l10748,460,10726,482,10726,16358,10748,16380,10772,16404,10772,436xe" filled="t" fillcolor="#000000" stroked="f">
              <v:path arrowok="t"/>
              <v:fill/>
            </v:shape>
            <v:shape style="position:absolute;left:612;top:436;width:10160;height:46" coordorigin="612,436" coordsize="10160,46" path="m612,436l636,460,658,482,10726,482,10748,460,10772,436,612,436xe" filled="t" fillcolor="#000000" stroked="f">
              <v:path arrowok="t"/>
              <v:fill/>
            </v:shape>
            <v:shape style="position:absolute;left:612;top:16358;width:10160;height:46" coordorigin="612,16358" coordsize="10160,46" path="m658,16358l636,16380,612,16404,10772,16404,10748,16380,10726,16358,658,16358xe" filled="t" fillcolor="#000000" stroked="f">
              <v:path arrowok="t"/>
              <v:fill/>
            </v:shape>
            <v:shape style="position:absolute;left:1280;top:15539;width:8760;height:0" coordorigin="1280,15539" coordsize="8760,0" path="m1280,15539l10040,15539e" filled="f" stroked="t" strokeweight="0.59775pt" strokecolor="#000000">
              <v:path arrowok="t"/>
            </v:shape>
            <w10:wrap type="none"/>
          </v:group>
        </w:pict>
      </w: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9"/>
        <w:ind w:left="100"/>
      </w:pP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gor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th</w:t>
      </w:r>
      <w:r>
        <w:rPr>
          <w:rFonts w:cs="Times New Roman" w:hAnsi="Times New Roman" w:eastAsia="Times New Roman" w:ascii="Times New Roman"/>
          <w:b/>
          <w:spacing w:val="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arr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ext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pher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ext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pt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3.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oop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end-of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arker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34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a.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get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charac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&amp;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put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sa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ex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[]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array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ncr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580" w:right="784" w:hanging="24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app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caesar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3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key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pher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charac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pher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ex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[]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array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ncr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x.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4.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pher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</w:p>
    <w:p>
      <w:pPr>
        <w:rPr>
          <w:sz w:val="26"/>
          <w:szCs w:val="26"/>
        </w:rPr>
        <w:jc w:val="left"/>
        <w:spacing w:before="16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b/>
          <w:spacing w:val="-6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ogram</w:t>
      </w:r>
      <w:r>
        <w:rPr>
          <w:rFonts w:cs="Times New Roman" w:hAnsi="Times New Roman" w:eastAsia="Times New Roman" w:ascii="Times New Roman"/>
          <w:b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b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de: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3"/>
          <w:szCs w:val="13"/>
        </w:rPr>
        <w:jc w:val="left"/>
        <w:spacing w:before="8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#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ude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&lt;s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o.h&gt;</w:t>
      </w:r>
    </w:p>
    <w:p>
      <w:pPr>
        <w:rPr>
          <w:sz w:val="13"/>
          <w:szCs w:val="13"/>
        </w:rPr>
        <w:jc w:val="left"/>
        <w:spacing w:before="8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n()</w:t>
      </w:r>
    </w:p>
    <w:p>
      <w:pPr>
        <w:rPr>
          <w:sz w:val="13"/>
          <w:szCs w:val="13"/>
        </w:rPr>
        <w:jc w:val="left"/>
        <w:spacing w:before="8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60"/>
        <w:ind w:left="100"/>
      </w:pP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{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14"/>
          <w:szCs w:val="14"/>
        </w:rPr>
        <w:jc w:val="left"/>
        <w:spacing w:before="3" w:lineRule="exact" w:line="140"/>
      </w:pPr>
      <w:r>
        <w:rPr>
          <w:sz w:val="14"/>
          <w:szCs w:val="1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34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char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ex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[100]={0},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pher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[100]={0};</w:t>
      </w:r>
    </w:p>
    <w:p>
      <w:pPr>
        <w:rPr>
          <w:sz w:val="13"/>
          <w:szCs w:val="13"/>
        </w:rPr>
        <w:jc w:val="left"/>
        <w:spacing w:before="8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360"/>
        <w:ind w:left="340" w:right="6290" w:firstLine="60"/>
      </w:pP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c;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f("P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ex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"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;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e((c=ge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char())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!=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'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\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n')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5" w:lineRule="exact" w:line="260"/>
        <w:ind w:left="340"/>
      </w:pP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{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14"/>
          <w:szCs w:val="14"/>
        </w:rPr>
        <w:jc w:val="left"/>
        <w:spacing w:before="3" w:lineRule="exact" w:line="140"/>
      </w:pPr>
      <w:r>
        <w:rPr>
          <w:sz w:val="14"/>
          <w:szCs w:val="1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360"/>
        <w:ind w:left="580" w:right="5813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x=0,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=0;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++]=(char)c;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pher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[x++]=(char)(c+3);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5" w:lineRule="exact" w:line="260"/>
        <w:ind w:left="340"/>
      </w:pP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}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14"/>
          <w:szCs w:val="14"/>
        </w:rPr>
        <w:jc w:val="left"/>
        <w:spacing w:before="3" w:lineRule="exact" w:line="140"/>
      </w:pPr>
      <w:r>
        <w:rPr>
          <w:sz w:val="14"/>
          <w:szCs w:val="1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360"/>
        <w:ind w:left="340" w:right="6405" w:firstLine="6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f("C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pher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ex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");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f("%s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\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n",c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phe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ex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;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urn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0;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5" w:lineRule="exact" w:line="260"/>
        <w:ind w:left="100"/>
      </w:pP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}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12"/>
          <w:szCs w:val="12"/>
        </w:rPr>
        <w:jc w:val="left"/>
        <w:spacing w:before="8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9"/>
        <w:ind w:left="100"/>
      </w:pP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utput: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3"/>
          <w:szCs w:val="13"/>
        </w:rPr>
        <w:jc w:val="left"/>
        <w:spacing w:before="8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hyperlink r:id="rId5"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[roo</w:t>
        </w:r>
        <w:r>
          <w:rPr>
            <w:rFonts w:cs="Times New Roman" w:hAnsi="Times New Roman" w:eastAsia="Times New Roman" w:ascii="Times New Roman"/>
            <w:spacing w:val="-1"/>
            <w:w w:val="100"/>
            <w:sz w:val="24"/>
            <w:szCs w:val="24"/>
          </w:rPr>
          <w:t>t</w:t>
        </w:r>
        <w:r>
          <w:rPr>
            <w:rFonts w:cs="Times New Roman" w:hAnsi="Times New Roman" w:eastAsia="Times New Roman" w:ascii="Times New Roman"/>
            <w:spacing w:val="1"/>
            <w:w w:val="100"/>
            <w:sz w:val="24"/>
            <w:szCs w:val="24"/>
          </w:rPr>
          <w:t>@</w:t>
        </w:r>
        <w:r>
          <w:rPr>
            <w:rFonts w:cs="Times New Roman" w:hAnsi="Times New Roman" w:eastAsia="Times New Roman" w:ascii="Times New Roman"/>
            <w:spacing w:val="-1"/>
            <w:w w:val="100"/>
            <w:sz w:val="24"/>
            <w:szCs w:val="24"/>
          </w:rPr>
          <w:t>l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oca</w:t>
        </w:r>
        <w:r>
          <w:rPr>
            <w:rFonts w:cs="Times New Roman" w:hAnsi="Times New Roman" w:eastAsia="Times New Roman" w:ascii="Times New Roman"/>
            <w:spacing w:val="-1"/>
            <w:w w:val="100"/>
            <w:sz w:val="24"/>
            <w:szCs w:val="24"/>
          </w:rPr>
          <w:t>l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host</w:t>
        </w:r>
      </w:hyperlink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secur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ab]#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gcc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caes.c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-o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caesar</w:t>
      </w:r>
    </w:p>
    <w:p>
      <w:pPr>
        <w:rPr>
          <w:sz w:val="13"/>
          <w:szCs w:val="13"/>
        </w:rPr>
        <w:jc w:val="left"/>
        <w:spacing w:before="8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hyperlink r:id="rId6"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[roo</w:t>
        </w:r>
        <w:r>
          <w:rPr>
            <w:rFonts w:cs="Times New Roman" w:hAnsi="Times New Roman" w:eastAsia="Times New Roman" w:ascii="Times New Roman"/>
            <w:spacing w:val="-1"/>
            <w:w w:val="100"/>
            <w:sz w:val="24"/>
            <w:szCs w:val="24"/>
          </w:rPr>
          <w:t>t</w:t>
        </w:r>
        <w:r>
          <w:rPr>
            <w:rFonts w:cs="Times New Roman" w:hAnsi="Times New Roman" w:eastAsia="Times New Roman" w:ascii="Times New Roman"/>
            <w:spacing w:val="1"/>
            <w:w w:val="100"/>
            <w:sz w:val="24"/>
            <w:szCs w:val="24"/>
          </w:rPr>
          <w:t>@</w:t>
        </w:r>
        <w:r>
          <w:rPr>
            <w:rFonts w:cs="Times New Roman" w:hAnsi="Times New Roman" w:eastAsia="Times New Roman" w:ascii="Times New Roman"/>
            <w:spacing w:val="-1"/>
            <w:w w:val="100"/>
            <w:sz w:val="24"/>
            <w:szCs w:val="24"/>
          </w:rPr>
          <w:t>l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oca</w:t>
        </w:r>
        <w:r>
          <w:rPr>
            <w:rFonts w:cs="Times New Roman" w:hAnsi="Times New Roman" w:eastAsia="Times New Roman" w:ascii="Times New Roman"/>
            <w:spacing w:val="-1"/>
            <w:w w:val="100"/>
            <w:sz w:val="24"/>
            <w:szCs w:val="24"/>
          </w:rPr>
          <w:t>l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host</w:t>
        </w:r>
      </w:hyperlink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secur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ab]#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/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caesar</w:t>
      </w:r>
    </w:p>
    <w:p>
      <w:pPr>
        <w:rPr>
          <w:sz w:val="13"/>
          <w:szCs w:val="13"/>
        </w:rPr>
        <w:jc w:val="left"/>
        <w:spacing w:before="8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ex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abc</w:t>
      </w:r>
    </w:p>
    <w:p>
      <w:pPr>
        <w:rPr>
          <w:sz w:val="13"/>
          <w:szCs w:val="13"/>
        </w:rPr>
        <w:jc w:val="left"/>
        <w:spacing w:before="8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60"/>
        <w:ind w:left="100"/>
      </w:pP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pher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ex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def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24"/>
          <w:szCs w:val="24"/>
        </w:rPr>
        <w:jc w:val="left"/>
        <w:spacing w:before="16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9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Prepared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                                                                                                                         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13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  <w:sectPr>
          <w:type w:val="continuous"/>
          <w:pgSz w:w="11900" w:h="16840"/>
          <w:pgMar w:top="1380" w:bottom="280" w:left="1180" w:right="1480"/>
        </w:sectPr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ct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.N.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Rox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nna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Sa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S.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Depar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aksh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neer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ege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spacing w:before="60" w:lineRule="exact" w:line="260"/>
        <w:ind w:left="3354" w:right="3568"/>
      </w:pPr>
      <w:r>
        <w:rPr>
          <w:rFonts w:cs="Times New Roman" w:hAnsi="Times New Roman" w:eastAsia="Times New Roman" w:ascii="Times New Roman"/>
          <w:b/>
          <w:spacing w:val="-1"/>
          <w:w w:val="100"/>
          <w:position w:val="-1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b/>
          <w:spacing w:val="-23"/>
          <w:w w:val="100"/>
          <w:position w:val="-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b/>
          <w:spacing w:val="-7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-19"/>
          <w:w w:val="100"/>
          <w:position w:val="-1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b/>
          <w:spacing w:val="-1"/>
          <w:w w:val="100"/>
          <w:position w:val="-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4"/>
          <w:szCs w:val="24"/>
        </w:rPr>
        <w:t>CI</w:t>
      </w:r>
      <w:r>
        <w:rPr>
          <w:rFonts w:cs="Times New Roman" w:hAnsi="Times New Roman" w:eastAsia="Times New Roman" w:ascii="Times New Roman"/>
          <w:b/>
          <w:spacing w:val="-1"/>
          <w:w w:val="100"/>
          <w:position w:val="-1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b/>
          <w:spacing w:val="-1"/>
          <w:w w:val="100"/>
          <w:position w:val="-1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12"/>
          <w:szCs w:val="12"/>
        </w:rPr>
        <w:jc w:val="left"/>
        <w:spacing w:before="8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  <w:sectPr>
          <w:pgSz w:w="11900" w:h="16840"/>
          <w:pgMar w:top="1380" w:bottom="280" w:left="1180" w:right="1480"/>
        </w:sectPr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9"/>
        <w:ind w:left="100" w:right="-56"/>
      </w:pP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b/>
          <w:spacing w:val="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0"/>
          <w:szCs w:val="10"/>
        </w:rPr>
        <w:jc w:val="left"/>
        <w:spacing w:before="5" w:lineRule="exact" w:line="100"/>
      </w:pPr>
      <w:r>
        <w:br w:type="column"/>
      </w: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60"/>
        <w:sectPr>
          <w:type w:val="continuous"/>
          <w:pgSz w:w="11900" w:h="16840"/>
          <w:pgMar w:top="1380" w:bottom="280" w:left="1180" w:right="1480"/>
          <w:cols w:num="2" w:equalWidth="off">
            <w:col w:w="622" w:space="198"/>
            <w:col w:w="8420"/>
          </w:cols>
        </w:sectPr>
      </w:pPr>
      <w:r>
        <w:rPr>
          <w:rFonts w:cs="Times New Roman" w:hAnsi="Times New Roman" w:eastAsia="Times New Roman" w:ascii="Times New Roman"/>
          <w:spacing w:val="-19"/>
          <w:w w:val="100"/>
          <w:position w:val="-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wr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program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position w:val="-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position w:val="-1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pher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echn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que.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24"/>
          <w:szCs w:val="24"/>
        </w:rPr>
        <w:jc w:val="left"/>
        <w:spacing w:before="12" w:lineRule="exact" w:line="240"/>
      </w:pPr>
      <w:r>
        <w:pict>
          <v:group style="position:absolute;margin-left:30.55pt;margin-top:21.75pt;width:508.1pt;height:798.5pt;mso-position-horizontal-relative:page;mso-position-vertical-relative:page;z-index:-5808" coordorigin="611,435" coordsize="10162,15970">
            <v:shape style="position:absolute;left:612;top:436;width:46;height:15968" coordorigin="612,436" coordsize="46,15968" path="m636,460l612,436,612,16404,636,16380,658,16358,658,482,636,460xe" filled="t" fillcolor="#000000" stroked="f">
              <v:path arrowok="t"/>
              <v:fill/>
            </v:shape>
            <v:shape style="position:absolute;left:10726;top:436;width:46;height:15968" coordorigin="10726,436" coordsize="46,15968" path="m10772,436l10748,460,10726,482,10726,16358,10748,16380,10772,16404,10772,436xe" filled="t" fillcolor="#000000" stroked="f">
              <v:path arrowok="t"/>
              <v:fill/>
            </v:shape>
            <v:shape style="position:absolute;left:612;top:436;width:10160;height:46" coordorigin="612,436" coordsize="10160,46" path="m612,436l636,460,658,482,10726,482,10748,460,10772,436,612,436xe" filled="t" fillcolor="#000000" stroked="f">
              <v:path arrowok="t"/>
              <v:fill/>
            </v:shape>
            <v:shape style="position:absolute;left:612;top:16358;width:10160;height:46" coordorigin="612,16358" coordsize="10160,46" path="m658,16358l636,16380,612,16404,10772,16404,10748,16380,10726,16358,658,16358xe" filled="t" fillcolor="#000000" stroked="f">
              <v:path arrowok="t"/>
              <v:fill/>
            </v:shape>
            <v:shape style="position:absolute;left:1280;top:15539;width:8760;height:0" coordorigin="1280,15539" coordsize="8760,0" path="m1280,15539l10040,15539e" filled="f" stroked="t" strokeweight="0.59775pt" strokecolor="#000000">
              <v:path arrowok="t"/>
            </v:shape>
            <w10:wrap type="none"/>
          </v:group>
        </w:pict>
      </w: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9"/>
        <w:ind w:left="100"/>
      </w:pP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gor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th</w:t>
      </w:r>
      <w:r>
        <w:rPr>
          <w:rFonts w:cs="Times New Roman" w:hAnsi="Times New Roman" w:eastAsia="Times New Roman" w:ascii="Times New Roman"/>
          <w:b/>
          <w:spacing w:val="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ze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zero.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Get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key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3.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Get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from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4.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Insert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each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key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400" w:right="779" w:hanging="3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5.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charac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ered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6.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7.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Get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ext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8.</w:t>
      </w:r>
    </w:p>
    <w:p>
      <w:pPr>
        <w:rPr>
          <w:sz w:val="26"/>
          <w:szCs w:val="26"/>
        </w:rPr>
        <w:jc w:val="left"/>
        <w:spacing w:before="16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b/>
          <w:spacing w:val="-6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ogram</w:t>
      </w:r>
      <w:r>
        <w:rPr>
          <w:rFonts w:cs="Times New Roman" w:hAnsi="Times New Roman" w:eastAsia="Times New Roman" w:ascii="Times New Roman"/>
          <w:b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b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de: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3"/>
          <w:szCs w:val="13"/>
        </w:rPr>
        <w:jc w:val="left"/>
        <w:spacing w:before="8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#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ude&lt;s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o.h&gt;</w:t>
      </w:r>
    </w:p>
    <w:p>
      <w:pPr>
        <w:rPr>
          <w:sz w:val="13"/>
          <w:szCs w:val="13"/>
        </w:rPr>
        <w:jc w:val="left"/>
        <w:spacing w:before="8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check(char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e[5][5],char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k)</w:t>
      </w:r>
    </w:p>
    <w:p>
      <w:pPr>
        <w:rPr>
          <w:sz w:val="13"/>
          <w:szCs w:val="13"/>
        </w:rPr>
        <w:jc w:val="left"/>
        <w:spacing w:before="8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60"/>
        <w:ind w:left="100"/>
      </w:pP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{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14"/>
          <w:szCs w:val="14"/>
        </w:rPr>
        <w:jc w:val="left"/>
        <w:spacing w:before="3" w:lineRule="exact" w:line="140"/>
      </w:pPr>
      <w:r>
        <w:rPr>
          <w:sz w:val="14"/>
          <w:szCs w:val="1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360"/>
        <w:ind w:left="820" w:right="6824"/>
      </w:pP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;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for(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=0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;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&lt;5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;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++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for(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=0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;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&lt;5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;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+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+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)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5" w:lineRule="exact" w:line="260"/>
        <w:ind w:left="820"/>
      </w:pP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{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14"/>
          <w:szCs w:val="14"/>
        </w:rPr>
        <w:jc w:val="left"/>
        <w:spacing w:before="3" w:lineRule="exact" w:line="140"/>
      </w:pPr>
      <w:r>
        <w:rPr>
          <w:sz w:val="14"/>
          <w:szCs w:val="1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540"/>
      </w:pP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f(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][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]==k)</w:t>
      </w:r>
    </w:p>
    <w:p>
      <w:pPr>
        <w:rPr>
          <w:sz w:val="13"/>
          <w:szCs w:val="13"/>
        </w:rPr>
        <w:jc w:val="left"/>
        <w:spacing w:before="8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226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urn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0;</w:t>
      </w:r>
    </w:p>
    <w:p>
      <w:pPr>
        <w:rPr>
          <w:sz w:val="13"/>
          <w:szCs w:val="13"/>
        </w:rPr>
        <w:jc w:val="left"/>
        <w:spacing w:before="8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60"/>
        <w:ind w:left="820"/>
      </w:pP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}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14"/>
          <w:szCs w:val="14"/>
        </w:rPr>
        <w:jc w:val="left"/>
        <w:spacing w:before="3" w:lineRule="exact" w:line="140"/>
      </w:pPr>
      <w:r>
        <w:rPr>
          <w:sz w:val="14"/>
          <w:szCs w:val="1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82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urn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1;</w:t>
      </w:r>
    </w:p>
    <w:p>
      <w:pPr>
        <w:rPr>
          <w:sz w:val="13"/>
          <w:szCs w:val="13"/>
        </w:rPr>
        <w:jc w:val="left"/>
        <w:spacing w:before="8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60"/>
        <w:ind w:left="100"/>
      </w:pP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}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12"/>
          <w:szCs w:val="12"/>
        </w:rPr>
        <w:jc w:val="left"/>
        <w:spacing w:before="8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9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n()</w:t>
      </w:r>
    </w:p>
    <w:p>
      <w:pPr>
        <w:rPr>
          <w:sz w:val="13"/>
          <w:szCs w:val="13"/>
        </w:rPr>
        <w:jc w:val="left"/>
        <w:spacing w:before="8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60"/>
        <w:ind w:left="100"/>
      </w:pP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{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14"/>
          <w:szCs w:val="14"/>
        </w:rPr>
        <w:jc w:val="left"/>
        <w:spacing w:before="3" w:lineRule="exact" w:line="140"/>
      </w:pPr>
      <w:r>
        <w:rPr>
          <w:sz w:val="14"/>
          <w:szCs w:val="1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360"/>
        <w:ind w:left="820" w:right="6814"/>
      </w:pP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,ke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_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en;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char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e[5][5];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for(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=0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;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&lt;5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;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++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)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5"/>
        <w:ind w:left="112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for(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=0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;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&lt;5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;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+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+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)</w:t>
      </w:r>
    </w:p>
    <w:p>
      <w:pPr>
        <w:rPr>
          <w:sz w:val="13"/>
          <w:szCs w:val="13"/>
        </w:rPr>
        <w:jc w:val="left"/>
        <w:spacing w:before="8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540"/>
      </w:pP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e[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][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]='0';</w:t>
      </w:r>
    </w:p>
    <w:p>
      <w:pPr>
        <w:rPr>
          <w:sz w:val="13"/>
          <w:szCs w:val="13"/>
        </w:rPr>
        <w:jc w:val="left"/>
        <w:spacing w:before="8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60"/>
        <w:ind w:left="100"/>
      </w:pP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pr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f("**********P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4"/>
          <w:w w:val="100"/>
          <w:position w:val="-1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4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pher************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\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\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n");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9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Prepared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                                                                                                                         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14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  <w:sectPr>
          <w:type w:val="continuous"/>
          <w:pgSz w:w="11900" w:h="16840"/>
          <w:pgMar w:top="1380" w:bottom="280" w:left="1180" w:right="1480"/>
        </w:sectPr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ct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.N.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Rox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nna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Sa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S.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Depar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aksh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neer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ege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60"/>
        <w:ind w:left="100"/>
      </w:pPr>
      <w:r>
        <w:pict>
          <v:group style="position:absolute;margin-left:30.55pt;margin-top:21.75pt;width:508.1pt;height:798.5pt;mso-position-horizontal-relative:page;mso-position-vertical-relative:page;z-index:-5807" coordorigin="611,435" coordsize="10162,15970">
            <v:shape style="position:absolute;left:612;top:436;width:46;height:15968" coordorigin="612,436" coordsize="46,15968" path="m636,460l612,436,612,16404,636,16380,658,16358,658,482,636,460xe" filled="t" fillcolor="#000000" stroked="f">
              <v:path arrowok="t"/>
              <v:fill/>
            </v:shape>
            <v:shape style="position:absolute;left:10726;top:436;width:46;height:15968" coordorigin="10726,436" coordsize="46,15968" path="m10772,436l10748,460,10726,482,10726,16358,10748,16380,10772,16404,10772,436xe" filled="t" fillcolor="#000000" stroked="f">
              <v:path arrowok="t"/>
              <v:fill/>
            </v:shape>
            <v:shape style="position:absolute;left:612;top:436;width:10160;height:46" coordorigin="612,436" coordsize="10160,46" path="m612,436l636,460,658,482,10726,482,10748,460,10772,436,612,436xe" filled="t" fillcolor="#000000" stroked="f">
              <v:path arrowok="t"/>
              <v:fill/>
            </v:shape>
            <v:shape style="position:absolute;left:612;top:16358;width:10160;height:46" coordorigin="612,16358" coordsize="10160,46" path="m658,16358l636,16380,612,16404,10772,16404,10748,16380,10726,16358,658,16358xe" filled="t" fillcolor="#000000" stroked="f">
              <v:path arrowok="t"/>
              <v:fill/>
            </v:shape>
            <v:shape style="position:absolute;left:1280;top:15539;width:8760;height:0" coordorigin="1280,15539" coordsize="8760,0" path="m1280,15539l10040,15539e" filled="f" stroked="t" strokeweight="0.59775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f("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Ke</w:t>
      </w: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");</w:t>
      </w:r>
    </w:p>
    <w:p>
      <w:pPr>
        <w:rPr>
          <w:sz w:val="13"/>
          <w:szCs w:val="13"/>
        </w:rPr>
        <w:jc w:val="left"/>
        <w:spacing w:before="8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scanf("%d",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&amp;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_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en);</w:t>
      </w:r>
    </w:p>
    <w:p>
      <w:pPr>
        <w:rPr>
          <w:sz w:val="15"/>
          <w:szCs w:val="15"/>
        </w:rPr>
        <w:jc w:val="left"/>
        <w:spacing w:before="2" w:lineRule="exact" w:line="140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360"/>
        <w:ind w:left="100" w:right="6705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char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ke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_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;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f("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2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");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for(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=-1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;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&lt;k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_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;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++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)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5" w:lineRule="exact" w:line="260"/>
        <w:ind w:left="100"/>
      </w:pP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{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14"/>
          <w:szCs w:val="14"/>
        </w:rPr>
        <w:jc w:val="left"/>
        <w:spacing w:before="3" w:lineRule="exact" w:line="140"/>
      </w:pPr>
      <w:r>
        <w:rPr>
          <w:sz w:val="14"/>
          <w:szCs w:val="1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82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scanf("%c",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&amp;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]);</w:t>
      </w:r>
    </w:p>
    <w:p>
      <w:pPr>
        <w:rPr>
          <w:sz w:val="13"/>
          <w:szCs w:val="13"/>
        </w:rPr>
        <w:jc w:val="left"/>
        <w:spacing w:before="8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820"/>
      </w:pP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f(k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]=='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')</w:t>
      </w:r>
    </w:p>
    <w:p>
      <w:pPr>
        <w:rPr>
          <w:sz w:val="13"/>
          <w:szCs w:val="13"/>
        </w:rPr>
        <w:jc w:val="left"/>
        <w:spacing w:before="8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54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]='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';</w:t>
      </w:r>
    </w:p>
    <w:p>
      <w:pPr>
        <w:rPr>
          <w:sz w:val="13"/>
          <w:szCs w:val="13"/>
        </w:rPr>
        <w:jc w:val="left"/>
        <w:spacing w:before="8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60"/>
        <w:ind w:left="100"/>
      </w:pP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}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14"/>
          <w:szCs w:val="14"/>
        </w:rPr>
        <w:jc w:val="left"/>
        <w:spacing w:before="3" w:lineRule="exact" w:line="140"/>
      </w:pPr>
      <w:r>
        <w:rPr>
          <w:sz w:val="14"/>
          <w:szCs w:val="1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ag;</w:t>
      </w:r>
    </w:p>
    <w:p>
      <w:pPr>
        <w:rPr>
          <w:sz w:val="13"/>
          <w:szCs w:val="13"/>
        </w:rPr>
        <w:jc w:val="left"/>
        <w:spacing w:before="8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coun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=0;</w:t>
      </w:r>
    </w:p>
    <w:p>
      <w:pPr>
        <w:rPr>
          <w:sz w:val="13"/>
          <w:szCs w:val="13"/>
        </w:rPr>
        <w:jc w:val="left"/>
        <w:spacing w:before="8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360"/>
        <w:ind w:left="100" w:right="5995"/>
      </w:pP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/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/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nser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for(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=0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;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&lt;5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;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++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)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5" w:lineRule="exact" w:line="260"/>
        <w:ind w:left="100"/>
      </w:pP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{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14"/>
          <w:szCs w:val="14"/>
        </w:rPr>
        <w:jc w:val="left"/>
        <w:spacing w:before="3" w:lineRule="exact" w:line="140"/>
      </w:pPr>
      <w:r>
        <w:rPr>
          <w:sz w:val="14"/>
          <w:szCs w:val="1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82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for(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=0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;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&lt;5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;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+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+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)</w:t>
      </w:r>
    </w:p>
    <w:p>
      <w:pPr>
        <w:rPr>
          <w:sz w:val="13"/>
          <w:szCs w:val="13"/>
        </w:rPr>
        <w:jc w:val="left"/>
        <w:spacing w:before="8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60"/>
        <w:ind w:left="820"/>
      </w:pP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{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14"/>
          <w:szCs w:val="14"/>
        </w:rPr>
        <w:jc w:val="left"/>
        <w:spacing w:before="3" w:lineRule="exact" w:line="140"/>
      </w:pPr>
      <w:r>
        <w:rPr>
          <w:sz w:val="14"/>
          <w:szCs w:val="1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54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ag=0;</w:t>
      </w:r>
    </w:p>
    <w:p>
      <w:pPr>
        <w:rPr>
          <w:sz w:val="13"/>
          <w:szCs w:val="13"/>
        </w:rPr>
        <w:jc w:val="left"/>
        <w:spacing w:before="8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54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e(f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ag!=1)</w:t>
      </w:r>
    </w:p>
    <w:p>
      <w:pPr>
        <w:rPr>
          <w:sz w:val="13"/>
          <w:szCs w:val="13"/>
        </w:rPr>
        <w:jc w:val="left"/>
        <w:spacing w:before="8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60"/>
        <w:ind w:left="1540"/>
      </w:pP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{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14"/>
          <w:szCs w:val="14"/>
        </w:rPr>
        <w:jc w:val="left"/>
        <w:spacing w:before="3" w:lineRule="exact" w:line="140"/>
      </w:pPr>
      <w:r>
        <w:rPr>
          <w:sz w:val="14"/>
          <w:szCs w:val="1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2260"/>
      </w:pP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f(coun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&gt;k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_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en)</w:t>
      </w:r>
    </w:p>
    <w:p>
      <w:pPr>
        <w:rPr>
          <w:sz w:val="13"/>
          <w:szCs w:val="13"/>
        </w:rPr>
        <w:jc w:val="left"/>
        <w:spacing w:before="8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298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1;</w:t>
      </w:r>
    </w:p>
    <w:p>
      <w:pPr>
        <w:rPr>
          <w:sz w:val="13"/>
          <w:szCs w:val="13"/>
        </w:rPr>
        <w:jc w:val="left"/>
        <w:spacing w:before="8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226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ag=check(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e,k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]);</w:t>
      </w:r>
    </w:p>
    <w:p>
      <w:pPr>
        <w:rPr>
          <w:sz w:val="13"/>
          <w:szCs w:val="13"/>
        </w:rPr>
        <w:jc w:val="left"/>
        <w:spacing w:before="8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226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++coun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;</w:t>
      </w:r>
    </w:p>
    <w:p>
      <w:pPr>
        <w:rPr>
          <w:sz w:val="13"/>
          <w:szCs w:val="13"/>
        </w:rPr>
        <w:jc w:val="left"/>
        <w:spacing w:before="8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360"/>
        <w:ind w:left="1540" w:right="5137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}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/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/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e[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][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]=k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coun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1)];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5"/>
        <w:ind w:left="82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}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/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/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nner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</w:p>
    <w:p>
      <w:pPr>
        <w:rPr>
          <w:sz w:val="13"/>
          <w:szCs w:val="13"/>
        </w:rPr>
        <w:jc w:val="left"/>
        <w:spacing w:before="8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}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/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/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</w:p>
    <w:p>
      <w:pPr>
        <w:rPr>
          <w:sz w:val="15"/>
          <w:szCs w:val="15"/>
        </w:rPr>
        <w:jc w:val="left"/>
        <w:spacing w:before="2" w:lineRule="exact" w:line="140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f("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\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n"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;</w:t>
      </w:r>
    </w:p>
    <w:p>
      <w:pPr>
        <w:rPr>
          <w:sz w:val="13"/>
          <w:szCs w:val="13"/>
        </w:rPr>
        <w:jc w:val="left"/>
        <w:spacing w:before="8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60"/>
        <w:ind w:left="100"/>
      </w:pP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nt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va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=97;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19"/>
          <w:szCs w:val="19"/>
        </w:rPr>
        <w:jc w:val="left"/>
        <w:spacing w:before="2" w:lineRule="exact" w:line="180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9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Prepared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                                                                                                                         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15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  <w:sectPr>
          <w:pgSz w:w="11900" w:h="16840"/>
          <w:pgMar w:top="1380" w:bottom="280" w:left="1180" w:right="1480"/>
        </w:sectPr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ct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.N.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Rox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nna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Sa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S.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Depar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aksh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neer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ege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60" w:lineRule="auto" w:line="360"/>
        <w:ind w:left="100" w:right="6609"/>
      </w:pPr>
      <w:r>
        <w:pict>
          <v:group style="position:absolute;margin-left:30.55pt;margin-top:21.75pt;width:508.1pt;height:798.5pt;mso-position-horizontal-relative:page;mso-position-vertical-relative:page;z-index:-5806" coordorigin="611,435" coordsize="10162,15970">
            <v:shape style="position:absolute;left:612;top:436;width:46;height:15968" coordorigin="612,436" coordsize="46,15968" path="m636,460l612,436,612,16404,636,16380,658,16358,658,482,636,460xe" filled="t" fillcolor="#000000" stroked="f">
              <v:path arrowok="t"/>
              <v:fill/>
            </v:shape>
            <v:shape style="position:absolute;left:10726;top:436;width:46;height:15968" coordorigin="10726,436" coordsize="46,15968" path="m10772,436l10748,460,10726,482,10726,16358,10748,16380,10772,16404,10772,436xe" filled="t" fillcolor="#000000" stroked="f">
              <v:path arrowok="t"/>
              <v:fill/>
            </v:shape>
            <v:shape style="position:absolute;left:612;top:436;width:10160;height:46" coordorigin="612,436" coordsize="10160,46" path="m612,436l636,460,658,482,10726,482,10748,460,10772,436,612,436xe" filled="t" fillcolor="#000000" stroked="f">
              <v:path arrowok="t"/>
              <v:fill/>
            </v:shape>
            <v:shape style="position:absolute;left:612;top:16358;width:10160;height:46" coordorigin="612,16358" coordsize="10160,46" path="m658,16358l636,16380,612,16404,10772,16404,10748,16380,10726,16358,658,16358xe" filled="t" fillcolor="#000000" stroked="f">
              <v:path arrowok="t"/>
              <v:fill/>
            </v:shape>
            <v:shape style="position:absolute;left:1280;top:15539;width:8760;height:0" coordorigin="1280,15539" coordsize="8760,0" path="m1280,15539l10040,15539e" filled="f" stroked="t" strokeweight="0.59775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/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/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nser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phabe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for(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=0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;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&lt;5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;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++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)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5" w:lineRule="exact" w:line="260"/>
        <w:ind w:left="100"/>
      </w:pP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{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14"/>
          <w:szCs w:val="14"/>
        </w:rPr>
        <w:jc w:val="left"/>
        <w:spacing w:before="3" w:lineRule="exact" w:line="140"/>
      </w:pPr>
      <w:r>
        <w:rPr>
          <w:sz w:val="14"/>
          <w:szCs w:val="1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22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for(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=0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;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&lt;5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;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+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+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)</w:t>
      </w:r>
    </w:p>
    <w:p>
      <w:pPr>
        <w:rPr>
          <w:sz w:val="13"/>
          <w:szCs w:val="13"/>
        </w:rPr>
        <w:jc w:val="left"/>
        <w:spacing w:before="8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60"/>
        <w:ind w:left="220"/>
      </w:pP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{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14"/>
          <w:szCs w:val="14"/>
        </w:rPr>
        <w:jc w:val="left"/>
        <w:spacing w:before="3" w:lineRule="exact" w:line="140"/>
      </w:pPr>
      <w:r>
        <w:rPr>
          <w:sz w:val="14"/>
          <w:szCs w:val="1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820"/>
      </w:pP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f(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][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]&gt;=97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&amp;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&amp;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e[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][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]&lt;=123)</w:t>
      </w:r>
    </w:p>
    <w:p>
      <w:pPr>
        <w:rPr>
          <w:sz w:val="13"/>
          <w:szCs w:val="13"/>
        </w:rPr>
        <w:jc w:val="left"/>
        <w:spacing w:before="8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82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{}</w:t>
      </w:r>
    </w:p>
    <w:p>
      <w:pPr>
        <w:rPr>
          <w:sz w:val="13"/>
          <w:szCs w:val="13"/>
        </w:rPr>
        <w:jc w:val="left"/>
        <w:spacing w:before="8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82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</w:t>
      </w:r>
    </w:p>
    <w:p>
      <w:pPr>
        <w:rPr>
          <w:sz w:val="13"/>
          <w:szCs w:val="13"/>
        </w:rPr>
        <w:jc w:val="left"/>
        <w:spacing w:before="8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60"/>
        <w:ind w:left="820"/>
      </w:pP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{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14"/>
          <w:szCs w:val="14"/>
        </w:rPr>
        <w:jc w:val="left"/>
        <w:spacing w:before="3" w:lineRule="exact" w:line="140"/>
      </w:pPr>
      <w:r>
        <w:rPr>
          <w:sz w:val="14"/>
          <w:szCs w:val="1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54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ag=0;</w:t>
      </w:r>
    </w:p>
    <w:p>
      <w:pPr>
        <w:rPr>
          <w:sz w:val="13"/>
          <w:szCs w:val="13"/>
        </w:rPr>
        <w:jc w:val="left"/>
        <w:spacing w:before="8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54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e(f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ag!=1)</w:t>
      </w:r>
    </w:p>
    <w:p>
      <w:pPr>
        <w:rPr>
          <w:sz w:val="13"/>
          <w:szCs w:val="13"/>
        </w:rPr>
        <w:jc w:val="left"/>
        <w:spacing w:before="8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60"/>
        <w:ind w:left="1540"/>
      </w:pP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{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14"/>
          <w:szCs w:val="14"/>
        </w:rPr>
        <w:jc w:val="left"/>
        <w:spacing w:before="3" w:lineRule="exact" w:line="140"/>
      </w:pPr>
      <w:r>
        <w:rPr>
          <w:sz w:val="14"/>
          <w:szCs w:val="1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2260"/>
      </w:pP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f('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'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=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=(char)va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)</w:t>
      </w:r>
    </w:p>
    <w:p>
      <w:pPr>
        <w:rPr>
          <w:sz w:val="13"/>
          <w:szCs w:val="13"/>
        </w:rPr>
        <w:jc w:val="left"/>
        <w:spacing w:before="8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298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++va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;</w:t>
      </w:r>
    </w:p>
    <w:p>
      <w:pPr>
        <w:rPr>
          <w:sz w:val="13"/>
          <w:szCs w:val="13"/>
        </w:rPr>
        <w:jc w:val="left"/>
        <w:spacing w:before="8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226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ag=check(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e,(char)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);</w:t>
      </w:r>
    </w:p>
    <w:p>
      <w:pPr>
        <w:rPr>
          <w:sz w:val="13"/>
          <w:szCs w:val="13"/>
        </w:rPr>
        <w:jc w:val="left"/>
        <w:spacing w:before="8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226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++va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;</w:t>
      </w:r>
    </w:p>
    <w:p>
      <w:pPr>
        <w:rPr>
          <w:sz w:val="13"/>
          <w:szCs w:val="13"/>
        </w:rPr>
        <w:jc w:val="left"/>
        <w:spacing w:before="8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360"/>
        <w:ind w:left="1540" w:right="5311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}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/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/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e[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][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]=(char)(va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1);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5"/>
        <w:ind w:left="82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}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/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/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end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</w:t>
      </w:r>
    </w:p>
    <w:p>
      <w:pPr>
        <w:rPr>
          <w:sz w:val="13"/>
          <w:szCs w:val="13"/>
        </w:rPr>
        <w:jc w:val="left"/>
        <w:spacing w:before="8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22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}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/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/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nner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</w:p>
    <w:p>
      <w:pPr>
        <w:rPr>
          <w:sz w:val="13"/>
          <w:szCs w:val="13"/>
        </w:rPr>
        <w:jc w:val="left"/>
        <w:spacing w:before="8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}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/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/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</w:p>
    <w:p>
      <w:pPr>
        <w:rPr>
          <w:sz w:val="15"/>
          <w:szCs w:val="15"/>
        </w:rPr>
        <w:jc w:val="left"/>
        <w:spacing w:before="2" w:lineRule="exact" w:line="140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f("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ows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\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n");</w:t>
      </w:r>
    </w:p>
    <w:p>
      <w:pPr>
        <w:rPr>
          <w:sz w:val="13"/>
          <w:szCs w:val="13"/>
        </w:rPr>
        <w:jc w:val="left"/>
        <w:spacing w:before="8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for(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=0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;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&lt;5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;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++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)</w:t>
      </w:r>
    </w:p>
    <w:p>
      <w:pPr>
        <w:rPr>
          <w:sz w:val="13"/>
          <w:szCs w:val="13"/>
        </w:rPr>
        <w:jc w:val="left"/>
        <w:spacing w:before="8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60"/>
        <w:ind w:left="100"/>
      </w:pP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{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14"/>
          <w:szCs w:val="14"/>
        </w:rPr>
        <w:jc w:val="left"/>
        <w:spacing w:before="3" w:lineRule="exact" w:line="140"/>
      </w:pPr>
      <w:r>
        <w:rPr>
          <w:sz w:val="14"/>
          <w:szCs w:val="1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22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for(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=0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;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&lt;5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;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+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+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)</w:t>
      </w:r>
    </w:p>
    <w:p>
      <w:pPr>
        <w:rPr>
          <w:sz w:val="13"/>
          <w:szCs w:val="13"/>
        </w:rPr>
        <w:jc w:val="left"/>
        <w:spacing w:before="8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60"/>
        <w:ind w:left="220"/>
      </w:pP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{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14"/>
          <w:szCs w:val="14"/>
        </w:rPr>
        <w:jc w:val="left"/>
        <w:spacing w:before="3" w:lineRule="exact" w:line="140"/>
      </w:pPr>
      <w:r>
        <w:rPr>
          <w:sz w:val="14"/>
          <w:szCs w:val="1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82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f("%c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",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e[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][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]);</w:t>
      </w:r>
    </w:p>
    <w:p>
      <w:pPr>
        <w:rPr>
          <w:sz w:val="13"/>
          <w:szCs w:val="13"/>
        </w:rPr>
        <w:jc w:val="left"/>
        <w:spacing w:before="8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60"/>
        <w:ind w:left="220"/>
      </w:pP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}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14"/>
          <w:szCs w:val="14"/>
        </w:rPr>
        <w:jc w:val="left"/>
        <w:spacing w:before="3" w:lineRule="exact" w:line="140"/>
      </w:pPr>
      <w:r>
        <w:rPr>
          <w:sz w:val="14"/>
          <w:szCs w:val="1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f("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\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n");</w:t>
      </w:r>
    </w:p>
    <w:p>
      <w:pPr>
        <w:rPr>
          <w:sz w:val="13"/>
          <w:szCs w:val="13"/>
        </w:rPr>
        <w:jc w:val="left"/>
        <w:spacing w:before="8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}</w:t>
      </w:r>
    </w:p>
    <w:p>
      <w:pPr>
        <w:rPr>
          <w:sz w:val="15"/>
          <w:szCs w:val="15"/>
        </w:rPr>
        <w:jc w:val="left"/>
        <w:spacing w:before="2" w:lineRule="exact" w:line="140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60"/>
        <w:ind w:left="100"/>
      </w:pP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nt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=0;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17"/>
          <w:szCs w:val="17"/>
        </w:rPr>
        <w:jc w:val="left"/>
        <w:spacing w:before="8" w:lineRule="exact" w:line="160"/>
      </w:pPr>
      <w:r>
        <w:rPr>
          <w:sz w:val="17"/>
          <w:szCs w:val="17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9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Prepared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                                                                                                                         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16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  <w:sectPr>
          <w:pgSz w:w="11900" w:h="16840"/>
          <w:pgMar w:top="1380" w:bottom="280" w:left="1180" w:right="1480"/>
        </w:sectPr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ct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.N.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Rox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nna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Sa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S.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Depar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aksh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neer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ege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60"/>
        <w:ind w:left="100"/>
      </w:pPr>
      <w:r>
        <w:pict>
          <v:group style="position:absolute;margin-left:30.55pt;margin-top:21.75pt;width:508.1pt;height:798.5pt;mso-position-horizontal-relative:page;mso-position-vertical-relative:page;z-index:-5805" coordorigin="611,435" coordsize="10162,15970">
            <v:shape style="position:absolute;left:612;top:436;width:46;height:15968" coordorigin="612,436" coordsize="46,15968" path="m636,460l612,436,612,16404,636,16380,658,16358,658,482,636,460xe" filled="t" fillcolor="#000000" stroked="f">
              <v:path arrowok="t"/>
              <v:fill/>
            </v:shape>
            <v:shape style="position:absolute;left:10726;top:436;width:46;height:15968" coordorigin="10726,436" coordsize="46,15968" path="m10772,436l10748,460,10726,482,10726,16358,10748,16380,10772,16404,10772,436xe" filled="t" fillcolor="#000000" stroked="f">
              <v:path arrowok="t"/>
              <v:fill/>
            </v:shape>
            <v:shape style="position:absolute;left:612;top:436;width:10160;height:46" coordorigin="612,436" coordsize="10160,46" path="m612,436l636,460,658,482,10726,482,10748,460,10772,436,612,436xe" filled="t" fillcolor="#000000" stroked="f">
              <v:path arrowok="t"/>
              <v:fill/>
            </v:shape>
            <v:shape style="position:absolute;left:612;top:16358;width:10160;height:46" coordorigin="612,16358" coordsize="10160,46" path="m658,16358l636,16380,612,16404,10772,16404,10748,16380,10726,16358,658,16358xe" filled="t" fillcolor="#000000" stroked="f">
              <v:path arrowok="t"/>
              <v:fill/>
            </v:shape>
            <v:shape style="position:absolute;left:1280;top:15539;width:8760;height:0" coordorigin="1280,15539" coordsize="8760,0" path="m1280,15539l10040,15539e" filled="f" stroked="t" strokeweight="0.59775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f("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\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ex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.(w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hout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spaces)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");</w:t>
      </w:r>
    </w:p>
    <w:p>
      <w:pPr>
        <w:rPr>
          <w:sz w:val="13"/>
          <w:szCs w:val="13"/>
        </w:rPr>
        <w:jc w:val="left"/>
        <w:spacing w:before="8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scanf("%d",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&amp;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);</w:t>
      </w:r>
    </w:p>
    <w:p>
      <w:pPr>
        <w:rPr>
          <w:sz w:val="13"/>
          <w:szCs w:val="13"/>
        </w:rPr>
        <w:jc w:val="left"/>
        <w:spacing w:before="8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f("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\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ex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");</w:t>
      </w:r>
    </w:p>
    <w:p>
      <w:pPr>
        <w:rPr>
          <w:sz w:val="13"/>
          <w:szCs w:val="13"/>
        </w:rPr>
        <w:jc w:val="left"/>
        <w:spacing w:before="8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char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p[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];</w:t>
      </w:r>
    </w:p>
    <w:p>
      <w:pPr>
        <w:rPr>
          <w:sz w:val="13"/>
          <w:szCs w:val="13"/>
        </w:rPr>
        <w:jc w:val="left"/>
        <w:spacing w:before="8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for(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=-1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;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&lt;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;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++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)</w:t>
      </w:r>
    </w:p>
    <w:p>
      <w:pPr>
        <w:rPr>
          <w:sz w:val="13"/>
          <w:szCs w:val="13"/>
        </w:rPr>
        <w:jc w:val="left"/>
        <w:spacing w:before="8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60"/>
        <w:ind w:left="100"/>
      </w:pP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{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14"/>
          <w:szCs w:val="14"/>
        </w:rPr>
        <w:jc w:val="left"/>
        <w:spacing w:before="3" w:lineRule="exact" w:line="140"/>
      </w:pPr>
      <w:r>
        <w:rPr>
          <w:sz w:val="14"/>
          <w:szCs w:val="1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82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scanf("%c",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&amp;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p[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]);</w:t>
      </w:r>
    </w:p>
    <w:p>
      <w:pPr>
        <w:rPr>
          <w:sz w:val="13"/>
          <w:szCs w:val="13"/>
        </w:rPr>
        <w:jc w:val="left"/>
        <w:spacing w:before="8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60"/>
        <w:ind w:left="100"/>
      </w:pP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}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12"/>
          <w:szCs w:val="12"/>
        </w:rPr>
        <w:jc w:val="left"/>
        <w:spacing w:before="8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9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for(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=-1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;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&lt;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;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++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)</w:t>
      </w:r>
    </w:p>
    <w:p>
      <w:pPr>
        <w:rPr>
          <w:sz w:val="13"/>
          <w:szCs w:val="13"/>
        </w:rPr>
        <w:jc w:val="left"/>
        <w:spacing w:before="8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60"/>
        <w:ind w:left="100"/>
      </w:pP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{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14"/>
          <w:szCs w:val="14"/>
        </w:rPr>
        <w:jc w:val="left"/>
        <w:spacing w:before="3" w:lineRule="exact" w:line="140"/>
      </w:pPr>
      <w:r>
        <w:rPr>
          <w:sz w:val="14"/>
          <w:szCs w:val="1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820"/>
      </w:pP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f(p[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]==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'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')</w:t>
      </w:r>
    </w:p>
    <w:p>
      <w:pPr>
        <w:rPr>
          <w:sz w:val="13"/>
          <w:szCs w:val="13"/>
        </w:rPr>
        <w:jc w:val="left"/>
        <w:spacing w:before="8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54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p[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]='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';</w:t>
      </w:r>
    </w:p>
    <w:p>
      <w:pPr>
        <w:rPr>
          <w:sz w:val="13"/>
          <w:szCs w:val="13"/>
        </w:rPr>
        <w:jc w:val="left"/>
        <w:spacing w:before="8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60"/>
        <w:ind w:left="100"/>
      </w:pP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}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12"/>
          <w:szCs w:val="12"/>
        </w:rPr>
        <w:jc w:val="left"/>
        <w:spacing w:before="8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9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f("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\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aced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ex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(j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)");</w:t>
      </w:r>
    </w:p>
    <w:p>
      <w:pPr>
        <w:rPr>
          <w:sz w:val="13"/>
          <w:szCs w:val="13"/>
        </w:rPr>
        <w:jc w:val="left"/>
        <w:spacing w:before="8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360"/>
        <w:ind w:left="100" w:right="7371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for(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=-1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;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&lt;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;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++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f("%c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",p[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]);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coun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=0;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5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for(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=-1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;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&lt;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;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++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)</w:t>
      </w:r>
    </w:p>
    <w:p>
      <w:pPr>
        <w:rPr>
          <w:sz w:val="13"/>
          <w:szCs w:val="13"/>
        </w:rPr>
        <w:jc w:val="left"/>
        <w:spacing w:before="8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360"/>
        <w:ind w:left="100" w:right="7574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{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f(p[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]==p[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+1])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coun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=coun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+1;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5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}</w:t>
      </w:r>
    </w:p>
    <w:p>
      <w:pPr>
        <w:rPr>
          <w:sz w:val="13"/>
          <w:szCs w:val="13"/>
        </w:rPr>
        <w:jc w:val="left"/>
        <w:spacing w:before="8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f("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\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pher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%d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bog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cha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.It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her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'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x'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'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z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'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\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n",coun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);</w:t>
      </w:r>
    </w:p>
    <w:p>
      <w:pPr>
        <w:rPr>
          <w:sz w:val="13"/>
          <w:szCs w:val="13"/>
        </w:rPr>
        <w:jc w:val="left"/>
        <w:spacing w:before="8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360"/>
        <w:ind w:left="100" w:right="7148"/>
      </w:pP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h=0;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f((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+coun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)%2!=0)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h=(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+coun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+1);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h=(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+coun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);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5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f("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\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%d.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\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n",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h);</w:t>
      </w:r>
    </w:p>
    <w:p>
      <w:pPr>
        <w:rPr>
          <w:sz w:val="13"/>
          <w:szCs w:val="13"/>
        </w:rPr>
        <w:jc w:val="left"/>
        <w:spacing w:before="8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60"/>
        <w:ind w:left="100"/>
      </w:pP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char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p1[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eng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h];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19"/>
          <w:szCs w:val="19"/>
        </w:rPr>
        <w:jc w:val="left"/>
        <w:spacing w:before="2" w:lineRule="exact" w:line="180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9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Prepared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                                                                                                                         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17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  <w:sectPr>
          <w:pgSz w:w="11900" w:h="16840"/>
          <w:pgMar w:top="1380" w:bottom="280" w:left="1180" w:right="1480"/>
        </w:sectPr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ct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.N.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Rox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nna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Sa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S.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Depar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aksh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neer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ege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60" w:lineRule="auto" w:line="360"/>
        <w:ind w:left="100" w:right="6401"/>
      </w:pPr>
      <w:r>
        <w:pict>
          <v:group style="position:absolute;margin-left:30.55pt;margin-top:21.75pt;width:508.1pt;height:798.5pt;mso-position-horizontal-relative:page;mso-position-vertical-relative:page;z-index:-5804" coordorigin="611,435" coordsize="10162,15970">
            <v:shape style="position:absolute;left:612;top:436;width:46;height:15968" coordorigin="612,436" coordsize="46,15968" path="m636,460l612,436,612,16404,636,16380,658,16358,658,482,636,460xe" filled="t" fillcolor="#000000" stroked="f">
              <v:path arrowok="t"/>
              <v:fill/>
            </v:shape>
            <v:shape style="position:absolute;left:10726;top:436;width:46;height:15968" coordorigin="10726,436" coordsize="46,15968" path="m10772,436l10748,460,10726,482,10726,16358,10748,16380,10772,16404,10772,436xe" filled="t" fillcolor="#000000" stroked="f">
              <v:path arrowok="t"/>
              <v:fill/>
            </v:shape>
            <v:shape style="position:absolute;left:612;top:436;width:10160;height:46" coordorigin="612,436" coordsize="10160,46" path="m612,436l636,460,658,482,10726,482,10748,460,10772,436,612,436xe" filled="t" fillcolor="#000000" stroked="f">
              <v:path arrowok="t"/>
              <v:fill/>
            </v:shape>
            <v:shape style="position:absolute;left:612;top:16358;width:10160;height:46" coordorigin="612,16358" coordsize="10160,46" path="m658,16358l636,16380,612,16404,10772,16404,10748,16380,10726,16358,658,16358xe" filled="t" fillcolor="#000000" stroked="f">
              <v:path arrowok="t"/>
              <v:fill/>
            </v:shape>
            <v:shape style="position:absolute;left:1280;top:15539;width:8760;height:0" coordorigin="1280,15539" coordsize="8760,0" path="m1280,15539l10040,15539e" filled="f" stroked="t" strokeweight="0.59775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/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/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nser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bogus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charac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char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1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;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5"/>
        <w:ind w:left="100"/>
      </w:pP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coun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1=0;</w:t>
      </w:r>
    </w:p>
    <w:p>
      <w:pPr>
        <w:rPr>
          <w:sz w:val="13"/>
          <w:szCs w:val="13"/>
        </w:rPr>
        <w:jc w:val="left"/>
        <w:spacing w:before="8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for(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=-1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;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&lt;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;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++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)</w:t>
      </w:r>
    </w:p>
    <w:p>
      <w:pPr>
        <w:rPr>
          <w:sz w:val="13"/>
          <w:szCs w:val="13"/>
        </w:rPr>
        <w:jc w:val="left"/>
        <w:spacing w:before="8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360"/>
        <w:ind w:left="100" w:right="7498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{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p1[coun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1]=p[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];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f(p[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]==p[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+1])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5" w:lineRule="exact" w:line="260"/>
        <w:ind w:left="100"/>
      </w:pP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{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14"/>
          <w:szCs w:val="14"/>
        </w:rPr>
        <w:jc w:val="left"/>
        <w:spacing w:before="3" w:lineRule="exact" w:line="140"/>
      </w:pPr>
      <w:r>
        <w:rPr>
          <w:sz w:val="14"/>
          <w:szCs w:val="1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82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coun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1=coun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1+1;</w:t>
      </w:r>
    </w:p>
    <w:p>
      <w:pPr>
        <w:rPr>
          <w:sz w:val="13"/>
          <w:szCs w:val="13"/>
        </w:rPr>
        <w:jc w:val="left"/>
        <w:spacing w:before="8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820"/>
      </w:pP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f(p[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]=='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')</w:t>
      </w:r>
    </w:p>
    <w:p>
      <w:pPr>
        <w:rPr>
          <w:sz w:val="13"/>
          <w:szCs w:val="13"/>
        </w:rPr>
        <w:jc w:val="left"/>
        <w:spacing w:before="8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54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p1[coun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1]='z';</w:t>
      </w:r>
    </w:p>
    <w:p>
      <w:pPr>
        <w:rPr>
          <w:sz w:val="13"/>
          <w:szCs w:val="13"/>
        </w:rPr>
        <w:jc w:val="left"/>
        <w:spacing w:before="8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82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 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p1[coun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1]='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';</w:t>
      </w:r>
    </w:p>
    <w:p>
      <w:pPr>
        <w:rPr>
          <w:sz w:val="13"/>
          <w:szCs w:val="13"/>
        </w:rPr>
        <w:jc w:val="left"/>
        <w:spacing w:before="8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60"/>
        <w:ind w:left="100"/>
      </w:pP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}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14"/>
          <w:szCs w:val="14"/>
        </w:rPr>
        <w:jc w:val="left"/>
        <w:spacing w:before="3" w:lineRule="exact" w:line="140"/>
      </w:pPr>
      <w:r>
        <w:rPr>
          <w:sz w:val="14"/>
          <w:szCs w:val="1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coun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1=coun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1+1;</w:t>
      </w:r>
    </w:p>
    <w:p>
      <w:pPr>
        <w:rPr>
          <w:sz w:val="13"/>
          <w:szCs w:val="13"/>
        </w:rPr>
        <w:jc w:val="left"/>
        <w:spacing w:before="8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}</w:t>
      </w:r>
    </w:p>
    <w:p>
      <w:pPr>
        <w:rPr>
          <w:sz w:val="13"/>
          <w:szCs w:val="13"/>
        </w:rPr>
        <w:jc w:val="left"/>
        <w:spacing w:before="8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360"/>
        <w:ind w:left="100" w:right="7101"/>
      </w:pP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/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/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chec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char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bog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s;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f((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+coun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)%2!=0)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5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{</w:t>
      </w:r>
    </w:p>
    <w:p>
      <w:pPr>
        <w:rPr>
          <w:sz w:val="13"/>
          <w:szCs w:val="13"/>
        </w:rPr>
        <w:jc w:val="left"/>
        <w:spacing w:before="8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f(p1[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=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=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'x')</w:t>
      </w:r>
    </w:p>
    <w:p>
      <w:pPr>
        <w:rPr>
          <w:sz w:val="13"/>
          <w:szCs w:val="13"/>
        </w:rPr>
        <w:jc w:val="left"/>
        <w:spacing w:before="8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360"/>
        <w:ind w:left="100" w:right="7691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p1[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h]='z';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p1[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h]='x';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5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}</w:t>
      </w:r>
    </w:p>
    <w:p>
      <w:pPr>
        <w:rPr>
          <w:sz w:val="15"/>
          <w:szCs w:val="15"/>
        </w:rPr>
        <w:jc w:val="left"/>
        <w:spacing w:before="2" w:lineRule="exact" w:line="140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360"/>
        <w:ind w:left="100" w:right="6565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f("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nal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ext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");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for(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=0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;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&lt;=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;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++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f("%c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",p1[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]);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5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char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pher_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ex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h];</w:t>
      </w:r>
    </w:p>
    <w:p>
      <w:pPr>
        <w:rPr>
          <w:sz w:val="13"/>
          <w:szCs w:val="13"/>
        </w:rPr>
        <w:jc w:val="left"/>
        <w:spacing w:before="8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360"/>
        <w:ind w:left="100" w:right="6410"/>
      </w:pP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r1,r2,c1,c2;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k1;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for(k1=1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;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k1&lt;=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;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++k1)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5" w:lineRule="exact" w:line="260"/>
        <w:ind w:left="100"/>
      </w:pP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{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17"/>
          <w:szCs w:val="17"/>
        </w:rPr>
        <w:jc w:val="left"/>
        <w:spacing w:before="8" w:lineRule="exact" w:line="160"/>
      </w:pPr>
      <w:r>
        <w:rPr>
          <w:sz w:val="17"/>
          <w:szCs w:val="17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9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Prepared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                                                                                                                         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18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  <w:sectPr>
          <w:pgSz w:w="11900" w:h="16840"/>
          <w:pgMar w:top="1380" w:bottom="280" w:left="1180" w:right="1480"/>
        </w:sectPr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ct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.N.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Rox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nna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Sa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S.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Depar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aksh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neer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ege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60"/>
        <w:ind w:left="100"/>
      </w:pPr>
      <w:r>
        <w:pict>
          <v:group style="position:absolute;margin-left:30.55pt;margin-top:21.75pt;width:508.1pt;height:798.5pt;mso-position-horizontal-relative:page;mso-position-vertical-relative:page;z-index:-5803" coordorigin="611,435" coordsize="10162,15970">
            <v:shape style="position:absolute;left:612;top:436;width:46;height:15968" coordorigin="612,436" coordsize="46,15968" path="m636,460l612,436,612,16404,636,16380,658,16358,658,482,636,460xe" filled="t" fillcolor="#000000" stroked="f">
              <v:path arrowok="t"/>
              <v:fill/>
            </v:shape>
            <v:shape style="position:absolute;left:10726;top:436;width:46;height:15968" coordorigin="10726,436" coordsize="46,15968" path="m10772,436l10748,460,10726,482,10726,16358,10748,16380,10772,16404,10772,436xe" filled="t" fillcolor="#000000" stroked="f">
              <v:path arrowok="t"/>
              <v:fill/>
            </v:shape>
            <v:shape style="position:absolute;left:612;top:436;width:10160;height:46" coordorigin="612,436" coordsize="10160,46" path="m612,436l636,460,658,482,10726,482,10748,460,10772,436,612,436xe" filled="t" fillcolor="#000000" stroked="f">
              <v:path arrowok="t"/>
              <v:fill/>
            </v:shape>
            <v:shape style="position:absolute;left:612;top:16358;width:10160;height:46" coordorigin="612,16358" coordsize="10160,46" path="m658,16358l636,16380,612,16404,10772,16404,10748,16380,10726,16358,658,16358xe" filled="t" fillcolor="#000000" stroked="f">
              <v:path arrowok="t"/>
              <v:fill/>
            </v:shape>
            <v:shape style="position:absolute;left:1280;top:15539;width:8760;height:0" coordorigin="1280,15539" coordsize="8760,0" path="m1280,15539l10040,15539e" filled="f" stroked="t" strokeweight="0.59775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for(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=0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;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&lt;5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;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++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)</w:t>
      </w:r>
    </w:p>
    <w:p>
      <w:pPr>
        <w:rPr>
          <w:sz w:val="13"/>
          <w:szCs w:val="13"/>
        </w:rPr>
        <w:jc w:val="left"/>
        <w:spacing w:before="8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{</w:t>
      </w:r>
    </w:p>
    <w:p>
      <w:pPr>
        <w:rPr>
          <w:sz w:val="13"/>
          <w:szCs w:val="13"/>
        </w:rPr>
        <w:jc w:val="left"/>
        <w:spacing w:before="8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for(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=0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;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&lt;5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;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+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+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)</w:t>
      </w:r>
    </w:p>
    <w:p>
      <w:pPr>
        <w:rPr>
          <w:sz w:val="13"/>
          <w:szCs w:val="13"/>
        </w:rPr>
        <w:jc w:val="left"/>
        <w:spacing w:before="8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{</w:t>
      </w:r>
    </w:p>
    <w:p>
      <w:pPr>
        <w:rPr>
          <w:sz w:val="13"/>
          <w:szCs w:val="13"/>
        </w:rPr>
        <w:jc w:val="left"/>
        <w:spacing w:before="8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f(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][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]==p1[k1])</w:t>
      </w:r>
    </w:p>
    <w:p>
      <w:pPr>
        <w:rPr>
          <w:sz w:val="13"/>
          <w:szCs w:val="13"/>
        </w:rPr>
        <w:jc w:val="left"/>
        <w:spacing w:before="8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360"/>
        <w:ind w:left="100" w:right="8602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{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r1=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;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c1=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;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5" w:lineRule="auto" w:line="360"/>
        <w:ind w:left="100" w:right="6708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}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f(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][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]==p1[k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1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+1])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5" w:lineRule="auto" w:line="360"/>
        <w:ind w:left="100" w:right="8602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{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r2=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;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c2=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;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5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}</w:t>
      </w:r>
    </w:p>
    <w:p>
      <w:pPr>
        <w:rPr>
          <w:sz w:val="13"/>
          <w:szCs w:val="13"/>
        </w:rPr>
        <w:jc w:val="left"/>
        <w:spacing w:before="8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}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/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/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end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</w:t>
      </w:r>
    </w:p>
    <w:p>
      <w:pPr>
        <w:rPr>
          <w:sz w:val="13"/>
          <w:szCs w:val="13"/>
        </w:rPr>
        <w:jc w:val="left"/>
        <w:spacing w:before="8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}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/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/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end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</w:p>
    <w:p>
      <w:pPr>
        <w:rPr>
          <w:sz w:val="13"/>
          <w:szCs w:val="13"/>
        </w:rPr>
        <w:jc w:val="left"/>
        <w:spacing w:before="8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(r1==r2)</w:t>
      </w:r>
    </w:p>
    <w:p>
      <w:pPr>
        <w:rPr>
          <w:sz w:val="13"/>
          <w:szCs w:val="13"/>
        </w:rPr>
        <w:jc w:val="left"/>
        <w:spacing w:before="8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360"/>
        <w:ind w:left="100" w:right="5217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{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pher_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[k1]=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e[r1][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c1+1)%5];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pher_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[k1+1]=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e[r1][(c2+1)%5];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5" w:lineRule="auto" w:line="360"/>
        <w:ind w:left="100" w:right="8069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}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f(c1==c2)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5" w:lineRule="auto" w:line="360"/>
        <w:ind w:left="100" w:right="5217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{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pher_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[k1]=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e[(r1+1)%5][c1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;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pher_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[k1+1]=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e[(r2+1)%5][c1];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5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}</w:t>
      </w:r>
    </w:p>
    <w:p>
      <w:pPr>
        <w:rPr>
          <w:sz w:val="13"/>
          <w:szCs w:val="13"/>
        </w:rPr>
        <w:jc w:val="left"/>
        <w:spacing w:before="8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</w:t>
      </w:r>
    </w:p>
    <w:p>
      <w:pPr>
        <w:rPr>
          <w:sz w:val="13"/>
          <w:szCs w:val="13"/>
        </w:rPr>
        <w:jc w:val="left"/>
        <w:spacing w:before="8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360"/>
        <w:ind w:left="100" w:right="5951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{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pher_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[k1]=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e[r1]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c2];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pher_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[k1+1]=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e[r2][c1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;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5" w:lineRule="exact" w:line="260"/>
        <w:ind w:left="100"/>
      </w:pP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}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17"/>
          <w:szCs w:val="17"/>
        </w:rPr>
        <w:jc w:val="left"/>
        <w:spacing w:before="8" w:lineRule="exact" w:line="160"/>
      </w:pPr>
      <w:r>
        <w:rPr>
          <w:sz w:val="17"/>
          <w:szCs w:val="17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9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Prepared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                                                                                                                         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19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  <w:sectPr>
          <w:pgSz w:w="11900" w:h="16840"/>
          <w:pgMar w:top="1380" w:bottom="280" w:left="1180" w:right="1480"/>
        </w:sectPr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ct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.N.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Rox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nna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Sa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S.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Depar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aksh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neer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ege</w:t>
      </w:r>
    </w:p>
    <w:p>
      <w:pPr>
        <w:rPr>
          <w:sz w:val="24"/>
          <w:szCs w:val="24"/>
        </w:rPr>
        <w:jc w:val="left"/>
        <w:spacing w:before="5" w:lineRule="exact" w:line="240"/>
      </w:pPr>
      <w:r>
        <w:pict>
          <v:group style="position:absolute;margin-left:30.55pt;margin-top:21.75pt;width:508.1pt;height:798.5pt;mso-position-horizontal-relative:page;mso-position-vertical-relative:page;z-index:-5802" coordorigin="611,435" coordsize="10162,15970">
            <v:shape style="position:absolute;left:612;top:436;width:46;height:15968" coordorigin="612,436" coordsize="46,15968" path="m636,460l612,436,612,16404,636,16380,658,16358,658,482,636,460xe" filled="t" fillcolor="#000000" stroked="f">
              <v:path arrowok="t"/>
              <v:fill/>
            </v:shape>
            <v:shape style="position:absolute;left:10726;top:436;width:46;height:15968" coordorigin="10726,436" coordsize="46,15968" path="m10772,436l10748,460,10726,482,10726,16358,10748,16380,10772,16404,10772,436xe" filled="t" fillcolor="#000000" stroked="f">
              <v:path arrowok="t"/>
              <v:fill/>
            </v:shape>
            <v:shape style="position:absolute;left:612;top:436;width:10160;height:46" coordorigin="612,436" coordsize="10160,46" path="m612,436l636,460,658,482,10726,482,10748,460,10772,436,612,436xe" filled="t" fillcolor="#000000" stroked="f">
              <v:path arrowok="t"/>
              <v:fill/>
            </v:shape>
            <v:shape style="position:absolute;left:612;top:16358;width:10160;height:46" coordorigin="612,16358" coordsize="10160,46" path="m658,16358l636,16380,612,16404,10772,16404,10748,16380,10726,16358,658,16358xe" filled="t" fillcolor="#000000" stroked="f">
              <v:path arrowok="t"/>
              <v:fill/>
            </v:shape>
            <v:shape style="position:absolute;left:1280;top:15539;width:8760;height:0" coordorigin="1280,15539" coordsize="8760,0" path="m1280,15539l10040,15539e" filled="f" stroked="t" strokeweight="0.59775pt" strokecolor="#000000">
              <v:path arrowok="t"/>
            </v:shape>
            <w10:wrap type="none"/>
          </v:group>
        </w:pict>
      </w: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29"/>
        <w:ind w:left="100" w:right="8166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k1=k1+1;</w:t>
      </w:r>
    </w:p>
    <w:p>
      <w:pPr>
        <w:rPr>
          <w:sz w:val="13"/>
          <w:szCs w:val="13"/>
        </w:rPr>
        <w:jc w:val="left"/>
        <w:spacing w:before="8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ind w:left="100" w:right="7123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}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/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/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end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k1</w:t>
      </w:r>
    </w:p>
    <w:p>
      <w:pPr>
        <w:rPr>
          <w:sz w:val="15"/>
          <w:szCs w:val="15"/>
        </w:rPr>
        <w:jc w:val="left"/>
        <w:spacing w:before="2" w:lineRule="exact" w:line="140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ind w:left="100" w:right="5732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f("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\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\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pher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ext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\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");</w:t>
      </w:r>
    </w:p>
    <w:p>
      <w:pPr>
        <w:rPr>
          <w:sz w:val="13"/>
          <w:szCs w:val="13"/>
        </w:rPr>
        <w:jc w:val="left"/>
        <w:spacing w:before="8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ind w:left="100" w:right="6932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for(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=1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;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&lt;=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;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++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)</w:t>
      </w:r>
    </w:p>
    <w:p>
      <w:pPr>
        <w:rPr>
          <w:sz w:val="13"/>
          <w:szCs w:val="13"/>
        </w:rPr>
        <w:jc w:val="left"/>
        <w:spacing w:before="8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ind w:left="100" w:right="6418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f("%c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",c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pher_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ex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]);</w:t>
      </w:r>
    </w:p>
    <w:p>
      <w:pPr>
        <w:rPr>
          <w:sz w:val="13"/>
          <w:szCs w:val="13"/>
        </w:rPr>
        <w:jc w:val="left"/>
        <w:spacing w:before="8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ind w:left="100" w:right="8989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}</w:t>
      </w:r>
    </w:p>
    <w:p>
      <w:pPr>
        <w:rPr>
          <w:sz w:val="15"/>
          <w:szCs w:val="15"/>
        </w:rPr>
        <w:jc w:val="left"/>
        <w:spacing w:before="2" w:lineRule="exact" w:line="140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ind w:left="100" w:right="8277"/>
      </w:pP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utput: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3"/>
          <w:szCs w:val="13"/>
        </w:rPr>
        <w:jc w:val="left"/>
        <w:spacing w:before="8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ind w:left="100" w:right="4824"/>
      </w:pPr>
      <w:hyperlink r:id="rId7"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[roo</w:t>
        </w:r>
        <w:r>
          <w:rPr>
            <w:rFonts w:cs="Times New Roman" w:hAnsi="Times New Roman" w:eastAsia="Times New Roman" w:ascii="Times New Roman"/>
            <w:spacing w:val="-1"/>
            <w:w w:val="100"/>
            <w:sz w:val="24"/>
            <w:szCs w:val="24"/>
          </w:rPr>
          <w:t>t</w:t>
        </w:r>
        <w:r>
          <w:rPr>
            <w:rFonts w:cs="Times New Roman" w:hAnsi="Times New Roman" w:eastAsia="Times New Roman" w:ascii="Times New Roman"/>
            <w:spacing w:val="1"/>
            <w:w w:val="100"/>
            <w:sz w:val="24"/>
            <w:szCs w:val="24"/>
          </w:rPr>
          <w:t>@</w:t>
        </w:r>
        <w:r>
          <w:rPr>
            <w:rFonts w:cs="Times New Roman" w:hAnsi="Times New Roman" w:eastAsia="Times New Roman" w:ascii="Times New Roman"/>
            <w:spacing w:val="-1"/>
            <w:w w:val="100"/>
            <w:sz w:val="24"/>
            <w:szCs w:val="24"/>
          </w:rPr>
          <w:t>l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oca</w:t>
        </w:r>
        <w:r>
          <w:rPr>
            <w:rFonts w:cs="Times New Roman" w:hAnsi="Times New Roman" w:eastAsia="Times New Roman" w:ascii="Times New Roman"/>
            <w:spacing w:val="-1"/>
            <w:w w:val="100"/>
            <w:sz w:val="24"/>
            <w:szCs w:val="24"/>
          </w:rPr>
          <w:t>l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host</w:t>
        </w:r>
      </w:hyperlink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secur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ab]#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gcc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.c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ind w:left="100" w:right="5519"/>
      </w:pPr>
      <w:hyperlink r:id="rId8"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[roo</w:t>
        </w:r>
        <w:r>
          <w:rPr>
            <w:rFonts w:cs="Times New Roman" w:hAnsi="Times New Roman" w:eastAsia="Times New Roman" w:ascii="Times New Roman"/>
            <w:spacing w:val="-1"/>
            <w:w w:val="100"/>
            <w:sz w:val="24"/>
            <w:szCs w:val="24"/>
          </w:rPr>
          <w:t>t</w:t>
        </w:r>
        <w:r>
          <w:rPr>
            <w:rFonts w:cs="Times New Roman" w:hAnsi="Times New Roman" w:eastAsia="Times New Roman" w:ascii="Times New Roman"/>
            <w:spacing w:val="1"/>
            <w:w w:val="100"/>
            <w:sz w:val="24"/>
            <w:szCs w:val="24"/>
          </w:rPr>
          <w:t>@</w:t>
        </w:r>
        <w:r>
          <w:rPr>
            <w:rFonts w:cs="Times New Roman" w:hAnsi="Times New Roman" w:eastAsia="Times New Roman" w:ascii="Times New Roman"/>
            <w:spacing w:val="-1"/>
            <w:w w:val="100"/>
            <w:sz w:val="24"/>
            <w:szCs w:val="24"/>
          </w:rPr>
          <w:t>l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oca</w:t>
        </w:r>
        <w:r>
          <w:rPr>
            <w:rFonts w:cs="Times New Roman" w:hAnsi="Times New Roman" w:eastAsia="Times New Roman" w:ascii="Times New Roman"/>
            <w:spacing w:val="-1"/>
            <w:w w:val="100"/>
            <w:sz w:val="24"/>
            <w:szCs w:val="24"/>
          </w:rPr>
          <w:t>l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host</w:t>
        </w:r>
      </w:hyperlink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secur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ab]#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/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a.out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ind w:left="100" w:right="4993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**********P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pher************</w:t>
      </w:r>
    </w:p>
    <w:p>
      <w:pPr>
        <w:rPr>
          <w:sz w:val="26"/>
          <w:szCs w:val="26"/>
        </w:rPr>
        <w:jc w:val="left"/>
        <w:spacing w:before="16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ind w:left="100" w:right="6275"/>
      </w:pP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2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8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ind w:left="100" w:right="6709"/>
      </w:pP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Ke</w:t>
      </w: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onarc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</w:p>
    <w:p>
      <w:pPr>
        <w:rPr>
          <w:sz w:val="26"/>
          <w:szCs w:val="26"/>
        </w:rPr>
        <w:jc w:val="left"/>
        <w:spacing w:before="16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ind w:left="100" w:right="6873"/>
      </w:pP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ows: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ind w:left="100" w:right="8245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ind w:left="100" w:right="8398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ind w:left="100" w:right="8224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z</w:t>
      </w:r>
    </w:p>
    <w:p>
      <w:pPr>
        <w:rPr>
          <w:sz w:val="26"/>
          <w:szCs w:val="26"/>
        </w:rPr>
        <w:jc w:val="left"/>
        <w:spacing w:before="16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ind w:left="100" w:right="3754"/>
      </w:pP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ex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.(w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hout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spaces)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12</w:t>
      </w:r>
    </w:p>
    <w:p>
      <w:pPr>
        <w:rPr>
          <w:sz w:val="26"/>
          <w:szCs w:val="26"/>
        </w:rPr>
        <w:jc w:val="left"/>
        <w:spacing w:before="16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ind w:left="100" w:right="5724"/>
      </w:pP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ex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oveforwardx</w:t>
      </w:r>
    </w:p>
    <w:p>
      <w:pPr>
        <w:rPr>
          <w:sz w:val="26"/>
          <w:szCs w:val="26"/>
        </w:rPr>
        <w:jc w:val="left"/>
        <w:spacing w:before="16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ind w:left="100" w:right="6594"/>
      </w:pP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aced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ex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(j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)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ind w:left="160" w:right="6971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x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ind w:left="100" w:right="3822"/>
      </w:pP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pher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bog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cha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.It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her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'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x'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'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z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'</w:t>
      </w:r>
    </w:p>
    <w:p>
      <w:pPr>
        <w:rPr>
          <w:sz w:val="26"/>
          <w:szCs w:val="26"/>
        </w:rPr>
        <w:jc w:val="left"/>
        <w:spacing w:before="16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 w:right="7053"/>
      </w:pPr>
      <w:r>
        <w:rPr>
          <w:rFonts w:cs="Times New Roman" w:hAnsi="Times New Roman" w:eastAsia="Times New Roman" w:ascii="Times New Roman"/>
          <w:spacing w:val="-2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12.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nal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ext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s: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ind w:left="160" w:right="6971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x</w:t>
      </w:r>
    </w:p>
    <w:p>
      <w:pPr>
        <w:rPr>
          <w:sz w:val="26"/>
          <w:szCs w:val="26"/>
        </w:rPr>
        <w:jc w:val="left"/>
        <w:spacing w:before="16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ind w:left="100" w:right="7312"/>
      </w:pP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pher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ext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s: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ind w:left="160" w:right="6978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z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z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exact" w:line="260"/>
        <w:ind w:left="100" w:right="6179"/>
      </w:pPr>
      <w:hyperlink r:id="rId9">
        <w:r>
          <w:rPr>
            <w:rFonts w:cs="Times New Roman" w:hAnsi="Times New Roman" w:eastAsia="Times New Roman" w:ascii="Times New Roman"/>
            <w:spacing w:val="0"/>
            <w:w w:val="100"/>
            <w:position w:val="-1"/>
            <w:sz w:val="24"/>
            <w:szCs w:val="24"/>
          </w:rPr>
          <w:t>[roo</w:t>
        </w:r>
        <w:r>
          <w:rPr>
            <w:rFonts w:cs="Times New Roman" w:hAnsi="Times New Roman" w:eastAsia="Times New Roman" w:ascii="Times New Roman"/>
            <w:spacing w:val="-1"/>
            <w:w w:val="100"/>
            <w:position w:val="-1"/>
            <w:sz w:val="24"/>
            <w:szCs w:val="24"/>
          </w:rPr>
          <w:t>t</w:t>
        </w:r>
        <w:r>
          <w:rPr>
            <w:rFonts w:cs="Times New Roman" w:hAnsi="Times New Roman" w:eastAsia="Times New Roman" w:ascii="Times New Roman"/>
            <w:spacing w:val="1"/>
            <w:w w:val="100"/>
            <w:position w:val="-1"/>
            <w:sz w:val="24"/>
            <w:szCs w:val="24"/>
          </w:rPr>
          <w:t>@</w:t>
        </w:r>
        <w:r>
          <w:rPr>
            <w:rFonts w:cs="Times New Roman" w:hAnsi="Times New Roman" w:eastAsia="Times New Roman" w:ascii="Times New Roman"/>
            <w:spacing w:val="-1"/>
            <w:w w:val="100"/>
            <w:position w:val="-1"/>
            <w:sz w:val="24"/>
            <w:szCs w:val="24"/>
          </w:rPr>
          <w:t>l</w:t>
        </w:r>
        <w:r>
          <w:rPr>
            <w:rFonts w:cs="Times New Roman" w:hAnsi="Times New Roman" w:eastAsia="Times New Roman" w:ascii="Times New Roman"/>
            <w:spacing w:val="0"/>
            <w:w w:val="100"/>
            <w:position w:val="-1"/>
            <w:sz w:val="24"/>
            <w:szCs w:val="24"/>
          </w:rPr>
          <w:t>oca</w:t>
        </w:r>
        <w:r>
          <w:rPr>
            <w:rFonts w:cs="Times New Roman" w:hAnsi="Times New Roman" w:eastAsia="Times New Roman" w:ascii="Times New Roman"/>
            <w:spacing w:val="-1"/>
            <w:w w:val="100"/>
            <w:position w:val="-1"/>
            <w:sz w:val="24"/>
            <w:szCs w:val="24"/>
          </w:rPr>
          <w:t>l</w:t>
        </w:r>
        <w:r>
          <w:rPr>
            <w:rFonts w:cs="Times New Roman" w:hAnsi="Times New Roman" w:eastAsia="Times New Roman" w:ascii="Times New Roman"/>
            <w:spacing w:val="0"/>
            <w:w w:val="100"/>
            <w:position w:val="-1"/>
            <w:sz w:val="24"/>
            <w:szCs w:val="24"/>
          </w:rPr>
          <w:t>host</w:t>
        </w:r>
      </w:hyperlink>
      <w:r>
        <w:rPr>
          <w:rFonts w:cs="Times New Roman" w:hAnsi="Times New Roman" w:eastAsia="Times New Roman" w:ascii="Times New Roman"/>
          <w:spacing w:val="1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secur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ab]#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15"/>
          <w:szCs w:val="15"/>
        </w:rPr>
        <w:jc w:val="left"/>
        <w:spacing w:before="8" w:lineRule="exact" w:line="140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9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Prepared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                                                                                                                         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  <w:sectPr>
          <w:pgSz w:w="11900" w:h="16840"/>
          <w:pgMar w:top="1580" w:bottom="280" w:left="1180" w:right="1480"/>
        </w:sectPr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ct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.N.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Rox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nna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Sa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S.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Depar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aksh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neer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ege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spacing w:before="60" w:lineRule="exact" w:line="260"/>
        <w:ind w:left="3686" w:right="3899"/>
      </w:pPr>
      <w:r>
        <w:rPr>
          <w:rFonts w:cs="Times New Roman" w:hAnsi="Times New Roman" w:eastAsia="Times New Roman" w:ascii="Times New Roman"/>
          <w:b/>
          <w:spacing w:val="-1"/>
          <w:w w:val="100"/>
          <w:position w:val="-1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4"/>
          <w:szCs w:val="24"/>
        </w:rPr>
        <w:t>ILL</w:t>
      </w:r>
      <w:r>
        <w:rPr>
          <w:rFonts w:cs="Times New Roman" w:hAnsi="Times New Roman" w:eastAsia="Times New Roman" w:ascii="Times New Roman"/>
          <w:b/>
          <w:spacing w:val="-14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4"/>
          <w:szCs w:val="24"/>
        </w:rPr>
        <w:t>CI</w:t>
      </w:r>
      <w:r>
        <w:rPr>
          <w:rFonts w:cs="Times New Roman" w:hAnsi="Times New Roman" w:eastAsia="Times New Roman" w:ascii="Times New Roman"/>
          <w:b/>
          <w:spacing w:val="-1"/>
          <w:w w:val="100"/>
          <w:position w:val="-1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b/>
          <w:spacing w:val="-1"/>
          <w:w w:val="100"/>
          <w:position w:val="-1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12"/>
          <w:szCs w:val="12"/>
        </w:rPr>
        <w:jc w:val="left"/>
        <w:spacing w:before="8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  <w:sectPr>
          <w:pgSz w:w="11900" w:h="16840"/>
          <w:pgMar w:top="1380" w:bottom="280" w:left="1180" w:right="1480"/>
        </w:sectPr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9"/>
        <w:ind w:left="100" w:right="-56"/>
      </w:pP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b/>
          <w:spacing w:val="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0"/>
          <w:szCs w:val="10"/>
        </w:rPr>
        <w:jc w:val="left"/>
        <w:spacing w:before="5" w:lineRule="exact" w:line="100"/>
      </w:pPr>
      <w:r>
        <w:br w:type="column"/>
      </w: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60"/>
        <w:sectPr>
          <w:type w:val="continuous"/>
          <w:pgSz w:w="11900" w:h="16840"/>
          <w:pgMar w:top="1380" w:bottom="280" w:left="1180" w:right="1480"/>
          <w:cols w:num="2" w:equalWidth="off">
            <w:col w:w="622" w:space="198"/>
            <w:col w:w="8420"/>
          </w:cols>
        </w:sectPr>
      </w:pPr>
      <w:r>
        <w:rPr>
          <w:rFonts w:cs="Times New Roman" w:hAnsi="Times New Roman" w:eastAsia="Times New Roman" w:ascii="Times New Roman"/>
          <w:spacing w:val="-19"/>
          <w:w w:val="100"/>
          <w:position w:val="-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wr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program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position w:val="-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pher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echn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que.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24"/>
          <w:szCs w:val="24"/>
        </w:rPr>
        <w:jc w:val="left"/>
        <w:spacing w:before="12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9"/>
        <w:ind w:left="100"/>
      </w:pP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gor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th</w:t>
      </w:r>
      <w:r>
        <w:rPr>
          <w:rFonts w:cs="Times New Roman" w:hAnsi="Times New Roman" w:eastAsia="Times New Roman" w:ascii="Times New Roman"/>
          <w:b/>
          <w:spacing w:val="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Get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9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charac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er(ch)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key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from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use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2.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ake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ch%65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ch%97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key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arr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3.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Get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ext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4.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3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add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bog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charac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ers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5.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Get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from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ext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arr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6.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each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charac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key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od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26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pher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ext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arr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7.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pher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arr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s.</w:t>
      </w:r>
    </w:p>
    <w:p>
      <w:pPr>
        <w:rPr>
          <w:sz w:val="26"/>
          <w:szCs w:val="26"/>
        </w:rPr>
        <w:jc w:val="left"/>
        <w:spacing w:before="16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b/>
          <w:spacing w:val="-6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ogram</w:t>
      </w:r>
      <w:r>
        <w:rPr>
          <w:rFonts w:cs="Times New Roman" w:hAnsi="Times New Roman" w:eastAsia="Times New Roman" w:ascii="Times New Roman"/>
          <w:b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b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de: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3"/>
          <w:szCs w:val="13"/>
        </w:rPr>
        <w:jc w:val="left"/>
        <w:spacing w:before="8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#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ude&lt;s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o.h&gt;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n()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{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1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;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k[3][3],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p[3][1],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c[3][1];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char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ch;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f("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\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pher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key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9.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e.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3*3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x.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\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9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charac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ke</w:t>
      </w: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");</w:t>
      </w:r>
    </w:p>
    <w:p>
      <w:pPr>
        <w:rPr>
          <w:sz w:val="15"/>
          <w:szCs w:val="15"/>
        </w:rPr>
        <w:jc w:val="left"/>
        <w:spacing w:before="2" w:lineRule="exact" w:line="140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for(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=0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;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&lt;3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;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++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)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{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for(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=0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;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&lt;3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;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+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+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)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60"/>
        <w:ind w:left="100"/>
      </w:pP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{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5"/>
        <w:ind w:left="82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scanf("%c",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&amp;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ch);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820"/>
      </w:pP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f(65&lt;=ch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&amp;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&amp;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&lt;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=91)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60"/>
        <w:ind w:left="1540"/>
        <w:sectPr>
          <w:type w:val="continuous"/>
          <w:pgSz w:w="11900" w:h="16840"/>
          <w:pgMar w:top="1380" w:bottom="280" w:left="1180" w:right="1480"/>
        </w:sectPr>
      </w:pP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k[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][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]=(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)ch%65;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right"/>
        <w:spacing w:before="5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</w:t>
      </w:r>
    </w:p>
    <w:p>
      <w:pPr>
        <w:rPr>
          <w:sz w:val="26"/>
          <w:szCs w:val="26"/>
        </w:rPr>
        <w:jc w:val="left"/>
        <w:spacing w:before="16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}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60"/>
        <w:ind w:left="100"/>
      </w:pP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}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28"/>
          <w:szCs w:val="28"/>
        </w:rPr>
        <w:jc w:val="left"/>
        <w:spacing w:before="1" w:lineRule="exact" w:line="280"/>
      </w:pPr>
      <w:r>
        <w:br w:type="column"/>
      </w: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ectPr>
          <w:type w:val="continuous"/>
          <w:pgSz w:w="11900" w:h="16840"/>
          <w:pgMar w:top="1380" w:bottom="280" w:left="1180" w:right="1480"/>
          <w:cols w:num="2" w:equalWidth="off">
            <w:col w:w="1193" w:space="347"/>
            <w:col w:w="7700"/>
          </w:cols>
        </w:sectPr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k[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][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]=(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)ch%97;</w:t>
      </w:r>
    </w:p>
    <w:p>
      <w:pPr>
        <w:rPr>
          <w:sz w:val="24"/>
          <w:szCs w:val="24"/>
        </w:rPr>
        <w:jc w:val="left"/>
        <w:spacing w:before="12" w:lineRule="exact" w:line="240"/>
      </w:pPr>
      <w:r>
        <w:pict>
          <v:group style="position:absolute;margin-left:30.55pt;margin-top:21.75pt;width:508.1pt;height:798.5pt;mso-position-horizontal-relative:page;mso-position-vertical-relative:page;z-index:-5801" coordorigin="611,435" coordsize="10162,15970">
            <v:shape style="position:absolute;left:612;top:436;width:46;height:15968" coordorigin="612,436" coordsize="46,15968" path="m636,460l612,436,612,16404,636,16380,658,16358,658,482,636,460xe" filled="t" fillcolor="#000000" stroked="f">
              <v:path arrowok="t"/>
              <v:fill/>
            </v:shape>
            <v:shape style="position:absolute;left:10726;top:436;width:46;height:15968" coordorigin="10726,436" coordsize="46,15968" path="m10772,436l10748,460,10726,482,10726,16358,10748,16380,10772,16404,10772,436xe" filled="t" fillcolor="#000000" stroked="f">
              <v:path arrowok="t"/>
              <v:fill/>
            </v:shape>
            <v:shape style="position:absolute;left:612;top:436;width:10160;height:46" coordorigin="612,436" coordsize="10160,46" path="m612,436l636,460,658,482,10726,482,10748,460,10772,436,612,436xe" filled="t" fillcolor="#000000" stroked="f">
              <v:path arrowok="t"/>
              <v:fill/>
            </v:shape>
            <v:shape style="position:absolute;left:612;top:16358;width:10160;height:46" coordorigin="612,16358" coordsize="10160,46" path="m658,16358l636,16380,612,16404,10772,16404,10748,16380,10726,16358,658,16358xe" filled="t" fillcolor="#000000" stroked="f">
              <v:path arrowok="t"/>
              <v:fill/>
            </v:shape>
            <v:shape style="position:absolute;left:1280;top:15539;width:8760;height:0" coordorigin="1280,15539" coordsize="8760,0" path="m1280,15539l10040,15539e" filled="f" stroked="t" strokeweight="0.59775pt" strokecolor="#000000">
              <v:path arrowok="t"/>
            </v:shape>
            <w10:wrap type="none"/>
          </v:group>
        </w:pict>
      </w: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9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for(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=0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;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&lt;3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;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++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)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{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for(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=0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;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&lt;3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;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+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+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)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60"/>
        <w:ind w:left="100"/>
      </w:pP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{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5"/>
        <w:ind w:left="82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f("%d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",k[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][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]);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60"/>
        <w:ind w:left="100"/>
      </w:pP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}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5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f("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\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n");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}</w:t>
      </w:r>
    </w:p>
    <w:p>
      <w:pPr>
        <w:rPr>
          <w:sz w:val="26"/>
          <w:szCs w:val="26"/>
        </w:rPr>
        <w:jc w:val="left"/>
        <w:spacing w:before="16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f("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\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encoded(w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hout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spaces).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");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60"/>
        <w:ind w:left="100"/>
      </w:pP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scanf("%d",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&amp;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);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11"/>
          <w:szCs w:val="11"/>
        </w:rPr>
        <w:jc w:val="left"/>
        <w:spacing w:before="6" w:lineRule="exact" w:line="100"/>
      </w:pPr>
      <w:r>
        <w:rPr>
          <w:sz w:val="11"/>
          <w:szCs w:val="1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9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Prepared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                                                                                                                         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21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  <w:sectPr>
          <w:type w:val="continuous"/>
          <w:pgSz w:w="11900" w:h="16840"/>
          <w:pgMar w:top="1380" w:bottom="280" w:left="1180" w:right="1480"/>
        </w:sectPr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ct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.N.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Rox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nna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Sa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S.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Depar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aksh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neer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ege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60"/>
        <w:ind w:left="100"/>
      </w:pPr>
      <w:r>
        <w:pict>
          <v:group style="position:absolute;margin-left:30.55pt;margin-top:21.75pt;width:508.1pt;height:798.5pt;mso-position-horizontal-relative:page;mso-position-vertical-relative:page;z-index:-5800" coordorigin="611,435" coordsize="10162,15970">
            <v:shape style="position:absolute;left:612;top:436;width:46;height:15968" coordorigin="612,436" coordsize="46,15968" path="m636,460l612,436,612,16404,636,16380,658,16358,658,482,636,460xe" filled="t" fillcolor="#000000" stroked="f">
              <v:path arrowok="t"/>
              <v:fill/>
            </v:shape>
            <v:shape style="position:absolute;left:10726;top:436;width:46;height:15968" coordorigin="10726,436" coordsize="46,15968" path="m10772,436l10748,460,10726,482,10726,16358,10748,16380,10772,16404,10772,436xe" filled="t" fillcolor="#000000" stroked="f">
              <v:path arrowok="t"/>
              <v:fill/>
            </v:shape>
            <v:shape style="position:absolute;left:612;top:436;width:10160;height:46" coordorigin="612,436" coordsize="10160,46" path="m612,436l636,460,658,482,10726,482,10748,460,10772,436,612,436xe" filled="t" fillcolor="#000000" stroked="f">
              <v:path arrowok="t"/>
              <v:fill/>
            </v:shape>
            <v:shape style="position:absolute;left:612;top:16358;width:10160;height:46" coordorigin="612,16358" coordsize="10160,46" path="m658,16358l636,16380,612,16404,10772,16404,10748,16380,10726,16358,658,16358xe" filled="t" fillcolor="#000000" stroked="f">
              <v:path arrowok="t"/>
              <v:fill/>
            </v:shape>
            <v:shape style="position:absolute;left:1280;top:15539;width:8760;height:0" coordorigin="1280,15539" coordsize="8760,0" path="m1280,15539l10040,15539e" filled="f" stroked="t" strokeweight="0.59775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p1=check(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;</w:t>
      </w:r>
    </w:p>
    <w:p>
      <w:pPr>
        <w:rPr>
          <w:sz w:val="26"/>
          <w:szCs w:val="26"/>
        </w:rPr>
        <w:jc w:val="left"/>
        <w:spacing w:before="16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f(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p1&gt;0)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f("</w:t>
      </w:r>
      <w:r>
        <w:rPr>
          <w:rFonts w:cs="Times New Roman" w:hAnsi="Times New Roman" w:eastAsia="Times New Roman" w:ascii="Times New Roman"/>
          <w:spacing w:val="-23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have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%d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bogus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charac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ers.",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1);</w:t>
      </w:r>
    </w:p>
    <w:p>
      <w:pPr>
        <w:rPr>
          <w:sz w:val="26"/>
          <w:szCs w:val="26"/>
        </w:rPr>
        <w:jc w:val="left"/>
        <w:spacing w:before="16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 w:right="6357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char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+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p1];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f("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\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");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for(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=-1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;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&lt;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+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p1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;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++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)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{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scanf("%c",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&amp;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;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}</w:t>
      </w:r>
    </w:p>
    <w:p>
      <w:pPr>
        <w:rPr>
          <w:sz w:val="26"/>
          <w:szCs w:val="26"/>
        </w:rPr>
        <w:jc w:val="left"/>
        <w:spacing w:before="16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p2=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;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n=(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+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p1)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/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3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;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ind w:left="100" w:right="8090"/>
      </w:pP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3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;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ag=0;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coun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;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f("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\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\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encoded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pher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");</w:t>
      </w:r>
    </w:p>
    <w:p>
      <w:pPr>
        <w:rPr>
          <w:sz w:val="26"/>
          <w:szCs w:val="26"/>
        </w:rPr>
        <w:jc w:val="left"/>
        <w:spacing w:before="16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e(n&gt;0)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 w:right="6786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{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coun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=0;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for(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=f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;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&lt;f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ag+3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;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++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)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{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f(65&lt;=p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&amp;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&amp;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]&lt;=91)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 w:right="7033"/>
      </w:pP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p3=(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)p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]%65;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p3=(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)p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]%97;</w:t>
      </w:r>
    </w:p>
    <w:p>
      <w:pPr>
        <w:rPr>
          <w:sz w:val="26"/>
          <w:szCs w:val="26"/>
        </w:rPr>
        <w:jc w:val="left"/>
        <w:spacing w:before="16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p[coun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][0]=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p3;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coun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=coun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+1;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}</w:t>
      </w:r>
    </w:p>
    <w:p>
      <w:pPr>
        <w:rPr>
          <w:sz w:val="26"/>
          <w:szCs w:val="26"/>
        </w:rPr>
        <w:jc w:val="left"/>
        <w:spacing w:before="16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 w:right="7546"/>
      </w:pP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k1;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for(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=0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;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&lt;3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;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++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c[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][0]=0;</w:t>
      </w:r>
    </w:p>
    <w:p>
      <w:pPr>
        <w:rPr>
          <w:sz w:val="26"/>
          <w:szCs w:val="26"/>
        </w:rPr>
        <w:jc w:val="left"/>
        <w:spacing w:before="16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for(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=0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;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&lt;3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;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++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)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{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for(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=0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;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&lt;1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;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+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+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)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 w:right="659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{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for(k1=0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;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k1&lt;3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;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++k1)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c[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][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]+=k[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][k1]*p[k1]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];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}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}</w:t>
      </w:r>
    </w:p>
    <w:p>
      <w:pPr>
        <w:rPr>
          <w:sz w:val="26"/>
          <w:szCs w:val="26"/>
        </w:rPr>
        <w:jc w:val="left"/>
        <w:spacing w:before="16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for(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=0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;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&lt;3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;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++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)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{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c[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][0]=c[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][0]%26;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60"/>
        <w:ind w:left="100"/>
      </w:pP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pr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f("%c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",(char)(c[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][0]+65));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10"/>
          <w:szCs w:val="10"/>
        </w:rPr>
        <w:jc w:val="left"/>
        <w:spacing w:before="2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9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Prepared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                                                                                                                         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22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  <w:sectPr>
          <w:pgSz w:w="11900" w:h="16840"/>
          <w:pgMar w:top="1380" w:bottom="280" w:left="1180" w:right="1480"/>
        </w:sectPr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ct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.N.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Rox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nna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Sa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S.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Depar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aksh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neer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ege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60"/>
        <w:ind w:left="100"/>
      </w:pPr>
      <w:r>
        <w:pict>
          <v:group style="position:absolute;margin-left:30.55pt;margin-top:21.75pt;width:508.1pt;height:798.5pt;mso-position-horizontal-relative:page;mso-position-vertical-relative:page;z-index:-5799" coordorigin="611,435" coordsize="10162,15970">
            <v:shape style="position:absolute;left:612;top:436;width:46;height:15968" coordorigin="612,436" coordsize="46,15968" path="m636,460l612,436,612,16404,636,16380,658,16358,658,482,636,460xe" filled="t" fillcolor="#000000" stroked="f">
              <v:path arrowok="t"/>
              <v:fill/>
            </v:shape>
            <v:shape style="position:absolute;left:10726;top:436;width:46;height:15968" coordorigin="10726,436" coordsize="46,15968" path="m10772,436l10748,460,10726,482,10726,16358,10748,16380,10772,16404,10772,436xe" filled="t" fillcolor="#000000" stroked="f">
              <v:path arrowok="t"/>
              <v:fill/>
            </v:shape>
            <v:shape style="position:absolute;left:612;top:436;width:10160;height:46" coordorigin="612,436" coordsize="10160,46" path="m612,436l636,460,658,482,10726,482,10748,460,10772,436,612,436xe" filled="t" fillcolor="#000000" stroked="f">
              <v:path arrowok="t"/>
              <v:fill/>
            </v:shape>
            <v:shape style="position:absolute;left:612;top:16358;width:10160;height:46" coordorigin="612,16358" coordsize="10160,46" path="m658,16358l636,16380,612,16404,10772,16404,10748,16380,10726,16358,658,16358xe" filled="t" fillcolor="#000000" stroked="f">
              <v:path arrowok="t"/>
              <v:fill/>
            </v:shape>
            <v:shape style="position:absolute;left:1280;top:15539;width:8760;height:0" coordorigin="1280,15539" coordsize="8760,0" path="m1280,15539l10040,15539e" filled="f" stroked="t" strokeweight="0.59775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}</w:t>
      </w:r>
    </w:p>
    <w:p>
      <w:pPr>
        <w:rPr>
          <w:sz w:val="26"/>
          <w:szCs w:val="26"/>
        </w:rPr>
        <w:jc w:val="left"/>
        <w:spacing w:before="16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n=n-1;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ag=f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ag+3;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}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}</w:t>
      </w:r>
    </w:p>
    <w:p>
      <w:pPr>
        <w:rPr>
          <w:sz w:val="26"/>
          <w:szCs w:val="26"/>
        </w:rPr>
        <w:jc w:val="left"/>
        <w:spacing w:before="16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check(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x)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60"/>
        <w:ind w:left="100"/>
      </w:pP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{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5"/>
        <w:ind w:left="220"/>
      </w:pP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a,b,c;</w:t>
      </w:r>
    </w:p>
    <w:p>
      <w:pPr>
        <w:rPr>
          <w:sz w:val="26"/>
          <w:szCs w:val="26"/>
        </w:rPr>
        <w:jc w:val="left"/>
        <w:spacing w:before="16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820"/>
      </w:pP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f(x%3==0)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60"/>
        <w:ind w:left="1540"/>
      </w:pP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re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urn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0;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24"/>
          <w:szCs w:val="24"/>
        </w:rPr>
        <w:jc w:val="left"/>
        <w:spacing w:before="12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9"/>
        <w:ind w:left="820" w:right="7294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a=x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/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3;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b=3*(a+1);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c=b-x;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urn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c;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60"/>
        <w:ind w:left="100"/>
      </w:pP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}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12"/>
          <w:szCs w:val="12"/>
        </w:rPr>
        <w:jc w:val="left"/>
        <w:spacing w:before="8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9"/>
        <w:ind w:left="100"/>
      </w:pP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utput: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hyperlink r:id="rId10"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[roo</w:t>
        </w:r>
        <w:r>
          <w:rPr>
            <w:rFonts w:cs="Times New Roman" w:hAnsi="Times New Roman" w:eastAsia="Times New Roman" w:ascii="Times New Roman"/>
            <w:spacing w:val="-1"/>
            <w:w w:val="100"/>
            <w:sz w:val="24"/>
            <w:szCs w:val="24"/>
          </w:rPr>
          <w:t>t</w:t>
        </w:r>
        <w:r>
          <w:rPr>
            <w:rFonts w:cs="Times New Roman" w:hAnsi="Times New Roman" w:eastAsia="Times New Roman" w:ascii="Times New Roman"/>
            <w:spacing w:val="1"/>
            <w:w w:val="100"/>
            <w:sz w:val="24"/>
            <w:szCs w:val="24"/>
          </w:rPr>
          <w:t>@</w:t>
        </w:r>
        <w:r>
          <w:rPr>
            <w:rFonts w:cs="Times New Roman" w:hAnsi="Times New Roman" w:eastAsia="Times New Roman" w:ascii="Times New Roman"/>
            <w:spacing w:val="-1"/>
            <w:w w:val="100"/>
            <w:sz w:val="24"/>
            <w:szCs w:val="24"/>
          </w:rPr>
          <w:t>l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oca</w:t>
        </w:r>
        <w:r>
          <w:rPr>
            <w:rFonts w:cs="Times New Roman" w:hAnsi="Times New Roman" w:eastAsia="Times New Roman" w:ascii="Times New Roman"/>
            <w:spacing w:val="-1"/>
            <w:w w:val="100"/>
            <w:sz w:val="24"/>
            <w:szCs w:val="24"/>
          </w:rPr>
          <w:t>l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host</w:t>
        </w:r>
      </w:hyperlink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secur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ab]#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/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a.out</w:t>
      </w:r>
    </w:p>
    <w:p>
      <w:pPr>
        <w:rPr>
          <w:sz w:val="26"/>
          <w:szCs w:val="26"/>
        </w:rPr>
        <w:jc w:val="left"/>
        <w:spacing w:before="16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 w:right="4329"/>
      </w:pP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pher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key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9.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e.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3*3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x.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9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charac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2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backupabc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15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</w:t>
      </w:r>
    </w:p>
    <w:p>
      <w:pPr>
        <w:rPr>
          <w:sz w:val="26"/>
          <w:szCs w:val="26"/>
        </w:rPr>
        <w:jc w:val="left"/>
        <w:spacing w:before="16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encoded(w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hout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spaces).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10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 w:right="5507"/>
      </w:pPr>
      <w:r>
        <w:rPr>
          <w:rFonts w:cs="Times New Roman" w:hAnsi="Times New Roman" w:eastAsia="Times New Roman" w:ascii="Times New Roman"/>
          <w:spacing w:val="-23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have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bog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charac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nowxx</w:t>
      </w:r>
    </w:p>
    <w:p>
      <w:pPr>
        <w:rPr>
          <w:sz w:val="15"/>
          <w:szCs w:val="15"/>
        </w:rPr>
        <w:jc w:val="left"/>
        <w:spacing w:before="2" w:lineRule="exact" w:line="140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 w:right="4256"/>
      </w:pP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encoded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pher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hyperlink r:id="rId11"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 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[roo</w:t>
        </w:r>
        <w:r>
          <w:rPr>
            <w:rFonts w:cs="Times New Roman" w:hAnsi="Times New Roman" w:eastAsia="Times New Roman" w:ascii="Times New Roman"/>
            <w:spacing w:val="-1"/>
            <w:w w:val="100"/>
            <w:sz w:val="24"/>
            <w:szCs w:val="24"/>
          </w:rPr>
          <w:t>t</w:t>
        </w:r>
        <w:r>
          <w:rPr>
            <w:rFonts w:cs="Times New Roman" w:hAnsi="Times New Roman" w:eastAsia="Times New Roman" w:ascii="Times New Roman"/>
            <w:spacing w:val="1"/>
            <w:w w:val="100"/>
            <w:sz w:val="24"/>
            <w:szCs w:val="24"/>
          </w:rPr>
          <w:t>@</w:t>
        </w:r>
        <w:r>
          <w:rPr>
            <w:rFonts w:cs="Times New Roman" w:hAnsi="Times New Roman" w:eastAsia="Times New Roman" w:ascii="Times New Roman"/>
            <w:spacing w:val="-1"/>
            <w:w w:val="100"/>
            <w:sz w:val="24"/>
            <w:szCs w:val="24"/>
          </w:rPr>
          <w:t>l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oca</w:t>
        </w:r>
        <w:r>
          <w:rPr>
            <w:rFonts w:cs="Times New Roman" w:hAnsi="Times New Roman" w:eastAsia="Times New Roman" w:ascii="Times New Roman"/>
            <w:spacing w:val="-1"/>
            <w:w w:val="100"/>
            <w:sz w:val="24"/>
            <w:szCs w:val="24"/>
          </w:rPr>
          <w:t>l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host</w:t>
        </w:r>
      </w:hyperlink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secur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ab]#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5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9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Prepared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                                                                                                                         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23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  <w:sectPr>
          <w:pgSz w:w="11900" w:h="16840"/>
          <w:pgMar w:top="1380" w:bottom="280" w:left="1180" w:right="1480"/>
        </w:sectPr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ct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.N.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Rox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nna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Sa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S.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Depar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aksh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neer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ege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spacing w:before="60" w:lineRule="exact" w:line="260"/>
        <w:ind w:left="3420" w:right="3632"/>
      </w:pPr>
      <w:r>
        <w:rPr>
          <w:rFonts w:cs="Times New Roman" w:hAnsi="Times New Roman" w:eastAsia="Times New Roman" w:ascii="Times New Roman"/>
          <w:b/>
          <w:spacing w:val="-3"/>
          <w:w w:val="100"/>
          <w:position w:val="-1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b/>
          <w:spacing w:val="-1"/>
          <w:w w:val="100"/>
          <w:position w:val="-1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4"/>
          <w:szCs w:val="24"/>
        </w:rPr>
        <w:t>NERE</w:t>
      </w:r>
      <w:r>
        <w:rPr>
          <w:rFonts w:cs="Times New Roman" w:hAnsi="Times New Roman" w:eastAsia="Times New Roman" w:ascii="Times New Roman"/>
          <w:b/>
          <w:spacing w:val="2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4"/>
          <w:szCs w:val="24"/>
        </w:rPr>
        <w:t>CI</w:t>
      </w:r>
      <w:r>
        <w:rPr>
          <w:rFonts w:cs="Times New Roman" w:hAnsi="Times New Roman" w:eastAsia="Times New Roman" w:ascii="Times New Roman"/>
          <w:b/>
          <w:spacing w:val="-1"/>
          <w:w w:val="100"/>
          <w:position w:val="-1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b/>
          <w:spacing w:val="-1"/>
          <w:w w:val="100"/>
          <w:position w:val="-1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12"/>
          <w:szCs w:val="12"/>
        </w:rPr>
        <w:jc w:val="left"/>
        <w:spacing w:before="8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  <w:sectPr>
          <w:pgSz w:w="11900" w:h="16840"/>
          <w:pgMar w:top="1380" w:bottom="280" w:left="1180" w:right="1480"/>
        </w:sectPr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9"/>
        <w:ind w:left="100" w:right="-56"/>
      </w:pP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b/>
          <w:spacing w:val="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0"/>
          <w:szCs w:val="10"/>
        </w:rPr>
        <w:jc w:val="left"/>
        <w:spacing w:before="5" w:lineRule="exact" w:line="100"/>
      </w:pPr>
      <w:r>
        <w:br w:type="column"/>
      </w: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60"/>
        <w:sectPr>
          <w:type w:val="continuous"/>
          <w:pgSz w:w="11900" w:h="16840"/>
          <w:pgMar w:top="1380" w:bottom="280" w:left="1180" w:right="1480"/>
          <w:cols w:num="2" w:equalWidth="off">
            <w:col w:w="622" w:space="198"/>
            <w:col w:w="8420"/>
          </w:cols>
        </w:sectPr>
      </w:pPr>
      <w:r>
        <w:rPr>
          <w:rFonts w:cs="Times New Roman" w:hAnsi="Times New Roman" w:eastAsia="Times New Roman" w:ascii="Times New Roman"/>
          <w:spacing w:val="-19"/>
          <w:w w:val="100"/>
          <w:position w:val="-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wr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program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position w:val="-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3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5"/>
          <w:w w:val="100"/>
          <w:position w:val="-1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gnere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phe</w:t>
      </w:r>
      <w:r>
        <w:rPr>
          <w:rFonts w:cs="Times New Roman" w:hAnsi="Times New Roman" w:eastAsia="Times New Roman" w:ascii="Times New Roman"/>
          <w:spacing w:val="-14"/>
          <w:w w:val="100"/>
          <w:position w:val="-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24"/>
          <w:szCs w:val="24"/>
        </w:rPr>
        <w:jc w:val="left"/>
        <w:spacing w:before="12" w:lineRule="exact" w:line="240"/>
      </w:pPr>
      <w:r>
        <w:pict>
          <v:group style="position:absolute;margin-left:30.55pt;margin-top:21.75pt;width:508.1pt;height:798.5pt;mso-position-horizontal-relative:page;mso-position-vertical-relative:page;z-index:-5798" coordorigin="611,435" coordsize="10162,15970">
            <v:shape style="position:absolute;left:612;top:436;width:46;height:15968" coordorigin="612,436" coordsize="46,15968" path="m636,460l612,436,612,16404,636,16380,658,16358,658,482,636,460xe" filled="t" fillcolor="#000000" stroked="f">
              <v:path arrowok="t"/>
              <v:fill/>
            </v:shape>
            <v:shape style="position:absolute;left:10726;top:436;width:46;height:15968" coordorigin="10726,436" coordsize="46,15968" path="m10772,436l10748,460,10726,482,10726,16358,10748,16380,10772,16404,10772,436xe" filled="t" fillcolor="#000000" stroked="f">
              <v:path arrowok="t"/>
              <v:fill/>
            </v:shape>
            <v:shape style="position:absolute;left:612;top:436;width:10160;height:46" coordorigin="612,436" coordsize="10160,46" path="m612,436l636,460,658,482,10726,482,10748,460,10772,436,612,436xe" filled="t" fillcolor="#000000" stroked="f">
              <v:path arrowok="t"/>
              <v:fill/>
            </v:shape>
            <v:shape style="position:absolute;left:612;top:16358;width:10160;height:46" coordorigin="612,16358" coordsize="10160,46" path="m658,16358l636,16380,612,16404,10772,16404,10748,16380,10726,16358,658,16358xe" filled="t" fillcolor="#000000" stroked="f">
              <v:path arrowok="t"/>
              <v:fill/>
            </v:shape>
            <v:shape style="position:absolute;left:1280;top:15539;width:8760;height:0" coordorigin="1280,15539" coordsize="8760,0" path="m1280,15539l10040,15539e" filled="f" stroked="t" strokeweight="0.59775pt" strokecolor="#000000">
              <v:path arrowok="t"/>
            </v:shape>
            <w10:wrap type="none"/>
          </v:group>
        </w:pict>
      </w: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9"/>
        <w:ind w:left="100"/>
      </w:pP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gor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th</w:t>
      </w:r>
      <w:r>
        <w:rPr>
          <w:rFonts w:cs="Times New Roman" w:hAnsi="Times New Roman" w:eastAsia="Times New Roman" w:ascii="Times New Roman"/>
          <w:b/>
          <w:spacing w:val="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Get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key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from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Get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ext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from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use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3.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Next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get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ext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from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4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each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ext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charac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od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65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od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97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resu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[]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arr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340" w:right="919" w:hanging="24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5.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each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s[]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arr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ake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ch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od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26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add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65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&amp;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pher[]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arr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6.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pher[]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array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get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pher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ext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ven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ex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15"/>
          <w:szCs w:val="15"/>
        </w:rPr>
        <w:jc w:val="left"/>
        <w:spacing w:before="2" w:lineRule="exact" w:line="140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b/>
          <w:spacing w:val="-6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ogram</w:t>
      </w:r>
      <w:r>
        <w:rPr>
          <w:rFonts w:cs="Times New Roman" w:hAnsi="Times New Roman" w:eastAsia="Times New Roman" w:ascii="Times New Roman"/>
          <w:b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b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de: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3"/>
          <w:szCs w:val="13"/>
        </w:rPr>
        <w:jc w:val="left"/>
        <w:spacing w:before="8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#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ude&lt;s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o.h&gt;</w:t>
      </w:r>
    </w:p>
    <w:p>
      <w:pPr>
        <w:rPr>
          <w:sz w:val="13"/>
          <w:szCs w:val="13"/>
        </w:rPr>
        <w:jc w:val="left"/>
        <w:spacing w:before="8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n()</w:t>
      </w:r>
    </w:p>
    <w:p>
      <w:pPr>
        <w:rPr>
          <w:sz w:val="13"/>
          <w:szCs w:val="13"/>
        </w:rPr>
        <w:jc w:val="left"/>
        <w:spacing w:before="8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{</w:t>
      </w:r>
    </w:p>
    <w:p>
      <w:pPr>
        <w:rPr>
          <w:sz w:val="13"/>
          <w:szCs w:val="13"/>
        </w:rPr>
        <w:jc w:val="left"/>
        <w:spacing w:before="8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;</w:t>
      </w:r>
    </w:p>
    <w:p>
      <w:pPr>
        <w:rPr>
          <w:sz w:val="13"/>
          <w:szCs w:val="13"/>
        </w:rPr>
        <w:jc w:val="left"/>
        <w:spacing w:before="8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char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p[p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],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k[k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];</w:t>
      </w:r>
    </w:p>
    <w:p>
      <w:pPr>
        <w:rPr>
          <w:sz w:val="13"/>
          <w:szCs w:val="13"/>
        </w:rPr>
        <w:jc w:val="left"/>
        <w:spacing w:before="8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f("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key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");</w:t>
      </w:r>
    </w:p>
    <w:p>
      <w:pPr>
        <w:rPr>
          <w:sz w:val="13"/>
          <w:szCs w:val="13"/>
        </w:rPr>
        <w:jc w:val="left"/>
        <w:spacing w:before="8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scanf("%d",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&amp;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);</w:t>
      </w:r>
    </w:p>
    <w:p>
      <w:pPr>
        <w:rPr>
          <w:sz w:val="13"/>
          <w:szCs w:val="13"/>
        </w:rPr>
        <w:jc w:val="left"/>
        <w:spacing w:before="8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f("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ext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rea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ho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spaces)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");</w:t>
      </w:r>
    </w:p>
    <w:p>
      <w:pPr>
        <w:rPr>
          <w:sz w:val="13"/>
          <w:szCs w:val="13"/>
        </w:rPr>
        <w:jc w:val="left"/>
        <w:spacing w:before="8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360"/>
        <w:ind w:left="100" w:right="6519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scanf("%d",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&amp;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);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f("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\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Ke</w:t>
      </w: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");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for(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=-1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;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&lt;k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;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++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)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5" w:lineRule="auto" w:line="360"/>
        <w:ind w:left="100" w:right="5992" w:firstLine="72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scanf("%c",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&amp;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k[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]);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f("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\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ex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");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for(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=-1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;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&lt;p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;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++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)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5" w:lineRule="auto" w:line="360"/>
        <w:ind w:left="100" w:right="6552" w:firstLine="72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scanf("%c",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&amp;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p[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]);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s[3][p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];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for(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=0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;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&lt;p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;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++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)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5" w:lineRule="exact" w:line="260"/>
        <w:ind w:left="100"/>
      </w:pP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{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14"/>
          <w:szCs w:val="14"/>
        </w:rPr>
        <w:jc w:val="left"/>
        <w:spacing w:before="3" w:lineRule="exact" w:line="140"/>
      </w:pPr>
      <w:r>
        <w:rPr>
          <w:sz w:val="14"/>
          <w:szCs w:val="1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820"/>
      </w:pP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f(65&lt;=p[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&amp;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&amp;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p[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]&lt;=91)</w:t>
      </w:r>
    </w:p>
    <w:p>
      <w:pPr>
        <w:rPr>
          <w:sz w:val="13"/>
          <w:szCs w:val="13"/>
        </w:rPr>
        <w:jc w:val="left"/>
        <w:spacing w:before="8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60"/>
        <w:ind w:left="1540"/>
      </w:pP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s[0][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]=p[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]%65;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9" w:lineRule="atLeast" w:line="400"/>
        <w:ind w:left="820" w:right="6791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s[0][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]=p[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]%97;</w:t>
      </w:r>
    </w:p>
    <w:p>
      <w:pPr>
        <w:rPr>
          <w:sz w:val="28"/>
          <w:szCs w:val="28"/>
        </w:rPr>
        <w:jc w:val="left"/>
        <w:spacing w:before="17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9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Prepared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                                                                                                                         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24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  <w:sectPr>
          <w:type w:val="continuous"/>
          <w:pgSz w:w="11900" w:h="16840"/>
          <w:pgMar w:top="1380" w:bottom="280" w:left="1180" w:right="1480"/>
        </w:sectPr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ct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.N.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Rox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nna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Sa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S.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Depar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aksh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neer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ege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60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}</w:t>
      </w:r>
    </w:p>
    <w:p>
      <w:pPr>
        <w:rPr>
          <w:sz w:val="15"/>
          <w:szCs w:val="15"/>
        </w:rPr>
        <w:jc w:val="left"/>
        <w:spacing w:before="2" w:lineRule="exact" w:line="140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for(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=0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;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&lt;p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;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++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)</w:t>
      </w:r>
    </w:p>
    <w:p>
      <w:pPr>
        <w:rPr>
          <w:sz w:val="13"/>
          <w:szCs w:val="13"/>
        </w:rPr>
        <w:jc w:val="left"/>
        <w:spacing w:before="8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82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f("%d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",s[0][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]);</w:t>
      </w:r>
    </w:p>
    <w:p>
      <w:pPr>
        <w:rPr>
          <w:sz w:val="13"/>
          <w:szCs w:val="13"/>
        </w:rPr>
        <w:jc w:val="left"/>
        <w:spacing w:before="8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coun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=0;</w:t>
      </w:r>
    </w:p>
    <w:p>
      <w:pPr>
        <w:rPr>
          <w:sz w:val="13"/>
          <w:szCs w:val="13"/>
        </w:rPr>
        <w:jc w:val="left"/>
        <w:spacing w:before="8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e(coun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&lt;p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)</w:t>
      </w:r>
    </w:p>
    <w:p>
      <w:pPr>
        <w:rPr>
          <w:sz w:val="13"/>
          <w:szCs w:val="13"/>
        </w:rPr>
        <w:jc w:val="left"/>
        <w:spacing w:before="8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60"/>
        <w:ind w:left="100"/>
      </w:pP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{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14"/>
          <w:szCs w:val="14"/>
        </w:rPr>
        <w:jc w:val="left"/>
        <w:spacing w:before="3" w:lineRule="exact" w:line="140"/>
      </w:pPr>
      <w:r>
        <w:rPr>
          <w:sz w:val="14"/>
          <w:szCs w:val="1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82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for(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=0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;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&lt;k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;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++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)</w:t>
      </w:r>
    </w:p>
    <w:p>
      <w:pPr>
        <w:rPr>
          <w:sz w:val="13"/>
          <w:szCs w:val="13"/>
        </w:rPr>
        <w:jc w:val="left"/>
        <w:spacing w:before="8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60"/>
        <w:ind w:left="820"/>
      </w:pP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{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14"/>
          <w:szCs w:val="14"/>
        </w:rPr>
        <w:jc w:val="left"/>
        <w:spacing w:before="3" w:lineRule="exact" w:line="140"/>
      </w:pPr>
      <w:r>
        <w:rPr>
          <w:sz w:val="14"/>
          <w:szCs w:val="1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540"/>
      </w:pP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f(65&lt;=k[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&amp;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&amp;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k[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]&lt;=91)</w:t>
      </w:r>
    </w:p>
    <w:p>
      <w:pPr>
        <w:rPr>
          <w:sz w:val="13"/>
          <w:szCs w:val="13"/>
        </w:rPr>
        <w:jc w:val="left"/>
        <w:spacing w:before="8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60"/>
        <w:ind w:left="2260"/>
        <w:sectPr>
          <w:pgSz w:w="11900" w:h="16840"/>
          <w:pgMar w:top="1380" w:bottom="280" w:left="1180" w:right="1480"/>
        </w:sectPr>
      </w:pP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s[1][coun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+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]=k[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]%65;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14"/>
          <w:szCs w:val="14"/>
        </w:rPr>
        <w:jc w:val="left"/>
        <w:spacing w:before="3" w:lineRule="exact" w:line="140"/>
      </w:pPr>
      <w:r>
        <w:rPr>
          <w:sz w:val="14"/>
          <w:szCs w:val="1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right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</w:t>
      </w:r>
    </w:p>
    <w:p>
      <w:pPr>
        <w:rPr>
          <w:sz w:val="15"/>
          <w:szCs w:val="15"/>
        </w:rPr>
        <w:jc w:val="left"/>
        <w:spacing w:before="2" w:lineRule="exact" w:line="140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spacing w:lineRule="exact" w:line="260"/>
        <w:ind w:left="782" w:right="939"/>
      </w:pP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}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15"/>
          <w:szCs w:val="15"/>
        </w:rPr>
        <w:jc w:val="left"/>
        <w:spacing w:before="7" w:lineRule="exact" w:line="140"/>
      </w:pPr>
      <w:r>
        <w:br w:type="column"/>
      </w: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ectPr>
          <w:type w:val="continuous"/>
          <w:pgSz w:w="11900" w:h="16840"/>
          <w:pgMar w:top="1380" w:bottom="280" w:left="1180" w:right="1480"/>
          <w:cols w:num="2" w:equalWidth="off">
            <w:col w:w="1913" w:space="347"/>
            <w:col w:w="6980"/>
          </w:cols>
        </w:sectPr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s[1][coun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+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]=k[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]%97;</w:t>
      </w:r>
    </w:p>
    <w:p>
      <w:pPr>
        <w:rPr>
          <w:sz w:val="14"/>
          <w:szCs w:val="14"/>
        </w:rPr>
        <w:jc w:val="left"/>
        <w:spacing w:before="3" w:lineRule="exact" w:line="140"/>
      </w:pPr>
      <w:r>
        <w:pict>
          <v:group style="position:absolute;margin-left:30.55pt;margin-top:21.75pt;width:508.1pt;height:798.5pt;mso-position-horizontal-relative:page;mso-position-vertical-relative:page;z-index:-5797" coordorigin="611,435" coordsize="10162,15970">
            <v:shape style="position:absolute;left:612;top:436;width:46;height:15968" coordorigin="612,436" coordsize="46,15968" path="m636,460l612,436,612,16404,636,16380,658,16358,658,482,636,460xe" filled="t" fillcolor="#000000" stroked="f">
              <v:path arrowok="t"/>
              <v:fill/>
            </v:shape>
            <v:shape style="position:absolute;left:10726;top:436;width:46;height:15968" coordorigin="10726,436" coordsize="46,15968" path="m10772,436l10748,460,10726,482,10726,16358,10748,16380,10772,16404,10772,436xe" filled="t" fillcolor="#000000" stroked="f">
              <v:path arrowok="t"/>
              <v:fill/>
            </v:shape>
            <v:shape style="position:absolute;left:612;top:436;width:10160;height:46" coordorigin="612,436" coordsize="10160,46" path="m612,436l636,460,658,482,10726,482,10748,460,10772,436,612,436xe" filled="t" fillcolor="#000000" stroked="f">
              <v:path arrowok="t"/>
              <v:fill/>
            </v:shape>
            <v:shape style="position:absolute;left:612;top:16358;width:10160;height:46" coordorigin="612,16358" coordsize="10160,46" path="m658,16358l636,16380,612,16404,10772,16404,10748,16380,10726,16358,658,16358xe" filled="t" fillcolor="#000000" stroked="f">
              <v:path arrowok="t"/>
              <v:fill/>
            </v:shape>
            <v:shape style="position:absolute;left:1280;top:15539;width:8760;height:0" coordorigin="1280,15539" coordsize="8760,0" path="m1280,15539l10040,15539e" filled="f" stroked="t" strokeweight="0.59775pt" strokecolor="#000000">
              <v:path arrowok="t"/>
            </v:shape>
            <w10:wrap type="none"/>
          </v:group>
        </w:pict>
      </w:r>
      <w:r>
        <w:rPr>
          <w:sz w:val="14"/>
          <w:szCs w:val="1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82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coun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=coun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+k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;</w:t>
      </w:r>
    </w:p>
    <w:p>
      <w:pPr>
        <w:rPr>
          <w:sz w:val="13"/>
          <w:szCs w:val="13"/>
        </w:rPr>
        <w:jc w:val="left"/>
        <w:spacing w:before="8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60"/>
        <w:ind w:left="100"/>
      </w:pP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}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14"/>
          <w:szCs w:val="14"/>
        </w:rPr>
        <w:jc w:val="left"/>
        <w:spacing w:before="3" w:lineRule="exact" w:line="140"/>
      </w:pPr>
      <w:r>
        <w:rPr>
          <w:sz w:val="14"/>
          <w:szCs w:val="1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f("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\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n");</w:t>
      </w:r>
    </w:p>
    <w:p>
      <w:pPr>
        <w:rPr>
          <w:sz w:val="13"/>
          <w:szCs w:val="13"/>
        </w:rPr>
        <w:jc w:val="left"/>
        <w:spacing w:before="8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for(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=0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;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&lt;p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;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++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)</w:t>
      </w:r>
    </w:p>
    <w:p>
      <w:pPr>
        <w:rPr>
          <w:sz w:val="13"/>
          <w:szCs w:val="13"/>
        </w:rPr>
        <w:jc w:val="left"/>
        <w:spacing w:before="8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360"/>
        <w:ind w:left="100" w:right="6383" w:firstLine="72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f("%d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",s[1][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]);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f("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\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n");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for(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=0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;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&lt;p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;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++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)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5" w:lineRule="auto" w:line="360"/>
        <w:ind w:left="100" w:right="5971" w:firstLine="72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f("%d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",s[2][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]);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f("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\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\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pher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ext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s: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");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char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pher[k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];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5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for(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=0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;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&lt;p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;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++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)</w:t>
      </w:r>
    </w:p>
    <w:p>
      <w:pPr>
        <w:rPr>
          <w:sz w:val="13"/>
          <w:szCs w:val="13"/>
        </w:rPr>
        <w:jc w:val="left"/>
        <w:spacing w:before="8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60"/>
        <w:ind w:left="100"/>
      </w:pP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{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14"/>
          <w:szCs w:val="14"/>
        </w:rPr>
        <w:jc w:val="left"/>
        <w:spacing w:before="3" w:lineRule="exact" w:line="140"/>
      </w:pPr>
      <w:r>
        <w:rPr>
          <w:sz w:val="14"/>
          <w:szCs w:val="1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360"/>
        <w:ind w:left="820" w:right="5644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s[2][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]=(s[0][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+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s[1][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])%26;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pher[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]=(char)(s[2][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]+65);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f("%c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",c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pher[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]);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5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}</w:t>
      </w:r>
    </w:p>
    <w:p>
      <w:pPr>
        <w:rPr>
          <w:sz w:val="13"/>
          <w:szCs w:val="13"/>
        </w:rPr>
        <w:jc w:val="left"/>
        <w:spacing w:before="8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60"/>
        <w:ind w:left="100"/>
      </w:pP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}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12"/>
          <w:szCs w:val="12"/>
        </w:rPr>
        <w:jc w:val="left"/>
        <w:spacing w:before="8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9" w:lineRule="exact" w:line="260"/>
        <w:ind w:left="100"/>
      </w:pPr>
      <w:r>
        <w:rPr>
          <w:rFonts w:cs="Times New Roman" w:hAnsi="Times New Roman" w:eastAsia="Times New Roman" w:ascii="Times New Roman"/>
          <w:b/>
          <w:spacing w:val="-1"/>
          <w:w w:val="100"/>
          <w:position w:val="-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4"/>
          <w:szCs w:val="24"/>
        </w:rPr>
        <w:t>utput: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17"/>
          <w:szCs w:val="17"/>
        </w:rPr>
        <w:jc w:val="left"/>
        <w:spacing w:before="8" w:lineRule="exact" w:line="160"/>
      </w:pPr>
      <w:r>
        <w:rPr>
          <w:sz w:val="17"/>
          <w:szCs w:val="17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9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Prepared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                                                                                                                         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25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  <w:sectPr>
          <w:type w:val="continuous"/>
          <w:pgSz w:w="11900" w:h="16840"/>
          <w:pgMar w:top="1380" w:bottom="280" w:left="1180" w:right="1480"/>
        </w:sectPr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ct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.N.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Rox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nna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Sa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S.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Depar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aksh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neer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ege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60"/>
        <w:ind w:left="100"/>
      </w:pPr>
      <w:r>
        <w:pict>
          <v:group style="position:absolute;margin-left:30.55pt;margin-top:21.75pt;width:508.1pt;height:798.5pt;mso-position-horizontal-relative:page;mso-position-vertical-relative:page;z-index:-5796" coordorigin="611,435" coordsize="10162,15970">
            <v:shape style="position:absolute;left:612;top:436;width:46;height:15968" coordorigin="612,436" coordsize="46,15968" path="m636,460l612,436,612,16404,636,16380,658,16358,658,482,636,460xe" filled="t" fillcolor="#000000" stroked="f">
              <v:path arrowok="t"/>
              <v:fill/>
            </v:shape>
            <v:shape style="position:absolute;left:10726;top:436;width:46;height:15968" coordorigin="10726,436" coordsize="46,15968" path="m10772,436l10748,460,10726,482,10726,16358,10748,16380,10772,16404,10772,436xe" filled="t" fillcolor="#000000" stroked="f">
              <v:path arrowok="t"/>
              <v:fill/>
            </v:shape>
            <v:shape style="position:absolute;left:612;top:436;width:10160;height:46" coordorigin="612,436" coordsize="10160,46" path="m612,436l636,460,658,482,10726,482,10748,460,10772,436,612,436xe" filled="t" fillcolor="#000000" stroked="f">
              <v:path arrowok="t"/>
              <v:fill/>
            </v:shape>
            <v:shape style="position:absolute;left:612;top:16358;width:10160;height:46" coordorigin="612,16358" coordsize="10160,46" path="m658,16358l636,16380,612,16404,10772,16404,10748,16380,10726,16358,658,16358xe" filled="t" fillcolor="#000000" stroked="f">
              <v:path arrowok="t"/>
              <v:fill/>
            </v:shape>
            <v:shape style="position:absolute;left:1280;top:15539;width:8760;height:0" coordorigin="1280,15539" coordsize="8760,0" path="m1280,15539l10040,15539e" filled="f" stroked="t" strokeweight="0.59775pt" strokecolor="#000000">
              <v:path arrowok="t"/>
            </v:shape>
            <w10:wrap type="none"/>
          </v:group>
        </w:pict>
      </w:r>
      <w:hyperlink r:id="rId12"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[roo</w:t>
        </w:r>
        <w:r>
          <w:rPr>
            <w:rFonts w:cs="Times New Roman" w:hAnsi="Times New Roman" w:eastAsia="Times New Roman" w:ascii="Times New Roman"/>
            <w:spacing w:val="-1"/>
            <w:w w:val="100"/>
            <w:sz w:val="24"/>
            <w:szCs w:val="24"/>
          </w:rPr>
          <w:t>t</w:t>
        </w:r>
        <w:r>
          <w:rPr>
            <w:rFonts w:cs="Times New Roman" w:hAnsi="Times New Roman" w:eastAsia="Times New Roman" w:ascii="Times New Roman"/>
            <w:spacing w:val="1"/>
            <w:w w:val="100"/>
            <w:sz w:val="24"/>
            <w:szCs w:val="24"/>
          </w:rPr>
          <w:t>@</w:t>
        </w:r>
        <w:r>
          <w:rPr>
            <w:rFonts w:cs="Times New Roman" w:hAnsi="Times New Roman" w:eastAsia="Times New Roman" w:ascii="Times New Roman"/>
            <w:spacing w:val="-1"/>
            <w:w w:val="100"/>
            <w:sz w:val="24"/>
            <w:szCs w:val="24"/>
          </w:rPr>
          <w:t>l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oca</w:t>
        </w:r>
        <w:r>
          <w:rPr>
            <w:rFonts w:cs="Times New Roman" w:hAnsi="Times New Roman" w:eastAsia="Times New Roman" w:ascii="Times New Roman"/>
            <w:spacing w:val="-1"/>
            <w:w w:val="100"/>
            <w:sz w:val="24"/>
            <w:szCs w:val="24"/>
          </w:rPr>
          <w:t>l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host</w:t>
        </w:r>
      </w:hyperlink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secur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ab]#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gcc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genere2.c</w:t>
      </w:r>
    </w:p>
    <w:p>
      <w:pPr>
        <w:rPr>
          <w:sz w:val="13"/>
          <w:szCs w:val="13"/>
        </w:rPr>
        <w:jc w:val="left"/>
        <w:spacing w:before="8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hyperlink r:id="rId13"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[roo</w:t>
        </w:r>
        <w:r>
          <w:rPr>
            <w:rFonts w:cs="Times New Roman" w:hAnsi="Times New Roman" w:eastAsia="Times New Roman" w:ascii="Times New Roman"/>
            <w:spacing w:val="-1"/>
            <w:w w:val="100"/>
            <w:sz w:val="24"/>
            <w:szCs w:val="24"/>
          </w:rPr>
          <w:t>t</w:t>
        </w:r>
        <w:r>
          <w:rPr>
            <w:rFonts w:cs="Times New Roman" w:hAnsi="Times New Roman" w:eastAsia="Times New Roman" w:ascii="Times New Roman"/>
            <w:spacing w:val="1"/>
            <w:w w:val="100"/>
            <w:sz w:val="24"/>
            <w:szCs w:val="24"/>
          </w:rPr>
          <w:t>@</w:t>
        </w:r>
        <w:r>
          <w:rPr>
            <w:rFonts w:cs="Times New Roman" w:hAnsi="Times New Roman" w:eastAsia="Times New Roman" w:ascii="Times New Roman"/>
            <w:spacing w:val="-1"/>
            <w:w w:val="100"/>
            <w:sz w:val="24"/>
            <w:szCs w:val="24"/>
          </w:rPr>
          <w:t>l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oca</w:t>
        </w:r>
        <w:r>
          <w:rPr>
            <w:rFonts w:cs="Times New Roman" w:hAnsi="Times New Roman" w:eastAsia="Times New Roman" w:ascii="Times New Roman"/>
            <w:spacing w:val="-1"/>
            <w:w w:val="100"/>
            <w:sz w:val="24"/>
            <w:szCs w:val="24"/>
          </w:rPr>
          <w:t>l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host</w:t>
        </w:r>
      </w:hyperlink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secur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ab]#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/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a.out</w:t>
      </w:r>
    </w:p>
    <w:p>
      <w:pPr>
        <w:rPr>
          <w:sz w:val="13"/>
          <w:szCs w:val="13"/>
        </w:rPr>
        <w:jc w:val="left"/>
        <w:spacing w:before="8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rea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9</w:t>
      </w:r>
    </w:p>
    <w:p>
      <w:pPr>
        <w:rPr>
          <w:sz w:val="13"/>
          <w:szCs w:val="13"/>
        </w:rPr>
        <w:jc w:val="left"/>
        <w:spacing w:before="8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ext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rea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hout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spaces)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27</w:t>
      </w:r>
    </w:p>
    <w:p>
      <w:pPr>
        <w:rPr>
          <w:sz w:val="15"/>
          <w:szCs w:val="15"/>
        </w:rPr>
        <w:jc w:val="left"/>
        <w:spacing w:before="2" w:lineRule="exact" w:line="140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Ke</w:t>
      </w: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decep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ve</w:t>
      </w:r>
    </w:p>
    <w:p>
      <w:pPr>
        <w:rPr>
          <w:sz w:val="15"/>
          <w:szCs w:val="15"/>
        </w:rPr>
        <w:jc w:val="left"/>
        <w:spacing w:before="2" w:lineRule="exact" w:line="140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ex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weared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scoveredsav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rse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</w:p>
    <w:p>
      <w:pPr>
        <w:rPr>
          <w:sz w:val="13"/>
          <w:szCs w:val="13"/>
        </w:rPr>
        <w:jc w:val="left"/>
        <w:spacing w:before="8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22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4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17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4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3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8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18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14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21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4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17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4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3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18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21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4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24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14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17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18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4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1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5</w:t>
      </w:r>
    </w:p>
    <w:p>
      <w:pPr>
        <w:rPr>
          <w:sz w:val="13"/>
          <w:szCs w:val="13"/>
        </w:rPr>
        <w:jc w:val="left"/>
        <w:spacing w:before="8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3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4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4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15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19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8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21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4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3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4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4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15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19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8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21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4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3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4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4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15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19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8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21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4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8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tLeast" w:line="400"/>
        <w:ind w:left="100" w:right="1406"/>
      </w:pP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pher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ext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s: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Z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Z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Z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</w:t>
      </w:r>
      <w:hyperlink r:id="rId14"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 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[roo</w:t>
        </w:r>
        <w:r>
          <w:rPr>
            <w:rFonts w:cs="Times New Roman" w:hAnsi="Times New Roman" w:eastAsia="Times New Roman" w:ascii="Times New Roman"/>
            <w:spacing w:val="-1"/>
            <w:w w:val="100"/>
            <w:sz w:val="24"/>
            <w:szCs w:val="24"/>
          </w:rPr>
          <w:t>t</w:t>
        </w:r>
        <w:r>
          <w:rPr>
            <w:rFonts w:cs="Times New Roman" w:hAnsi="Times New Roman" w:eastAsia="Times New Roman" w:ascii="Times New Roman"/>
            <w:spacing w:val="1"/>
            <w:w w:val="100"/>
            <w:sz w:val="24"/>
            <w:szCs w:val="24"/>
          </w:rPr>
          <w:t>@</w:t>
        </w:r>
        <w:r>
          <w:rPr>
            <w:rFonts w:cs="Times New Roman" w:hAnsi="Times New Roman" w:eastAsia="Times New Roman" w:ascii="Times New Roman"/>
            <w:spacing w:val="-1"/>
            <w:w w:val="100"/>
            <w:sz w:val="24"/>
            <w:szCs w:val="24"/>
          </w:rPr>
          <w:t>l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oca</w:t>
        </w:r>
        <w:r>
          <w:rPr>
            <w:rFonts w:cs="Times New Roman" w:hAnsi="Times New Roman" w:eastAsia="Times New Roman" w:ascii="Times New Roman"/>
            <w:spacing w:val="-1"/>
            <w:w w:val="100"/>
            <w:sz w:val="24"/>
            <w:szCs w:val="24"/>
          </w:rPr>
          <w:t>l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host</w:t>
        </w:r>
      </w:hyperlink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secur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ab]#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3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9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Prepared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                                                                                                                         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26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  <w:sectPr>
          <w:pgSz w:w="11900" w:h="16840"/>
          <w:pgMar w:top="1380" w:bottom="280" w:left="1180" w:right="1480"/>
        </w:sectPr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ct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.N.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Rox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nna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Sa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S.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Depar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aksh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neer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ege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60" w:lineRule="exact" w:line="260"/>
        <w:ind w:left="3024"/>
      </w:pP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b/>
          <w:spacing w:val="-1"/>
          <w:w w:val="100"/>
          <w:position w:val="-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4"/>
          <w:szCs w:val="24"/>
        </w:rPr>
        <w:t>IL</w:t>
      </w:r>
      <w:r>
        <w:rPr>
          <w:rFonts w:cs="Times New Roman" w:hAnsi="Times New Roman" w:eastAsia="Times New Roman" w:ascii="Times New Roman"/>
          <w:b/>
          <w:spacing w:val="-12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-1"/>
          <w:w w:val="100"/>
          <w:position w:val="-1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b/>
          <w:spacing w:val="-1"/>
          <w:w w:val="100"/>
          <w:position w:val="-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4"/>
          <w:szCs w:val="24"/>
        </w:rPr>
        <w:t>CE</w:t>
      </w:r>
      <w:r>
        <w:rPr>
          <w:rFonts w:cs="Times New Roman" w:hAnsi="Times New Roman" w:eastAsia="Times New Roman" w:ascii="Times New Roman"/>
          <w:b/>
          <w:spacing w:val="-4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4"/>
          <w:szCs w:val="24"/>
        </w:rPr>
        <w:t>TEC</w:t>
      </w:r>
      <w:r>
        <w:rPr>
          <w:rFonts w:cs="Times New Roman" w:hAnsi="Times New Roman" w:eastAsia="Times New Roman" w:ascii="Times New Roman"/>
          <w:b/>
          <w:spacing w:val="-1"/>
          <w:w w:val="100"/>
          <w:position w:val="-1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b/>
          <w:spacing w:val="-1"/>
          <w:w w:val="100"/>
          <w:position w:val="-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b/>
          <w:spacing w:val="-1"/>
          <w:w w:val="100"/>
          <w:position w:val="-1"/>
          <w:sz w:val="24"/>
          <w:szCs w:val="24"/>
        </w:rPr>
        <w:t>Q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4"/>
          <w:szCs w:val="24"/>
        </w:rPr>
        <w:t>UE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12"/>
          <w:szCs w:val="12"/>
        </w:rPr>
        <w:jc w:val="left"/>
        <w:spacing w:before="8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  <w:sectPr>
          <w:pgSz w:w="11900" w:h="16840"/>
          <w:pgMar w:top="1380" w:bottom="280" w:left="1180" w:right="1480"/>
        </w:sectPr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9"/>
        <w:ind w:left="100" w:right="-56"/>
      </w:pP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b/>
          <w:spacing w:val="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0"/>
          <w:szCs w:val="10"/>
        </w:rPr>
        <w:jc w:val="left"/>
        <w:spacing w:before="5" w:lineRule="exact" w:line="100"/>
      </w:pPr>
      <w:r>
        <w:br w:type="column"/>
      </w: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60"/>
        <w:sectPr>
          <w:type w:val="continuous"/>
          <w:pgSz w:w="11900" w:h="16840"/>
          <w:pgMar w:top="1380" w:bottom="280" w:left="1180" w:right="1480"/>
          <w:cols w:num="2" w:equalWidth="off">
            <w:col w:w="622" w:space="198"/>
            <w:col w:w="8420"/>
          </w:cols>
        </w:sectPr>
      </w:pPr>
      <w:r>
        <w:rPr>
          <w:rFonts w:cs="Times New Roman" w:hAnsi="Times New Roman" w:eastAsia="Times New Roman" w:ascii="Times New Roman"/>
          <w:spacing w:val="-19"/>
          <w:w w:val="100"/>
          <w:position w:val="-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wr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program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position w:val="-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Fence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echn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que.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24"/>
          <w:szCs w:val="24"/>
        </w:rPr>
        <w:jc w:val="left"/>
        <w:spacing w:before="12" w:lineRule="exact" w:line="240"/>
      </w:pPr>
      <w:r>
        <w:pict>
          <v:group style="position:absolute;margin-left:30.55pt;margin-top:21.75pt;width:508.1pt;height:798.5pt;mso-position-horizontal-relative:page;mso-position-vertical-relative:page;z-index:-5795" coordorigin="611,435" coordsize="10162,15970">
            <v:shape style="position:absolute;left:612;top:436;width:46;height:15968" coordorigin="612,436" coordsize="46,15968" path="m636,460l612,436,612,16404,636,16380,658,16358,658,482,636,460xe" filled="t" fillcolor="#000000" stroked="f">
              <v:path arrowok="t"/>
              <v:fill/>
            </v:shape>
            <v:shape style="position:absolute;left:10726;top:436;width:46;height:15968" coordorigin="10726,436" coordsize="46,15968" path="m10772,436l10748,460,10726,482,10726,16358,10748,16380,10772,16404,10772,436xe" filled="t" fillcolor="#000000" stroked="f">
              <v:path arrowok="t"/>
              <v:fill/>
            </v:shape>
            <v:shape style="position:absolute;left:612;top:436;width:10160;height:46" coordorigin="612,436" coordsize="10160,46" path="m612,436l636,460,658,482,10726,482,10748,460,10772,436,612,436xe" filled="t" fillcolor="#000000" stroked="f">
              <v:path arrowok="t"/>
              <v:fill/>
            </v:shape>
            <v:shape style="position:absolute;left:612;top:16358;width:10160;height:46" coordorigin="612,16358" coordsize="10160,46" path="m658,16358l636,16380,612,16404,10772,16404,10748,16380,10726,16358,658,16358xe" filled="t" fillcolor="#000000" stroked="f">
              <v:path arrowok="t"/>
              <v:fill/>
            </v:shape>
            <v:shape style="position:absolute;left:1280;top:15539;width:8760;height:0" coordorigin="1280,15539" coordsize="8760,0" path="m1280,15539l10040,15539e" filled="f" stroked="t" strokeweight="0.59775pt" strokecolor="#000000">
              <v:path arrowok="t"/>
            </v:shape>
            <w10:wrap type="none"/>
          </v:group>
        </w:pict>
      </w: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9"/>
        <w:ind w:left="100"/>
      </w:pP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gor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th</w:t>
      </w:r>
      <w:r>
        <w:rPr>
          <w:rFonts w:cs="Times New Roman" w:hAnsi="Times New Roman" w:eastAsia="Times New Roman" w:ascii="Times New Roman"/>
          <w:b/>
          <w:spacing w:val="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Get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ext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from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use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2.</w:t>
      </w:r>
      <w:r>
        <w:rPr>
          <w:rFonts w:cs="Times New Roman" w:hAnsi="Times New Roman" w:eastAsia="Times New Roman" w:ascii="Times New Roman"/>
          <w:spacing w:val="5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ake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ex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400" w:right="4402" w:hanging="3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3.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each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ext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charac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a.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%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=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=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put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a[]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arr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4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put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b[]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array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4.</w:t>
      </w:r>
      <w:r>
        <w:rPr>
          <w:rFonts w:cs="Times New Roman" w:hAnsi="Times New Roman" w:eastAsia="Times New Roman" w:ascii="Times New Roman"/>
          <w:spacing w:val="5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ake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each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charac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a[]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arr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put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[]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arr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ncr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ent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ndex.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400" w:right="472" w:hanging="3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5.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charac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ers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a[]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array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ed,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each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charac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from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b[]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array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put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s[]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array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ncre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ndex.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6.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s[]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array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get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pher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ex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6"/>
          <w:szCs w:val="26"/>
        </w:rPr>
        <w:jc w:val="left"/>
        <w:spacing w:before="16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b/>
          <w:spacing w:val="-6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ogram</w:t>
      </w:r>
      <w:r>
        <w:rPr>
          <w:rFonts w:cs="Times New Roman" w:hAnsi="Times New Roman" w:eastAsia="Times New Roman" w:ascii="Times New Roman"/>
          <w:b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b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de: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3"/>
          <w:szCs w:val="13"/>
        </w:rPr>
        <w:jc w:val="left"/>
        <w:spacing w:before="8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#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ude&lt;s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o.h&gt;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#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ude&lt;s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ng.h&gt;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n()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{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60"/>
      </w:pP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=0,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=0,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=0;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6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char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[20],a[10],b[10];</w:t>
      </w:r>
    </w:p>
    <w:p>
      <w:pPr>
        <w:rPr>
          <w:sz w:val="26"/>
          <w:szCs w:val="26"/>
        </w:rPr>
        <w:jc w:val="left"/>
        <w:spacing w:before="16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60" w:right="6765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f("en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");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scanf("%s",s);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for(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=0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;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&lt;s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en(s)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;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++)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60"/>
        <w:ind w:left="160"/>
      </w:pP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{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5"/>
        <w:ind w:left="400"/>
      </w:pP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f(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%2==0)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/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/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even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60"/>
        <w:ind w:left="340"/>
      </w:pP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{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5"/>
        <w:ind w:left="64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a[k]=s[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];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64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k++;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60"/>
        <w:ind w:left="400"/>
      </w:pP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}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5"/>
        <w:ind w:left="34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/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/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odd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60"/>
        <w:ind w:left="340"/>
      </w:pP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{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5"/>
        <w:ind w:left="64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b[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]=s[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];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700"/>
      </w:pP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++;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4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}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60"/>
        <w:ind w:left="160"/>
      </w:pP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}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12"/>
          <w:szCs w:val="12"/>
        </w:rPr>
        <w:jc w:val="left"/>
        <w:spacing w:before="8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9"/>
        <w:ind w:left="16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for(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=0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;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&lt;k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;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++)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60"/>
        <w:ind w:left="160"/>
      </w:pP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{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5"/>
        <w:ind w:left="52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f("%c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",a[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]);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52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s[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]=a[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];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520"/>
      </w:pP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++;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60"/>
        <w:ind w:left="160"/>
      </w:pP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}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5" w:lineRule="exact" w:line="260"/>
        <w:ind w:left="160"/>
      </w:pP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pr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f("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\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n");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9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Prepared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                                                                                                                         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27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  <w:sectPr>
          <w:type w:val="continuous"/>
          <w:pgSz w:w="11900" w:h="16840"/>
          <w:pgMar w:top="1380" w:bottom="280" w:left="1180" w:right="1480"/>
        </w:sectPr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ct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.N.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Rox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nna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Sa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S.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Depar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aksh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neer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ege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60"/>
        <w:ind w:left="160"/>
      </w:pPr>
      <w:r>
        <w:pict>
          <v:group style="position:absolute;margin-left:30.55pt;margin-top:21.75pt;width:508.1pt;height:798.5pt;mso-position-horizontal-relative:page;mso-position-vertical-relative:page;z-index:-5794" coordorigin="611,435" coordsize="10162,15970">
            <v:shape style="position:absolute;left:612;top:436;width:46;height:15968" coordorigin="612,436" coordsize="46,15968" path="m636,460l612,436,612,16404,636,16380,658,16358,658,482,636,460xe" filled="t" fillcolor="#000000" stroked="f">
              <v:path arrowok="t"/>
              <v:fill/>
            </v:shape>
            <v:shape style="position:absolute;left:10726;top:436;width:46;height:15968" coordorigin="10726,436" coordsize="46,15968" path="m10772,436l10748,460,10726,482,10726,16358,10748,16380,10772,16404,10772,436xe" filled="t" fillcolor="#000000" stroked="f">
              <v:path arrowok="t"/>
              <v:fill/>
            </v:shape>
            <v:shape style="position:absolute;left:612;top:436;width:10160;height:46" coordorigin="612,436" coordsize="10160,46" path="m612,436l636,460,658,482,10726,482,10748,460,10772,436,612,436xe" filled="t" fillcolor="#000000" stroked="f">
              <v:path arrowok="t"/>
              <v:fill/>
            </v:shape>
            <v:shape style="position:absolute;left:612;top:16358;width:10160;height:46" coordorigin="612,16358" coordsize="10160,46" path="m658,16358l636,16380,612,16404,10772,16404,10748,16380,10726,16358,658,16358xe" filled="t" fillcolor="#000000" stroked="f">
              <v:path arrowok="t"/>
              <v:fill/>
            </v:shape>
            <v:shape style="position:absolute;left:1280;top:15539;width:8760;height:0" coordorigin="1280,15539" coordsize="8760,0" path="m1280,15539l10040,15539e" filled="f" stroked="t" strokeweight="0.59775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for(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=0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;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&lt;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;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++)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60"/>
        <w:ind w:left="160"/>
      </w:pP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{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5"/>
        <w:ind w:left="46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f("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%c",b[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]);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46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s[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]=b[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];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460"/>
      </w:pP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++;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60"/>
        <w:ind w:left="160"/>
      </w:pP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}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5"/>
        <w:ind w:left="16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f("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\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\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pher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ext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%s",s);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6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char();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}</w:t>
      </w:r>
    </w:p>
    <w:p>
      <w:pPr>
        <w:rPr>
          <w:sz w:val="15"/>
          <w:szCs w:val="15"/>
        </w:rPr>
        <w:jc w:val="left"/>
        <w:spacing w:before="2" w:lineRule="exact" w:line="140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utput: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hyperlink r:id="rId15"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[roo</w:t>
        </w:r>
        <w:r>
          <w:rPr>
            <w:rFonts w:cs="Times New Roman" w:hAnsi="Times New Roman" w:eastAsia="Times New Roman" w:ascii="Times New Roman"/>
            <w:spacing w:val="-1"/>
            <w:w w:val="100"/>
            <w:sz w:val="24"/>
            <w:szCs w:val="24"/>
          </w:rPr>
          <w:t>t</w:t>
        </w:r>
        <w:r>
          <w:rPr>
            <w:rFonts w:cs="Times New Roman" w:hAnsi="Times New Roman" w:eastAsia="Times New Roman" w:ascii="Times New Roman"/>
            <w:spacing w:val="1"/>
            <w:w w:val="100"/>
            <w:sz w:val="24"/>
            <w:szCs w:val="24"/>
          </w:rPr>
          <w:t>@</w:t>
        </w:r>
        <w:r>
          <w:rPr>
            <w:rFonts w:cs="Times New Roman" w:hAnsi="Times New Roman" w:eastAsia="Times New Roman" w:ascii="Times New Roman"/>
            <w:spacing w:val="-1"/>
            <w:w w:val="100"/>
            <w:sz w:val="24"/>
            <w:szCs w:val="24"/>
          </w:rPr>
          <w:t>l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oca</w:t>
        </w:r>
        <w:r>
          <w:rPr>
            <w:rFonts w:cs="Times New Roman" w:hAnsi="Times New Roman" w:eastAsia="Times New Roman" w:ascii="Times New Roman"/>
            <w:spacing w:val="-1"/>
            <w:w w:val="100"/>
            <w:sz w:val="24"/>
            <w:szCs w:val="24"/>
          </w:rPr>
          <w:t>l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host</w:t>
        </w:r>
      </w:hyperlink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secur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ab]#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gcc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fence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 w:right="5513"/>
      </w:pPr>
      <w:hyperlink r:id="rId16"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[roo</w:t>
        </w:r>
        <w:r>
          <w:rPr>
            <w:rFonts w:cs="Times New Roman" w:hAnsi="Times New Roman" w:eastAsia="Times New Roman" w:ascii="Times New Roman"/>
            <w:spacing w:val="-1"/>
            <w:w w:val="100"/>
            <w:sz w:val="24"/>
            <w:szCs w:val="24"/>
          </w:rPr>
          <w:t>t</w:t>
        </w:r>
        <w:r>
          <w:rPr>
            <w:rFonts w:cs="Times New Roman" w:hAnsi="Times New Roman" w:eastAsia="Times New Roman" w:ascii="Times New Roman"/>
            <w:spacing w:val="1"/>
            <w:w w:val="100"/>
            <w:sz w:val="24"/>
            <w:szCs w:val="24"/>
          </w:rPr>
          <w:t>@</w:t>
        </w:r>
        <w:r>
          <w:rPr>
            <w:rFonts w:cs="Times New Roman" w:hAnsi="Times New Roman" w:eastAsia="Times New Roman" w:ascii="Times New Roman"/>
            <w:spacing w:val="-1"/>
            <w:w w:val="100"/>
            <w:sz w:val="24"/>
            <w:szCs w:val="24"/>
          </w:rPr>
          <w:t>l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oca</w:t>
        </w:r>
        <w:r>
          <w:rPr>
            <w:rFonts w:cs="Times New Roman" w:hAnsi="Times New Roman" w:eastAsia="Times New Roman" w:ascii="Times New Roman"/>
            <w:spacing w:val="-1"/>
            <w:w w:val="100"/>
            <w:sz w:val="24"/>
            <w:szCs w:val="24"/>
          </w:rPr>
          <w:t>l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host</w:t>
        </w:r>
      </w:hyperlink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secur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ab]#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/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a.out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shoo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down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craft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6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</w:p>
    <w:p>
      <w:pPr>
        <w:rPr>
          <w:sz w:val="26"/>
          <w:szCs w:val="26"/>
        </w:rPr>
        <w:jc w:val="left"/>
        <w:spacing w:before="16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pher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ext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onharrfhodw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cat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60"/>
        <w:ind w:left="100"/>
      </w:pPr>
      <w:hyperlink r:id="rId17">
        <w:r>
          <w:rPr>
            <w:rFonts w:cs="Times New Roman" w:hAnsi="Times New Roman" w:eastAsia="Times New Roman" w:ascii="Times New Roman"/>
            <w:spacing w:val="0"/>
            <w:w w:val="100"/>
            <w:position w:val="-1"/>
            <w:sz w:val="24"/>
            <w:szCs w:val="24"/>
          </w:rPr>
          <w:t>[roo</w:t>
        </w:r>
        <w:r>
          <w:rPr>
            <w:rFonts w:cs="Times New Roman" w:hAnsi="Times New Roman" w:eastAsia="Times New Roman" w:ascii="Times New Roman"/>
            <w:spacing w:val="-1"/>
            <w:w w:val="100"/>
            <w:position w:val="-1"/>
            <w:sz w:val="24"/>
            <w:szCs w:val="24"/>
          </w:rPr>
          <w:t>t</w:t>
        </w:r>
        <w:r>
          <w:rPr>
            <w:rFonts w:cs="Times New Roman" w:hAnsi="Times New Roman" w:eastAsia="Times New Roman" w:ascii="Times New Roman"/>
            <w:spacing w:val="1"/>
            <w:w w:val="100"/>
            <w:position w:val="-1"/>
            <w:sz w:val="24"/>
            <w:szCs w:val="24"/>
          </w:rPr>
          <w:t>@</w:t>
        </w:r>
        <w:r>
          <w:rPr>
            <w:rFonts w:cs="Times New Roman" w:hAnsi="Times New Roman" w:eastAsia="Times New Roman" w:ascii="Times New Roman"/>
            <w:spacing w:val="-1"/>
            <w:w w:val="100"/>
            <w:position w:val="-1"/>
            <w:sz w:val="24"/>
            <w:szCs w:val="24"/>
          </w:rPr>
          <w:t>l</w:t>
        </w:r>
        <w:r>
          <w:rPr>
            <w:rFonts w:cs="Times New Roman" w:hAnsi="Times New Roman" w:eastAsia="Times New Roman" w:ascii="Times New Roman"/>
            <w:spacing w:val="0"/>
            <w:w w:val="100"/>
            <w:position w:val="-1"/>
            <w:sz w:val="24"/>
            <w:szCs w:val="24"/>
          </w:rPr>
          <w:t>oca</w:t>
        </w:r>
        <w:r>
          <w:rPr>
            <w:rFonts w:cs="Times New Roman" w:hAnsi="Times New Roman" w:eastAsia="Times New Roman" w:ascii="Times New Roman"/>
            <w:spacing w:val="-1"/>
            <w:w w:val="100"/>
            <w:position w:val="-1"/>
            <w:sz w:val="24"/>
            <w:szCs w:val="24"/>
          </w:rPr>
          <w:t>l</w:t>
        </w:r>
        <w:r>
          <w:rPr>
            <w:rFonts w:cs="Times New Roman" w:hAnsi="Times New Roman" w:eastAsia="Times New Roman" w:ascii="Times New Roman"/>
            <w:spacing w:val="0"/>
            <w:w w:val="100"/>
            <w:position w:val="-1"/>
            <w:sz w:val="24"/>
            <w:szCs w:val="24"/>
          </w:rPr>
          <w:t>host</w:t>
        </w:r>
      </w:hyperlink>
      <w:r>
        <w:rPr>
          <w:rFonts w:cs="Times New Roman" w:hAnsi="Times New Roman" w:eastAsia="Times New Roman" w:ascii="Times New Roman"/>
          <w:spacing w:val="1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secur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ab]#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18"/>
          <w:szCs w:val="18"/>
        </w:rPr>
        <w:jc w:val="left"/>
        <w:spacing w:before="2" w:lineRule="exact" w:line="180"/>
      </w:pP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9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Prepared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                                                                                                                         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28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  <w:sectPr>
          <w:pgSz w:w="11900" w:h="16840"/>
          <w:pgMar w:top="1380" w:bottom="280" w:left="1180" w:right="1480"/>
        </w:sectPr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ct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.N.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Rox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nna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Sa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S.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Depar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aksh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neer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ege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spacing w:before="60" w:lineRule="exact" w:line="260"/>
        <w:ind w:left="4236" w:right="4449"/>
      </w:pPr>
      <w:r>
        <w:rPr>
          <w:rFonts w:cs="Times New Roman" w:hAnsi="Times New Roman" w:eastAsia="Times New Roman" w:ascii="Times New Roman"/>
          <w:b/>
          <w:spacing w:val="-1"/>
          <w:w w:val="100"/>
          <w:position w:val="-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4"/>
          <w:szCs w:val="24"/>
        </w:rPr>
        <w:t>SA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12"/>
          <w:szCs w:val="12"/>
        </w:rPr>
        <w:jc w:val="left"/>
        <w:spacing w:before="8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  <w:sectPr>
          <w:pgSz w:w="11900" w:h="16840"/>
          <w:pgMar w:top="1380" w:bottom="280" w:left="1180" w:right="1480"/>
        </w:sectPr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9"/>
        <w:ind w:left="100" w:right="-56"/>
      </w:pP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b/>
          <w:spacing w:val="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0"/>
          <w:szCs w:val="10"/>
        </w:rPr>
        <w:jc w:val="left"/>
        <w:spacing w:before="5" w:lineRule="exact" w:line="100"/>
      </w:pPr>
      <w:r>
        <w:br w:type="column"/>
      </w: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60"/>
        <w:sectPr>
          <w:type w:val="continuous"/>
          <w:pgSz w:w="11900" w:h="16840"/>
          <w:pgMar w:top="1380" w:bottom="280" w:left="1180" w:right="1480"/>
          <w:cols w:num="2" w:equalWidth="off">
            <w:col w:w="622" w:space="198"/>
            <w:col w:w="8420"/>
          </w:cols>
        </w:sectPr>
      </w:pPr>
      <w:r>
        <w:rPr>
          <w:rFonts w:cs="Times New Roman" w:hAnsi="Times New Roman" w:eastAsia="Times New Roman" w:ascii="Times New Roman"/>
          <w:spacing w:val="-19"/>
          <w:w w:val="100"/>
          <w:position w:val="-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wr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program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position w:val="-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RSA</w:t>
      </w:r>
      <w:r>
        <w:rPr>
          <w:rFonts w:cs="Times New Roman" w:hAnsi="Times New Roman" w:eastAsia="Times New Roman" w:ascii="Times New Roman"/>
          <w:spacing w:val="-13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cr</w:t>
      </w:r>
      <w:r>
        <w:rPr>
          <w:rFonts w:cs="Times New Roman" w:hAnsi="Times New Roman" w:eastAsia="Times New Roman" w:ascii="Times New Roman"/>
          <w:spacing w:val="-4"/>
          <w:w w:val="100"/>
          <w:position w:val="-1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6"/>
          <w:w w:val="100"/>
          <w:position w:val="-1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position w:val="-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24"/>
          <w:szCs w:val="24"/>
        </w:rPr>
        <w:jc w:val="left"/>
        <w:spacing w:before="12" w:lineRule="exact" w:line="240"/>
      </w:pPr>
      <w:r>
        <w:pict>
          <v:group style="position:absolute;margin-left:30.55pt;margin-top:21.75pt;width:508.1pt;height:798.5pt;mso-position-horizontal-relative:page;mso-position-vertical-relative:page;z-index:-5793" coordorigin="611,435" coordsize="10162,15970">
            <v:shape style="position:absolute;left:612;top:436;width:46;height:15968" coordorigin="612,436" coordsize="46,15968" path="m636,460l612,436,612,16404,636,16380,658,16358,658,482,636,460xe" filled="t" fillcolor="#000000" stroked="f">
              <v:path arrowok="t"/>
              <v:fill/>
            </v:shape>
            <v:shape style="position:absolute;left:10726;top:436;width:46;height:15968" coordorigin="10726,436" coordsize="46,15968" path="m10772,436l10748,460,10726,482,10726,16358,10748,16380,10772,16404,10772,436xe" filled="t" fillcolor="#000000" stroked="f">
              <v:path arrowok="t"/>
              <v:fill/>
            </v:shape>
            <v:shape style="position:absolute;left:612;top:436;width:10160;height:46" coordorigin="612,436" coordsize="10160,46" path="m612,436l636,460,658,482,10726,482,10748,460,10772,436,612,436xe" filled="t" fillcolor="#000000" stroked="f">
              <v:path arrowok="t"/>
              <v:fill/>
            </v:shape>
            <v:shape style="position:absolute;left:612;top:16358;width:10160;height:46" coordorigin="612,16358" coordsize="10160,46" path="m658,16358l636,16380,612,16404,10772,16404,10748,16380,10726,16358,658,16358xe" filled="t" fillcolor="#000000" stroked="f">
              <v:path arrowok="t"/>
              <v:fill/>
            </v:shape>
            <v:shape style="position:absolute;left:1280;top:15539;width:8760;height:0" coordorigin="1280,15539" coordsize="8760,0" path="m1280,15539l10040,15539e" filled="f" stroked="t" strokeweight="0.59775pt" strokecolor="#000000">
              <v:path arrowok="t"/>
            </v:shape>
            <w10:wrap type="none"/>
          </v:group>
        </w:pict>
      </w: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9"/>
        <w:ind w:left="100"/>
      </w:pP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gor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th</w:t>
      </w:r>
      <w:r>
        <w:rPr>
          <w:rFonts w:cs="Times New Roman" w:hAnsi="Times New Roman" w:eastAsia="Times New Roman" w:ascii="Times New Roman"/>
          <w:b/>
          <w:spacing w:val="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ect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nu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bers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pu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n=pxq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30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3.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Choose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em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od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us: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38"/>
          <w:sz w:val="24"/>
          <w:szCs w:val="24"/>
        </w:rPr>
        <w:t>Ø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(n)=(p-1)x(q-1)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48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4.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ect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random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enc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such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gcd(e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0"/>
          <w:w w:val="138"/>
          <w:sz w:val="24"/>
          <w:szCs w:val="24"/>
        </w:rPr>
        <w:t>Ø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(n)=1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46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5.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Dec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pu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d=1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od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38"/>
          <w:sz w:val="24"/>
          <w:szCs w:val="24"/>
        </w:rPr>
        <w:t>Ø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(n)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18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6.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pub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{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e,n}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7.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{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d,n}</w:t>
      </w:r>
    </w:p>
    <w:p>
      <w:pPr>
        <w:rPr>
          <w:sz w:val="15"/>
          <w:szCs w:val="15"/>
        </w:rPr>
        <w:jc w:val="left"/>
        <w:spacing w:before="2" w:lineRule="exact" w:line="140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b/>
          <w:spacing w:val="-6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ogram</w:t>
      </w:r>
      <w:r>
        <w:rPr>
          <w:rFonts w:cs="Times New Roman" w:hAnsi="Times New Roman" w:eastAsia="Times New Roman" w:ascii="Times New Roman"/>
          <w:b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b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de: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3"/>
          <w:szCs w:val="13"/>
        </w:rPr>
        <w:jc w:val="left"/>
        <w:spacing w:before="8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#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ude&lt;s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o.h&gt;</w:t>
      </w:r>
    </w:p>
    <w:p>
      <w:pPr>
        <w:rPr>
          <w:sz w:val="13"/>
          <w:szCs w:val="13"/>
        </w:rPr>
        <w:jc w:val="left"/>
        <w:spacing w:before="8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#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ude&lt;s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b.h&gt;</w:t>
      </w:r>
    </w:p>
    <w:p>
      <w:pPr>
        <w:rPr>
          <w:sz w:val="13"/>
          <w:szCs w:val="13"/>
        </w:rPr>
        <w:jc w:val="left"/>
        <w:spacing w:before="8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#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ude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&lt;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h.h&gt;</w:t>
      </w:r>
    </w:p>
    <w:p>
      <w:pPr>
        <w:rPr>
          <w:sz w:val="13"/>
          <w:szCs w:val="13"/>
        </w:rPr>
        <w:jc w:val="left"/>
        <w:spacing w:before="8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#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ude&lt;s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ng.h&gt;</w:t>
      </w:r>
    </w:p>
    <w:p>
      <w:pPr>
        <w:rPr>
          <w:sz w:val="13"/>
          <w:szCs w:val="13"/>
        </w:rPr>
        <w:jc w:val="left"/>
        <w:spacing w:before="8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ong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p,q,n,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ag,e[100],d[100],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p[100],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[100],en[100],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;</w:t>
      </w:r>
    </w:p>
    <w:p>
      <w:pPr>
        <w:rPr>
          <w:sz w:val="13"/>
          <w:szCs w:val="13"/>
        </w:rPr>
        <w:jc w:val="left"/>
        <w:spacing w:before="8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char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sg[100];</w:t>
      </w:r>
    </w:p>
    <w:p>
      <w:pPr>
        <w:rPr>
          <w:sz w:val="13"/>
          <w:szCs w:val="13"/>
        </w:rPr>
        <w:jc w:val="left"/>
        <w:spacing w:before="8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ong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);</w:t>
      </w:r>
    </w:p>
    <w:p>
      <w:pPr>
        <w:rPr>
          <w:sz w:val="13"/>
          <w:szCs w:val="13"/>
        </w:rPr>
        <w:jc w:val="left"/>
        <w:spacing w:before="8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ce();</w:t>
      </w:r>
    </w:p>
    <w:p>
      <w:pPr>
        <w:rPr>
          <w:sz w:val="13"/>
          <w:szCs w:val="13"/>
        </w:rPr>
        <w:jc w:val="left"/>
        <w:spacing w:before="8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ong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cd(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ong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);</w:t>
      </w:r>
    </w:p>
    <w:p>
      <w:pPr>
        <w:rPr>
          <w:sz w:val="13"/>
          <w:szCs w:val="13"/>
        </w:rPr>
        <w:jc w:val="left"/>
        <w:spacing w:before="8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encr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();</w:t>
      </w:r>
    </w:p>
    <w:p>
      <w:pPr>
        <w:rPr>
          <w:sz w:val="13"/>
          <w:szCs w:val="13"/>
        </w:rPr>
        <w:jc w:val="left"/>
        <w:spacing w:before="8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decr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();</w:t>
      </w:r>
    </w:p>
    <w:p>
      <w:pPr>
        <w:rPr>
          <w:sz w:val="15"/>
          <w:szCs w:val="15"/>
        </w:rPr>
        <w:jc w:val="left"/>
        <w:spacing w:before="2" w:lineRule="exact" w:line="140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n()</w:t>
      </w:r>
    </w:p>
    <w:p>
      <w:pPr>
        <w:rPr>
          <w:sz w:val="13"/>
          <w:szCs w:val="13"/>
        </w:rPr>
        <w:jc w:val="left"/>
        <w:spacing w:before="8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60"/>
        <w:ind w:left="100"/>
      </w:pP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{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14"/>
          <w:szCs w:val="14"/>
        </w:rPr>
        <w:jc w:val="left"/>
        <w:spacing w:before="3" w:lineRule="exact" w:line="140"/>
      </w:pPr>
      <w:r>
        <w:rPr>
          <w:sz w:val="14"/>
          <w:szCs w:val="1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82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f("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\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RIME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\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n");</w:t>
      </w:r>
    </w:p>
    <w:p>
      <w:pPr>
        <w:rPr>
          <w:sz w:val="13"/>
          <w:szCs w:val="13"/>
        </w:rPr>
        <w:jc w:val="left"/>
        <w:spacing w:before="8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360"/>
        <w:ind w:left="820" w:right="6764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scanf("%d",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&amp;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p);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ag=pr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e(p);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f(f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ag==0)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{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5"/>
        <w:ind w:left="154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f("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\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nWRONG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NPU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\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n");</w:t>
      </w:r>
    </w:p>
    <w:p>
      <w:pPr>
        <w:rPr>
          <w:sz w:val="13"/>
          <w:szCs w:val="13"/>
        </w:rPr>
        <w:jc w:val="left"/>
        <w:spacing w:before="8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54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char();</w:t>
      </w:r>
    </w:p>
    <w:p>
      <w:pPr>
        <w:rPr>
          <w:sz w:val="13"/>
          <w:szCs w:val="13"/>
        </w:rPr>
        <w:jc w:val="left"/>
        <w:spacing w:before="8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60"/>
        <w:ind w:left="1540"/>
      </w:pP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ex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(1);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17"/>
          <w:szCs w:val="17"/>
        </w:rPr>
        <w:jc w:val="left"/>
        <w:spacing w:before="4" w:lineRule="exact" w:line="160"/>
      </w:pPr>
      <w:r>
        <w:rPr>
          <w:sz w:val="17"/>
          <w:szCs w:val="17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9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Prepared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                                                                                                                         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29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  <w:sectPr>
          <w:type w:val="continuous"/>
          <w:pgSz w:w="11900" w:h="16840"/>
          <w:pgMar w:top="1380" w:bottom="280" w:left="1180" w:right="1480"/>
        </w:sectPr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ct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.N.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Rox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nna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Sa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S.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Depar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aksh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neer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ege</w:t>
      </w:r>
    </w:p>
    <w:p>
      <w:pPr>
        <w:rPr>
          <w:sz w:val="24"/>
          <w:szCs w:val="24"/>
        </w:rPr>
        <w:jc w:val="left"/>
        <w:spacing w:before="5" w:lineRule="exact" w:line="240"/>
      </w:pPr>
      <w:r>
        <w:pict>
          <v:group style="position:absolute;margin-left:30.55pt;margin-top:21.75pt;width:508.1pt;height:798.5pt;mso-position-horizontal-relative:page;mso-position-vertical-relative:page;z-index:-5792" coordorigin="611,435" coordsize="10162,15970">
            <v:shape style="position:absolute;left:612;top:436;width:46;height:15968" coordorigin="612,436" coordsize="46,15968" path="m636,460l612,436,612,16404,636,16380,658,16358,658,482,636,460xe" filled="t" fillcolor="#000000" stroked="f">
              <v:path arrowok="t"/>
              <v:fill/>
            </v:shape>
            <v:shape style="position:absolute;left:10726;top:436;width:46;height:15968" coordorigin="10726,436" coordsize="46,15968" path="m10772,436l10748,460,10726,482,10726,16358,10748,16380,10772,16404,10772,436xe" filled="t" fillcolor="#000000" stroked="f">
              <v:path arrowok="t"/>
              <v:fill/>
            </v:shape>
            <v:shape style="position:absolute;left:612;top:436;width:10160;height:46" coordorigin="612,436" coordsize="10160,46" path="m612,436l636,460,658,482,10726,482,10748,460,10772,436,612,436xe" filled="t" fillcolor="#000000" stroked="f">
              <v:path arrowok="t"/>
              <v:fill/>
            </v:shape>
            <v:shape style="position:absolute;left:612;top:16358;width:10160;height:46" coordorigin="612,16358" coordsize="10160,46" path="m658,16358l636,16380,612,16404,10772,16404,10748,16380,10726,16358,658,16358xe" filled="t" fillcolor="#000000" stroked="f">
              <v:path arrowok="t"/>
              <v:fill/>
            </v:shape>
            <v:shape style="position:absolute;left:1280;top:15539;width:8760;height:0" coordorigin="1280,15539" coordsize="8760,0" path="m1280,15539l10040,15539e" filled="f" stroked="t" strokeweight="0.59775pt" strokecolor="#000000">
              <v:path arrowok="t"/>
            </v:shape>
            <w10:wrap type="none"/>
          </v:group>
        </w:pict>
      </w: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9"/>
        <w:ind w:left="82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}</w:t>
      </w:r>
    </w:p>
    <w:p>
      <w:pPr>
        <w:rPr>
          <w:sz w:val="13"/>
          <w:szCs w:val="13"/>
        </w:rPr>
        <w:jc w:val="left"/>
        <w:spacing w:before="8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82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f("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\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RIME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\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n");</w:t>
      </w:r>
    </w:p>
    <w:p>
      <w:pPr>
        <w:rPr>
          <w:sz w:val="13"/>
          <w:szCs w:val="13"/>
        </w:rPr>
        <w:jc w:val="left"/>
        <w:spacing w:before="8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82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scanf("%d",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&amp;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q);</w:t>
      </w:r>
    </w:p>
    <w:p>
      <w:pPr>
        <w:rPr>
          <w:sz w:val="13"/>
          <w:szCs w:val="13"/>
        </w:rPr>
        <w:jc w:val="left"/>
        <w:spacing w:before="8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82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ag=pr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e(q);</w:t>
      </w:r>
    </w:p>
    <w:p>
      <w:pPr>
        <w:rPr>
          <w:sz w:val="15"/>
          <w:szCs w:val="15"/>
        </w:rPr>
        <w:jc w:val="left"/>
        <w:spacing w:before="2" w:lineRule="exact" w:line="140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820"/>
      </w:pP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f(f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ag==0|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|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p==q)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{</w:t>
      </w:r>
    </w:p>
    <w:p>
      <w:pPr>
        <w:rPr>
          <w:sz w:val="13"/>
          <w:szCs w:val="13"/>
        </w:rPr>
        <w:jc w:val="left"/>
        <w:spacing w:before="8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54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f("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\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nWRONG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NPU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\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n");</w:t>
      </w:r>
    </w:p>
    <w:p>
      <w:pPr>
        <w:rPr>
          <w:sz w:val="13"/>
          <w:szCs w:val="13"/>
        </w:rPr>
        <w:jc w:val="left"/>
        <w:spacing w:before="8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54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char();</w:t>
      </w:r>
    </w:p>
    <w:p>
      <w:pPr>
        <w:rPr>
          <w:sz w:val="13"/>
          <w:szCs w:val="13"/>
        </w:rPr>
        <w:jc w:val="left"/>
        <w:spacing w:before="8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60"/>
        <w:ind w:left="1540"/>
      </w:pP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ex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(1);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14"/>
          <w:szCs w:val="14"/>
        </w:rPr>
        <w:jc w:val="left"/>
        <w:spacing w:before="3" w:lineRule="exact" w:line="140"/>
      </w:pPr>
      <w:r>
        <w:rPr>
          <w:sz w:val="14"/>
          <w:szCs w:val="1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82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}</w:t>
      </w:r>
    </w:p>
    <w:p>
      <w:pPr>
        <w:rPr>
          <w:sz w:val="13"/>
          <w:szCs w:val="13"/>
        </w:rPr>
        <w:jc w:val="left"/>
        <w:spacing w:before="8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82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f("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\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SAG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\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n");</w:t>
      </w:r>
    </w:p>
    <w:p>
      <w:pPr>
        <w:rPr>
          <w:sz w:val="13"/>
          <w:szCs w:val="13"/>
        </w:rPr>
        <w:jc w:val="left"/>
        <w:spacing w:before="8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820"/>
      </w:pP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ush(s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n);</w:t>
      </w:r>
    </w:p>
    <w:p>
      <w:pPr>
        <w:rPr>
          <w:sz w:val="13"/>
          <w:szCs w:val="13"/>
        </w:rPr>
        <w:jc w:val="left"/>
        <w:spacing w:before="8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82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scanf("%s",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sg);</w:t>
      </w:r>
    </w:p>
    <w:p>
      <w:pPr>
        <w:rPr>
          <w:sz w:val="13"/>
          <w:szCs w:val="13"/>
        </w:rPr>
        <w:jc w:val="left"/>
        <w:spacing w:before="8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82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=0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;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sg[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]!=NU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;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++)</w:t>
      </w:r>
    </w:p>
    <w:p>
      <w:pPr>
        <w:rPr>
          <w:sz w:val="13"/>
          <w:szCs w:val="13"/>
        </w:rPr>
        <w:jc w:val="left"/>
        <w:spacing w:before="8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820"/>
      </w:pP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=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sg[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;</w:t>
      </w:r>
    </w:p>
    <w:p>
      <w:pPr>
        <w:rPr>
          <w:sz w:val="13"/>
          <w:szCs w:val="13"/>
        </w:rPr>
        <w:jc w:val="left"/>
        <w:spacing w:before="8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82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n=p*q;</w:t>
      </w:r>
    </w:p>
    <w:p>
      <w:pPr>
        <w:rPr>
          <w:sz w:val="13"/>
          <w:szCs w:val="13"/>
        </w:rPr>
        <w:jc w:val="left"/>
        <w:spacing w:before="8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820"/>
      </w:pP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=(p-1)*(q-1);</w:t>
      </w:r>
    </w:p>
    <w:p>
      <w:pPr>
        <w:rPr>
          <w:sz w:val="13"/>
          <w:szCs w:val="13"/>
        </w:rPr>
        <w:jc w:val="left"/>
        <w:spacing w:before="8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82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ce();</w:t>
      </w:r>
    </w:p>
    <w:p>
      <w:pPr>
        <w:rPr>
          <w:sz w:val="13"/>
          <w:szCs w:val="13"/>
        </w:rPr>
        <w:jc w:val="left"/>
        <w:spacing w:before="8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82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f("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\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nPOSSIB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3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\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n");</w:t>
      </w:r>
    </w:p>
    <w:p>
      <w:pPr>
        <w:rPr>
          <w:sz w:val="13"/>
          <w:szCs w:val="13"/>
        </w:rPr>
        <w:jc w:val="left"/>
        <w:spacing w:before="8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360"/>
        <w:ind w:left="820" w:right="5533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=0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;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&lt;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-1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;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++)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f("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\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n%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\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%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d",e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],d[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]);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enc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);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5"/>
        <w:ind w:left="82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dec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);</w:t>
      </w:r>
    </w:p>
    <w:p>
      <w:pPr>
        <w:rPr>
          <w:sz w:val="13"/>
          <w:szCs w:val="13"/>
        </w:rPr>
        <w:jc w:val="left"/>
        <w:spacing w:before="8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82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char();</w:t>
      </w:r>
    </w:p>
    <w:p>
      <w:pPr>
        <w:rPr>
          <w:sz w:val="13"/>
          <w:szCs w:val="13"/>
        </w:rPr>
        <w:jc w:val="left"/>
        <w:spacing w:before="8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60"/>
        <w:ind w:left="160"/>
      </w:pP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}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14"/>
          <w:szCs w:val="14"/>
        </w:rPr>
        <w:jc w:val="left"/>
        <w:spacing w:before="3" w:lineRule="exact" w:line="140"/>
      </w:pPr>
      <w:r>
        <w:rPr>
          <w:sz w:val="14"/>
          <w:szCs w:val="1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ind w:left="119" w:right="6831"/>
      </w:pP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ong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{</w:t>
      </w:r>
    </w:p>
    <w:p>
      <w:pPr>
        <w:rPr>
          <w:sz w:val="13"/>
          <w:szCs w:val="13"/>
        </w:rPr>
        <w:jc w:val="left"/>
        <w:spacing w:before="8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820"/>
      </w:pP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;</w:t>
      </w:r>
    </w:p>
    <w:p>
      <w:pPr>
        <w:rPr>
          <w:sz w:val="13"/>
          <w:szCs w:val="13"/>
        </w:rPr>
        <w:jc w:val="left"/>
        <w:spacing w:before="8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820"/>
      </w:pP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=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sqr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(pr);</w:t>
      </w:r>
    </w:p>
    <w:p>
      <w:pPr>
        <w:rPr>
          <w:sz w:val="13"/>
          <w:szCs w:val="13"/>
        </w:rPr>
        <w:jc w:val="left"/>
        <w:spacing w:before="8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82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=2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;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&lt;=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;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++)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{</w:t>
      </w:r>
    </w:p>
    <w:p>
      <w:pPr>
        <w:rPr>
          <w:sz w:val="13"/>
          <w:szCs w:val="13"/>
        </w:rPr>
        <w:jc w:val="left"/>
        <w:spacing w:before="8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ind w:left="1499" w:right="6496"/>
      </w:pP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f(pr%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==0)</w:t>
      </w:r>
    </w:p>
    <w:p>
      <w:pPr>
        <w:rPr>
          <w:sz w:val="13"/>
          <w:szCs w:val="13"/>
        </w:rPr>
        <w:jc w:val="left"/>
        <w:spacing w:before="8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spacing w:lineRule="exact" w:line="260"/>
        <w:ind w:left="1742" w:right="6602"/>
      </w:pP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re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urn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0;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14"/>
          <w:szCs w:val="14"/>
        </w:rPr>
        <w:jc w:val="left"/>
        <w:spacing w:before="3" w:lineRule="exact" w:line="140"/>
      </w:pPr>
      <w:r>
        <w:rPr>
          <w:sz w:val="14"/>
          <w:szCs w:val="1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60"/>
        <w:ind w:left="820"/>
      </w:pP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}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17"/>
          <w:szCs w:val="17"/>
        </w:rPr>
        <w:jc w:val="left"/>
        <w:spacing w:before="8" w:lineRule="exact" w:line="160"/>
      </w:pPr>
      <w:r>
        <w:rPr>
          <w:sz w:val="17"/>
          <w:szCs w:val="17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9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Prepared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                                                                                                                         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30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  <w:sectPr>
          <w:pgSz w:w="11900" w:h="16840"/>
          <w:pgMar w:top="1580" w:bottom="280" w:left="1180" w:right="1480"/>
        </w:sectPr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ct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.N.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Rox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nna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Sa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S.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Depar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aksh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neer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ege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60"/>
        <w:ind w:left="820"/>
      </w:pPr>
      <w:r>
        <w:pict>
          <v:group style="position:absolute;margin-left:30.55pt;margin-top:21.75pt;width:508.1pt;height:798.5pt;mso-position-horizontal-relative:page;mso-position-vertical-relative:page;z-index:-5791" coordorigin="611,435" coordsize="10162,15970">
            <v:shape style="position:absolute;left:612;top:436;width:46;height:15968" coordorigin="612,436" coordsize="46,15968" path="m636,460l612,436,612,16404,636,16380,658,16358,658,482,636,460xe" filled="t" fillcolor="#000000" stroked="f">
              <v:path arrowok="t"/>
              <v:fill/>
            </v:shape>
            <v:shape style="position:absolute;left:10726;top:436;width:46;height:15968" coordorigin="10726,436" coordsize="46,15968" path="m10772,436l10748,460,10726,482,10726,16358,10748,16380,10772,16404,10772,436xe" filled="t" fillcolor="#000000" stroked="f">
              <v:path arrowok="t"/>
              <v:fill/>
            </v:shape>
            <v:shape style="position:absolute;left:612;top:436;width:10160;height:46" coordorigin="612,436" coordsize="10160,46" path="m612,436l636,460,658,482,10726,482,10748,460,10772,436,612,436xe" filled="t" fillcolor="#000000" stroked="f">
              <v:path arrowok="t"/>
              <v:fill/>
            </v:shape>
            <v:shape style="position:absolute;left:612;top:16358;width:10160;height:46" coordorigin="612,16358" coordsize="10160,46" path="m658,16358l636,16380,612,16404,10772,16404,10748,16380,10726,16358,658,16358xe" filled="t" fillcolor="#000000" stroked="f">
              <v:path arrowok="t"/>
              <v:fill/>
            </v:shape>
            <v:shape style="position:absolute;left:1280;top:15539;width:8760;height:0" coordorigin="1280,15539" coordsize="8760,0" path="m1280,15539l10040,15539e" filled="f" stroked="t" strokeweight="0.59775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urn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1;</w:t>
      </w:r>
    </w:p>
    <w:p>
      <w:pPr>
        <w:rPr>
          <w:sz w:val="13"/>
          <w:szCs w:val="13"/>
        </w:rPr>
        <w:jc w:val="left"/>
        <w:spacing w:before="8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60"/>
        <w:ind w:left="160"/>
      </w:pP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}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12"/>
          <w:szCs w:val="12"/>
        </w:rPr>
        <w:jc w:val="left"/>
        <w:spacing w:before="8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9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ce()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{</w:t>
      </w:r>
    </w:p>
    <w:p>
      <w:pPr>
        <w:rPr>
          <w:sz w:val="15"/>
          <w:szCs w:val="15"/>
        </w:rPr>
        <w:jc w:val="left"/>
        <w:spacing w:before="2" w:lineRule="exact" w:line="140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820"/>
      </w:pP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k=0;</w:t>
      </w:r>
    </w:p>
    <w:p>
      <w:pPr>
        <w:rPr>
          <w:sz w:val="13"/>
          <w:szCs w:val="13"/>
        </w:rPr>
        <w:jc w:val="left"/>
        <w:spacing w:before="8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82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=2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;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&lt;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;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++)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{</w:t>
      </w:r>
    </w:p>
    <w:p>
      <w:pPr>
        <w:rPr>
          <w:sz w:val="13"/>
          <w:szCs w:val="13"/>
        </w:rPr>
        <w:jc w:val="left"/>
        <w:spacing w:before="8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540"/>
      </w:pP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f(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%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==0)</w:t>
      </w:r>
    </w:p>
    <w:p>
      <w:pPr>
        <w:rPr>
          <w:sz w:val="13"/>
          <w:szCs w:val="13"/>
        </w:rPr>
        <w:jc w:val="left"/>
        <w:spacing w:before="8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360"/>
        <w:ind w:left="1540" w:right="4863" w:firstLine="24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nue;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ag=pr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e(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;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f(f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ag==1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&amp;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&amp;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!=p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&amp;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&amp;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!=q)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{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5" w:lineRule="auto" w:line="360"/>
        <w:ind w:left="2260" w:right="5592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e[k]=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;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ag=cd(e[k]);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f(f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ag&gt;0)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{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5"/>
        <w:ind w:left="298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d[k]=f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ag;</w:t>
      </w:r>
    </w:p>
    <w:p>
      <w:pPr>
        <w:rPr>
          <w:sz w:val="13"/>
          <w:szCs w:val="13"/>
        </w:rPr>
        <w:jc w:val="left"/>
        <w:spacing w:before="8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60"/>
        <w:ind w:left="2980"/>
      </w:pP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k++;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14"/>
          <w:szCs w:val="14"/>
        </w:rPr>
        <w:jc w:val="left"/>
        <w:spacing w:before="3" w:lineRule="exact" w:line="140"/>
      </w:pPr>
      <w:r>
        <w:rPr>
          <w:sz w:val="14"/>
          <w:szCs w:val="1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226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}</w:t>
      </w:r>
    </w:p>
    <w:p>
      <w:pPr>
        <w:rPr>
          <w:sz w:val="13"/>
          <w:szCs w:val="13"/>
        </w:rPr>
        <w:jc w:val="left"/>
        <w:spacing w:before="8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2260"/>
      </w:pP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f(k==99)</w:t>
      </w:r>
    </w:p>
    <w:p>
      <w:pPr>
        <w:rPr>
          <w:sz w:val="13"/>
          <w:szCs w:val="13"/>
        </w:rPr>
        <w:jc w:val="left"/>
        <w:spacing w:before="8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274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break;</w:t>
      </w:r>
    </w:p>
    <w:p>
      <w:pPr>
        <w:rPr>
          <w:sz w:val="13"/>
          <w:szCs w:val="13"/>
        </w:rPr>
        <w:jc w:val="left"/>
        <w:spacing w:before="8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54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}</w:t>
      </w:r>
    </w:p>
    <w:p>
      <w:pPr>
        <w:rPr>
          <w:sz w:val="13"/>
          <w:szCs w:val="13"/>
        </w:rPr>
        <w:jc w:val="left"/>
        <w:spacing w:before="8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82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}</w:t>
      </w:r>
    </w:p>
    <w:p>
      <w:pPr>
        <w:rPr>
          <w:sz w:val="13"/>
          <w:szCs w:val="13"/>
        </w:rPr>
        <w:jc w:val="left"/>
        <w:spacing w:before="8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60"/>
        <w:ind w:left="160"/>
      </w:pP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}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12"/>
          <w:szCs w:val="12"/>
        </w:rPr>
        <w:jc w:val="left"/>
        <w:spacing w:before="8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9" w:lineRule="auto" w:line="360"/>
        <w:ind w:left="820" w:right="6816" w:hanging="720"/>
      </w:pP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ong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cd(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ong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x)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{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ong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k=1;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e(1)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{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5"/>
        <w:ind w:left="154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k=k+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;</w:t>
      </w:r>
    </w:p>
    <w:p>
      <w:pPr>
        <w:rPr>
          <w:sz w:val="13"/>
          <w:szCs w:val="13"/>
        </w:rPr>
        <w:jc w:val="left"/>
        <w:spacing w:before="8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540"/>
      </w:pP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f(k%x==0)</w:t>
      </w:r>
    </w:p>
    <w:p>
      <w:pPr>
        <w:rPr>
          <w:sz w:val="13"/>
          <w:szCs w:val="13"/>
        </w:rPr>
        <w:jc w:val="left"/>
        <w:spacing w:before="8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60"/>
        <w:ind w:left="1780"/>
      </w:pP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re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urn(k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/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x);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14"/>
          <w:szCs w:val="14"/>
        </w:rPr>
        <w:jc w:val="left"/>
        <w:spacing w:before="3" w:lineRule="exact" w:line="140"/>
      </w:pPr>
      <w:r>
        <w:rPr>
          <w:sz w:val="14"/>
          <w:szCs w:val="1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82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}</w:t>
      </w:r>
    </w:p>
    <w:p>
      <w:pPr>
        <w:rPr>
          <w:sz w:val="13"/>
          <w:szCs w:val="13"/>
        </w:rPr>
        <w:jc w:val="left"/>
        <w:spacing w:before="8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60"/>
        <w:ind w:left="160"/>
      </w:pP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}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12"/>
          <w:szCs w:val="12"/>
        </w:rPr>
        <w:jc w:val="left"/>
        <w:spacing w:before="8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9" w:lineRule="exact" w:line="260"/>
        <w:ind w:left="100"/>
      </w:pP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vo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encr</w:t>
      </w:r>
      <w:r>
        <w:rPr>
          <w:rFonts w:cs="Times New Roman" w:hAnsi="Times New Roman" w:eastAsia="Times New Roman" w:ascii="Times New Roman"/>
          <w:spacing w:val="-4"/>
          <w:w w:val="100"/>
          <w:position w:val="-1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()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{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17"/>
          <w:szCs w:val="17"/>
        </w:rPr>
        <w:jc w:val="left"/>
        <w:spacing w:before="8" w:lineRule="exact" w:line="160"/>
      </w:pPr>
      <w:r>
        <w:rPr>
          <w:sz w:val="17"/>
          <w:szCs w:val="17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9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Prepared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                                                                                                                         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31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  <w:sectPr>
          <w:pgSz w:w="11900" w:h="16840"/>
          <w:pgMar w:top="1380" w:bottom="280" w:left="1180" w:right="1480"/>
        </w:sectPr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ct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.N.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Rox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nna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Sa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S.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Depar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aksh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neer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ege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60"/>
        <w:ind w:left="820"/>
      </w:pPr>
      <w:r>
        <w:pict>
          <v:group style="position:absolute;margin-left:30.55pt;margin-top:21.75pt;width:508.1pt;height:798.5pt;mso-position-horizontal-relative:page;mso-position-vertical-relative:page;z-index:-5790" coordorigin="611,435" coordsize="10162,15970">
            <v:shape style="position:absolute;left:612;top:436;width:46;height:15968" coordorigin="612,436" coordsize="46,15968" path="m636,460l612,436,612,16404,636,16380,658,16358,658,482,636,460xe" filled="t" fillcolor="#000000" stroked="f">
              <v:path arrowok="t"/>
              <v:fill/>
            </v:shape>
            <v:shape style="position:absolute;left:10726;top:436;width:46;height:15968" coordorigin="10726,436" coordsize="46,15968" path="m10772,436l10748,460,10726,482,10726,16358,10748,16380,10772,16404,10772,436xe" filled="t" fillcolor="#000000" stroked="f">
              <v:path arrowok="t"/>
              <v:fill/>
            </v:shape>
            <v:shape style="position:absolute;left:612;top:436;width:10160;height:46" coordorigin="612,436" coordsize="10160,46" path="m612,436l636,460,658,482,10726,482,10748,460,10772,436,612,436xe" filled="t" fillcolor="#000000" stroked="f">
              <v:path arrowok="t"/>
              <v:fill/>
            </v:shape>
            <v:shape style="position:absolute;left:612;top:16358;width:10160;height:46" coordorigin="612,16358" coordsize="10160,46" path="m658,16358l636,16380,612,16404,10772,16404,10748,16380,10726,16358,658,16358xe" filled="t" fillcolor="#000000" stroked="f">
              <v:path arrowok="t"/>
              <v:fill/>
            </v:shape>
            <v:shape style="position:absolute;left:1280;top:15539;width:8760;height:0" coordorigin="1280,15539" coordsize="8760,0" path="m1280,15539l10040,15539e" filled="f" stroked="t" strokeweight="0.59775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ong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,k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=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[0],k,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;</w:t>
      </w:r>
    </w:p>
    <w:p>
      <w:pPr>
        <w:rPr>
          <w:sz w:val="13"/>
          <w:szCs w:val="13"/>
        </w:rPr>
        <w:jc w:val="left"/>
        <w:spacing w:before="8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360"/>
        <w:ind w:left="820" w:right="6792"/>
      </w:pP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=0;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en=s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sg);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e(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!=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en)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{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9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360"/>
        <w:ind w:left="1540" w:right="6762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=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;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=p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96;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k=1;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5"/>
        <w:ind w:left="154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=0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;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&lt;ke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;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++)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{</w:t>
      </w:r>
    </w:p>
    <w:p>
      <w:pPr>
        <w:rPr>
          <w:sz w:val="13"/>
          <w:szCs w:val="13"/>
        </w:rPr>
        <w:jc w:val="left"/>
        <w:spacing w:before="8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ind w:left="2219" w:right="6191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k=k*p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;</w:t>
      </w:r>
    </w:p>
    <w:p>
      <w:pPr>
        <w:rPr>
          <w:sz w:val="13"/>
          <w:szCs w:val="13"/>
        </w:rPr>
        <w:jc w:val="left"/>
        <w:spacing w:before="8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spacing w:lineRule="exact" w:line="260"/>
        <w:ind w:left="2222" w:right="6180"/>
      </w:pP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k=k%n;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14"/>
          <w:szCs w:val="14"/>
        </w:rPr>
        <w:jc w:val="left"/>
        <w:spacing w:before="3" w:lineRule="exact" w:line="140"/>
      </w:pPr>
      <w:r>
        <w:rPr>
          <w:sz w:val="14"/>
          <w:szCs w:val="1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360"/>
        <w:ind w:left="1540" w:right="6632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}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p[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]=k;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=k+96;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en[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]=c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;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++;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5" w:lineRule="exact" w:line="260"/>
        <w:ind w:left="820"/>
      </w:pP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}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14"/>
          <w:szCs w:val="14"/>
        </w:rPr>
        <w:jc w:val="left"/>
        <w:spacing w:before="3" w:lineRule="exact" w:line="140"/>
      </w:pPr>
      <w:r>
        <w:rPr>
          <w:sz w:val="14"/>
          <w:szCs w:val="1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82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en[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]=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1;</w:t>
      </w:r>
    </w:p>
    <w:p>
      <w:pPr>
        <w:rPr>
          <w:sz w:val="13"/>
          <w:szCs w:val="13"/>
        </w:rPr>
        <w:jc w:val="left"/>
        <w:spacing w:before="8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82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f("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\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NC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SSAGE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\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n");</w:t>
      </w:r>
    </w:p>
    <w:p>
      <w:pPr>
        <w:rPr>
          <w:sz w:val="13"/>
          <w:szCs w:val="13"/>
        </w:rPr>
        <w:jc w:val="left"/>
        <w:spacing w:before="8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82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=0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;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en[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]!=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;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++)</w:t>
      </w:r>
    </w:p>
    <w:p>
      <w:pPr>
        <w:rPr>
          <w:sz w:val="13"/>
          <w:szCs w:val="13"/>
        </w:rPr>
        <w:jc w:val="left"/>
        <w:spacing w:before="8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82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f("%c",en[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;</w:t>
      </w:r>
    </w:p>
    <w:p>
      <w:pPr>
        <w:rPr>
          <w:sz w:val="13"/>
          <w:szCs w:val="13"/>
        </w:rPr>
        <w:jc w:val="left"/>
        <w:spacing w:before="8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60"/>
        <w:ind w:left="100"/>
      </w:pP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}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12"/>
          <w:szCs w:val="12"/>
        </w:rPr>
        <w:jc w:val="left"/>
        <w:spacing w:before="8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9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decr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()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{</w:t>
      </w:r>
    </w:p>
    <w:p>
      <w:pPr>
        <w:rPr>
          <w:sz w:val="13"/>
          <w:szCs w:val="13"/>
        </w:rPr>
        <w:jc w:val="left"/>
        <w:spacing w:before="8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820"/>
      </w:pP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ong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,k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=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[0],k;</w:t>
      </w:r>
    </w:p>
    <w:p>
      <w:pPr>
        <w:rPr>
          <w:sz w:val="13"/>
          <w:szCs w:val="13"/>
        </w:rPr>
        <w:jc w:val="left"/>
        <w:spacing w:before="8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820"/>
      </w:pP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=0;</w:t>
      </w:r>
    </w:p>
    <w:p>
      <w:pPr>
        <w:rPr>
          <w:sz w:val="13"/>
          <w:szCs w:val="13"/>
        </w:rPr>
        <w:jc w:val="left"/>
        <w:spacing w:before="8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360"/>
        <w:ind w:left="1540" w:right="6578" w:hanging="72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e(en[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]!=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{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=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p[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;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k=1;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spacing w:before="5"/>
        <w:ind w:left="1499" w:right="5644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=0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;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&lt;ke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;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++)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{</w:t>
      </w:r>
    </w:p>
    <w:p>
      <w:pPr>
        <w:rPr>
          <w:sz w:val="13"/>
          <w:szCs w:val="13"/>
        </w:rPr>
        <w:jc w:val="left"/>
        <w:spacing w:before="8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ind w:left="2219" w:right="6205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k=k*c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;</w:t>
      </w:r>
    </w:p>
    <w:p>
      <w:pPr>
        <w:rPr>
          <w:sz w:val="13"/>
          <w:szCs w:val="13"/>
        </w:rPr>
        <w:jc w:val="left"/>
        <w:spacing w:before="8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spacing w:lineRule="exact" w:line="260"/>
        <w:ind w:left="2222" w:right="6180"/>
      </w:pP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k=k%n;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14"/>
          <w:szCs w:val="14"/>
        </w:rPr>
        <w:jc w:val="left"/>
        <w:spacing w:before="3" w:lineRule="exact" w:line="140"/>
      </w:pPr>
      <w:r>
        <w:rPr>
          <w:sz w:val="14"/>
          <w:szCs w:val="1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60"/>
        <w:ind w:left="1540"/>
      </w:pP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}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17"/>
          <w:szCs w:val="17"/>
        </w:rPr>
        <w:jc w:val="left"/>
        <w:spacing w:before="8" w:lineRule="exact" w:line="160"/>
      </w:pPr>
      <w:r>
        <w:rPr>
          <w:sz w:val="17"/>
          <w:szCs w:val="17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9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Prepared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                                                                                                                         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32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  <w:sectPr>
          <w:pgSz w:w="11900" w:h="16840"/>
          <w:pgMar w:top="1380" w:bottom="280" w:left="1180" w:right="1480"/>
        </w:sectPr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ct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.N.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Rox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nna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Sa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S.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Depar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aksh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neer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ege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60" w:lineRule="auto" w:line="360"/>
        <w:ind w:left="1540" w:right="6774"/>
      </w:pPr>
      <w:r>
        <w:pict>
          <v:group style="position:absolute;margin-left:30.55pt;margin-top:21.75pt;width:508.1pt;height:798.5pt;mso-position-horizontal-relative:page;mso-position-vertical-relative:page;z-index:-5789" coordorigin="611,435" coordsize="10162,15970">
            <v:shape style="position:absolute;left:612;top:436;width:46;height:15968" coordorigin="612,436" coordsize="46,15968" path="m636,460l612,436,612,16404,636,16380,658,16358,658,482,636,460xe" filled="t" fillcolor="#000000" stroked="f">
              <v:path arrowok="t"/>
              <v:fill/>
            </v:shape>
            <v:shape style="position:absolute;left:10726;top:436;width:46;height:15968" coordorigin="10726,436" coordsize="46,15968" path="m10772,436l10748,460,10726,482,10726,16358,10748,16380,10772,16404,10772,436xe" filled="t" fillcolor="#000000" stroked="f">
              <v:path arrowok="t"/>
              <v:fill/>
            </v:shape>
            <v:shape style="position:absolute;left:612;top:436;width:10160;height:46" coordorigin="612,436" coordsize="10160,46" path="m612,436l636,460,658,482,10726,482,10748,460,10772,436,612,436xe" filled="t" fillcolor="#000000" stroked="f">
              <v:path arrowok="t"/>
              <v:fill/>
            </v:shape>
            <v:shape style="position:absolute;left:612;top:16358;width:10160;height:46" coordorigin="612,16358" coordsize="10160,46" path="m658,16358l636,16380,612,16404,10772,16404,10748,16380,10726,16358,658,16358xe" filled="t" fillcolor="#000000" stroked="f">
              <v:path arrowok="t"/>
              <v:fill/>
            </v:shape>
            <v:shape style="position:absolute;left:1280;top:15539;width:8760;height:0" coordorigin="1280,15539" coordsize="8760,0" path="m1280,15539l10040,15539e" filled="f" stroked="t" strokeweight="0.59775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=k+96;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]=p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;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++;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5" w:lineRule="exact" w:line="260"/>
        <w:ind w:left="820"/>
      </w:pP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}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12"/>
          <w:szCs w:val="12"/>
        </w:rPr>
        <w:jc w:val="left"/>
        <w:spacing w:before="8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9"/>
        <w:ind w:left="820"/>
      </w:pP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]=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1;</w:t>
      </w:r>
    </w:p>
    <w:p>
      <w:pPr>
        <w:rPr>
          <w:sz w:val="13"/>
          <w:szCs w:val="13"/>
        </w:rPr>
        <w:jc w:val="left"/>
        <w:spacing w:before="8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82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f("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\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SSAGE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\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n");</w:t>
      </w:r>
    </w:p>
    <w:p>
      <w:pPr>
        <w:rPr>
          <w:sz w:val="13"/>
          <w:szCs w:val="13"/>
        </w:rPr>
        <w:jc w:val="left"/>
        <w:spacing w:before="8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82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=0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;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]!=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;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++)</w:t>
      </w:r>
    </w:p>
    <w:p>
      <w:pPr>
        <w:rPr>
          <w:sz w:val="13"/>
          <w:szCs w:val="13"/>
        </w:rPr>
        <w:jc w:val="left"/>
        <w:spacing w:before="8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82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f("%c"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;</w:t>
      </w:r>
    </w:p>
    <w:p>
      <w:pPr>
        <w:rPr>
          <w:sz w:val="13"/>
          <w:szCs w:val="13"/>
        </w:rPr>
        <w:jc w:val="left"/>
        <w:spacing w:before="8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60"/>
        <w:ind w:left="100"/>
      </w:pP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}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12"/>
          <w:szCs w:val="12"/>
        </w:rPr>
        <w:jc w:val="left"/>
        <w:spacing w:before="8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9"/>
        <w:ind w:left="100"/>
      </w:pP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utput: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3"/>
          <w:szCs w:val="13"/>
        </w:rPr>
        <w:jc w:val="left"/>
        <w:spacing w:before="8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360"/>
        <w:ind w:left="100" w:right="4880"/>
      </w:pPr>
      <w:hyperlink r:id="rId18"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[roo</w:t>
        </w:r>
        <w:r>
          <w:rPr>
            <w:rFonts w:cs="Times New Roman" w:hAnsi="Times New Roman" w:eastAsia="Times New Roman" w:ascii="Times New Roman"/>
            <w:spacing w:val="-1"/>
            <w:w w:val="100"/>
            <w:sz w:val="24"/>
            <w:szCs w:val="24"/>
          </w:rPr>
          <w:t>t</w:t>
        </w:r>
        <w:r>
          <w:rPr>
            <w:rFonts w:cs="Times New Roman" w:hAnsi="Times New Roman" w:eastAsia="Times New Roman" w:ascii="Times New Roman"/>
            <w:spacing w:val="1"/>
            <w:w w:val="100"/>
            <w:sz w:val="24"/>
            <w:szCs w:val="24"/>
          </w:rPr>
          <w:t>@</w:t>
        </w:r>
        <w:r>
          <w:rPr>
            <w:rFonts w:cs="Times New Roman" w:hAnsi="Times New Roman" w:eastAsia="Times New Roman" w:ascii="Times New Roman"/>
            <w:spacing w:val="-1"/>
            <w:w w:val="100"/>
            <w:sz w:val="24"/>
            <w:szCs w:val="24"/>
          </w:rPr>
          <w:t>l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oca</w:t>
        </w:r>
        <w:r>
          <w:rPr>
            <w:rFonts w:cs="Times New Roman" w:hAnsi="Times New Roman" w:eastAsia="Times New Roman" w:ascii="Times New Roman"/>
            <w:spacing w:val="-1"/>
            <w:w w:val="100"/>
            <w:sz w:val="24"/>
            <w:szCs w:val="24"/>
          </w:rPr>
          <w:t>l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host</w:t>
        </w:r>
      </w:hyperlink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secur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ab]#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gcc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rsa.c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hyperlink r:id="rId19"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 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[roo</w:t>
        </w:r>
        <w:r>
          <w:rPr>
            <w:rFonts w:cs="Times New Roman" w:hAnsi="Times New Roman" w:eastAsia="Times New Roman" w:ascii="Times New Roman"/>
            <w:spacing w:val="-1"/>
            <w:w w:val="100"/>
            <w:sz w:val="24"/>
            <w:szCs w:val="24"/>
          </w:rPr>
          <w:t>t</w:t>
        </w:r>
        <w:r>
          <w:rPr>
            <w:rFonts w:cs="Times New Roman" w:hAnsi="Times New Roman" w:eastAsia="Times New Roman" w:ascii="Times New Roman"/>
            <w:spacing w:val="1"/>
            <w:w w:val="100"/>
            <w:sz w:val="24"/>
            <w:szCs w:val="24"/>
          </w:rPr>
          <w:t>@</w:t>
        </w:r>
        <w:r>
          <w:rPr>
            <w:rFonts w:cs="Times New Roman" w:hAnsi="Times New Roman" w:eastAsia="Times New Roman" w:ascii="Times New Roman"/>
            <w:spacing w:val="-1"/>
            <w:w w:val="100"/>
            <w:sz w:val="24"/>
            <w:szCs w:val="24"/>
          </w:rPr>
          <w:t>l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oca</w:t>
        </w:r>
        <w:r>
          <w:rPr>
            <w:rFonts w:cs="Times New Roman" w:hAnsi="Times New Roman" w:eastAsia="Times New Roman" w:ascii="Times New Roman"/>
            <w:spacing w:val="-1"/>
            <w:w w:val="100"/>
            <w:sz w:val="24"/>
            <w:szCs w:val="24"/>
          </w:rPr>
          <w:t>l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host</w:t>
        </w:r>
      </w:hyperlink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secur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ab]#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/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a.out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RIME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5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7</w:t>
      </w:r>
    </w:p>
    <w:p>
      <w:pPr>
        <w:rPr>
          <w:sz w:val="13"/>
          <w:szCs w:val="13"/>
        </w:rPr>
        <w:jc w:val="left"/>
        <w:spacing w:before="8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RIME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</w:p>
    <w:p>
      <w:pPr>
        <w:rPr>
          <w:sz w:val="13"/>
          <w:szCs w:val="13"/>
        </w:rPr>
        <w:jc w:val="left"/>
        <w:spacing w:before="8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17</w:t>
      </w:r>
    </w:p>
    <w:p>
      <w:pPr>
        <w:rPr>
          <w:sz w:val="13"/>
          <w:szCs w:val="13"/>
        </w:rPr>
        <w:jc w:val="left"/>
        <w:spacing w:before="8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SAGE</w:t>
      </w:r>
    </w:p>
    <w:p>
      <w:pPr>
        <w:rPr>
          <w:sz w:val="13"/>
          <w:szCs w:val="13"/>
        </w:rPr>
        <w:jc w:val="left"/>
        <w:spacing w:before="8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</w:p>
    <w:p>
      <w:pPr>
        <w:rPr>
          <w:sz w:val="13"/>
          <w:szCs w:val="13"/>
        </w:rPr>
        <w:jc w:val="left"/>
        <w:spacing w:before="8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SSIB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3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ARE</w:t>
      </w:r>
    </w:p>
    <w:p>
      <w:pPr>
        <w:rPr>
          <w:sz w:val="13"/>
          <w:szCs w:val="13"/>
        </w:rPr>
        <w:jc w:val="left"/>
        <w:spacing w:before="8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5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     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77</w:t>
      </w:r>
    </w:p>
    <w:p>
      <w:pPr>
        <w:rPr>
          <w:sz w:val="13"/>
          <w:szCs w:val="13"/>
        </w:rPr>
        <w:jc w:val="left"/>
        <w:spacing w:before="8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1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   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35</w:t>
      </w:r>
    </w:p>
    <w:p>
      <w:pPr>
        <w:rPr>
          <w:sz w:val="13"/>
          <w:szCs w:val="13"/>
        </w:rPr>
        <w:jc w:val="left"/>
        <w:spacing w:before="8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13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   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37</w:t>
      </w:r>
    </w:p>
    <w:p>
      <w:pPr>
        <w:rPr>
          <w:sz w:val="13"/>
          <w:szCs w:val="13"/>
        </w:rPr>
        <w:jc w:val="left"/>
        <w:spacing w:before="8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19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   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91</w:t>
      </w:r>
    </w:p>
    <w:p>
      <w:pPr>
        <w:rPr>
          <w:sz w:val="13"/>
          <w:szCs w:val="13"/>
        </w:rPr>
        <w:jc w:val="left"/>
        <w:spacing w:before="8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23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   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71</w:t>
      </w:r>
    </w:p>
    <w:p>
      <w:pPr>
        <w:rPr>
          <w:sz w:val="13"/>
          <w:szCs w:val="13"/>
        </w:rPr>
        <w:jc w:val="left"/>
        <w:spacing w:before="8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29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   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53</w:t>
      </w:r>
    </w:p>
    <w:p>
      <w:pPr>
        <w:rPr>
          <w:sz w:val="13"/>
          <w:szCs w:val="13"/>
        </w:rPr>
        <w:jc w:val="left"/>
        <w:spacing w:before="8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31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   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31</w:t>
      </w:r>
    </w:p>
    <w:p>
      <w:pPr>
        <w:rPr>
          <w:sz w:val="13"/>
          <w:szCs w:val="13"/>
        </w:rPr>
        <w:jc w:val="left"/>
        <w:spacing w:before="8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37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   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13</w:t>
      </w:r>
    </w:p>
    <w:p>
      <w:pPr>
        <w:rPr>
          <w:sz w:val="13"/>
          <w:szCs w:val="13"/>
        </w:rPr>
        <w:jc w:val="left"/>
        <w:spacing w:before="8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NC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SSAGE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</w:p>
    <w:p>
      <w:pPr>
        <w:rPr>
          <w:rFonts w:cs="Malgun Gothic" w:hAnsi="Malgun Gothic" w:eastAsia="Malgun Gothic" w:ascii="Malgun Gothic"/>
          <w:sz w:val="24"/>
          <w:szCs w:val="24"/>
        </w:rPr>
        <w:jc w:val="left"/>
        <w:spacing w:before="7"/>
        <w:ind w:left="100"/>
      </w:pPr>
      <w:r>
        <w:rPr>
          <w:rFonts w:cs="Malgun Gothic" w:hAnsi="Malgun Gothic" w:eastAsia="Malgun Gothic" w:ascii="Malgun Gothic"/>
          <w:w w:val="102"/>
          <w:sz w:val="24"/>
          <w:szCs w:val="24"/>
        </w:rPr>
        <w:t>�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Malgun Gothic" w:hAnsi="Malgun Gothic" w:eastAsia="Malgun Gothic" w:ascii="Malgun Gothic"/>
          <w:spacing w:val="0"/>
          <w:w w:val="102"/>
          <w:sz w:val="24"/>
          <w:szCs w:val="24"/>
        </w:rPr>
        <w:t>�</w:t>
      </w:r>
      <w:r>
        <w:rPr>
          <w:rFonts w:cs="Malgun Gothic" w:hAnsi="Malgun Gothic" w:eastAsia="Malgun Gothic" w:ascii="Malgun Gothic"/>
          <w:spacing w:val="0"/>
          <w:w w:val="100"/>
          <w:sz w:val="24"/>
          <w:szCs w:val="24"/>
        </w:rPr>
      </w:r>
    </w:p>
    <w:p>
      <w:pPr>
        <w:rPr>
          <w:sz w:val="13"/>
          <w:szCs w:val="13"/>
        </w:rPr>
        <w:jc w:val="left"/>
        <w:spacing w:before="2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SSAGE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</w:p>
    <w:p>
      <w:pPr>
        <w:rPr>
          <w:sz w:val="13"/>
          <w:szCs w:val="13"/>
        </w:rPr>
        <w:jc w:val="left"/>
        <w:spacing w:before="8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60"/>
        <w:ind w:left="100"/>
      </w:pP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he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l</w:t>
      </w:r>
      <w:hyperlink r:id="rId20">
        <w:r>
          <w:rPr>
            <w:rFonts w:cs="Times New Roman" w:hAnsi="Times New Roman" w:eastAsia="Times New Roman" w:ascii="Times New Roman"/>
            <w:spacing w:val="0"/>
            <w:w w:val="100"/>
            <w:position w:val="-1"/>
            <w:sz w:val="24"/>
            <w:szCs w:val="24"/>
          </w:rPr>
          <w:t>o[roo</w:t>
        </w:r>
        <w:r>
          <w:rPr>
            <w:rFonts w:cs="Times New Roman" w:hAnsi="Times New Roman" w:eastAsia="Times New Roman" w:ascii="Times New Roman"/>
            <w:spacing w:val="-1"/>
            <w:w w:val="100"/>
            <w:position w:val="-1"/>
            <w:sz w:val="24"/>
            <w:szCs w:val="24"/>
          </w:rPr>
          <w:t>t</w:t>
        </w:r>
        <w:r>
          <w:rPr>
            <w:rFonts w:cs="Times New Roman" w:hAnsi="Times New Roman" w:eastAsia="Times New Roman" w:ascii="Times New Roman"/>
            <w:spacing w:val="1"/>
            <w:w w:val="100"/>
            <w:position w:val="-1"/>
            <w:sz w:val="24"/>
            <w:szCs w:val="24"/>
          </w:rPr>
          <w:t>@</w:t>
        </w:r>
        <w:r>
          <w:rPr>
            <w:rFonts w:cs="Times New Roman" w:hAnsi="Times New Roman" w:eastAsia="Times New Roman" w:ascii="Times New Roman"/>
            <w:spacing w:val="-1"/>
            <w:w w:val="100"/>
            <w:position w:val="-1"/>
            <w:sz w:val="24"/>
            <w:szCs w:val="24"/>
          </w:rPr>
          <w:t>l</w:t>
        </w:r>
        <w:r>
          <w:rPr>
            <w:rFonts w:cs="Times New Roman" w:hAnsi="Times New Roman" w:eastAsia="Times New Roman" w:ascii="Times New Roman"/>
            <w:spacing w:val="0"/>
            <w:w w:val="100"/>
            <w:position w:val="-1"/>
            <w:sz w:val="24"/>
            <w:szCs w:val="24"/>
          </w:rPr>
          <w:t>oc</w:t>
        </w:r>
        <w:r>
          <w:rPr>
            <w:rFonts w:cs="Times New Roman" w:hAnsi="Times New Roman" w:eastAsia="Times New Roman" w:ascii="Times New Roman"/>
            <w:spacing w:val="1"/>
            <w:w w:val="100"/>
            <w:position w:val="-1"/>
            <w:sz w:val="24"/>
            <w:szCs w:val="24"/>
          </w:rPr>
          <w:t>a</w:t>
        </w:r>
        <w:r>
          <w:rPr>
            <w:rFonts w:cs="Times New Roman" w:hAnsi="Times New Roman" w:eastAsia="Times New Roman" w:ascii="Times New Roman"/>
            <w:spacing w:val="-1"/>
            <w:w w:val="100"/>
            <w:position w:val="-1"/>
            <w:sz w:val="24"/>
            <w:szCs w:val="24"/>
          </w:rPr>
          <w:t>l</w:t>
        </w:r>
        <w:r>
          <w:rPr>
            <w:rFonts w:cs="Times New Roman" w:hAnsi="Times New Roman" w:eastAsia="Times New Roman" w:ascii="Times New Roman"/>
            <w:spacing w:val="0"/>
            <w:w w:val="100"/>
            <w:position w:val="-1"/>
            <w:sz w:val="24"/>
            <w:szCs w:val="24"/>
          </w:rPr>
          <w:t>host</w:t>
        </w:r>
      </w:hyperlink>
      <w:r>
        <w:rPr>
          <w:rFonts w:cs="Times New Roman" w:hAnsi="Times New Roman" w:eastAsia="Times New Roman" w:ascii="Times New Roman"/>
          <w:spacing w:val="1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secur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ab]#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17"/>
          <w:szCs w:val="17"/>
        </w:rPr>
        <w:jc w:val="left"/>
        <w:spacing w:before="8" w:lineRule="exact" w:line="160"/>
      </w:pPr>
      <w:r>
        <w:rPr>
          <w:sz w:val="17"/>
          <w:szCs w:val="17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9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Prepared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                                                                                                                         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33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  <w:sectPr>
          <w:pgSz w:w="11900" w:h="16840"/>
          <w:pgMar w:top="1380" w:bottom="280" w:left="1180" w:right="1480"/>
        </w:sectPr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ct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.N.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Rox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nna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Sa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S.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Depar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aksh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neer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ege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spacing w:before="60" w:lineRule="exact" w:line="260"/>
        <w:ind w:left="3410" w:right="3622"/>
      </w:pP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4"/>
          <w:szCs w:val="24"/>
        </w:rPr>
        <w:t>DI</w:t>
      </w:r>
      <w:r>
        <w:rPr>
          <w:rFonts w:cs="Times New Roman" w:hAnsi="Times New Roman" w:eastAsia="Times New Roman" w:ascii="Times New Roman"/>
          <w:b/>
          <w:spacing w:val="-1"/>
          <w:w w:val="100"/>
          <w:position w:val="-1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b/>
          <w:spacing w:val="-1"/>
          <w:w w:val="100"/>
          <w:position w:val="-1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4"/>
          <w:szCs w:val="24"/>
        </w:rPr>
        <w:t>IE-</w:t>
      </w:r>
      <w:r>
        <w:rPr>
          <w:rFonts w:cs="Times New Roman" w:hAnsi="Times New Roman" w:eastAsia="Times New Roman" w:ascii="Times New Roman"/>
          <w:b/>
          <w:spacing w:val="-1"/>
          <w:w w:val="100"/>
          <w:position w:val="-1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4"/>
          <w:szCs w:val="24"/>
        </w:rPr>
        <w:t>ELL</w:t>
      </w:r>
      <w:r>
        <w:rPr>
          <w:rFonts w:cs="Times New Roman" w:hAnsi="Times New Roman" w:eastAsia="Times New Roman" w:ascii="Times New Roman"/>
          <w:b/>
          <w:spacing w:val="-1"/>
          <w:w w:val="100"/>
          <w:position w:val="-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12"/>
          <w:szCs w:val="12"/>
        </w:rPr>
        <w:jc w:val="left"/>
        <w:spacing w:before="8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  <w:sectPr>
          <w:pgSz w:w="11900" w:h="16840"/>
          <w:pgMar w:top="1380" w:bottom="280" w:left="1180" w:right="1480"/>
        </w:sectPr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9"/>
        <w:ind w:left="100" w:right="-56"/>
      </w:pP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b/>
          <w:spacing w:val="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0"/>
          <w:szCs w:val="10"/>
        </w:rPr>
        <w:jc w:val="left"/>
        <w:spacing w:before="5" w:lineRule="exact" w:line="100"/>
      </w:pPr>
      <w:r>
        <w:br w:type="column"/>
      </w: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60"/>
        <w:sectPr>
          <w:type w:val="continuous"/>
          <w:pgSz w:w="11900" w:h="16840"/>
          <w:pgMar w:top="1380" w:bottom="280" w:left="1180" w:right="1480"/>
          <w:cols w:num="2" w:equalWidth="off">
            <w:col w:w="622" w:space="198"/>
            <w:col w:w="8420"/>
          </w:cols>
        </w:sectPr>
      </w:pPr>
      <w:r>
        <w:rPr>
          <w:rFonts w:cs="Times New Roman" w:hAnsi="Times New Roman" w:eastAsia="Times New Roman" w:ascii="Times New Roman"/>
          <w:spacing w:val="-19"/>
          <w:w w:val="100"/>
          <w:position w:val="-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wr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program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position w:val="-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6"/>
          <w:w w:val="100"/>
          <w:position w:val="-1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He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3"/>
          <w:w w:val="100"/>
          <w:position w:val="-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spacing w:val="4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key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exchange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echn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que.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24"/>
          <w:szCs w:val="24"/>
        </w:rPr>
        <w:jc w:val="left"/>
        <w:spacing w:before="12" w:lineRule="exact" w:line="240"/>
      </w:pPr>
      <w:r>
        <w:pict>
          <v:group style="position:absolute;margin-left:30.55pt;margin-top:21.75pt;width:508.1pt;height:798.5pt;mso-position-horizontal-relative:page;mso-position-vertical-relative:page;z-index:-5788" coordorigin="611,435" coordsize="10162,15970">
            <v:shape style="position:absolute;left:612;top:436;width:46;height:15968" coordorigin="612,436" coordsize="46,15968" path="m636,460l612,436,612,16404,636,16380,658,16358,658,482,636,460xe" filled="t" fillcolor="#000000" stroked="f">
              <v:path arrowok="t"/>
              <v:fill/>
            </v:shape>
            <v:shape style="position:absolute;left:10726;top:436;width:46;height:15968" coordorigin="10726,436" coordsize="46,15968" path="m10772,436l10748,460,10726,482,10726,16358,10748,16380,10772,16404,10772,436xe" filled="t" fillcolor="#000000" stroked="f">
              <v:path arrowok="t"/>
              <v:fill/>
            </v:shape>
            <v:shape style="position:absolute;left:612;top:436;width:10160;height:46" coordorigin="612,436" coordsize="10160,46" path="m612,436l636,460,658,482,10726,482,10748,460,10772,436,612,436xe" filled="t" fillcolor="#000000" stroked="f">
              <v:path arrowok="t"/>
              <v:fill/>
            </v:shape>
            <v:shape style="position:absolute;left:612;top:16358;width:10160;height:46" coordorigin="612,16358" coordsize="10160,46" path="m658,16358l636,16380,612,16404,10772,16404,10748,16380,10726,16358,658,16358xe" filled="t" fillcolor="#000000" stroked="f">
              <v:path arrowok="t"/>
              <v:fill/>
            </v:shape>
            <v:shape style="position:absolute;left:1280;top:15539;width:8760;height:0" coordorigin="1280,15539" coordsize="8760,0" path="m1280,15539l10040,15539e" filled="f" stroked="t" strokeweight="0.59775pt" strokecolor="#000000">
              <v:path arrowok="t"/>
            </v:shape>
            <w10:wrap type="none"/>
          </v:group>
        </w:pict>
      </w: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9"/>
        <w:ind w:left="100"/>
      </w:pP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gor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th</w:t>
      </w:r>
      <w:r>
        <w:rPr>
          <w:rFonts w:cs="Times New Roman" w:hAnsi="Times New Roman" w:eastAsia="Times New Roman" w:ascii="Times New Roman"/>
          <w:b/>
          <w:spacing w:val="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Get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nu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ber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nput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from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Get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xa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xb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3.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root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α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4.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each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ser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genera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&lt;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5.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pu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pub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2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α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q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6.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ach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pu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3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7.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ues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exchanged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ke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s.</w:t>
      </w:r>
    </w:p>
    <w:p>
      <w:pPr>
        <w:rPr>
          <w:sz w:val="15"/>
          <w:szCs w:val="15"/>
        </w:rPr>
        <w:jc w:val="left"/>
        <w:spacing w:before="2" w:lineRule="exact" w:line="140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b/>
          <w:spacing w:val="-6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ogram</w:t>
      </w:r>
      <w:r>
        <w:rPr>
          <w:rFonts w:cs="Times New Roman" w:hAnsi="Times New Roman" w:eastAsia="Times New Roman" w:ascii="Times New Roman"/>
          <w:b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b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de: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3"/>
          <w:szCs w:val="13"/>
        </w:rPr>
        <w:jc w:val="left"/>
        <w:spacing w:before="8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#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ude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&lt;s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o.h&gt;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#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ude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&lt;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h.h&gt;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n()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{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 w:right="4066"/>
      </w:pP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q,a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pha,xa,xb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,kb,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x,</w:t>
      </w: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,z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coun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[20][20];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f("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\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"q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\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"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");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scanf("%d",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&amp;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q);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f("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\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"xa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\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"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ch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");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scanf("%d",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&amp;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xa);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f("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\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"xb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\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"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ch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");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scanf("%d",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&amp;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xb);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 w:right="4409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for(x=0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;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x&lt;q-1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;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x++)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/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/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ve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Root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=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;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&lt;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;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++)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[x]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=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((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)pow(x+1,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+1))%q;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for(x=0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;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x&lt;q-1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;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x++)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{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count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=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0;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=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;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&lt;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;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++)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{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for(z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=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+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1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;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z&lt;q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;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z++)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f(a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[x]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==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[x][z])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{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count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=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1;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break;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}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f(count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==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1)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break;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}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(count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==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)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{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pha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=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+1;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60"/>
        <w:ind w:left="100"/>
      </w:pP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break;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18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9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Prepared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                                                                                                                         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34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  <w:sectPr>
          <w:type w:val="continuous"/>
          <w:pgSz w:w="11900" w:h="16840"/>
          <w:pgMar w:top="1380" w:bottom="280" w:left="1180" w:right="1480"/>
        </w:sectPr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ct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.N.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Rox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nna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Sa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S.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Depar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aksh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neer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ege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60"/>
        <w:ind w:left="100" w:right="8989"/>
      </w:pPr>
      <w:r>
        <w:pict>
          <v:group style="position:absolute;margin-left:30.55pt;margin-top:21.75pt;width:508.1pt;height:798.5pt;mso-position-horizontal-relative:page;mso-position-vertical-relative:page;z-index:-5787" coordorigin="611,435" coordsize="10162,15970">
            <v:shape style="position:absolute;left:612;top:436;width:46;height:15968" coordorigin="612,436" coordsize="46,15968" path="m636,460l612,436,612,16404,636,16380,658,16358,658,482,636,460xe" filled="t" fillcolor="#000000" stroked="f">
              <v:path arrowok="t"/>
              <v:fill/>
            </v:shape>
            <v:shape style="position:absolute;left:10726;top:436;width:46;height:15968" coordorigin="10726,436" coordsize="46,15968" path="m10772,436l10748,460,10726,482,10726,16358,10748,16380,10772,16404,10772,436xe" filled="t" fillcolor="#000000" stroked="f">
              <v:path arrowok="t"/>
              <v:fill/>
            </v:shape>
            <v:shape style="position:absolute;left:612;top:436;width:10160;height:46" coordorigin="612,436" coordsize="10160,46" path="m612,436l636,460,658,482,10726,482,10748,460,10772,436,612,436xe" filled="t" fillcolor="#000000" stroked="f">
              <v:path arrowok="t"/>
              <v:fill/>
            </v:shape>
            <v:shape style="position:absolute;left:612;top:16358;width:10160;height:46" coordorigin="612,16358" coordsize="10160,46" path="m658,16358l636,16380,612,16404,10772,16404,10748,16380,10726,16358,658,16358xe" filled="t" fillcolor="#000000" stroked="f">
              <v:path arrowok="t"/>
              <v:fill/>
            </v:shape>
            <v:shape style="position:absolute;left:1280;top:15539;width:8760;height:0" coordorigin="1280,15539" coordsize="8760,0" path="m1280,15539l10040,15539e" filled="f" stroked="t" strokeweight="0.59775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}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ind w:left="100" w:right="8989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}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ind w:left="100" w:right="629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f("a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pha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=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%d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\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n",a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pha);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ind w:left="100" w:right="3372"/>
      </w:pP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=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((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)pow(a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pha,xa))%q;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=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((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)pow(a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pha,xb))%q;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ind w:left="100" w:right="3939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=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((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)pow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,xa))%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q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;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=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((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)pow(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xb))%q;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ind w:left="100" w:right="2993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f(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"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=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%d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\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=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%d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\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nka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=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%d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\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nkb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=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%d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\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n"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ka,kb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;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ind w:left="100" w:right="4058"/>
      </w:pP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f(ka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=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=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kb)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f("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exchanged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sa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e");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ind w:left="100" w:right="4487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f("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exchanged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sa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e");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ind w:left="100" w:right="8989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}</w:t>
      </w:r>
    </w:p>
    <w:p>
      <w:pPr>
        <w:rPr>
          <w:sz w:val="26"/>
          <w:szCs w:val="26"/>
        </w:rPr>
        <w:jc w:val="left"/>
        <w:spacing w:before="16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ind w:left="100" w:right="8277"/>
      </w:pP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utput: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ind w:left="100" w:right="3872"/>
      </w:pPr>
      <w:hyperlink r:id="rId21"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[roo</w:t>
        </w:r>
        <w:r>
          <w:rPr>
            <w:rFonts w:cs="Times New Roman" w:hAnsi="Times New Roman" w:eastAsia="Times New Roman" w:ascii="Times New Roman"/>
            <w:spacing w:val="-1"/>
            <w:w w:val="100"/>
            <w:sz w:val="24"/>
            <w:szCs w:val="24"/>
          </w:rPr>
          <w:t>t</w:t>
        </w:r>
        <w:r>
          <w:rPr>
            <w:rFonts w:cs="Times New Roman" w:hAnsi="Times New Roman" w:eastAsia="Times New Roman" w:ascii="Times New Roman"/>
            <w:spacing w:val="1"/>
            <w:w w:val="100"/>
            <w:sz w:val="24"/>
            <w:szCs w:val="24"/>
          </w:rPr>
          <w:t>@</w:t>
        </w:r>
        <w:r>
          <w:rPr>
            <w:rFonts w:cs="Times New Roman" w:hAnsi="Times New Roman" w:eastAsia="Times New Roman" w:ascii="Times New Roman"/>
            <w:spacing w:val="-1"/>
            <w:w w:val="100"/>
            <w:sz w:val="24"/>
            <w:szCs w:val="24"/>
          </w:rPr>
          <w:t>l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oca</w:t>
        </w:r>
        <w:r>
          <w:rPr>
            <w:rFonts w:cs="Times New Roman" w:hAnsi="Times New Roman" w:eastAsia="Times New Roman" w:ascii="Times New Roman"/>
            <w:spacing w:val="-1"/>
            <w:w w:val="100"/>
            <w:sz w:val="24"/>
            <w:szCs w:val="24"/>
          </w:rPr>
          <w:t>l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host</w:t>
        </w:r>
      </w:hyperlink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secur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ab]#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gcc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n.c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ind w:left="100" w:right="5513"/>
      </w:pPr>
      <w:hyperlink r:id="rId22"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[roo</w:t>
        </w:r>
        <w:r>
          <w:rPr>
            <w:rFonts w:cs="Times New Roman" w:hAnsi="Times New Roman" w:eastAsia="Times New Roman" w:ascii="Times New Roman"/>
            <w:spacing w:val="-1"/>
            <w:w w:val="100"/>
            <w:sz w:val="24"/>
            <w:szCs w:val="24"/>
          </w:rPr>
          <w:t>t</w:t>
        </w:r>
        <w:r>
          <w:rPr>
            <w:rFonts w:cs="Times New Roman" w:hAnsi="Times New Roman" w:eastAsia="Times New Roman" w:ascii="Times New Roman"/>
            <w:spacing w:val="1"/>
            <w:w w:val="100"/>
            <w:sz w:val="24"/>
            <w:szCs w:val="24"/>
          </w:rPr>
          <w:t>@</w:t>
        </w:r>
        <w:r>
          <w:rPr>
            <w:rFonts w:cs="Times New Roman" w:hAnsi="Times New Roman" w:eastAsia="Times New Roman" w:ascii="Times New Roman"/>
            <w:spacing w:val="-1"/>
            <w:w w:val="100"/>
            <w:sz w:val="24"/>
            <w:szCs w:val="24"/>
          </w:rPr>
          <w:t>l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oca</w:t>
        </w:r>
        <w:r>
          <w:rPr>
            <w:rFonts w:cs="Times New Roman" w:hAnsi="Times New Roman" w:eastAsia="Times New Roman" w:ascii="Times New Roman"/>
            <w:spacing w:val="-1"/>
            <w:w w:val="100"/>
            <w:sz w:val="24"/>
            <w:szCs w:val="24"/>
          </w:rPr>
          <w:t>l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host</w:t>
        </w:r>
      </w:hyperlink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secur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ab]#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/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a.out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ind w:left="100" w:right="6257"/>
      </w:pP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Nu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ber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"q"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23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ind w:left="100" w:right="4677"/>
      </w:pP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"xa"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ch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5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 w:right="4658"/>
      </w:pP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"xb"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7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pha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=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ind w:left="100" w:right="8483"/>
      </w:pP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=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4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=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4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=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4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=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4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ind w:left="100" w:right="6237"/>
      </w:pP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ke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exchanged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sa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exact" w:line="260"/>
        <w:ind w:left="100" w:right="6179"/>
      </w:pPr>
      <w:hyperlink r:id="rId23">
        <w:r>
          <w:rPr>
            <w:rFonts w:cs="Times New Roman" w:hAnsi="Times New Roman" w:eastAsia="Times New Roman" w:ascii="Times New Roman"/>
            <w:spacing w:val="0"/>
            <w:w w:val="100"/>
            <w:position w:val="-1"/>
            <w:sz w:val="24"/>
            <w:szCs w:val="24"/>
          </w:rPr>
          <w:t>[roo</w:t>
        </w:r>
        <w:r>
          <w:rPr>
            <w:rFonts w:cs="Times New Roman" w:hAnsi="Times New Roman" w:eastAsia="Times New Roman" w:ascii="Times New Roman"/>
            <w:spacing w:val="-1"/>
            <w:w w:val="100"/>
            <w:position w:val="-1"/>
            <w:sz w:val="24"/>
            <w:szCs w:val="24"/>
          </w:rPr>
          <w:t>t</w:t>
        </w:r>
        <w:r>
          <w:rPr>
            <w:rFonts w:cs="Times New Roman" w:hAnsi="Times New Roman" w:eastAsia="Times New Roman" w:ascii="Times New Roman"/>
            <w:spacing w:val="1"/>
            <w:w w:val="100"/>
            <w:position w:val="-1"/>
            <w:sz w:val="24"/>
            <w:szCs w:val="24"/>
          </w:rPr>
          <w:t>@</w:t>
        </w:r>
        <w:r>
          <w:rPr>
            <w:rFonts w:cs="Times New Roman" w:hAnsi="Times New Roman" w:eastAsia="Times New Roman" w:ascii="Times New Roman"/>
            <w:spacing w:val="-1"/>
            <w:w w:val="100"/>
            <w:position w:val="-1"/>
            <w:sz w:val="24"/>
            <w:szCs w:val="24"/>
          </w:rPr>
          <w:t>l</w:t>
        </w:r>
        <w:r>
          <w:rPr>
            <w:rFonts w:cs="Times New Roman" w:hAnsi="Times New Roman" w:eastAsia="Times New Roman" w:ascii="Times New Roman"/>
            <w:spacing w:val="0"/>
            <w:w w:val="100"/>
            <w:position w:val="-1"/>
            <w:sz w:val="24"/>
            <w:szCs w:val="24"/>
          </w:rPr>
          <w:t>oca</w:t>
        </w:r>
        <w:r>
          <w:rPr>
            <w:rFonts w:cs="Times New Roman" w:hAnsi="Times New Roman" w:eastAsia="Times New Roman" w:ascii="Times New Roman"/>
            <w:spacing w:val="-1"/>
            <w:w w:val="100"/>
            <w:position w:val="-1"/>
            <w:sz w:val="24"/>
            <w:szCs w:val="24"/>
          </w:rPr>
          <w:t>l</w:t>
        </w:r>
        <w:r>
          <w:rPr>
            <w:rFonts w:cs="Times New Roman" w:hAnsi="Times New Roman" w:eastAsia="Times New Roman" w:ascii="Times New Roman"/>
            <w:spacing w:val="0"/>
            <w:w w:val="100"/>
            <w:position w:val="-1"/>
            <w:sz w:val="24"/>
            <w:szCs w:val="24"/>
          </w:rPr>
          <w:t>host</w:t>
        </w:r>
      </w:hyperlink>
      <w:r>
        <w:rPr>
          <w:rFonts w:cs="Times New Roman" w:hAnsi="Times New Roman" w:eastAsia="Times New Roman" w:ascii="Times New Roman"/>
          <w:spacing w:val="1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secur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ab]#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15"/>
          <w:szCs w:val="15"/>
        </w:rPr>
        <w:jc w:val="left"/>
        <w:spacing w:before="4" w:lineRule="exact" w:line="140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9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Prepared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                                                                                                                         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35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  <w:sectPr>
          <w:pgSz w:w="11900" w:h="16840"/>
          <w:pgMar w:top="1380" w:bottom="280" w:left="1180" w:right="1480"/>
        </w:sectPr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ct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.N.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Rox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nna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Sa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S.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Depar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aksh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neer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ege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spacing w:before="60" w:lineRule="exact" w:line="260"/>
        <w:ind w:left="4176" w:right="4388"/>
      </w:pP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4"/>
          <w:szCs w:val="24"/>
        </w:rPr>
        <w:t>MD-5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12"/>
          <w:szCs w:val="12"/>
        </w:rPr>
        <w:jc w:val="left"/>
        <w:spacing w:before="8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  <w:sectPr>
          <w:pgSz w:w="11900" w:h="16840"/>
          <w:pgMar w:top="1380" w:bottom="280" w:left="1180" w:right="1480"/>
        </w:sectPr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9"/>
        <w:ind w:left="100" w:right="-56"/>
      </w:pP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b/>
          <w:spacing w:val="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0"/>
          <w:szCs w:val="10"/>
        </w:rPr>
        <w:jc w:val="left"/>
        <w:spacing w:before="5" w:lineRule="exact" w:line="100"/>
      </w:pPr>
      <w:r>
        <w:br w:type="column"/>
      </w: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60"/>
        <w:sectPr>
          <w:type w:val="continuous"/>
          <w:pgSz w:w="11900" w:h="16840"/>
          <w:pgMar w:top="1380" w:bottom="280" w:left="1180" w:right="1480"/>
          <w:cols w:num="2" w:equalWidth="off">
            <w:col w:w="622" w:space="198"/>
            <w:col w:w="8420"/>
          </w:cols>
        </w:sectPr>
      </w:pPr>
      <w:r>
        <w:rPr>
          <w:rFonts w:cs="Times New Roman" w:hAnsi="Times New Roman" w:eastAsia="Times New Roman" w:ascii="Times New Roman"/>
          <w:spacing w:val="-19"/>
          <w:w w:val="100"/>
          <w:position w:val="-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wr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program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position w:val="-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-5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hash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echn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que.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24"/>
          <w:szCs w:val="24"/>
        </w:rPr>
        <w:jc w:val="left"/>
        <w:spacing w:before="12" w:lineRule="exact" w:line="240"/>
      </w:pPr>
      <w:r>
        <w:pict>
          <v:group style="position:absolute;margin-left:30.55pt;margin-top:21.75pt;width:508.1pt;height:798.5pt;mso-position-horizontal-relative:page;mso-position-vertical-relative:page;z-index:-5786" coordorigin="611,435" coordsize="10162,15970">
            <v:shape style="position:absolute;left:612;top:436;width:46;height:15968" coordorigin="612,436" coordsize="46,15968" path="m636,460l612,436,612,16404,636,16380,658,16358,658,482,636,460xe" filled="t" fillcolor="#000000" stroked="f">
              <v:path arrowok="t"/>
              <v:fill/>
            </v:shape>
            <v:shape style="position:absolute;left:10726;top:436;width:46;height:15968" coordorigin="10726,436" coordsize="46,15968" path="m10772,436l10748,460,10726,482,10726,16358,10748,16380,10772,16404,10772,436xe" filled="t" fillcolor="#000000" stroked="f">
              <v:path arrowok="t"/>
              <v:fill/>
            </v:shape>
            <v:shape style="position:absolute;left:612;top:436;width:10160;height:46" coordorigin="612,436" coordsize="10160,46" path="m612,436l636,460,658,482,10726,482,10748,460,10772,436,612,436xe" filled="t" fillcolor="#000000" stroked="f">
              <v:path arrowok="t"/>
              <v:fill/>
            </v:shape>
            <v:shape style="position:absolute;left:612;top:16358;width:10160;height:46" coordorigin="612,16358" coordsize="10160,46" path="m658,16358l636,16380,612,16404,10772,16404,10748,16380,10726,16358,658,16358xe" filled="t" fillcolor="#000000" stroked="f">
              <v:path arrowok="t"/>
              <v:fill/>
            </v:shape>
            <v:shape style="position:absolute;left:1280;top:15539;width:8760;height:0" coordorigin="1280,15539" coordsize="8760,0" path="m1280,15539l10040,15539e" filled="f" stroked="t" strokeweight="0.59775pt" strokecolor="#000000">
              <v:path arrowok="t"/>
            </v:shape>
            <w10:wrap type="none"/>
          </v:group>
        </w:pict>
      </w: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9"/>
        <w:ind w:left="100"/>
      </w:pP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gor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th</w:t>
      </w:r>
      <w:r>
        <w:rPr>
          <w:rFonts w:cs="Times New Roman" w:hAnsi="Times New Roman" w:eastAsia="Times New Roman" w:ascii="Times New Roman"/>
          <w:b/>
          <w:spacing w:val="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Get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from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ze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gest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3.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VP_ge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_d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ges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func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ent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D5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4.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ze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gest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ex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5.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ges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Upda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e()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func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hash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gest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ex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 w:right="572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6.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VP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_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ges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_ex()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func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eve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gest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from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aces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7.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eanup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gest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ext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x.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8.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gest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ed.</w:t>
      </w:r>
    </w:p>
    <w:p>
      <w:pPr>
        <w:rPr>
          <w:sz w:val="15"/>
          <w:szCs w:val="15"/>
        </w:rPr>
        <w:jc w:val="left"/>
        <w:spacing w:before="2" w:lineRule="exact" w:line="140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b/>
          <w:spacing w:val="-6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ogram</w:t>
      </w:r>
      <w:r>
        <w:rPr>
          <w:rFonts w:cs="Times New Roman" w:hAnsi="Times New Roman" w:eastAsia="Times New Roman" w:ascii="Times New Roman"/>
          <w:b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b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de: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3"/>
          <w:szCs w:val="13"/>
        </w:rPr>
        <w:jc w:val="left"/>
        <w:spacing w:before="8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#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ude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&lt;s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o.h&gt;</w:t>
      </w:r>
    </w:p>
    <w:p>
      <w:pPr>
        <w:rPr>
          <w:sz w:val="13"/>
          <w:szCs w:val="13"/>
        </w:rPr>
        <w:jc w:val="left"/>
        <w:spacing w:before="8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#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ude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&lt;s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ng.h&gt;</w:t>
      </w:r>
    </w:p>
    <w:p>
      <w:pPr>
        <w:rPr>
          <w:sz w:val="13"/>
          <w:szCs w:val="13"/>
        </w:rPr>
        <w:jc w:val="left"/>
        <w:spacing w:before="8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#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ude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&lt;openss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/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evp.h&gt;</w:t>
      </w:r>
    </w:p>
    <w:p>
      <w:pPr>
        <w:rPr>
          <w:sz w:val="13"/>
          <w:szCs w:val="13"/>
        </w:rPr>
        <w:jc w:val="left"/>
        <w:spacing w:before="8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n(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gc,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char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*a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gv[])</w:t>
      </w:r>
    </w:p>
    <w:p>
      <w:pPr>
        <w:rPr>
          <w:sz w:val="13"/>
          <w:szCs w:val="13"/>
        </w:rPr>
        <w:jc w:val="left"/>
        <w:spacing w:before="8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60"/>
        <w:ind w:left="100"/>
      </w:pP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{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14"/>
          <w:szCs w:val="14"/>
        </w:rPr>
        <w:jc w:val="left"/>
        <w:spacing w:before="3" w:lineRule="exact" w:line="140"/>
      </w:pPr>
      <w:r>
        <w:rPr>
          <w:sz w:val="14"/>
          <w:szCs w:val="1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360"/>
        <w:ind w:left="220" w:right="6696"/>
      </w:pP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VP_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D_C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x;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const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P_MD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*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d;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char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npu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[80];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5"/>
        <w:ind w:left="22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gned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char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VP_M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X_MD_SI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Z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];</w:t>
      </w:r>
    </w:p>
    <w:p>
      <w:pPr>
        <w:rPr>
          <w:sz w:val="13"/>
          <w:szCs w:val="13"/>
        </w:rPr>
        <w:jc w:val="left"/>
        <w:spacing w:before="8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220"/>
      </w:pP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_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en,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;</w:t>
      </w:r>
    </w:p>
    <w:p>
      <w:pPr>
        <w:rPr>
          <w:sz w:val="15"/>
          <w:szCs w:val="15"/>
        </w:rPr>
        <w:jc w:val="left"/>
        <w:spacing w:before="2" w:lineRule="exact" w:line="140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22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rc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np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,a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gv[1]);</w:t>
      </w:r>
    </w:p>
    <w:p>
      <w:pPr>
        <w:rPr>
          <w:sz w:val="15"/>
          <w:szCs w:val="15"/>
        </w:rPr>
        <w:jc w:val="left"/>
        <w:spacing w:before="2" w:lineRule="exact" w:line="140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360"/>
        <w:ind w:left="220" w:right="6209"/>
      </w:pP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/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*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z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ges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*/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OpenSS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_add_a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_d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ges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s();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9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220"/>
      </w:pP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/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*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3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pass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her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gor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uppor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ed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ur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vers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OpenSSL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*/</w:t>
      </w:r>
    </w:p>
    <w:p>
      <w:pPr>
        <w:rPr>
          <w:sz w:val="13"/>
          <w:szCs w:val="13"/>
        </w:rPr>
        <w:jc w:val="left"/>
        <w:spacing w:before="8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360"/>
        <w:ind w:left="100" w:right="302" w:firstLine="120"/>
      </w:pP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/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*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ance,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MD2,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D4,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A1,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RIP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MD160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ck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penSSL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docu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*/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5" w:lineRule="exact" w:line="260"/>
        <w:ind w:left="220"/>
      </w:pPr>
      <w:r>
        <w:rPr>
          <w:rFonts w:cs="Times New Roman" w:hAnsi="Times New Roman" w:eastAsia="Times New Roman" w:ascii="Times New Roman"/>
          <w:spacing w:val="-3"/>
          <w:w w:val="100"/>
          <w:position w:val="-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4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=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VP_ge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_d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ges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4"/>
          <w:w w:val="100"/>
          <w:position w:val="-1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position w:val="-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("MD5");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17"/>
          <w:szCs w:val="17"/>
        </w:rPr>
        <w:jc w:val="left"/>
        <w:spacing w:before="8" w:lineRule="exact" w:line="160"/>
      </w:pPr>
      <w:r>
        <w:rPr>
          <w:sz w:val="17"/>
          <w:szCs w:val="17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9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Prepared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                                                                                                                         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36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  <w:sectPr>
          <w:type w:val="continuous"/>
          <w:pgSz w:w="11900" w:h="16840"/>
          <w:pgMar w:top="1380" w:bottom="280" w:left="1180" w:right="1480"/>
        </w:sectPr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ct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.N.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Rox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nna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Sa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S.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Depar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aksh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neer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ege</w:t>
      </w:r>
    </w:p>
    <w:p>
      <w:pPr>
        <w:rPr>
          <w:sz w:val="24"/>
          <w:szCs w:val="24"/>
        </w:rPr>
        <w:jc w:val="left"/>
        <w:spacing w:before="5" w:lineRule="exact" w:line="240"/>
      </w:pPr>
      <w:r>
        <w:pict>
          <v:group style="position:absolute;margin-left:30.55pt;margin-top:21.75pt;width:508.1pt;height:798.5pt;mso-position-horizontal-relative:page;mso-position-vertical-relative:page;z-index:-5785" coordorigin="611,435" coordsize="10162,15970">
            <v:shape style="position:absolute;left:612;top:436;width:46;height:15968" coordorigin="612,436" coordsize="46,15968" path="m636,460l612,436,612,16404,636,16380,658,16358,658,482,636,460xe" filled="t" fillcolor="#000000" stroked="f">
              <v:path arrowok="t"/>
              <v:fill/>
            </v:shape>
            <v:shape style="position:absolute;left:10726;top:436;width:46;height:15968" coordorigin="10726,436" coordsize="46,15968" path="m10772,436l10748,460,10726,482,10726,16358,10748,16380,10772,16404,10772,436xe" filled="t" fillcolor="#000000" stroked="f">
              <v:path arrowok="t"/>
              <v:fill/>
            </v:shape>
            <v:shape style="position:absolute;left:612;top:436;width:10160;height:46" coordorigin="612,436" coordsize="10160,46" path="m612,436l636,460,658,482,10726,482,10748,460,10772,436,612,436xe" filled="t" fillcolor="#000000" stroked="f">
              <v:path arrowok="t"/>
              <v:fill/>
            </v:shape>
            <v:shape style="position:absolute;left:612;top:16358;width:10160;height:46" coordorigin="612,16358" coordsize="10160,46" path="m658,16358l636,16380,612,16404,10772,16404,10748,16380,10726,16358,658,16358xe" filled="t" fillcolor="#000000" stroked="f">
              <v:path arrowok="t"/>
              <v:fill/>
            </v:shape>
            <v:shape style="position:absolute;left:1280;top:15539;width:8760;height:0" coordorigin="1280,15539" coordsize="8760,0" path="m1280,15539l10040,15539e" filled="f" stroked="t" strokeweight="0.59775pt" strokecolor="#000000">
              <v:path arrowok="t"/>
            </v:shape>
            <w10:wrap type="none"/>
          </v:group>
        </w:pict>
      </w: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9"/>
        <w:ind w:left="220"/>
      </w:pP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f(!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d)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{</w:t>
      </w:r>
    </w:p>
    <w:p>
      <w:pPr>
        <w:rPr>
          <w:sz w:val="13"/>
          <w:szCs w:val="13"/>
        </w:rPr>
        <w:jc w:val="left"/>
        <w:spacing w:before="8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64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f("Unab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D5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ges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\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n");</w:t>
      </w:r>
    </w:p>
    <w:p>
      <w:pPr>
        <w:rPr>
          <w:sz w:val="13"/>
          <w:szCs w:val="13"/>
        </w:rPr>
        <w:jc w:val="left"/>
        <w:spacing w:before="8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60"/>
        <w:ind w:left="640"/>
      </w:pP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ex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(1);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14"/>
          <w:szCs w:val="14"/>
        </w:rPr>
        <w:jc w:val="left"/>
        <w:spacing w:before="3" w:lineRule="exact" w:line="140"/>
      </w:pPr>
      <w:r>
        <w:rPr>
          <w:sz w:val="14"/>
          <w:szCs w:val="1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360"/>
        <w:ind w:left="220" w:right="4156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}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VP_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D_C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X_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&amp;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x);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VP_D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ges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_ex(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&amp;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x,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d,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);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VP_D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ges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Upda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e(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&amp;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x,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npu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en(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npu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));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5" w:lineRule="auto" w:line="360"/>
        <w:ind w:left="220" w:right="1316"/>
      </w:pP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/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*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add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ore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hash,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ace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add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onal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VP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_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ges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Upda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here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*/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VP_D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ges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_ex(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&amp;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x,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&amp;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_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;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VP_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D_C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X_c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eanup(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&amp;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;</w:t>
      </w:r>
    </w:p>
    <w:p>
      <w:pPr>
        <w:rPr>
          <w:sz w:val="28"/>
          <w:szCs w:val="28"/>
        </w:rPr>
        <w:jc w:val="left"/>
        <w:spacing w:before="5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tLeast" w:line="400"/>
        <w:ind w:left="100" w:right="355" w:firstLine="120"/>
      </w:pP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/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*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put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hash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ue,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_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ns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ch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128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16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case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MD5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*/</w:t>
      </w:r>
    </w:p>
    <w:p>
      <w:pPr>
        <w:rPr>
          <w:sz w:val="12"/>
          <w:szCs w:val="12"/>
        </w:rPr>
        <w:jc w:val="left"/>
        <w:spacing w:before="3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9"/>
        <w:ind w:left="22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f("D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gest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s: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");</w:t>
      </w:r>
    </w:p>
    <w:p>
      <w:pPr>
        <w:rPr>
          <w:sz w:val="13"/>
          <w:szCs w:val="13"/>
        </w:rPr>
        <w:jc w:val="left"/>
        <w:spacing w:before="8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22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for(i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=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0;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&lt;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_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en;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++)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f("%02x",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]);</w:t>
      </w:r>
    </w:p>
    <w:p>
      <w:pPr>
        <w:rPr>
          <w:sz w:val="13"/>
          <w:szCs w:val="13"/>
        </w:rPr>
        <w:jc w:val="left"/>
        <w:spacing w:before="8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22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f("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\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n");</w:t>
      </w:r>
    </w:p>
    <w:p>
      <w:pPr>
        <w:rPr>
          <w:sz w:val="13"/>
          <w:szCs w:val="13"/>
        </w:rPr>
        <w:jc w:val="left"/>
        <w:spacing w:before="8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60"/>
        <w:ind w:left="100"/>
      </w:pP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}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12"/>
          <w:szCs w:val="12"/>
        </w:rPr>
        <w:jc w:val="left"/>
        <w:spacing w:before="8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9"/>
        <w:ind w:left="100"/>
      </w:pP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utput: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3"/>
          <w:szCs w:val="13"/>
        </w:rPr>
        <w:jc w:val="left"/>
        <w:spacing w:before="8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hyperlink r:id="rId24"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[roo</w:t>
        </w:r>
        <w:r>
          <w:rPr>
            <w:rFonts w:cs="Times New Roman" w:hAnsi="Times New Roman" w:eastAsia="Times New Roman" w:ascii="Times New Roman"/>
            <w:spacing w:val="-1"/>
            <w:w w:val="100"/>
            <w:sz w:val="24"/>
            <w:szCs w:val="24"/>
          </w:rPr>
          <w:t>t</w:t>
        </w:r>
        <w:r>
          <w:rPr>
            <w:rFonts w:cs="Times New Roman" w:hAnsi="Times New Roman" w:eastAsia="Times New Roman" w:ascii="Times New Roman"/>
            <w:spacing w:val="1"/>
            <w:w w:val="100"/>
            <w:sz w:val="24"/>
            <w:szCs w:val="24"/>
          </w:rPr>
          <w:t>@</w:t>
        </w:r>
        <w:r>
          <w:rPr>
            <w:rFonts w:cs="Times New Roman" w:hAnsi="Times New Roman" w:eastAsia="Times New Roman" w:ascii="Times New Roman"/>
            <w:spacing w:val="-1"/>
            <w:w w:val="100"/>
            <w:sz w:val="24"/>
            <w:szCs w:val="24"/>
          </w:rPr>
          <w:t>l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oca</w:t>
        </w:r>
        <w:r>
          <w:rPr>
            <w:rFonts w:cs="Times New Roman" w:hAnsi="Times New Roman" w:eastAsia="Times New Roman" w:ascii="Times New Roman"/>
            <w:spacing w:val="-1"/>
            <w:w w:val="100"/>
            <w:sz w:val="24"/>
            <w:szCs w:val="24"/>
          </w:rPr>
          <w:t>l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host</w:t>
        </w:r>
      </w:hyperlink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secur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ab]#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gcc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d5f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.c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cr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</w:p>
    <w:p>
      <w:pPr>
        <w:rPr>
          <w:sz w:val="13"/>
          <w:szCs w:val="13"/>
        </w:rPr>
        <w:jc w:val="left"/>
        <w:spacing w:before="8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360"/>
        <w:ind w:left="100" w:right="4435"/>
      </w:pPr>
      <w:hyperlink r:id="rId25"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[roo</w:t>
        </w:r>
        <w:r>
          <w:rPr>
            <w:rFonts w:cs="Times New Roman" w:hAnsi="Times New Roman" w:eastAsia="Times New Roman" w:ascii="Times New Roman"/>
            <w:spacing w:val="-1"/>
            <w:w w:val="100"/>
            <w:sz w:val="24"/>
            <w:szCs w:val="24"/>
          </w:rPr>
          <w:t>t</w:t>
        </w:r>
        <w:r>
          <w:rPr>
            <w:rFonts w:cs="Times New Roman" w:hAnsi="Times New Roman" w:eastAsia="Times New Roman" w:ascii="Times New Roman"/>
            <w:spacing w:val="1"/>
            <w:w w:val="100"/>
            <w:sz w:val="24"/>
            <w:szCs w:val="24"/>
          </w:rPr>
          <w:t>@</w:t>
        </w:r>
        <w:r>
          <w:rPr>
            <w:rFonts w:cs="Times New Roman" w:hAnsi="Times New Roman" w:eastAsia="Times New Roman" w:ascii="Times New Roman"/>
            <w:spacing w:val="-1"/>
            <w:w w:val="100"/>
            <w:sz w:val="24"/>
            <w:szCs w:val="24"/>
          </w:rPr>
          <w:t>l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oca</w:t>
        </w:r>
        <w:r>
          <w:rPr>
            <w:rFonts w:cs="Times New Roman" w:hAnsi="Times New Roman" w:eastAsia="Times New Roman" w:ascii="Times New Roman"/>
            <w:spacing w:val="-1"/>
            <w:w w:val="100"/>
            <w:sz w:val="24"/>
            <w:szCs w:val="24"/>
          </w:rPr>
          <w:t>l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host</w:t>
        </w:r>
      </w:hyperlink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secur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ab]#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/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a.out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gest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s: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d6d269952320c4fb5e50f278c94a098c</w:t>
      </w:r>
      <w:hyperlink r:id="rId26"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 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[roo</w:t>
        </w:r>
        <w:r>
          <w:rPr>
            <w:rFonts w:cs="Times New Roman" w:hAnsi="Times New Roman" w:eastAsia="Times New Roman" w:ascii="Times New Roman"/>
            <w:spacing w:val="-1"/>
            <w:w w:val="100"/>
            <w:sz w:val="24"/>
            <w:szCs w:val="24"/>
          </w:rPr>
          <w:t>t</w:t>
        </w:r>
        <w:r>
          <w:rPr>
            <w:rFonts w:cs="Times New Roman" w:hAnsi="Times New Roman" w:eastAsia="Times New Roman" w:ascii="Times New Roman"/>
            <w:spacing w:val="1"/>
            <w:w w:val="100"/>
            <w:sz w:val="24"/>
            <w:szCs w:val="24"/>
          </w:rPr>
          <w:t>@</w:t>
        </w:r>
        <w:r>
          <w:rPr>
            <w:rFonts w:cs="Times New Roman" w:hAnsi="Times New Roman" w:eastAsia="Times New Roman" w:ascii="Times New Roman"/>
            <w:spacing w:val="-1"/>
            <w:w w:val="100"/>
            <w:sz w:val="24"/>
            <w:szCs w:val="24"/>
          </w:rPr>
          <w:t>l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oca</w:t>
        </w:r>
        <w:r>
          <w:rPr>
            <w:rFonts w:cs="Times New Roman" w:hAnsi="Times New Roman" w:eastAsia="Times New Roman" w:ascii="Times New Roman"/>
            <w:spacing w:val="-1"/>
            <w:w w:val="100"/>
            <w:sz w:val="24"/>
            <w:szCs w:val="24"/>
          </w:rPr>
          <w:t>l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host</w:t>
        </w:r>
      </w:hyperlink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secur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ab]#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/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a.out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IIT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5" w:lineRule="exact" w:line="260"/>
        <w:ind w:left="100"/>
      </w:pP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gest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s: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1ce322ec4920fa4d0f5673f226fa8988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16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9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Prepared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                                                                                                                         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37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  <w:sectPr>
          <w:pgSz w:w="11900" w:h="16840"/>
          <w:pgMar w:top="1580" w:bottom="280" w:left="1180" w:right="1480"/>
        </w:sectPr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ct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.N.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Rox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nna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Sa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S.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Depar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aksh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neer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ege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spacing w:before="60" w:lineRule="exact" w:line="260"/>
        <w:ind w:left="4130" w:right="4341"/>
      </w:pP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b/>
          <w:spacing w:val="-1"/>
          <w:w w:val="100"/>
          <w:position w:val="-1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4"/>
          <w:szCs w:val="24"/>
        </w:rPr>
        <w:t>A-1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12"/>
          <w:szCs w:val="12"/>
        </w:rPr>
        <w:jc w:val="left"/>
        <w:spacing w:before="8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  <w:sectPr>
          <w:pgSz w:w="11900" w:h="16840"/>
          <w:pgMar w:top="1380" w:bottom="280" w:left="1180" w:right="1480"/>
        </w:sectPr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9"/>
        <w:ind w:left="100" w:right="-56"/>
      </w:pP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b/>
          <w:spacing w:val="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0"/>
          <w:szCs w:val="10"/>
        </w:rPr>
        <w:jc w:val="left"/>
        <w:spacing w:before="5" w:lineRule="exact" w:line="100"/>
      </w:pPr>
      <w:r>
        <w:br w:type="column"/>
      </w: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60"/>
        <w:sectPr>
          <w:type w:val="continuous"/>
          <w:pgSz w:w="11900" w:h="16840"/>
          <w:pgMar w:top="1380" w:bottom="280" w:left="1180" w:right="1480"/>
          <w:cols w:num="2" w:equalWidth="off">
            <w:col w:w="622" w:space="198"/>
            <w:col w:w="8420"/>
          </w:cols>
        </w:sectPr>
      </w:pPr>
      <w:r>
        <w:rPr>
          <w:rFonts w:cs="Times New Roman" w:hAnsi="Times New Roman" w:eastAsia="Times New Roman" w:ascii="Times New Roman"/>
          <w:spacing w:val="-19"/>
          <w:w w:val="100"/>
          <w:position w:val="-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wr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program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position w:val="-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A-1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hash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echn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que.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24"/>
          <w:szCs w:val="24"/>
        </w:rPr>
        <w:jc w:val="left"/>
        <w:spacing w:before="12" w:lineRule="exact" w:line="240"/>
      </w:pPr>
      <w:r>
        <w:pict>
          <v:group style="position:absolute;margin-left:30.55pt;margin-top:21.75pt;width:508.1pt;height:798.5pt;mso-position-horizontal-relative:page;mso-position-vertical-relative:page;z-index:-5784" coordorigin="611,435" coordsize="10162,15970">
            <v:shape style="position:absolute;left:612;top:436;width:46;height:15968" coordorigin="612,436" coordsize="46,15968" path="m636,460l612,436,612,16404,636,16380,658,16358,658,482,636,460xe" filled="t" fillcolor="#000000" stroked="f">
              <v:path arrowok="t"/>
              <v:fill/>
            </v:shape>
            <v:shape style="position:absolute;left:10726;top:436;width:46;height:15968" coordorigin="10726,436" coordsize="46,15968" path="m10772,436l10748,460,10726,482,10726,16358,10748,16380,10772,16404,10772,436xe" filled="t" fillcolor="#000000" stroked="f">
              <v:path arrowok="t"/>
              <v:fill/>
            </v:shape>
            <v:shape style="position:absolute;left:612;top:436;width:10160;height:46" coordorigin="612,436" coordsize="10160,46" path="m612,436l636,460,658,482,10726,482,10748,460,10772,436,612,436xe" filled="t" fillcolor="#000000" stroked="f">
              <v:path arrowok="t"/>
              <v:fill/>
            </v:shape>
            <v:shape style="position:absolute;left:612;top:16358;width:10160;height:46" coordorigin="612,16358" coordsize="10160,46" path="m658,16358l636,16380,612,16404,10772,16404,10748,16380,10726,16358,658,16358xe" filled="t" fillcolor="#000000" stroked="f">
              <v:path arrowok="t"/>
              <v:fill/>
            </v:shape>
            <v:shape style="position:absolute;left:1280;top:15539;width:8760;height:0" coordorigin="1280,15539" coordsize="8760,0" path="m1280,15539l10040,15539e" filled="f" stroked="t" strokeweight="0.59775pt" strokecolor="#000000">
              <v:path arrowok="t"/>
            </v:shape>
            <w10:wrap type="none"/>
          </v:group>
        </w:pict>
      </w: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9"/>
        <w:ind w:left="100"/>
      </w:pP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gor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th</w:t>
      </w:r>
      <w:r>
        <w:rPr>
          <w:rFonts w:cs="Times New Roman" w:hAnsi="Times New Roman" w:eastAsia="Times New Roman" w:ascii="Times New Roman"/>
          <w:b/>
          <w:spacing w:val="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Get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nput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from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s.</w:t>
      </w:r>
    </w:p>
    <w:p>
      <w:pPr>
        <w:rPr>
          <w:sz w:val="13"/>
          <w:szCs w:val="13"/>
        </w:rPr>
        <w:jc w:val="left"/>
        <w:spacing w:before="8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ck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nu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ber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equal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error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urn.</w:t>
      </w:r>
    </w:p>
    <w:p>
      <w:pPr>
        <w:rPr>
          <w:sz w:val="13"/>
          <w:szCs w:val="13"/>
        </w:rPr>
        <w:jc w:val="left"/>
        <w:spacing w:before="8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3.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Genera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hash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gv[1]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sha1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func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on.</w:t>
      </w:r>
    </w:p>
    <w:p>
      <w:pPr>
        <w:rPr>
          <w:sz w:val="13"/>
          <w:szCs w:val="13"/>
        </w:rPr>
        <w:jc w:val="left"/>
        <w:spacing w:before="8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4.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urned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ored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var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e.</w:t>
      </w:r>
    </w:p>
    <w:p>
      <w:pPr>
        <w:rPr>
          <w:sz w:val="13"/>
          <w:szCs w:val="13"/>
        </w:rPr>
        <w:jc w:val="left"/>
        <w:spacing w:before="8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5.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oop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hrough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put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buf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var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e.</w:t>
      </w:r>
    </w:p>
    <w:p>
      <w:pPr>
        <w:rPr>
          <w:sz w:val="13"/>
          <w:szCs w:val="13"/>
        </w:rPr>
        <w:jc w:val="left"/>
        <w:spacing w:before="8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6.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buf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var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e.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4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b/>
          <w:spacing w:val="-6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ogram</w:t>
      </w:r>
      <w:r>
        <w:rPr>
          <w:rFonts w:cs="Times New Roman" w:hAnsi="Times New Roman" w:eastAsia="Times New Roman" w:ascii="Times New Roman"/>
          <w:b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b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de: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3"/>
          <w:szCs w:val="13"/>
        </w:rPr>
        <w:jc w:val="left"/>
        <w:spacing w:before="8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#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ude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&lt;s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o.h&gt;</w:t>
      </w:r>
    </w:p>
    <w:p>
      <w:pPr>
        <w:rPr>
          <w:sz w:val="13"/>
          <w:szCs w:val="13"/>
        </w:rPr>
        <w:jc w:val="left"/>
        <w:spacing w:before="8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#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ude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&lt;s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ng.h&gt;</w:t>
      </w:r>
    </w:p>
    <w:p>
      <w:pPr>
        <w:rPr>
          <w:sz w:val="13"/>
          <w:szCs w:val="13"/>
        </w:rPr>
        <w:jc w:val="left"/>
        <w:spacing w:before="8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#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ude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&lt;openss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/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sha.h&gt;</w:t>
      </w:r>
    </w:p>
    <w:p>
      <w:pPr>
        <w:rPr>
          <w:sz w:val="15"/>
          <w:szCs w:val="15"/>
        </w:rPr>
        <w:jc w:val="left"/>
        <w:spacing w:before="2" w:lineRule="exact" w:line="140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gn,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char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*a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gv[])</w:t>
      </w:r>
    </w:p>
    <w:p>
      <w:pPr>
        <w:rPr>
          <w:sz w:val="13"/>
          <w:szCs w:val="13"/>
        </w:rPr>
        <w:jc w:val="left"/>
        <w:spacing w:before="8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{</w:t>
      </w:r>
    </w:p>
    <w:p>
      <w:pPr>
        <w:rPr>
          <w:sz w:val="15"/>
          <w:szCs w:val="15"/>
        </w:rPr>
        <w:jc w:val="left"/>
        <w:spacing w:before="2" w:lineRule="exact" w:line="140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340"/>
      </w:pP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=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0;</w:t>
      </w:r>
    </w:p>
    <w:p>
      <w:pPr>
        <w:rPr>
          <w:sz w:val="13"/>
          <w:szCs w:val="13"/>
        </w:rPr>
        <w:jc w:val="left"/>
        <w:spacing w:before="8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34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gned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char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p[SHA_DIG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_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H];</w:t>
      </w:r>
    </w:p>
    <w:p>
      <w:pPr>
        <w:rPr>
          <w:sz w:val="13"/>
          <w:szCs w:val="13"/>
        </w:rPr>
        <w:jc w:val="left"/>
        <w:spacing w:before="8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34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char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buf[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HA_D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_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H*2];</w:t>
      </w:r>
    </w:p>
    <w:p>
      <w:pPr>
        <w:rPr>
          <w:sz w:val="15"/>
          <w:szCs w:val="15"/>
        </w:rPr>
        <w:jc w:val="left"/>
        <w:spacing w:before="2" w:lineRule="exact" w:line="140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340"/>
      </w:pP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!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=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{</w:t>
      </w:r>
    </w:p>
    <w:p>
      <w:pPr>
        <w:rPr>
          <w:sz w:val="13"/>
          <w:szCs w:val="13"/>
        </w:rPr>
        <w:jc w:val="left"/>
        <w:spacing w:before="8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58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f("Usage: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%s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\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n",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gv[0]);</w:t>
      </w:r>
    </w:p>
    <w:p>
      <w:pPr>
        <w:rPr>
          <w:sz w:val="13"/>
          <w:szCs w:val="13"/>
        </w:rPr>
        <w:jc w:val="left"/>
        <w:spacing w:before="8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spacing w:lineRule="exact" w:line="260"/>
        <w:ind w:left="542" w:right="7722"/>
      </w:pP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re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urn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-1;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14"/>
          <w:szCs w:val="14"/>
        </w:rPr>
        <w:jc w:val="left"/>
        <w:spacing w:before="3" w:lineRule="exact" w:line="140"/>
      </w:pPr>
      <w:r>
        <w:rPr>
          <w:sz w:val="14"/>
          <w:szCs w:val="1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34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}</w:t>
      </w:r>
    </w:p>
    <w:p>
      <w:pPr>
        <w:rPr>
          <w:sz w:val="15"/>
          <w:szCs w:val="15"/>
        </w:rPr>
        <w:jc w:val="left"/>
        <w:spacing w:before="2" w:lineRule="exact" w:line="140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340"/>
      </w:pP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(buf,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0x0,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SHA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_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_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H*2);</w:t>
      </w:r>
    </w:p>
    <w:p>
      <w:pPr>
        <w:rPr>
          <w:sz w:val="13"/>
          <w:szCs w:val="13"/>
        </w:rPr>
        <w:jc w:val="left"/>
        <w:spacing w:before="8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340"/>
      </w:pP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p,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0x0,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A_DIG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_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H);</w:t>
      </w:r>
    </w:p>
    <w:p>
      <w:pPr>
        <w:rPr>
          <w:sz w:val="15"/>
          <w:szCs w:val="15"/>
        </w:rPr>
        <w:jc w:val="left"/>
        <w:spacing w:before="2" w:lineRule="exact" w:line="140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60"/>
        <w:ind w:left="340"/>
      </w:pP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A1((uns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gned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char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*)a</w:t>
      </w:r>
      <w:r>
        <w:rPr>
          <w:rFonts w:cs="Times New Roman" w:hAnsi="Times New Roman" w:eastAsia="Times New Roman" w:ascii="Times New Roman"/>
          <w:spacing w:val="-6"/>
          <w:w w:val="100"/>
          <w:position w:val="-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gv[1],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en(a</w:t>
      </w:r>
      <w:r>
        <w:rPr>
          <w:rFonts w:cs="Times New Roman" w:hAnsi="Times New Roman" w:eastAsia="Times New Roman" w:ascii="Times New Roman"/>
          <w:spacing w:val="-6"/>
          <w:w w:val="100"/>
          <w:position w:val="-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gv[1]),</w:t>
      </w:r>
      <w:r>
        <w:rPr>
          <w:rFonts w:cs="Times New Roman" w:hAnsi="Times New Roman" w:eastAsia="Times New Roman" w:ascii="Times New Roman"/>
          <w:spacing w:val="4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position w:val="-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p);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4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9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Prepared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                                                                                                                         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38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  <w:sectPr>
          <w:type w:val="continuous"/>
          <w:pgSz w:w="11900" w:h="16840"/>
          <w:pgMar w:top="1380" w:bottom="280" w:left="1180" w:right="1480"/>
        </w:sectPr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ct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.N.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Rox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nna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Sa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S.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Depar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aksh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neer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ege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60"/>
        <w:ind w:left="340"/>
      </w:pPr>
      <w:r>
        <w:pict>
          <v:group style="position:absolute;margin-left:30.55pt;margin-top:21.75pt;width:508.1pt;height:798.5pt;mso-position-horizontal-relative:page;mso-position-vertical-relative:page;z-index:-5783" coordorigin="611,435" coordsize="10162,15970">
            <v:shape style="position:absolute;left:612;top:436;width:46;height:15968" coordorigin="612,436" coordsize="46,15968" path="m636,460l612,436,612,16404,636,16380,658,16358,658,482,636,460xe" filled="t" fillcolor="#000000" stroked="f">
              <v:path arrowok="t"/>
              <v:fill/>
            </v:shape>
            <v:shape style="position:absolute;left:10726;top:436;width:46;height:15968" coordorigin="10726,436" coordsize="46,15968" path="m10772,436l10748,460,10726,482,10726,16358,10748,16380,10772,16404,10772,436xe" filled="t" fillcolor="#000000" stroked="f">
              <v:path arrowok="t"/>
              <v:fill/>
            </v:shape>
            <v:shape style="position:absolute;left:612;top:436;width:10160;height:46" coordorigin="612,436" coordsize="10160,46" path="m612,436l636,460,658,482,10726,482,10748,460,10772,436,612,436xe" filled="t" fillcolor="#000000" stroked="f">
              <v:path arrowok="t"/>
              <v:fill/>
            </v:shape>
            <v:shape style="position:absolute;left:612;top:16358;width:10160;height:46" coordorigin="612,16358" coordsize="10160,46" path="m658,16358l636,16380,612,16404,10772,16404,10748,16380,10726,16358,658,16358xe" filled="t" fillcolor="#000000" stroked="f">
              <v:path arrowok="t"/>
              <v:fill/>
            </v:shape>
            <v:shape style="position:absolute;left:1280;top:15539;width:8760;height:0" coordorigin="1280,15539" coordsize="8760,0" path="m1280,15539l10040,15539e" filled="f" stroked="t" strokeweight="0.59775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=0;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&lt;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_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_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H;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+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+)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{</w:t>
      </w:r>
    </w:p>
    <w:p>
      <w:pPr>
        <w:rPr>
          <w:sz w:val="13"/>
          <w:szCs w:val="13"/>
        </w:rPr>
        <w:jc w:val="left"/>
        <w:spacing w:before="8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60"/>
        <w:ind w:left="580"/>
      </w:pP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spr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f((char*)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&amp;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(buf[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*2]),</w:t>
      </w:r>
      <w:r>
        <w:rPr>
          <w:rFonts w:cs="Times New Roman" w:hAnsi="Times New Roman" w:eastAsia="Times New Roman" w:ascii="Times New Roman"/>
          <w:spacing w:val="4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"%02x",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position w:val="-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]);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14"/>
          <w:szCs w:val="14"/>
        </w:rPr>
        <w:jc w:val="left"/>
        <w:spacing w:before="3" w:lineRule="exact" w:line="140"/>
      </w:pPr>
      <w:r>
        <w:rPr>
          <w:sz w:val="14"/>
          <w:szCs w:val="1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34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}</w:t>
      </w:r>
    </w:p>
    <w:p>
      <w:pPr>
        <w:rPr>
          <w:sz w:val="15"/>
          <w:szCs w:val="15"/>
        </w:rPr>
        <w:jc w:val="left"/>
        <w:spacing w:before="2" w:lineRule="exact" w:line="140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34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f("SHA1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%s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%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\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n",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gv[1],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buf);</w:t>
      </w:r>
    </w:p>
    <w:p>
      <w:pPr>
        <w:rPr>
          <w:sz w:val="15"/>
          <w:szCs w:val="15"/>
        </w:rPr>
        <w:jc w:val="left"/>
        <w:spacing w:before="2" w:lineRule="exact" w:line="140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60"/>
        <w:ind w:left="340"/>
      </w:pP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re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urn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0;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12"/>
          <w:szCs w:val="12"/>
        </w:rPr>
        <w:jc w:val="left"/>
        <w:spacing w:before="8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9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}</w:t>
      </w:r>
    </w:p>
    <w:p>
      <w:pPr>
        <w:rPr>
          <w:sz w:val="16"/>
          <w:szCs w:val="16"/>
        </w:rPr>
        <w:jc w:val="left"/>
        <w:spacing w:before="6" w:lineRule="exact" w:line="160"/>
      </w:pPr>
      <w:r>
        <w:rPr>
          <w:sz w:val="16"/>
          <w:szCs w:val="1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utput: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3"/>
          <w:szCs w:val="13"/>
        </w:rPr>
        <w:jc w:val="left"/>
        <w:spacing w:before="8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hyperlink r:id="rId27"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[roo</w:t>
        </w:r>
        <w:r>
          <w:rPr>
            <w:rFonts w:cs="Times New Roman" w:hAnsi="Times New Roman" w:eastAsia="Times New Roman" w:ascii="Times New Roman"/>
            <w:spacing w:val="-1"/>
            <w:w w:val="100"/>
            <w:sz w:val="24"/>
            <w:szCs w:val="24"/>
          </w:rPr>
          <w:t>t</w:t>
        </w:r>
        <w:r>
          <w:rPr>
            <w:rFonts w:cs="Times New Roman" w:hAnsi="Times New Roman" w:eastAsia="Times New Roman" w:ascii="Times New Roman"/>
            <w:spacing w:val="1"/>
            <w:w w:val="100"/>
            <w:sz w:val="24"/>
            <w:szCs w:val="24"/>
          </w:rPr>
          <w:t>@</w:t>
        </w:r>
        <w:r>
          <w:rPr>
            <w:rFonts w:cs="Times New Roman" w:hAnsi="Times New Roman" w:eastAsia="Times New Roman" w:ascii="Times New Roman"/>
            <w:spacing w:val="-1"/>
            <w:w w:val="100"/>
            <w:sz w:val="24"/>
            <w:szCs w:val="24"/>
          </w:rPr>
          <w:t>l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oca</w:t>
        </w:r>
        <w:r>
          <w:rPr>
            <w:rFonts w:cs="Times New Roman" w:hAnsi="Times New Roman" w:eastAsia="Times New Roman" w:ascii="Times New Roman"/>
            <w:spacing w:val="-1"/>
            <w:w w:val="100"/>
            <w:sz w:val="24"/>
            <w:szCs w:val="24"/>
          </w:rPr>
          <w:t>l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host</w:t>
        </w:r>
      </w:hyperlink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secur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ab]#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gcc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sha1.c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ssl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</w:p>
    <w:p>
      <w:pPr>
        <w:rPr>
          <w:sz w:val="13"/>
          <w:szCs w:val="13"/>
        </w:rPr>
        <w:jc w:val="left"/>
        <w:spacing w:before="8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hyperlink r:id="rId28"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[roo</w:t>
        </w:r>
        <w:r>
          <w:rPr>
            <w:rFonts w:cs="Times New Roman" w:hAnsi="Times New Roman" w:eastAsia="Times New Roman" w:ascii="Times New Roman"/>
            <w:spacing w:val="-1"/>
            <w:w w:val="100"/>
            <w:sz w:val="24"/>
            <w:szCs w:val="24"/>
          </w:rPr>
          <w:t>t</w:t>
        </w:r>
        <w:r>
          <w:rPr>
            <w:rFonts w:cs="Times New Roman" w:hAnsi="Times New Roman" w:eastAsia="Times New Roman" w:ascii="Times New Roman"/>
            <w:spacing w:val="1"/>
            <w:w w:val="100"/>
            <w:sz w:val="24"/>
            <w:szCs w:val="24"/>
          </w:rPr>
          <w:t>@</w:t>
        </w:r>
        <w:r>
          <w:rPr>
            <w:rFonts w:cs="Times New Roman" w:hAnsi="Times New Roman" w:eastAsia="Times New Roman" w:ascii="Times New Roman"/>
            <w:spacing w:val="-1"/>
            <w:w w:val="100"/>
            <w:sz w:val="24"/>
            <w:szCs w:val="24"/>
          </w:rPr>
          <w:t>l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oca</w:t>
        </w:r>
        <w:r>
          <w:rPr>
            <w:rFonts w:cs="Times New Roman" w:hAnsi="Times New Roman" w:eastAsia="Times New Roman" w:ascii="Times New Roman"/>
            <w:spacing w:val="-1"/>
            <w:w w:val="100"/>
            <w:sz w:val="24"/>
            <w:szCs w:val="24"/>
          </w:rPr>
          <w:t>l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host</w:t>
        </w:r>
      </w:hyperlink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secur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ab]#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/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a.out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</w:p>
    <w:p>
      <w:pPr>
        <w:rPr>
          <w:sz w:val="13"/>
          <w:szCs w:val="13"/>
        </w:rPr>
        <w:jc w:val="left"/>
        <w:spacing w:before="8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A1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09ebb92a1478021f08e37a2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fe4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e10e8ced419f</w:t>
      </w:r>
    </w:p>
    <w:p>
      <w:pPr>
        <w:rPr>
          <w:sz w:val="13"/>
          <w:szCs w:val="13"/>
        </w:rPr>
        <w:jc w:val="left"/>
        <w:spacing w:before="8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60"/>
        <w:ind w:left="100"/>
      </w:pPr>
      <w:hyperlink r:id="rId29">
        <w:r>
          <w:rPr>
            <w:rFonts w:cs="Times New Roman" w:hAnsi="Times New Roman" w:eastAsia="Times New Roman" w:ascii="Times New Roman"/>
            <w:spacing w:val="0"/>
            <w:w w:val="100"/>
            <w:position w:val="-1"/>
            <w:sz w:val="24"/>
            <w:szCs w:val="24"/>
          </w:rPr>
          <w:t>[roo</w:t>
        </w:r>
        <w:r>
          <w:rPr>
            <w:rFonts w:cs="Times New Roman" w:hAnsi="Times New Roman" w:eastAsia="Times New Roman" w:ascii="Times New Roman"/>
            <w:spacing w:val="-1"/>
            <w:w w:val="100"/>
            <w:position w:val="-1"/>
            <w:sz w:val="24"/>
            <w:szCs w:val="24"/>
          </w:rPr>
          <w:t>t</w:t>
        </w:r>
        <w:r>
          <w:rPr>
            <w:rFonts w:cs="Times New Roman" w:hAnsi="Times New Roman" w:eastAsia="Times New Roman" w:ascii="Times New Roman"/>
            <w:spacing w:val="1"/>
            <w:w w:val="100"/>
            <w:position w:val="-1"/>
            <w:sz w:val="24"/>
            <w:szCs w:val="24"/>
          </w:rPr>
          <w:t>@</w:t>
        </w:r>
        <w:r>
          <w:rPr>
            <w:rFonts w:cs="Times New Roman" w:hAnsi="Times New Roman" w:eastAsia="Times New Roman" w:ascii="Times New Roman"/>
            <w:spacing w:val="-1"/>
            <w:w w:val="100"/>
            <w:position w:val="-1"/>
            <w:sz w:val="24"/>
            <w:szCs w:val="24"/>
          </w:rPr>
          <w:t>l</w:t>
        </w:r>
        <w:r>
          <w:rPr>
            <w:rFonts w:cs="Times New Roman" w:hAnsi="Times New Roman" w:eastAsia="Times New Roman" w:ascii="Times New Roman"/>
            <w:spacing w:val="0"/>
            <w:w w:val="100"/>
            <w:position w:val="-1"/>
            <w:sz w:val="24"/>
            <w:szCs w:val="24"/>
          </w:rPr>
          <w:t>oca</w:t>
        </w:r>
        <w:r>
          <w:rPr>
            <w:rFonts w:cs="Times New Roman" w:hAnsi="Times New Roman" w:eastAsia="Times New Roman" w:ascii="Times New Roman"/>
            <w:spacing w:val="-1"/>
            <w:w w:val="100"/>
            <w:position w:val="-1"/>
            <w:sz w:val="24"/>
            <w:szCs w:val="24"/>
          </w:rPr>
          <w:t>l</w:t>
        </w:r>
        <w:r>
          <w:rPr>
            <w:rFonts w:cs="Times New Roman" w:hAnsi="Times New Roman" w:eastAsia="Times New Roman" w:ascii="Times New Roman"/>
            <w:spacing w:val="0"/>
            <w:w w:val="100"/>
            <w:position w:val="-1"/>
            <w:sz w:val="24"/>
            <w:szCs w:val="24"/>
          </w:rPr>
          <w:t>host</w:t>
        </w:r>
      </w:hyperlink>
      <w:r>
        <w:rPr>
          <w:rFonts w:cs="Times New Roman" w:hAnsi="Times New Roman" w:eastAsia="Times New Roman" w:ascii="Times New Roman"/>
          <w:spacing w:val="1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secur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ab]#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6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9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Prepared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                                                                                                                         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39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  <w:sectPr>
          <w:pgSz w:w="11900" w:h="16840"/>
          <w:pgMar w:top="1380" w:bottom="280" w:left="1180" w:right="1480"/>
        </w:sectPr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ct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.N.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Rox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nna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Sa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S.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Depar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aksh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neer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ege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60" w:lineRule="exact" w:line="260"/>
        <w:ind w:left="2726"/>
      </w:pP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4"/>
          <w:szCs w:val="24"/>
        </w:rPr>
        <w:t>DI</w:t>
      </w:r>
      <w:r>
        <w:rPr>
          <w:rFonts w:cs="Times New Roman" w:hAnsi="Times New Roman" w:eastAsia="Times New Roman" w:ascii="Times New Roman"/>
          <w:b/>
          <w:spacing w:val="-1"/>
          <w:w w:val="100"/>
          <w:position w:val="-1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b/>
          <w:spacing w:val="-20"/>
          <w:w w:val="100"/>
          <w:position w:val="-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4"/>
          <w:szCs w:val="24"/>
        </w:rPr>
        <w:t>AL</w:t>
      </w:r>
      <w:r>
        <w:rPr>
          <w:rFonts w:cs="Times New Roman" w:hAnsi="Times New Roman" w:eastAsia="Times New Roman" w:ascii="Times New Roman"/>
          <w:b/>
          <w:spacing w:val="-12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-1"/>
          <w:w w:val="100"/>
          <w:position w:val="-1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b/>
          <w:spacing w:val="-1"/>
          <w:w w:val="100"/>
          <w:position w:val="-1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b/>
          <w:spacing w:val="-17"/>
          <w:w w:val="100"/>
          <w:position w:val="-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b/>
          <w:spacing w:val="-1"/>
          <w:w w:val="100"/>
          <w:position w:val="-1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4"/>
          <w:szCs w:val="24"/>
        </w:rPr>
        <w:t>RE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4"/>
          <w:szCs w:val="24"/>
        </w:rPr>
        <w:t>SC</w:t>
      </w:r>
      <w:r>
        <w:rPr>
          <w:rFonts w:cs="Times New Roman" w:hAnsi="Times New Roman" w:eastAsia="Times New Roman" w:ascii="Times New Roman"/>
          <w:b/>
          <w:spacing w:val="-1"/>
          <w:w w:val="100"/>
          <w:position w:val="-1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b/>
          <w:spacing w:val="-1"/>
          <w:w w:val="100"/>
          <w:position w:val="-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12"/>
          <w:szCs w:val="12"/>
        </w:rPr>
        <w:jc w:val="left"/>
        <w:spacing w:before="8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  <w:sectPr>
          <w:pgSz w:w="11900" w:h="16840"/>
          <w:pgMar w:top="1380" w:bottom="280" w:left="1180" w:right="1480"/>
        </w:sectPr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9"/>
        <w:ind w:left="100" w:right="-56"/>
      </w:pP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b/>
          <w:spacing w:val="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0"/>
          <w:szCs w:val="10"/>
        </w:rPr>
        <w:jc w:val="left"/>
        <w:spacing w:before="5" w:lineRule="exact" w:line="100"/>
      </w:pPr>
      <w:r>
        <w:br w:type="column"/>
      </w: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60"/>
        <w:sectPr>
          <w:type w:val="continuous"/>
          <w:pgSz w:w="11900" w:h="16840"/>
          <w:pgMar w:top="1380" w:bottom="280" w:left="1180" w:right="1480"/>
          <w:cols w:num="2" w:equalWidth="off">
            <w:col w:w="622" w:space="198"/>
            <w:col w:w="8420"/>
          </w:cols>
        </w:sectPr>
      </w:pPr>
      <w:r>
        <w:rPr>
          <w:rFonts w:cs="Times New Roman" w:hAnsi="Times New Roman" w:eastAsia="Times New Roman" w:ascii="Times New Roman"/>
          <w:spacing w:val="-19"/>
          <w:w w:val="100"/>
          <w:position w:val="-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wr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program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position w:val="-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al</w:t>
      </w:r>
      <w:r>
        <w:rPr>
          <w:rFonts w:cs="Times New Roman" w:hAnsi="Times New Roman" w:eastAsia="Times New Roman" w:ascii="Times New Roman"/>
          <w:spacing w:val="3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gna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ure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ch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position w:val="-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e.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24"/>
          <w:szCs w:val="24"/>
        </w:rPr>
        <w:jc w:val="left"/>
        <w:spacing w:before="12" w:lineRule="exact" w:line="240"/>
      </w:pPr>
      <w:r>
        <w:pict>
          <v:group style="position:absolute;margin-left:30.55pt;margin-top:21.75pt;width:508.1pt;height:798.5pt;mso-position-horizontal-relative:page;mso-position-vertical-relative:page;z-index:-5782" coordorigin="611,435" coordsize="10162,15970">
            <v:shape style="position:absolute;left:612;top:436;width:46;height:15968" coordorigin="612,436" coordsize="46,15968" path="m636,460l612,436,612,16404,636,16380,658,16358,658,482,636,460xe" filled="t" fillcolor="#000000" stroked="f">
              <v:path arrowok="t"/>
              <v:fill/>
            </v:shape>
            <v:shape style="position:absolute;left:10726;top:436;width:46;height:15968" coordorigin="10726,436" coordsize="46,15968" path="m10772,436l10748,460,10726,482,10726,16358,10748,16380,10772,16404,10772,436xe" filled="t" fillcolor="#000000" stroked="f">
              <v:path arrowok="t"/>
              <v:fill/>
            </v:shape>
            <v:shape style="position:absolute;left:612;top:436;width:10160;height:46" coordorigin="612,436" coordsize="10160,46" path="m612,436l636,460,658,482,10726,482,10748,460,10772,436,612,436xe" filled="t" fillcolor="#000000" stroked="f">
              <v:path arrowok="t"/>
              <v:fill/>
            </v:shape>
            <v:shape style="position:absolute;left:612;top:16358;width:10160;height:46" coordorigin="612,16358" coordsize="10160,46" path="m658,16358l636,16380,612,16404,10772,16404,10748,16380,10726,16358,658,16358xe" filled="t" fillcolor="#000000" stroked="f">
              <v:path arrowok="t"/>
              <v:fill/>
            </v:shape>
            <v:shape style="position:absolute;left:1280;top:15539;width:8760;height:0" coordorigin="1280,15539" coordsize="8760,0" path="m1280,15539l10040,15539e" filled="f" stroked="t" strokeweight="0.59775pt" strokecolor="#000000">
              <v:path arrowok="t"/>
            </v:shape>
            <w10:wrap type="none"/>
          </v:group>
        </w:pict>
      </w: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9"/>
        <w:ind w:left="100"/>
      </w:pP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gor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th</w:t>
      </w:r>
      <w:r>
        <w:rPr>
          <w:rFonts w:cs="Times New Roman" w:hAnsi="Times New Roman" w:eastAsia="Times New Roman" w:ascii="Times New Roman"/>
          <w:b/>
          <w:spacing w:val="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Genera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pub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key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RSA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gor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nab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gor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penSS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_add_a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_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gor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s()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func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3.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oca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ruc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ure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put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2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4.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ad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key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5.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ck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read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RSA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key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6.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2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15"/>
          <w:szCs w:val="15"/>
        </w:rPr>
        <w:jc w:val="left"/>
        <w:spacing w:before="2" w:lineRule="exact" w:line="140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b/>
          <w:spacing w:val="-6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ogram</w:t>
      </w:r>
      <w:r>
        <w:rPr>
          <w:rFonts w:cs="Times New Roman" w:hAnsi="Times New Roman" w:eastAsia="Times New Roman" w:ascii="Times New Roman"/>
          <w:b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b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de: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3"/>
          <w:szCs w:val="13"/>
        </w:rPr>
        <w:jc w:val="left"/>
        <w:spacing w:before="8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#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ude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&lt;s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o.h&gt;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#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ude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&lt;s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ng.h&gt;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#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ude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&lt;openss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/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x509v3.h&gt;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#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ude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&lt;openss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/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ob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s.h&gt;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#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ude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&lt;openss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/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pe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.h&gt;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#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ude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&lt;openss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/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evp.h&gt;</w:t>
      </w:r>
    </w:p>
    <w:p>
      <w:pPr>
        <w:rPr>
          <w:sz w:val="26"/>
          <w:szCs w:val="26"/>
        </w:rPr>
        <w:jc w:val="left"/>
        <w:spacing w:before="16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n()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{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280" w:right="6753"/>
      </w:pP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VP_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*pr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vk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;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*fp;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28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RSA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*rsake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;</w:t>
      </w:r>
    </w:p>
    <w:p>
      <w:pPr>
        <w:rPr>
          <w:sz w:val="26"/>
          <w:szCs w:val="26"/>
        </w:rPr>
        <w:jc w:val="left"/>
        <w:spacing w:before="16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280"/>
      </w:pP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/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*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----------------------------------------------------------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*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34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*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Next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func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essen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enab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openssl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func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*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280" w:right="3817" w:firstLine="6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------------------------------------------------------------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*/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OpenSS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_add_a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_a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go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s();</w:t>
      </w:r>
    </w:p>
    <w:p>
      <w:pPr>
        <w:rPr>
          <w:sz w:val="26"/>
          <w:szCs w:val="26"/>
        </w:rPr>
        <w:jc w:val="left"/>
        <w:spacing w:before="16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28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vk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=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P_PK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Y_new();</w:t>
      </w:r>
    </w:p>
    <w:p>
      <w:pPr>
        <w:rPr>
          <w:sz w:val="26"/>
          <w:szCs w:val="26"/>
        </w:rPr>
        <w:jc w:val="left"/>
        <w:spacing w:before="16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480"/>
        <w:ind w:left="280" w:right="3665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=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fopen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("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ke</w:t>
      </w: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",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"r");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M_read_Pr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eK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fp,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&amp;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vk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);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ose(fp);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10"/>
        <w:ind w:left="28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rsakey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=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VP_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Y_ge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1_RSA(pr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vk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;</w:t>
      </w:r>
    </w:p>
    <w:p>
      <w:pPr>
        <w:rPr>
          <w:sz w:val="26"/>
          <w:szCs w:val="26"/>
        </w:rPr>
        <w:jc w:val="left"/>
        <w:spacing w:before="16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280"/>
      </w:pP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f(RSA_check_k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(rsa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{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spacing w:lineRule="exact" w:line="260"/>
        <w:ind w:left="362" w:right="5982"/>
      </w:pP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pr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f("RSA</w:t>
      </w:r>
      <w:r>
        <w:rPr>
          <w:rFonts w:cs="Times New Roman" w:hAnsi="Times New Roman" w:eastAsia="Times New Roman" w:ascii="Times New Roman"/>
          <w:spacing w:val="-11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key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va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d.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\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n");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5"/>
        <w:ind w:left="28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}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28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{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60"/>
        <w:ind w:left="400"/>
      </w:pP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pr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f("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rror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va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da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RSA</w:t>
      </w:r>
      <w:r>
        <w:rPr>
          <w:rFonts w:cs="Times New Roman" w:hAnsi="Times New Roman" w:eastAsia="Times New Roman" w:ascii="Times New Roman"/>
          <w:spacing w:val="-13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ke</w:t>
      </w:r>
      <w:r>
        <w:rPr>
          <w:rFonts w:cs="Times New Roman" w:hAnsi="Times New Roman" w:eastAsia="Times New Roman" w:ascii="Times New Roman"/>
          <w:spacing w:val="-20"/>
          <w:w w:val="100"/>
          <w:position w:val="-1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4"/>
          <w:szCs w:val="24"/>
        </w:rPr>
        <w:t>\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n");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5" w:lineRule="exact" w:line="260"/>
        <w:ind w:left="280"/>
      </w:pP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}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9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Prepared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                                                                                                                         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40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  <w:sectPr>
          <w:type w:val="continuous"/>
          <w:pgSz w:w="11900" w:h="16840"/>
          <w:pgMar w:top="1380" w:bottom="280" w:left="1180" w:right="1480"/>
        </w:sectPr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ct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.N.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Rox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nna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Sa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S.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Depar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aksh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neer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ege</w:t>
      </w:r>
    </w:p>
    <w:p>
      <w:pPr>
        <w:rPr>
          <w:sz w:val="13"/>
          <w:szCs w:val="13"/>
        </w:rPr>
        <w:jc w:val="left"/>
        <w:spacing w:before="6" w:lineRule="exact" w:line="120"/>
      </w:pPr>
      <w:r>
        <w:pict>
          <v:group style="position:absolute;margin-left:30.55pt;margin-top:21.75pt;width:508.1pt;height:798.5pt;mso-position-horizontal-relative:page;mso-position-vertical-relative:page;z-index:-5781" coordorigin="611,435" coordsize="10162,15970">
            <v:shape style="position:absolute;left:612;top:436;width:46;height:15968" coordorigin="612,436" coordsize="46,15968" path="m636,460l612,436,612,16404,636,16380,658,16358,658,482,636,460xe" filled="t" fillcolor="#000000" stroked="f">
              <v:path arrowok="t"/>
              <v:fill/>
            </v:shape>
            <v:shape style="position:absolute;left:10726;top:436;width:46;height:15968" coordorigin="10726,436" coordsize="46,15968" path="m10772,436l10748,460,10726,482,10726,16358,10748,16380,10772,16404,10772,436xe" filled="t" fillcolor="#000000" stroked="f">
              <v:path arrowok="t"/>
              <v:fill/>
            </v:shape>
            <v:shape style="position:absolute;left:612;top:436;width:10160;height:46" coordorigin="612,436" coordsize="10160,46" path="m612,436l636,460,658,482,10726,482,10748,460,10772,436,612,436xe" filled="t" fillcolor="#000000" stroked="f">
              <v:path arrowok="t"/>
              <v:fill/>
            </v:shape>
            <v:shape style="position:absolute;left:612;top:16358;width:10160;height:46" coordorigin="612,16358" coordsize="10160,46" path="m658,16358l636,16380,612,16404,10772,16404,10748,16380,10726,16358,658,16358xe" filled="t" fillcolor="#000000" stroked="f">
              <v:path arrowok="t"/>
              <v:fill/>
            </v:shape>
            <v:shape style="position:absolute;left:1280;top:15539;width:8760;height:0" coordorigin="1280,15539" coordsize="8760,0" path="m1280,15539l10040,15539e" filled="f" stroked="t" strokeweight="0.59775pt" strokecolor="#000000">
              <v:path arrowok="t"/>
            </v:shape>
            <w10:wrap type="none"/>
          </v:group>
        </w:pict>
      </w: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28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RSA_pr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_fp(s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sak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3);</w:t>
      </w:r>
    </w:p>
    <w:p>
      <w:pPr>
        <w:rPr>
          <w:sz w:val="26"/>
          <w:szCs w:val="26"/>
        </w:rPr>
        <w:jc w:val="left"/>
        <w:spacing w:before="16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60"/>
        <w:ind w:left="280"/>
      </w:pP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M_wr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e_Pr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va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eK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4"/>
          <w:w w:val="100"/>
          <w:position w:val="-1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dou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,p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vk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0"/>
          <w:w w:val="100"/>
          <w:position w:val="-1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,N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,NU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,0,0,NU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);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24"/>
          <w:szCs w:val="24"/>
        </w:rPr>
        <w:jc w:val="left"/>
        <w:spacing w:before="12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9"/>
        <w:ind w:left="28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ex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(0);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60"/>
        <w:ind w:left="100"/>
      </w:pP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}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12"/>
          <w:szCs w:val="12"/>
        </w:rPr>
        <w:jc w:val="left"/>
        <w:spacing w:before="8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9"/>
        <w:ind w:left="100"/>
      </w:pP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utput: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hyperlink r:id="rId30"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[roo</w:t>
        </w:r>
        <w:r>
          <w:rPr>
            <w:rFonts w:cs="Times New Roman" w:hAnsi="Times New Roman" w:eastAsia="Times New Roman" w:ascii="Times New Roman"/>
            <w:spacing w:val="-1"/>
            <w:w w:val="100"/>
            <w:sz w:val="24"/>
            <w:szCs w:val="24"/>
          </w:rPr>
          <w:t>t</w:t>
        </w:r>
        <w:r>
          <w:rPr>
            <w:rFonts w:cs="Times New Roman" w:hAnsi="Times New Roman" w:eastAsia="Times New Roman" w:ascii="Times New Roman"/>
            <w:spacing w:val="1"/>
            <w:w w:val="100"/>
            <w:sz w:val="24"/>
            <w:szCs w:val="24"/>
          </w:rPr>
          <w:t>@</w:t>
        </w:r>
        <w:r>
          <w:rPr>
            <w:rFonts w:cs="Times New Roman" w:hAnsi="Times New Roman" w:eastAsia="Times New Roman" w:ascii="Times New Roman"/>
            <w:spacing w:val="-1"/>
            <w:w w:val="100"/>
            <w:sz w:val="24"/>
            <w:szCs w:val="24"/>
          </w:rPr>
          <w:t>l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oca</w:t>
        </w:r>
        <w:r>
          <w:rPr>
            <w:rFonts w:cs="Times New Roman" w:hAnsi="Times New Roman" w:eastAsia="Times New Roman" w:ascii="Times New Roman"/>
            <w:spacing w:val="-1"/>
            <w:w w:val="100"/>
            <w:sz w:val="24"/>
            <w:szCs w:val="24"/>
          </w:rPr>
          <w:t>l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host</w:t>
        </w:r>
      </w:hyperlink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secur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ab]#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open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genrsa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-out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ke</w:t>
      </w: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em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512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Genera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RSA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2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512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ong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odu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........+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+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++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+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++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+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++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+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+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.....+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+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++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+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++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+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++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+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+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65537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(0x10001)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hyperlink r:id="rId31"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[roo</w:t>
        </w:r>
        <w:r>
          <w:rPr>
            <w:rFonts w:cs="Times New Roman" w:hAnsi="Times New Roman" w:eastAsia="Times New Roman" w:ascii="Times New Roman"/>
            <w:spacing w:val="-1"/>
            <w:w w:val="100"/>
            <w:sz w:val="24"/>
            <w:szCs w:val="24"/>
          </w:rPr>
          <w:t>t</w:t>
        </w:r>
        <w:r>
          <w:rPr>
            <w:rFonts w:cs="Times New Roman" w:hAnsi="Times New Roman" w:eastAsia="Times New Roman" w:ascii="Times New Roman"/>
            <w:spacing w:val="1"/>
            <w:w w:val="100"/>
            <w:sz w:val="24"/>
            <w:szCs w:val="24"/>
          </w:rPr>
          <w:t>@</w:t>
        </w:r>
        <w:r>
          <w:rPr>
            <w:rFonts w:cs="Times New Roman" w:hAnsi="Times New Roman" w:eastAsia="Times New Roman" w:ascii="Times New Roman"/>
            <w:spacing w:val="-1"/>
            <w:w w:val="100"/>
            <w:sz w:val="24"/>
            <w:szCs w:val="24"/>
          </w:rPr>
          <w:t>l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oca</w:t>
        </w:r>
        <w:r>
          <w:rPr>
            <w:rFonts w:cs="Times New Roman" w:hAnsi="Times New Roman" w:eastAsia="Times New Roman" w:ascii="Times New Roman"/>
            <w:spacing w:val="-1"/>
            <w:w w:val="100"/>
            <w:sz w:val="24"/>
            <w:szCs w:val="24"/>
          </w:rPr>
          <w:t>l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host</w:t>
        </w:r>
      </w:hyperlink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secur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ab]#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gcc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ssl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hyperlink r:id="rId32"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[roo</w:t>
        </w:r>
        <w:r>
          <w:rPr>
            <w:rFonts w:cs="Times New Roman" w:hAnsi="Times New Roman" w:eastAsia="Times New Roman" w:ascii="Times New Roman"/>
            <w:spacing w:val="-1"/>
            <w:w w:val="100"/>
            <w:sz w:val="24"/>
            <w:szCs w:val="24"/>
          </w:rPr>
          <w:t>t</w:t>
        </w:r>
        <w:r>
          <w:rPr>
            <w:rFonts w:cs="Times New Roman" w:hAnsi="Times New Roman" w:eastAsia="Times New Roman" w:ascii="Times New Roman"/>
            <w:spacing w:val="1"/>
            <w:w w:val="100"/>
            <w:sz w:val="24"/>
            <w:szCs w:val="24"/>
          </w:rPr>
          <w:t>@</w:t>
        </w:r>
        <w:r>
          <w:rPr>
            <w:rFonts w:cs="Times New Roman" w:hAnsi="Times New Roman" w:eastAsia="Times New Roman" w:ascii="Times New Roman"/>
            <w:spacing w:val="-1"/>
            <w:w w:val="100"/>
            <w:sz w:val="24"/>
            <w:szCs w:val="24"/>
          </w:rPr>
          <w:t>l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oca</w:t>
        </w:r>
        <w:r>
          <w:rPr>
            <w:rFonts w:cs="Times New Roman" w:hAnsi="Times New Roman" w:eastAsia="Times New Roman" w:ascii="Times New Roman"/>
            <w:spacing w:val="-1"/>
            <w:w w:val="100"/>
            <w:sz w:val="24"/>
            <w:szCs w:val="24"/>
          </w:rPr>
          <w:t>l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host</w:t>
        </w:r>
      </w:hyperlink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secur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ab]#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/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a.out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280" w:right="6802" w:hanging="18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RSA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(512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odu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us: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52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00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d6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03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7a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2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19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5b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7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9d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a9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f4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6f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1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: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520" w:right="4149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35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52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48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84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b0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1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3c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5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34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95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3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bd: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6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4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67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8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9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a2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3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3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83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83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1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9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d4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13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9e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5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34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5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60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53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49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01: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52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95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1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55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7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ef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28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pub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xpone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65537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(0x10001)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ind w:left="242" w:right="7272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xpo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: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520" w:right="4163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00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5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18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27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2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38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48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02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df: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d4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0a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4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63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ab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50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5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68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0d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5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a8: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e2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e3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b8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4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1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7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5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3e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5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82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8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4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: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52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4b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d6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a3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d9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18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7a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1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4d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3d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7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65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6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3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18: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280" w:right="7281" w:firstLine="24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8b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d1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e1: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52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00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f1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89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83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42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2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38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6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4c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7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7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96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76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4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: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52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6b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33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f6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3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7f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c4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8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90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78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7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7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6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: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280" w:right="7827" w:firstLine="24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09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b7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e2: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52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00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e2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d4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0f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1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63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a5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4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8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92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3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9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7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1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: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52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17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f5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d2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7a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6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58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b7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3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8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6b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09: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280" w:right="7841" w:firstLine="24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3e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43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89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exponen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1: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52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3f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3c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67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57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f0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99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7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9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4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: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52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54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d6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73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f7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e7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83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9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8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87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3b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3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5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0b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7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: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280" w:right="7854" w:firstLine="24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45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exponen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2: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52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8a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5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4b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4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3f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5b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15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4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a5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2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99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3f: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52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98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a1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9c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c2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85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9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7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3c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4d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34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b6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2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66: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280" w:right="7832" w:firstLine="24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b7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c1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: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60"/>
        <w:ind w:left="520"/>
      </w:pP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76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a4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63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4d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e8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b3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b1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81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1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24"/>
          <w:szCs w:val="24"/>
        </w:rPr>
        <w:t>5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13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6f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1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eb: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10"/>
          <w:szCs w:val="10"/>
        </w:rPr>
        <w:jc w:val="left"/>
        <w:spacing w:before="2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9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Prepared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                                                                                                                         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41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  <w:sectPr>
          <w:pgSz w:w="11900" w:h="16840"/>
          <w:pgMar w:top="1580" w:bottom="280" w:left="1180" w:right="1480"/>
        </w:sectPr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ct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.N.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Rox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nna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Sa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S.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Depar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aksh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neer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ege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60"/>
        <w:ind w:left="520"/>
      </w:pPr>
      <w:r>
        <w:pict>
          <v:group style="position:absolute;margin-left:30.55pt;margin-top:21.75pt;width:508.1pt;height:798.5pt;mso-position-horizontal-relative:page;mso-position-vertical-relative:page;z-index:-5780" coordorigin="611,435" coordsize="10162,15970">
            <v:shape style="position:absolute;left:612;top:436;width:46;height:15968" coordorigin="612,436" coordsize="46,15968" path="m636,460l612,436,612,16404,636,16380,658,16358,658,482,636,460xe" filled="t" fillcolor="#000000" stroked="f">
              <v:path arrowok="t"/>
              <v:fill/>
            </v:shape>
            <v:shape style="position:absolute;left:10726;top:436;width:46;height:15968" coordorigin="10726,436" coordsize="46,15968" path="m10772,436l10748,460,10726,482,10726,16358,10748,16380,10772,16404,10772,436xe" filled="t" fillcolor="#000000" stroked="f">
              <v:path arrowok="t"/>
              <v:fill/>
            </v:shape>
            <v:shape style="position:absolute;left:612;top:436;width:10160;height:46" coordorigin="612,436" coordsize="10160,46" path="m612,436l636,460,658,482,10726,482,10748,460,10772,436,612,436xe" filled="t" fillcolor="#000000" stroked="f">
              <v:path arrowok="t"/>
              <v:fill/>
            </v:shape>
            <v:shape style="position:absolute;left:612;top:16358;width:10160;height:46" coordorigin="612,16358" coordsize="10160,46" path="m658,16358l636,16380,612,16404,10772,16404,10748,16380,10726,16358,658,16358xe" filled="t" fillcolor="#000000" stroked="f">
              <v:path arrowok="t"/>
              <v:fill/>
            </v:shape>
            <v:shape style="position:absolute;left:1280;top:15539;width:8760;height:0" coordorigin="1280,15539" coordsize="8760,0" path="m1280,15539l10040,15539e" filled="f" stroked="t" strokeweight="0.59775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82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f9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c6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6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b0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6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b5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39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9b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35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8d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c7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38: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52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7d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d1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 w:right="34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-----B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GIN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PRI</w:t>
      </w:r>
      <w:r>
        <w:rPr>
          <w:rFonts w:cs="Times New Roman" w:hAnsi="Times New Roman" w:eastAsia="Times New Roman" w:ascii="Times New Roman"/>
          <w:spacing w:val="-31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27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7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-----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MIIB</w:t>
      </w:r>
      <w:r>
        <w:rPr>
          <w:rFonts w:cs="Times New Roman" w:hAnsi="Times New Roman" w:eastAsia="Times New Roman" w:ascii="Times New Roman"/>
          <w:spacing w:val="-31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AI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NBgkqhk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G9w0B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8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AASC</w:t>
      </w:r>
      <w:r>
        <w:rPr>
          <w:rFonts w:cs="Times New Roman" w:hAnsi="Times New Roman" w:eastAsia="Times New Roman" w:ascii="Times New Roman"/>
          <w:spacing w:val="-27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4wgg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6Ag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AAk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A1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N6Ah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bcPudqfT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1Uk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sKqx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SVPb3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6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Z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4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4OD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/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p7U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8zf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wdNPVgz1P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SQ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VUX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7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QABAk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7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GMonq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wCO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gbA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/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UICAK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WOsq+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QW2gNU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K4h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KpB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qnxaP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UdgoR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1uq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2Q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-23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FNPXx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Yxgu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/</w:t>
      </w:r>
      <w:r>
        <w:rPr>
          <w:rFonts w:cs="Times New Roman" w:hAnsi="Times New Roman" w:eastAsia="Times New Roman" w:ascii="Times New Roman"/>
          <w:spacing w:val="-23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vr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QIhA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GJg0K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Z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M9x+n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nb0a7oz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ind w:left="100" w:right="722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9rOsf8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KJB416x2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3A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A4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QPGvx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SPr6c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X9dKqe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Z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wO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vaawk+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Q4kCID88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Z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1cg3fC9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b153N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7SBU1nP354OYh847NQv759x</w:t>
      </w: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7eS00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/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W94V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+</w:t>
      </w:r>
      <w:r>
        <w:rPr>
          <w:rFonts w:cs="Times New Roman" w:hAnsi="Times New Roman" w:eastAsia="Times New Roman" w:ascii="Times New Roman"/>
          <w:spacing w:val="-23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Z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zCh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Z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c8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Qo0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/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4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a3wQIgdqR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vs7GsgRU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bxD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gvnGarDG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zUK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cc4fd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=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 w:right="6174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-----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PRI</w:t>
      </w:r>
      <w:r>
        <w:rPr>
          <w:rFonts w:cs="Times New Roman" w:hAnsi="Times New Roman" w:eastAsia="Times New Roman" w:ascii="Times New Roman"/>
          <w:spacing w:val="-31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27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7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-----</w:t>
      </w:r>
      <w:hyperlink r:id="rId33"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 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[roo</w:t>
        </w:r>
        <w:r>
          <w:rPr>
            <w:rFonts w:cs="Times New Roman" w:hAnsi="Times New Roman" w:eastAsia="Times New Roman" w:ascii="Times New Roman"/>
            <w:spacing w:val="-1"/>
            <w:w w:val="100"/>
            <w:sz w:val="24"/>
            <w:szCs w:val="24"/>
          </w:rPr>
          <w:t>t</w:t>
        </w:r>
        <w:r>
          <w:rPr>
            <w:rFonts w:cs="Times New Roman" w:hAnsi="Times New Roman" w:eastAsia="Times New Roman" w:ascii="Times New Roman"/>
            <w:spacing w:val="1"/>
            <w:w w:val="100"/>
            <w:sz w:val="24"/>
            <w:szCs w:val="24"/>
          </w:rPr>
          <w:t>@</w:t>
        </w:r>
        <w:r>
          <w:rPr>
            <w:rFonts w:cs="Times New Roman" w:hAnsi="Times New Roman" w:eastAsia="Times New Roman" w:ascii="Times New Roman"/>
            <w:spacing w:val="-1"/>
            <w:w w:val="100"/>
            <w:sz w:val="24"/>
            <w:szCs w:val="24"/>
          </w:rPr>
          <w:t>l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oca</w:t>
        </w:r>
        <w:r>
          <w:rPr>
            <w:rFonts w:cs="Times New Roman" w:hAnsi="Times New Roman" w:eastAsia="Times New Roman" w:ascii="Times New Roman"/>
            <w:spacing w:val="-1"/>
            <w:w w:val="100"/>
            <w:sz w:val="24"/>
            <w:szCs w:val="24"/>
          </w:rPr>
          <w:t>l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host</w:t>
        </w:r>
      </w:hyperlink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secur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ab]#</w:t>
      </w:r>
    </w:p>
    <w:p>
      <w:pPr>
        <w:rPr>
          <w:sz w:val="15"/>
          <w:szCs w:val="15"/>
        </w:rPr>
        <w:jc w:val="left"/>
        <w:spacing w:before="7" w:lineRule="exact" w:line="140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9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Prepared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                                                                                                                         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42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  <w:sectPr>
          <w:pgSz w:w="11900" w:h="16840"/>
          <w:pgMar w:top="1380" w:bottom="280" w:left="1180" w:right="1480"/>
        </w:sectPr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ct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.N.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Rox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nna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Sa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S.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Depar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aksh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neer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ege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60" w:lineRule="exact" w:line="260"/>
        <w:ind w:left="1854"/>
      </w:pP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4"/>
          <w:szCs w:val="24"/>
        </w:rPr>
        <w:t>SE</w:t>
      </w:r>
      <w:r>
        <w:rPr>
          <w:rFonts w:cs="Times New Roman" w:hAnsi="Times New Roman" w:eastAsia="Times New Roman" w:ascii="Times New Roman"/>
          <w:b/>
          <w:spacing w:val="-1"/>
          <w:w w:val="100"/>
          <w:position w:val="-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4"/>
          <w:szCs w:val="24"/>
        </w:rPr>
        <w:t>URE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b/>
          <w:spacing w:val="-17"/>
          <w:w w:val="100"/>
          <w:position w:val="-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b/>
          <w:spacing w:val="-18"/>
          <w:w w:val="100"/>
          <w:position w:val="-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b/>
          <w:spacing w:val="-19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4"/>
          <w:szCs w:val="24"/>
        </w:rPr>
        <w:t>TR</w:t>
      </w:r>
      <w:r>
        <w:rPr>
          <w:rFonts w:cs="Times New Roman" w:hAnsi="Times New Roman" w:eastAsia="Times New Roman" w:ascii="Times New Roman"/>
          <w:b/>
          <w:spacing w:val="-1"/>
          <w:w w:val="100"/>
          <w:position w:val="-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4"/>
          <w:szCs w:val="24"/>
        </w:rPr>
        <w:t>NSMI</w:t>
      </w:r>
      <w:r>
        <w:rPr>
          <w:rFonts w:cs="Times New Roman" w:hAnsi="Times New Roman" w:eastAsia="Times New Roman" w:ascii="Times New Roman"/>
          <w:b/>
          <w:spacing w:val="-1"/>
          <w:w w:val="100"/>
          <w:position w:val="-1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4"/>
          <w:szCs w:val="24"/>
        </w:rPr>
        <w:t>SI</w:t>
      </w:r>
      <w:r>
        <w:rPr>
          <w:rFonts w:cs="Times New Roman" w:hAnsi="Times New Roman" w:eastAsia="Times New Roman" w:ascii="Times New Roman"/>
          <w:b/>
          <w:spacing w:val="-1"/>
          <w:w w:val="100"/>
          <w:position w:val="-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b/>
          <w:spacing w:val="-1"/>
          <w:w w:val="100"/>
          <w:position w:val="-1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4"/>
          <w:szCs w:val="24"/>
        </w:rPr>
        <w:t>ING</w:t>
      </w:r>
      <w:r>
        <w:rPr>
          <w:rFonts w:cs="Times New Roman" w:hAnsi="Times New Roman" w:eastAsia="Times New Roman" w:ascii="Times New Roman"/>
          <w:b/>
          <w:spacing w:val="-1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-1"/>
          <w:w w:val="100"/>
          <w:position w:val="-1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4"/>
          <w:szCs w:val="24"/>
        </w:rPr>
        <w:t>NU</w:t>
      </w:r>
      <w:r>
        <w:rPr>
          <w:rFonts w:cs="Times New Roman" w:hAnsi="Times New Roman" w:eastAsia="Times New Roman" w:ascii="Times New Roman"/>
          <w:b/>
          <w:spacing w:val="-1"/>
          <w:w w:val="100"/>
          <w:position w:val="-1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24"/>
          <w:szCs w:val="24"/>
        </w:rPr>
        <w:jc w:val="left"/>
        <w:spacing w:before="12" w:lineRule="exact" w:line="240"/>
        <w:sectPr>
          <w:pgSz w:w="11900" w:h="16840"/>
          <w:pgMar w:top="1380" w:bottom="280" w:left="1180" w:right="1480"/>
        </w:sectPr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9"/>
        <w:ind w:left="100" w:right="-56"/>
      </w:pP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b/>
          <w:spacing w:val="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0"/>
          <w:szCs w:val="10"/>
        </w:rPr>
        <w:jc w:val="left"/>
        <w:spacing w:before="5" w:lineRule="exact" w:line="100"/>
      </w:pPr>
      <w:r>
        <w:br w:type="column"/>
      </w: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60"/>
        <w:sectPr>
          <w:type w:val="continuous"/>
          <w:pgSz w:w="11900" w:h="16840"/>
          <w:pgMar w:top="1380" w:bottom="280" w:left="1180" w:right="1480"/>
          <w:cols w:num="2" w:equalWidth="off">
            <w:col w:w="622" w:space="198"/>
            <w:col w:w="8420"/>
          </w:cols>
        </w:sectPr>
      </w:pPr>
      <w:r>
        <w:rPr>
          <w:rFonts w:cs="Times New Roman" w:hAnsi="Times New Roman" w:eastAsia="Times New Roman" w:ascii="Times New Roman"/>
          <w:spacing w:val="-19"/>
          <w:w w:val="100"/>
          <w:position w:val="-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do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secure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da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ran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3"/>
          <w:w w:val="100"/>
          <w:position w:val="-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ss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us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Gn</w:t>
      </w:r>
      <w:r>
        <w:rPr>
          <w:rFonts w:cs="Times New Roman" w:hAnsi="Times New Roman" w:eastAsia="Times New Roman" w:ascii="Times New Roman"/>
          <w:spacing w:val="-2"/>
          <w:w w:val="100"/>
          <w:position w:val="-1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PG.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24"/>
          <w:szCs w:val="24"/>
        </w:rPr>
        <w:jc w:val="left"/>
        <w:spacing w:before="12" w:lineRule="exact" w:line="240"/>
      </w:pPr>
      <w:r>
        <w:pict>
          <v:group style="position:absolute;margin-left:30.55pt;margin-top:21.75pt;width:508.1pt;height:798.5pt;mso-position-horizontal-relative:page;mso-position-vertical-relative:page;z-index:-5779" coordorigin="611,435" coordsize="10162,15970">
            <v:shape style="position:absolute;left:612;top:436;width:46;height:15968" coordorigin="612,436" coordsize="46,15968" path="m636,460l612,436,612,16404,636,16380,658,16358,658,482,636,460xe" filled="t" fillcolor="#000000" stroked="f">
              <v:path arrowok="t"/>
              <v:fill/>
            </v:shape>
            <v:shape style="position:absolute;left:10726;top:436;width:46;height:15968" coordorigin="10726,436" coordsize="46,15968" path="m10772,436l10748,460,10726,482,10726,16358,10748,16380,10772,16404,10772,436xe" filled="t" fillcolor="#000000" stroked="f">
              <v:path arrowok="t"/>
              <v:fill/>
            </v:shape>
            <v:shape style="position:absolute;left:612;top:436;width:10160;height:46" coordorigin="612,436" coordsize="10160,46" path="m612,436l636,460,658,482,10726,482,10748,460,10772,436,612,436xe" filled="t" fillcolor="#000000" stroked="f">
              <v:path arrowok="t"/>
              <v:fill/>
            </v:shape>
            <v:shape style="position:absolute;left:612;top:16358;width:10160;height:46" coordorigin="612,16358" coordsize="10160,46" path="m658,16358l636,16380,612,16404,10772,16404,10748,16380,10726,16358,658,16358xe" filled="t" fillcolor="#000000" stroked="f">
              <v:path arrowok="t"/>
              <v:fill/>
            </v:shape>
            <v:shape style="position:absolute;left:1280;top:15539;width:8760;height:0" coordorigin="1280,15539" coordsize="8760,0" path="m1280,15539l10040,15539e" filled="f" stroked="t" strokeweight="0.59775pt" strokecolor="#000000">
              <v:path arrowok="t"/>
            </v:shape>
            <w10:wrap type="none"/>
          </v:group>
        </w:pict>
      </w: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29"/>
        <w:ind w:left="100" w:right="7393"/>
      </w:pP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Bas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b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-14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ork</w:t>
      </w:r>
      <w:r>
        <w:rPr>
          <w:rFonts w:cs="Times New Roman" w:hAnsi="Times New Roman" w:eastAsia="Times New Roman" w:ascii="Times New Roman"/>
          <w:b/>
          <w:spacing w:val="2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b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b/>
          <w:spacing w:val="5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 w:right="395" w:firstLine="72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order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encr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pt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sender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shou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have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open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person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hom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open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key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sender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enc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cannot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sed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decr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pt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rece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ver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decr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pt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secret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passphrase.</w:t>
      </w:r>
    </w:p>
    <w:p>
      <w:pPr>
        <w:rPr>
          <w:sz w:val="26"/>
          <w:szCs w:val="26"/>
        </w:rPr>
        <w:jc w:val="left"/>
        <w:spacing w:before="16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ind w:left="100" w:right="7957"/>
      </w:pP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gor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th</w:t>
      </w:r>
      <w:r>
        <w:rPr>
          <w:rFonts w:cs="Times New Roman" w:hAnsi="Times New Roman" w:eastAsia="Times New Roman" w:ascii="Times New Roman"/>
          <w:b/>
          <w:spacing w:val="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ind w:left="100" w:right="7425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Gnu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ind w:left="100" w:right="5333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Genera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pub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key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82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ect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gor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ke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genera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ed(RSA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/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DSA)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820" w:right="4316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ze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ween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1024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4096.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e,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82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secure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passphrase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genera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ind w:left="100" w:right="5863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3.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revoca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cer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ind w:left="100" w:right="5994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4.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port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pub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key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rece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ver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ind w:left="100" w:right="512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5.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nc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-r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ind w:left="100" w:right="2995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6.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Dec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enc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rece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ver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-d</w:t>
      </w:r>
    </w:p>
    <w:p>
      <w:pPr>
        <w:rPr>
          <w:sz w:val="15"/>
          <w:szCs w:val="15"/>
        </w:rPr>
        <w:jc w:val="left"/>
        <w:spacing w:before="2" w:lineRule="exact" w:line="140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ind w:left="100" w:right="8277"/>
      </w:pP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utput: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ind w:left="100" w:right="4125"/>
      </w:pPr>
      <w:hyperlink r:id="rId34"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[roo</w:t>
        </w:r>
        <w:r>
          <w:rPr>
            <w:rFonts w:cs="Times New Roman" w:hAnsi="Times New Roman" w:eastAsia="Times New Roman" w:ascii="Times New Roman"/>
            <w:spacing w:val="-1"/>
            <w:w w:val="100"/>
            <w:sz w:val="24"/>
            <w:szCs w:val="24"/>
          </w:rPr>
          <w:t>t</w:t>
        </w:r>
        <w:r>
          <w:rPr>
            <w:rFonts w:cs="Times New Roman" w:hAnsi="Times New Roman" w:eastAsia="Times New Roman" w:ascii="Times New Roman"/>
            <w:spacing w:val="1"/>
            <w:w w:val="100"/>
            <w:sz w:val="24"/>
            <w:szCs w:val="24"/>
          </w:rPr>
          <w:t>@</w:t>
        </w:r>
        <w:r>
          <w:rPr>
            <w:rFonts w:cs="Times New Roman" w:hAnsi="Times New Roman" w:eastAsia="Times New Roman" w:ascii="Times New Roman"/>
            <w:spacing w:val="-1"/>
            <w:w w:val="100"/>
            <w:sz w:val="24"/>
            <w:szCs w:val="24"/>
          </w:rPr>
          <w:t>l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oca</w:t>
        </w:r>
        <w:r>
          <w:rPr>
            <w:rFonts w:cs="Times New Roman" w:hAnsi="Times New Roman" w:eastAsia="Times New Roman" w:ascii="Times New Roman"/>
            <w:spacing w:val="-1"/>
            <w:w w:val="100"/>
            <w:sz w:val="24"/>
            <w:szCs w:val="24"/>
          </w:rPr>
          <w:t>l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host</w:t>
        </w:r>
      </w:hyperlink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rkhun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1.4.2]#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gnupg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ind w:left="100" w:right="4509"/>
      </w:pPr>
      <w:hyperlink r:id="rId35"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[roo</w:t>
        </w:r>
        <w:r>
          <w:rPr>
            <w:rFonts w:cs="Times New Roman" w:hAnsi="Times New Roman" w:eastAsia="Times New Roman" w:ascii="Times New Roman"/>
            <w:spacing w:val="-1"/>
            <w:w w:val="100"/>
            <w:sz w:val="24"/>
            <w:szCs w:val="24"/>
          </w:rPr>
          <w:t>t</w:t>
        </w:r>
        <w:r>
          <w:rPr>
            <w:rFonts w:cs="Times New Roman" w:hAnsi="Times New Roman" w:eastAsia="Times New Roman" w:ascii="Times New Roman"/>
            <w:spacing w:val="1"/>
            <w:w w:val="100"/>
            <w:sz w:val="24"/>
            <w:szCs w:val="24"/>
          </w:rPr>
          <w:t>@</w:t>
        </w:r>
        <w:r>
          <w:rPr>
            <w:rFonts w:cs="Times New Roman" w:hAnsi="Times New Roman" w:eastAsia="Times New Roman" w:ascii="Times New Roman"/>
            <w:spacing w:val="-1"/>
            <w:w w:val="100"/>
            <w:sz w:val="24"/>
            <w:szCs w:val="24"/>
          </w:rPr>
          <w:t>l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oca</w:t>
        </w:r>
        <w:r>
          <w:rPr>
            <w:rFonts w:cs="Times New Roman" w:hAnsi="Times New Roman" w:eastAsia="Times New Roman" w:ascii="Times New Roman"/>
            <w:spacing w:val="-1"/>
            <w:w w:val="100"/>
            <w:sz w:val="24"/>
            <w:szCs w:val="24"/>
          </w:rPr>
          <w:t>l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host</w:t>
        </w:r>
      </w:hyperlink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rkhun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1.4.2]#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gpg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--gen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key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 w:right="2069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gpg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(Gnu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1.4.19;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Cop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ght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(C)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2015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Free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ware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Founda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on,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Inc.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free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sof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ware: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free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change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ind w:left="100" w:right="3499"/>
      </w:pP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here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8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ARRAN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31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ex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per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ed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5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6"/>
          <w:szCs w:val="26"/>
        </w:rPr>
        <w:jc w:val="left"/>
        <w:spacing w:before="16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ind w:left="100" w:right="4534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gpg: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ke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`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/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roo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/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.gnupg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/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sec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ng.gpg'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crea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gpg: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ke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`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/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roo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/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.gnupg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/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pubr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ng.gpg'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crea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ease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ect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what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wan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: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280" w:right="6322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(1)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RSA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RSA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(defau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(2)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DSA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280" w:right="701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(3)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DSA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(4)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RSA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)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ind w:left="100" w:right="7434"/>
      </w:pPr>
      <w:r>
        <w:rPr>
          <w:rFonts w:cs="Times New Roman" w:hAnsi="Times New Roman" w:eastAsia="Times New Roman" w:ascii="Times New Roman"/>
          <w:spacing w:val="-23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on?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 w:right="4088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RSA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ween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1024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4096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ong.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What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ze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wan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?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(2048)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ind w:left="100" w:right="616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ques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ed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ze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2048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ind w:left="100" w:right="4435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ease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pec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how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key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shou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ind w:left="602" w:right="6316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=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key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exp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46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&lt;n&gt;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=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exp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46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&lt;n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&gt;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=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key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exp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res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weeks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46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&lt;n&gt;m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=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key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exp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hs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46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&lt;n&gt;y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=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exp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rs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exact" w:line="260"/>
        <w:ind w:left="100" w:right="6739"/>
      </w:pP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2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va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for?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(0)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100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10"/>
          <w:szCs w:val="10"/>
        </w:rPr>
        <w:jc w:val="left"/>
        <w:spacing w:before="2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9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Prepared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                                                                                                                         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43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  <w:sectPr>
          <w:type w:val="continuous"/>
          <w:pgSz w:w="11900" w:h="16840"/>
          <w:pgMar w:top="1380" w:bottom="280" w:left="1180" w:right="1480"/>
        </w:sectPr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ct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.N.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Rox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nna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Sa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S.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Depar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aksh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neer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ege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60"/>
        <w:ind w:left="100" w:right="4348"/>
      </w:pPr>
      <w:r>
        <w:pict>
          <v:group style="position:absolute;margin-left:30.55pt;margin-top:21.75pt;width:508.1pt;height:798.5pt;mso-position-horizontal-relative:page;mso-position-vertical-relative:page;z-index:-5778" coordorigin="611,435" coordsize="10162,15970">
            <v:shape style="position:absolute;left:612;top:436;width:46;height:15968" coordorigin="612,436" coordsize="46,15968" path="m636,460l612,436,612,16404,636,16380,658,16358,658,482,636,460xe" filled="t" fillcolor="#000000" stroked="f">
              <v:path arrowok="t"/>
              <v:fill/>
            </v:shape>
            <v:shape style="position:absolute;left:10726;top:436;width:46;height:15968" coordorigin="10726,436" coordsize="46,15968" path="m10772,436l10748,460,10726,482,10726,16358,10748,16380,10772,16404,10772,436xe" filled="t" fillcolor="#000000" stroked="f">
              <v:path arrowok="t"/>
              <v:fill/>
            </v:shape>
            <v:shape style="position:absolute;left:612;top:436;width:10160;height:46" coordorigin="612,436" coordsize="10160,46" path="m612,436l636,460,658,482,10726,482,10748,460,10772,436,612,436xe" filled="t" fillcolor="#000000" stroked="f">
              <v:path arrowok="t"/>
              <v:fill/>
            </v:shape>
            <v:shape style="position:absolute;left:612;top:16358;width:10160;height:46" coordorigin="612,16358" coordsize="10160,46" path="m658,16358l636,16380,612,16404,10772,16404,10748,16380,10726,16358,658,16358xe" filled="t" fillcolor="#000000" stroked="f">
              <v:path arrowok="t"/>
              <v:fill/>
            </v:shape>
            <v:shape style="position:absolute;left:1280;top:15539;width:8760;height:0" coordorigin="1280,15539" coordsize="8760,0" path="m1280,15539l10040,15539e" filled="f" stroked="t" strokeweight="0.59775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exp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res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Sat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24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2016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07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39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58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correc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?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/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N)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</w:p>
    <w:p>
      <w:pPr>
        <w:rPr>
          <w:sz w:val="26"/>
          <w:szCs w:val="26"/>
        </w:rPr>
        <w:jc w:val="left"/>
        <w:spacing w:before="16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-23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ser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ur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ke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;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sof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ware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ruc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ID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340" w:right="2964" w:hanging="24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from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Na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e,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ent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Addre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"He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ch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Der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hyperlink r:id="rId36"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er)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 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&lt;he</w:t>
        </w:r>
        <w:r>
          <w:rPr>
            <w:rFonts w:cs="Times New Roman" w:hAnsi="Times New Roman" w:eastAsia="Times New Roman" w:ascii="Times New Roman"/>
            <w:spacing w:val="-1"/>
            <w:w w:val="100"/>
            <w:sz w:val="24"/>
            <w:szCs w:val="24"/>
          </w:rPr>
          <w:t>i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nr</w:t>
        </w:r>
        <w:r>
          <w:rPr>
            <w:rFonts w:cs="Times New Roman" w:hAnsi="Times New Roman" w:eastAsia="Times New Roman" w:ascii="Times New Roman"/>
            <w:spacing w:val="-1"/>
            <w:w w:val="100"/>
            <w:sz w:val="24"/>
            <w:szCs w:val="24"/>
          </w:rPr>
          <w:t>i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chh</w:t>
        </w:r>
        <w:r>
          <w:rPr>
            <w:rFonts w:cs="Times New Roman" w:hAnsi="Times New Roman" w:eastAsia="Times New Roman" w:ascii="Times New Roman"/>
            <w:spacing w:val="1"/>
            <w:w w:val="100"/>
            <w:sz w:val="24"/>
            <w:szCs w:val="24"/>
          </w:rPr>
          <w:t>@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duesse</w:t>
        </w:r>
        <w:r>
          <w:rPr>
            <w:rFonts w:cs="Times New Roman" w:hAnsi="Times New Roman" w:eastAsia="Times New Roman" w:ascii="Times New Roman"/>
            <w:spacing w:val="-1"/>
            <w:w w:val="100"/>
            <w:sz w:val="24"/>
            <w:szCs w:val="24"/>
          </w:rPr>
          <w:t>l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dorf.de&gt;"</w:t>
        </w:r>
      </w:hyperlink>
    </w:p>
    <w:p>
      <w:pPr>
        <w:rPr>
          <w:sz w:val="26"/>
          <w:szCs w:val="26"/>
        </w:rPr>
        <w:jc w:val="left"/>
        <w:spacing w:before="16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na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Na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east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5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charac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ers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ong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na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ct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address: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bened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hyperlink r:id="rId37"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.</w:t>
        </w:r>
        <w:r>
          <w:rPr>
            <w:rFonts w:cs="Times New Roman" w:hAnsi="Times New Roman" w:eastAsia="Times New Roman" w:ascii="Times New Roman"/>
            <w:spacing w:val="1"/>
            <w:w w:val="100"/>
            <w:sz w:val="24"/>
            <w:szCs w:val="24"/>
          </w:rPr>
          <w:t>j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n</w:t>
        </w:r>
        <w:r>
          <w:rPr>
            <w:rFonts w:cs="Times New Roman" w:hAnsi="Times New Roman" w:eastAsia="Times New Roman" w:ascii="Times New Roman"/>
            <w:spacing w:val="1"/>
            <w:w w:val="100"/>
            <w:sz w:val="24"/>
            <w:szCs w:val="24"/>
          </w:rPr>
          <w:t>@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ra</w:t>
        </w:r>
        <w:r>
          <w:rPr>
            <w:rFonts w:cs="Times New Roman" w:hAnsi="Times New Roman" w:eastAsia="Times New Roman" w:ascii="Times New Roman"/>
            <w:spacing w:val="1"/>
            <w:w w:val="100"/>
            <w:sz w:val="24"/>
            <w:szCs w:val="24"/>
          </w:rPr>
          <w:t>j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a</w:t>
        </w:r>
        <w:r>
          <w:rPr>
            <w:rFonts w:cs="Times New Roman" w:hAnsi="Times New Roman" w:eastAsia="Times New Roman" w:ascii="Times New Roman"/>
            <w:spacing w:val="-1"/>
            <w:w w:val="100"/>
            <w:sz w:val="24"/>
            <w:szCs w:val="24"/>
          </w:rPr>
          <w:t>l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aksh</w:t>
        </w:r>
        <w:r>
          <w:rPr>
            <w:rFonts w:cs="Times New Roman" w:hAnsi="Times New Roman" w:eastAsia="Times New Roman" w:ascii="Times New Roman"/>
            <w:spacing w:val="-1"/>
            <w:w w:val="100"/>
            <w:sz w:val="24"/>
            <w:szCs w:val="24"/>
          </w:rPr>
          <w:t>m</w:t>
        </w:r>
        <w:r>
          <w:rPr>
            <w:rFonts w:cs="Times New Roman" w:hAnsi="Times New Roman" w:eastAsia="Times New Roman" w:ascii="Times New Roman"/>
            <w:spacing w:val="-1"/>
            <w:w w:val="100"/>
            <w:sz w:val="24"/>
            <w:szCs w:val="24"/>
          </w:rPr>
          <w:t>i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.edu.</w:t>
        </w:r>
        <w:r>
          <w:rPr>
            <w:rFonts w:cs="Times New Roman" w:hAnsi="Times New Roman" w:eastAsia="Times New Roman" w:ascii="Times New Roman"/>
            <w:spacing w:val="-1"/>
            <w:w w:val="100"/>
            <w:sz w:val="24"/>
            <w:szCs w:val="24"/>
          </w:rPr>
          <w:t>i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n</w:t>
        </w:r>
      </w:hyperlink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ssage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-23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ed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R-ID: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34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"B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ct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Message)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&lt;bened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hyperlink r:id="rId38"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.</w:t>
        </w:r>
        <w:r>
          <w:rPr>
            <w:rFonts w:cs="Times New Roman" w:hAnsi="Times New Roman" w:eastAsia="Times New Roman" w:ascii="Times New Roman"/>
            <w:spacing w:val="1"/>
            <w:w w:val="100"/>
            <w:sz w:val="24"/>
            <w:szCs w:val="24"/>
          </w:rPr>
          <w:t>j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n</w:t>
        </w:r>
        <w:r>
          <w:rPr>
            <w:rFonts w:cs="Times New Roman" w:hAnsi="Times New Roman" w:eastAsia="Times New Roman" w:ascii="Times New Roman"/>
            <w:spacing w:val="1"/>
            <w:w w:val="100"/>
            <w:sz w:val="24"/>
            <w:szCs w:val="24"/>
          </w:rPr>
          <w:t>@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ra</w:t>
        </w:r>
        <w:r>
          <w:rPr>
            <w:rFonts w:cs="Times New Roman" w:hAnsi="Times New Roman" w:eastAsia="Times New Roman" w:ascii="Times New Roman"/>
            <w:spacing w:val="1"/>
            <w:w w:val="100"/>
            <w:sz w:val="24"/>
            <w:szCs w:val="24"/>
          </w:rPr>
          <w:t>j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a</w:t>
        </w:r>
        <w:r>
          <w:rPr>
            <w:rFonts w:cs="Times New Roman" w:hAnsi="Times New Roman" w:eastAsia="Times New Roman" w:ascii="Times New Roman"/>
            <w:spacing w:val="-1"/>
            <w:w w:val="100"/>
            <w:sz w:val="24"/>
            <w:szCs w:val="24"/>
          </w:rPr>
          <w:t>l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aksh</w:t>
        </w:r>
        <w:r>
          <w:rPr>
            <w:rFonts w:cs="Times New Roman" w:hAnsi="Times New Roman" w:eastAsia="Times New Roman" w:ascii="Times New Roman"/>
            <w:spacing w:val="-1"/>
            <w:w w:val="100"/>
            <w:sz w:val="24"/>
            <w:szCs w:val="24"/>
          </w:rPr>
          <w:t>m</w:t>
        </w:r>
        <w:r>
          <w:rPr>
            <w:rFonts w:cs="Times New Roman" w:hAnsi="Times New Roman" w:eastAsia="Times New Roman" w:ascii="Times New Roman"/>
            <w:spacing w:val="-1"/>
            <w:w w:val="100"/>
            <w:sz w:val="24"/>
            <w:szCs w:val="24"/>
          </w:rPr>
          <w:t>i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.edu.</w:t>
        </w:r>
        <w:r>
          <w:rPr>
            <w:rFonts w:cs="Times New Roman" w:hAnsi="Times New Roman" w:eastAsia="Times New Roman" w:ascii="Times New Roman"/>
            <w:spacing w:val="-1"/>
            <w:w w:val="100"/>
            <w:sz w:val="24"/>
            <w:szCs w:val="24"/>
          </w:rPr>
          <w:t>i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n&gt;"</w:t>
        </w:r>
      </w:hyperlink>
    </w:p>
    <w:p>
      <w:pPr>
        <w:rPr>
          <w:sz w:val="26"/>
          <w:szCs w:val="26"/>
        </w:rPr>
        <w:jc w:val="left"/>
        <w:spacing w:before="16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 w:right="3503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N)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e,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(C)o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(O)ka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/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Q)u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?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3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ssphrase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ect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ur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secret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2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 w:right="2126"/>
      </w:pPr>
      <w:hyperlink r:id="rId39"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[roo</w:t>
        </w:r>
        <w:r>
          <w:rPr>
            <w:rFonts w:cs="Times New Roman" w:hAnsi="Times New Roman" w:eastAsia="Times New Roman" w:ascii="Times New Roman"/>
            <w:spacing w:val="-1"/>
            <w:w w:val="100"/>
            <w:sz w:val="24"/>
            <w:szCs w:val="24"/>
          </w:rPr>
          <w:t>t</w:t>
        </w:r>
        <w:r>
          <w:rPr>
            <w:rFonts w:cs="Times New Roman" w:hAnsi="Times New Roman" w:eastAsia="Times New Roman" w:ascii="Times New Roman"/>
            <w:spacing w:val="1"/>
            <w:w w:val="100"/>
            <w:sz w:val="24"/>
            <w:szCs w:val="24"/>
          </w:rPr>
          <w:t>@</w:t>
        </w:r>
        <w:r>
          <w:rPr>
            <w:rFonts w:cs="Times New Roman" w:hAnsi="Times New Roman" w:eastAsia="Times New Roman" w:ascii="Times New Roman"/>
            <w:spacing w:val="-1"/>
            <w:w w:val="100"/>
            <w:sz w:val="24"/>
            <w:szCs w:val="24"/>
          </w:rPr>
          <w:t>l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oca</w:t>
        </w:r>
        <w:r>
          <w:rPr>
            <w:rFonts w:cs="Times New Roman" w:hAnsi="Times New Roman" w:eastAsia="Times New Roman" w:ascii="Times New Roman"/>
            <w:spacing w:val="-1"/>
            <w:w w:val="100"/>
            <w:sz w:val="24"/>
            <w:szCs w:val="24"/>
          </w:rPr>
          <w:t>l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host</w:t>
        </w:r>
      </w:hyperlink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~]#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gpg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--gen-revoke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bened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hyperlink r:id="rId40"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.</w:t>
        </w:r>
        <w:r>
          <w:rPr>
            <w:rFonts w:cs="Times New Roman" w:hAnsi="Times New Roman" w:eastAsia="Times New Roman" w:ascii="Times New Roman"/>
            <w:spacing w:val="1"/>
            <w:w w:val="100"/>
            <w:sz w:val="24"/>
            <w:szCs w:val="24"/>
          </w:rPr>
          <w:t>j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n</w:t>
        </w:r>
        <w:r>
          <w:rPr>
            <w:rFonts w:cs="Times New Roman" w:hAnsi="Times New Roman" w:eastAsia="Times New Roman" w:ascii="Times New Roman"/>
            <w:spacing w:val="1"/>
            <w:w w:val="100"/>
            <w:sz w:val="24"/>
            <w:szCs w:val="24"/>
          </w:rPr>
          <w:t>@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ra</w:t>
        </w:r>
        <w:r>
          <w:rPr>
            <w:rFonts w:cs="Times New Roman" w:hAnsi="Times New Roman" w:eastAsia="Times New Roman" w:ascii="Times New Roman"/>
            <w:spacing w:val="1"/>
            <w:w w:val="100"/>
            <w:sz w:val="24"/>
            <w:szCs w:val="24"/>
          </w:rPr>
          <w:t>j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a</w:t>
        </w:r>
        <w:r>
          <w:rPr>
            <w:rFonts w:cs="Times New Roman" w:hAnsi="Times New Roman" w:eastAsia="Times New Roman" w:ascii="Times New Roman"/>
            <w:spacing w:val="-1"/>
            <w:w w:val="100"/>
            <w:sz w:val="24"/>
            <w:szCs w:val="24"/>
          </w:rPr>
          <w:t>l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aksh</w:t>
        </w:r>
        <w:r>
          <w:rPr>
            <w:rFonts w:cs="Times New Roman" w:hAnsi="Times New Roman" w:eastAsia="Times New Roman" w:ascii="Times New Roman"/>
            <w:spacing w:val="-3"/>
            <w:w w:val="100"/>
            <w:sz w:val="24"/>
            <w:szCs w:val="24"/>
          </w:rPr>
          <w:t>m</w:t>
        </w:r>
        <w:r>
          <w:rPr>
            <w:rFonts w:cs="Times New Roman" w:hAnsi="Times New Roman" w:eastAsia="Times New Roman" w:ascii="Times New Roman"/>
            <w:spacing w:val="-1"/>
            <w:w w:val="100"/>
            <w:sz w:val="24"/>
            <w:szCs w:val="24"/>
          </w:rPr>
          <w:t>i</w:t>
        </w:r>
        <w:r>
          <w:rPr>
            <w:rFonts w:cs="Times New Roman" w:hAnsi="Times New Roman" w:eastAsia="Times New Roman" w:ascii="Times New Roman"/>
            <w:spacing w:val="2"/>
            <w:w w:val="100"/>
            <w:sz w:val="24"/>
            <w:szCs w:val="24"/>
          </w:rPr>
          <w:t>.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edu.</w:t>
        </w:r>
        <w:r>
          <w:rPr>
            <w:rFonts w:cs="Times New Roman" w:hAnsi="Times New Roman" w:eastAsia="Times New Roman" w:ascii="Times New Roman"/>
            <w:spacing w:val="-1"/>
            <w:w w:val="100"/>
            <w:sz w:val="24"/>
            <w:szCs w:val="24"/>
          </w:rPr>
          <w:t>i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n</w:t>
        </w:r>
      </w:hyperlink>
      <w:hyperlink r:id="rId41"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 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[roo</w:t>
        </w:r>
        <w:r>
          <w:rPr>
            <w:rFonts w:cs="Times New Roman" w:hAnsi="Times New Roman" w:eastAsia="Times New Roman" w:ascii="Times New Roman"/>
            <w:spacing w:val="-1"/>
            <w:w w:val="100"/>
            <w:sz w:val="24"/>
            <w:szCs w:val="24"/>
          </w:rPr>
          <w:t>t</w:t>
        </w:r>
        <w:r>
          <w:rPr>
            <w:rFonts w:cs="Times New Roman" w:hAnsi="Times New Roman" w:eastAsia="Times New Roman" w:ascii="Times New Roman"/>
            <w:spacing w:val="1"/>
            <w:w w:val="100"/>
            <w:sz w:val="24"/>
            <w:szCs w:val="24"/>
          </w:rPr>
          <w:t>@</w:t>
        </w:r>
        <w:r>
          <w:rPr>
            <w:rFonts w:cs="Times New Roman" w:hAnsi="Times New Roman" w:eastAsia="Times New Roman" w:ascii="Times New Roman"/>
            <w:spacing w:val="-1"/>
            <w:w w:val="100"/>
            <w:sz w:val="24"/>
            <w:szCs w:val="24"/>
          </w:rPr>
          <w:t>l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oca</w:t>
        </w:r>
        <w:r>
          <w:rPr>
            <w:rFonts w:cs="Times New Roman" w:hAnsi="Times New Roman" w:eastAsia="Times New Roman" w:ascii="Times New Roman"/>
            <w:spacing w:val="-1"/>
            <w:w w:val="100"/>
            <w:sz w:val="24"/>
            <w:szCs w:val="24"/>
          </w:rPr>
          <w:t>l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host</w:t>
        </w:r>
      </w:hyperlink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~]#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gpg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-r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bened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hyperlink r:id="rId42"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.</w:t>
        </w:r>
        <w:r>
          <w:rPr>
            <w:rFonts w:cs="Times New Roman" w:hAnsi="Times New Roman" w:eastAsia="Times New Roman" w:ascii="Times New Roman"/>
            <w:spacing w:val="1"/>
            <w:w w:val="100"/>
            <w:sz w:val="24"/>
            <w:szCs w:val="24"/>
          </w:rPr>
          <w:t>j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n</w:t>
        </w:r>
        <w:r>
          <w:rPr>
            <w:rFonts w:cs="Times New Roman" w:hAnsi="Times New Roman" w:eastAsia="Times New Roman" w:ascii="Times New Roman"/>
            <w:spacing w:val="1"/>
            <w:w w:val="100"/>
            <w:sz w:val="24"/>
            <w:szCs w:val="24"/>
          </w:rPr>
          <w:t>@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ra</w:t>
        </w:r>
        <w:r>
          <w:rPr>
            <w:rFonts w:cs="Times New Roman" w:hAnsi="Times New Roman" w:eastAsia="Times New Roman" w:ascii="Times New Roman"/>
            <w:spacing w:val="1"/>
            <w:w w:val="100"/>
            <w:sz w:val="24"/>
            <w:szCs w:val="24"/>
          </w:rPr>
          <w:t>j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a</w:t>
        </w:r>
        <w:r>
          <w:rPr>
            <w:rFonts w:cs="Times New Roman" w:hAnsi="Times New Roman" w:eastAsia="Times New Roman" w:ascii="Times New Roman"/>
            <w:spacing w:val="-1"/>
            <w:w w:val="100"/>
            <w:sz w:val="24"/>
            <w:szCs w:val="24"/>
          </w:rPr>
          <w:t>l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aksh</w:t>
        </w:r>
        <w:r>
          <w:rPr>
            <w:rFonts w:cs="Times New Roman" w:hAnsi="Times New Roman" w:eastAsia="Times New Roman" w:ascii="Times New Roman"/>
            <w:spacing w:val="-1"/>
            <w:w w:val="100"/>
            <w:sz w:val="24"/>
            <w:szCs w:val="24"/>
          </w:rPr>
          <w:t>m</w:t>
        </w:r>
        <w:r>
          <w:rPr>
            <w:rFonts w:cs="Times New Roman" w:hAnsi="Times New Roman" w:eastAsia="Times New Roman" w:ascii="Times New Roman"/>
            <w:spacing w:val="-1"/>
            <w:w w:val="100"/>
            <w:sz w:val="24"/>
            <w:szCs w:val="24"/>
          </w:rPr>
          <w:t>i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.edu.</w:t>
        </w:r>
        <w:r>
          <w:rPr>
            <w:rFonts w:cs="Times New Roman" w:hAnsi="Times New Roman" w:eastAsia="Times New Roman" w:ascii="Times New Roman"/>
            <w:spacing w:val="-1"/>
            <w:w w:val="100"/>
            <w:sz w:val="24"/>
            <w:szCs w:val="24"/>
          </w:rPr>
          <w:t>i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n</w:t>
        </w:r>
      </w:hyperlink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opSecre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xt</w:t>
      </w:r>
      <w:hyperlink r:id="rId43"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 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[roo</w:t>
        </w:r>
        <w:r>
          <w:rPr>
            <w:rFonts w:cs="Times New Roman" w:hAnsi="Times New Roman" w:eastAsia="Times New Roman" w:ascii="Times New Roman"/>
            <w:spacing w:val="-1"/>
            <w:w w:val="100"/>
            <w:sz w:val="24"/>
            <w:szCs w:val="24"/>
          </w:rPr>
          <w:t>t</w:t>
        </w:r>
        <w:r>
          <w:rPr>
            <w:rFonts w:cs="Times New Roman" w:hAnsi="Times New Roman" w:eastAsia="Times New Roman" w:ascii="Times New Roman"/>
            <w:spacing w:val="1"/>
            <w:w w:val="100"/>
            <w:sz w:val="24"/>
            <w:szCs w:val="24"/>
          </w:rPr>
          <w:t>@</w:t>
        </w:r>
        <w:r>
          <w:rPr>
            <w:rFonts w:cs="Times New Roman" w:hAnsi="Times New Roman" w:eastAsia="Times New Roman" w:ascii="Times New Roman"/>
            <w:spacing w:val="-1"/>
            <w:w w:val="100"/>
            <w:sz w:val="24"/>
            <w:szCs w:val="24"/>
          </w:rPr>
          <w:t>l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oca</w:t>
        </w:r>
        <w:r>
          <w:rPr>
            <w:rFonts w:cs="Times New Roman" w:hAnsi="Times New Roman" w:eastAsia="Times New Roman" w:ascii="Times New Roman"/>
            <w:spacing w:val="-1"/>
            <w:w w:val="100"/>
            <w:sz w:val="24"/>
            <w:szCs w:val="24"/>
          </w:rPr>
          <w:t>l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host</w:t>
        </w:r>
      </w:hyperlink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~]#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gpg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-o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opSecre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-d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opSecre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.gpg</w:t>
      </w:r>
    </w:p>
    <w:p>
      <w:pPr>
        <w:rPr>
          <w:sz w:val="17"/>
          <w:szCs w:val="17"/>
        </w:rPr>
        <w:jc w:val="left"/>
        <w:spacing w:before="7" w:lineRule="exact" w:line="160"/>
      </w:pPr>
      <w:r>
        <w:rPr>
          <w:sz w:val="17"/>
          <w:szCs w:val="17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9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Prepared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                                                                                                                         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44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  <w:sectPr>
          <w:pgSz w:w="11900" w:h="16840"/>
          <w:pgMar w:top="1380" w:bottom="280" w:left="1180" w:right="1480"/>
        </w:sectPr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ct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.N.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Rox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nna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Sa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S.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Depar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aksh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neer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ege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spacing w:before="60" w:lineRule="exact" w:line="260"/>
        <w:ind w:left="3158" w:right="3254"/>
      </w:pP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b/>
          <w:spacing w:val="-2"/>
          <w:w w:val="100"/>
          <w:position w:val="-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4"/>
          <w:szCs w:val="24"/>
        </w:rPr>
        <w:t>UDY</w:t>
      </w:r>
      <w:r>
        <w:rPr>
          <w:rFonts w:cs="Times New Roman" w:hAnsi="Times New Roman" w:eastAsia="Times New Roman" w:ascii="Times New Roman"/>
          <w:b/>
          <w:spacing w:val="-9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-1"/>
          <w:w w:val="100"/>
          <w:position w:val="-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b/>
          <w:spacing w:val="-9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-1"/>
          <w:w w:val="100"/>
          <w:position w:val="-1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b/>
          <w:spacing w:val="-1"/>
          <w:w w:val="100"/>
          <w:position w:val="-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4"/>
          <w:szCs w:val="24"/>
        </w:rPr>
        <w:t>NEY</w:t>
      </w:r>
      <w:r>
        <w:rPr>
          <w:rFonts w:cs="Times New Roman" w:hAnsi="Times New Roman" w:eastAsia="Times New Roman" w:ascii="Times New Roman"/>
          <w:b/>
          <w:spacing w:val="-1"/>
          <w:w w:val="100"/>
          <w:position w:val="-1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b/>
          <w:spacing w:val="-1"/>
          <w:w w:val="100"/>
          <w:position w:val="-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4"/>
          <w:szCs w:val="24"/>
        </w:rPr>
        <w:t>TS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19"/>
          <w:szCs w:val="19"/>
        </w:rPr>
        <w:jc w:val="left"/>
        <w:spacing w:lineRule="exact" w:line="180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  <w:sectPr>
          <w:pgSz w:w="11900" w:h="16840"/>
          <w:pgMar w:top="1380" w:bottom="280" w:left="1180" w:right="1480"/>
        </w:sectPr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9"/>
        <w:ind w:left="100" w:right="-56"/>
      </w:pP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b/>
          <w:spacing w:val="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br w:type="column"/>
      </w: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3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60"/>
        <w:sectPr>
          <w:type w:val="continuous"/>
          <w:pgSz w:w="11900" w:h="16840"/>
          <w:pgMar w:top="1380" w:bottom="280" w:left="1180" w:right="1480"/>
          <w:cols w:num="2" w:equalWidth="off">
            <w:col w:w="622" w:space="198"/>
            <w:col w:w="8420"/>
          </w:cols>
        </w:sectPr>
      </w:pPr>
      <w:r>
        <w:rPr>
          <w:rFonts w:cs="Times New Roman" w:hAnsi="Times New Roman" w:eastAsia="Times New Roman" w:ascii="Times New Roman"/>
          <w:spacing w:val="-19"/>
          <w:w w:val="100"/>
          <w:position w:val="-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2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he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concept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hone</w:t>
      </w:r>
      <w:r>
        <w:rPr>
          <w:rFonts w:cs="Times New Roman" w:hAnsi="Times New Roman" w:eastAsia="Times New Roman" w:ascii="Times New Roman"/>
          <w:spacing w:val="-4"/>
          <w:w w:val="100"/>
          <w:position w:val="-1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's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6"/>
          <w:w w:val="100"/>
          <w:position w:val="-1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es.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12"/>
          <w:szCs w:val="12"/>
        </w:rPr>
        <w:jc w:val="left"/>
        <w:spacing w:before="8" w:lineRule="exact" w:line="120"/>
      </w:pPr>
      <w:r>
        <w:pict>
          <v:group style="position:absolute;margin-left:30.55pt;margin-top:21.75pt;width:508.1pt;height:798.5pt;mso-position-horizontal-relative:page;mso-position-vertical-relative:page;z-index:-5777" coordorigin="611,435" coordsize="10162,15970">
            <v:shape style="position:absolute;left:612;top:436;width:46;height:15968" coordorigin="612,436" coordsize="46,15968" path="m636,460l612,436,612,16404,636,16380,658,16358,658,482,636,460xe" filled="t" fillcolor="#000000" stroked="f">
              <v:path arrowok="t"/>
              <v:fill/>
            </v:shape>
            <v:shape style="position:absolute;left:10726;top:436;width:46;height:15968" coordorigin="10726,436" coordsize="46,15968" path="m10772,436l10748,460,10726,482,10726,16358,10748,16380,10772,16404,10772,436xe" filled="t" fillcolor="#000000" stroked="f">
              <v:path arrowok="t"/>
              <v:fill/>
            </v:shape>
            <v:shape style="position:absolute;left:612;top:436;width:10160;height:46" coordorigin="612,436" coordsize="10160,46" path="m612,436l636,460,658,482,10726,482,10748,460,10772,436,612,436xe" filled="t" fillcolor="#000000" stroked="f">
              <v:path arrowok="t"/>
              <v:fill/>
            </v:shape>
            <v:shape style="position:absolute;left:612;top:16358;width:10160;height:46" coordorigin="612,16358" coordsize="10160,46" path="m658,16358l636,16380,612,16404,10772,16404,10748,16380,10726,16358,658,16358xe" filled="t" fillcolor="#000000" stroked="f">
              <v:path arrowok="t"/>
              <v:fill/>
            </v:shape>
            <v:shape style="position:absolute;left:1280;top:15539;width:8760;height:0" coordorigin="1280,15539" coordsize="8760,0" path="m1280,15539l10040,15539e" filled="f" stroked="t" strokeweight="0.59775pt" strokecolor="#000000">
              <v:path arrowok="t"/>
            </v:shape>
            <w10:wrap type="none"/>
          </v:group>
        </w:pict>
      </w: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9"/>
        <w:ind w:left="100"/>
      </w:pP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Descr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pt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on: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3"/>
          <w:szCs w:val="13"/>
        </w:rPr>
        <w:jc w:val="left"/>
        <w:spacing w:before="8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360"/>
        <w:ind w:left="100" w:right="279" w:firstLine="72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hone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decep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rap,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gned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ce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acker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nfor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gan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on.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correc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2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hone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serve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ear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warn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advanced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secur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surve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ance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z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5" w:lineRule="auto" w:line="360"/>
        <w:ind w:left="100" w:right="503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sks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from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acks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IT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works.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ze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ch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ackers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nfor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prov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uab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ght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em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oopho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es.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9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b/>
          <w:spacing w:val="-18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ypes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oneypots: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3"/>
          <w:szCs w:val="13"/>
        </w:rPr>
        <w:jc w:val="left"/>
        <w:spacing w:before="8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540"/>
        <w:ind w:left="100" w:right="276" w:firstLine="72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Hon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can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ed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based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/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ac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on)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based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evel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nvo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sed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hon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ed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produc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hon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research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hon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s.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16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540"/>
        <w:ind w:left="100" w:right="275" w:firstLine="720"/>
      </w:pP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b/>
          <w:spacing w:val="-6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oduct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b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hon</w:t>
      </w:r>
      <w:r>
        <w:rPr>
          <w:rFonts w:cs="Times New Roman" w:hAnsi="Times New Roman" w:eastAsia="Times New Roman" w:ascii="Times New Roman"/>
          <w:b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b/>
          <w:spacing w:val="2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pots</w:t>
      </w:r>
      <w:r>
        <w:rPr>
          <w:rFonts w:cs="Times New Roman" w:hAnsi="Times New Roman" w:eastAsia="Times New Roman" w:ascii="Times New Roman"/>
          <w:b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ea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se,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ure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ed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nfo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on,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used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corpora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ons.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rodu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hon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ed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produc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work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her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produc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servers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gan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z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over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secur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produc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hon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ow-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ac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hon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ch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eas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ve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ess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nfor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about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acks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ac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ers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research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hon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s.</w:t>
      </w:r>
    </w:p>
    <w:p>
      <w:pPr>
        <w:rPr>
          <w:sz w:val="16"/>
          <w:szCs w:val="16"/>
        </w:rPr>
        <w:jc w:val="left"/>
        <w:spacing w:before="2" w:lineRule="exact" w:line="160"/>
      </w:pPr>
      <w:r>
        <w:rPr>
          <w:sz w:val="16"/>
          <w:szCs w:val="1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tLeast" w:line="400"/>
        <w:ind w:left="100" w:right="281" w:firstLine="720"/>
      </w:pP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Resea</w:t>
      </w:r>
      <w:r>
        <w:rPr>
          <w:rFonts w:cs="Times New Roman" w:hAnsi="Times New Roman" w:eastAsia="Times New Roman" w:ascii="Times New Roman"/>
          <w:b/>
          <w:spacing w:val="-5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ch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hon</w:t>
      </w:r>
      <w:r>
        <w:rPr>
          <w:rFonts w:cs="Times New Roman" w:hAnsi="Times New Roman" w:eastAsia="Times New Roman" w:ascii="Times New Roman"/>
          <w:b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b/>
          <w:spacing w:val="2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po</w:t>
      </w:r>
      <w:r>
        <w:rPr>
          <w:rFonts w:cs="Times New Roman" w:hAnsi="Times New Roman" w:eastAsia="Times New Roman" w:ascii="Times New Roman"/>
          <w:b/>
          <w:spacing w:val="-2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nfo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about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ack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hat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erent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works.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sed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gn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a,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can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Pure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hon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gh-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ac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hon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c)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ow-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hon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s.</w:t>
      </w:r>
    </w:p>
    <w:p>
      <w:pPr>
        <w:rPr>
          <w:sz w:val="17"/>
          <w:szCs w:val="17"/>
        </w:rPr>
        <w:jc w:val="left"/>
        <w:spacing w:before="9" w:lineRule="exact" w:line="160"/>
      </w:pPr>
      <w:r>
        <w:rPr>
          <w:sz w:val="17"/>
          <w:szCs w:val="17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9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Prepared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                                                                                                                         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45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  <w:sectPr>
          <w:type w:val="continuous"/>
          <w:pgSz w:w="11900" w:h="16840"/>
          <w:pgMar w:top="1380" w:bottom="280" w:left="1180" w:right="1480"/>
        </w:sectPr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ct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.N.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Rox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nna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Sa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S.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Depar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aksh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neer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ege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60" w:lineRule="auto" w:line="360"/>
        <w:ind w:left="100" w:right="283" w:firstLine="720"/>
      </w:pPr>
      <w:r>
        <w:pict>
          <v:group style="position:absolute;margin-left:30.55pt;margin-top:21.75pt;width:508.1pt;height:798.5pt;mso-position-horizontal-relative:page;mso-position-vertical-relative:page;z-index:-5776" coordorigin="611,435" coordsize="10162,15970">
            <v:shape style="position:absolute;left:612;top:436;width:46;height:15968" coordorigin="612,436" coordsize="46,15968" path="m636,460l612,436,612,16404,636,16380,658,16358,658,482,636,460xe" filled="t" fillcolor="#000000" stroked="f">
              <v:path arrowok="t"/>
              <v:fill/>
            </v:shape>
            <v:shape style="position:absolute;left:10726;top:436;width:46;height:15968" coordorigin="10726,436" coordsize="46,15968" path="m10772,436l10748,460,10726,482,10726,16358,10748,16380,10772,16404,10772,436xe" filled="t" fillcolor="#000000" stroked="f">
              <v:path arrowok="t"/>
              <v:fill/>
            </v:shape>
            <v:shape style="position:absolute;left:612;top:436;width:10160;height:46" coordorigin="612,436" coordsize="10160,46" path="m612,436l636,460,658,482,10726,482,10748,460,10772,436,612,436xe" filled="t" fillcolor="#000000" stroked="f">
              <v:path arrowok="t"/>
              <v:fill/>
            </v:shape>
            <v:shape style="position:absolute;left:612;top:16358;width:10160;height:46" coordorigin="612,16358" coordsize="10160,46" path="m658,16358l636,16380,612,16404,10772,16404,10748,16380,10726,16358,658,16358xe" filled="t" fillcolor="#000000" stroked="f">
              <v:path arrowok="t"/>
              <v:fill/>
            </v:shape>
            <v:shape style="position:absolute;left:1280;top:15539;width:8760;height:0" coordorigin="1280,15539" coordsize="8760,0" path="m1280,15539l10040,15539e" filled="f" stroked="t" strokeweight="0.59775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b/>
          <w:spacing w:val="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b/>
          <w:spacing w:val="-6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b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oneypots</w:t>
      </w:r>
      <w:r>
        <w:rPr>
          <w:rFonts w:cs="Times New Roman" w:hAnsi="Times New Roman" w:eastAsia="Times New Roman" w:ascii="Times New Roman"/>
          <w:b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edged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produc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ac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cker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ored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casual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ap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been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ed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hon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'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nk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work.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her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sof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ware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needs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ed.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ven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hough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pure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hon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usefu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defense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ensured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ed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cha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8"/>
          <w:szCs w:val="28"/>
        </w:rPr>
        <w:jc w:val="left"/>
        <w:spacing w:before="9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360"/>
        <w:ind w:left="100" w:right="279" w:firstLine="720"/>
      </w:pP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gh</w:t>
      </w:r>
      <w:r>
        <w:rPr>
          <w:rFonts w:cs="Times New Roman" w:hAnsi="Times New Roman" w:eastAsia="Times New Roman" w:ascii="Times New Roman"/>
          <w:b/>
          <w:spacing w:val="2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nteract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b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oneypots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produc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host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var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serv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ces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and,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efore,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cker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owed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ot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serv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ces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was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e.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ual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nes,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hon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can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ed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e.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efore,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even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hon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sed,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ck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gener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gh-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hon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prov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secur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but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expens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ve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n.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If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ual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ac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nes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ava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ust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each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hon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ch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exorb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expens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e: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Hon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8"/>
          <w:szCs w:val="28"/>
        </w:rPr>
        <w:jc w:val="left"/>
        <w:spacing w:before="7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360"/>
        <w:ind w:left="100" w:right="274" w:firstLine="720"/>
      </w:pP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b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b/>
          <w:spacing w:val="2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nterac</w:t>
      </w:r>
      <w:r>
        <w:rPr>
          <w:rFonts w:cs="Times New Roman" w:hAnsi="Times New Roman" w:eastAsia="Times New Roman" w:ascii="Times New Roman"/>
          <w:b/>
          <w:spacing w:val="2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b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neypots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5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serv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frequen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5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reques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ackers.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nce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consu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few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resources,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eas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hos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ed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ual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have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short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response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e,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ess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code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requ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red,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reduc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ex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ual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's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secur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Hon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10"/>
          <w:szCs w:val="10"/>
        </w:rPr>
        <w:jc w:val="left"/>
        <w:spacing w:before="3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b/>
          <w:spacing w:val="-2"/>
          <w:w w:val="100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b/>
          <w:spacing w:val="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es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oneypots-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3"/>
          <w:szCs w:val="13"/>
        </w:rPr>
        <w:jc w:val="left"/>
        <w:spacing w:before="8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360"/>
        <w:ind w:left="100" w:right="373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Decept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b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-24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oo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t:</w:t>
      </w:r>
      <w:r>
        <w:rPr>
          <w:rFonts w:cs="Times New Roman" w:hAnsi="Times New Roman" w:eastAsia="Times New Roman" w:ascii="Times New Roman"/>
          <w:b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was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rst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Open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Source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hon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ot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eased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1997.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Perl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scr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source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code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var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serv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ces.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purpose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dece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ve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hu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ac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ers.</w:t>
      </w:r>
    </w:p>
    <w:p>
      <w:pPr>
        <w:rPr>
          <w:sz w:val="28"/>
          <w:szCs w:val="28"/>
        </w:rPr>
        <w:jc w:val="left"/>
        <w:spacing w:before="1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360"/>
        <w:ind w:left="100" w:right="334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LaB</w:t>
      </w:r>
      <w:r>
        <w:rPr>
          <w:rFonts w:cs="Times New Roman" w:hAnsi="Times New Roman" w:eastAsia="Times New Roman" w:ascii="Times New Roman"/>
          <w:b/>
          <w:spacing w:val="-7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ea</w:t>
      </w:r>
      <w:r>
        <w:rPr>
          <w:rFonts w:cs="Times New Roman" w:hAnsi="Times New Roman" w:eastAsia="Times New Roman" w:ascii="Times New Roman"/>
          <w:b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b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gned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down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acks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hon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ot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ect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rap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her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ous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codes.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run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ndows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x.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9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360"/>
        <w:ind w:left="100" w:right="57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3.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oney</w:t>
      </w:r>
      <w:r>
        <w:rPr>
          <w:rFonts w:cs="Times New Roman" w:hAnsi="Times New Roman" w:eastAsia="Times New Roman" w:ascii="Times New Roman"/>
          <w:b/>
          <w:spacing w:val="2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DR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b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Hone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DROM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boo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open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ource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ware.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hone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5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ve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process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hon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et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ew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</w:p>
    <w:p>
      <w:pPr>
        <w:rPr>
          <w:sz w:val="13"/>
          <w:szCs w:val="13"/>
        </w:rPr>
        <w:jc w:val="left"/>
        <w:spacing w:before="8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60"/>
        <w:ind w:left="100"/>
      </w:pP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Hone</w:t>
      </w:r>
      <w:r>
        <w:rPr>
          <w:rFonts w:cs="Times New Roman" w:hAnsi="Times New Roman" w:eastAsia="Times New Roman" w:ascii="Times New Roman"/>
          <w:spacing w:val="-4"/>
          <w:w w:val="100"/>
          <w:position w:val="-1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4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It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can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cap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ure,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con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rol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ana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6"/>
          <w:w w:val="100"/>
          <w:position w:val="-1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nbound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ou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bound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hon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position w:val="-1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et</w:t>
      </w:r>
      <w:r>
        <w:rPr>
          <w:rFonts w:cs="Times New Roman" w:hAnsi="Times New Roman" w:eastAsia="Times New Roman" w:ascii="Times New Roman"/>
          <w:spacing w:val="3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ac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2"/>
          <w:w w:val="100"/>
          <w:position w:val="-1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10"/>
          <w:szCs w:val="10"/>
        </w:rPr>
        <w:jc w:val="left"/>
        <w:spacing w:before="8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9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Prepared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                                                                                                                         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46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  <w:sectPr>
          <w:pgSz w:w="11900" w:h="16840"/>
          <w:pgMar w:top="1380" w:bottom="280" w:left="1180" w:right="1480"/>
        </w:sectPr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ct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.N.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Rox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nna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Sa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S.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Depar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aksh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neer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ege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60" w:lineRule="auto" w:line="360"/>
        <w:ind w:left="100" w:right="365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4.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oneyd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b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werfu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ow-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erac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Open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Source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hon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run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NIX-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ndows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s.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unused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IPs,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opera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/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IP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ack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eve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housands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ual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hos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sa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e,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UDP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CP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based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s.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9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60"/>
        <w:ind w:left="2508"/>
      </w:pPr>
      <w:r>
        <w:rPr>
          <w:rFonts w:cs="Times New Roman" w:hAnsi="Times New Roman" w:eastAsia="Times New Roman" w:ascii="Times New Roman"/>
          <w:b/>
          <w:spacing w:val="-1"/>
          <w:w w:val="100"/>
          <w:position w:val="-1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b/>
          <w:spacing w:val="-1"/>
          <w:w w:val="100"/>
          <w:position w:val="-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4"/>
          <w:szCs w:val="24"/>
        </w:rPr>
        <w:t>NEY</w:t>
      </w:r>
      <w:r>
        <w:rPr>
          <w:rFonts w:cs="Times New Roman" w:hAnsi="Times New Roman" w:eastAsia="Times New Roman" w:ascii="Times New Roman"/>
          <w:b/>
          <w:spacing w:val="-1"/>
          <w:w w:val="100"/>
          <w:position w:val="-1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b/>
          <w:spacing w:val="-1"/>
          <w:w w:val="100"/>
          <w:position w:val="-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b/>
          <w:spacing w:val="-4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4"/>
          <w:szCs w:val="24"/>
        </w:rPr>
        <w:t>SETUP</w:t>
      </w:r>
      <w:r>
        <w:rPr>
          <w:rFonts w:cs="Times New Roman" w:hAnsi="Times New Roman" w:eastAsia="Times New Roman" w:ascii="Times New Roman"/>
          <w:b/>
          <w:spacing w:val="-27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-1"/>
          <w:w w:val="100"/>
          <w:position w:val="-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4"/>
          <w:szCs w:val="24"/>
        </w:rPr>
        <w:t>ND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b/>
          <w:spacing w:val="-1"/>
          <w:w w:val="100"/>
          <w:position w:val="-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4"/>
          <w:szCs w:val="24"/>
        </w:rPr>
        <w:t>NI</w:t>
      </w:r>
      <w:r>
        <w:rPr>
          <w:rFonts w:cs="Times New Roman" w:hAnsi="Times New Roman" w:eastAsia="Times New Roman" w:ascii="Times New Roman"/>
          <w:b/>
          <w:spacing w:val="-6"/>
          <w:w w:val="100"/>
          <w:position w:val="-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b/>
          <w:spacing w:val="-1"/>
          <w:w w:val="100"/>
          <w:position w:val="-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12"/>
          <w:szCs w:val="12"/>
        </w:rPr>
        <w:jc w:val="left"/>
        <w:spacing w:before="8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  <w:sectPr>
          <w:pgSz w:w="11900" w:h="16840"/>
          <w:pgMar w:top="1380" w:bottom="280" w:left="1180" w:right="1480"/>
        </w:sectPr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9"/>
        <w:ind w:left="100" w:right="-56"/>
      </w:pP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b/>
          <w:spacing w:val="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0"/>
          <w:szCs w:val="10"/>
        </w:rPr>
        <w:jc w:val="left"/>
        <w:spacing w:before="5" w:lineRule="exact" w:line="100"/>
      </w:pPr>
      <w:r>
        <w:br w:type="column"/>
      </w: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60"/>
        <w:sectPr>
          <w:type w:val="continuous"/>
          <w:pgSz w:w="11900" w:h="16840"/>
          <w:pgMar w:top="1380" w:bottom="280" w:left="1180" w:right="1480"/>
          <w:cols w:num="2" w:equalWidth="off">
            <w:col w:w="622" w:space="198"/>
            <w:col w:w="8420"/>
          </w:cols>
        </w:sectPr>
      </w:pPr>
      <w:r>
        <w:rPr>
          <w:rFonts w:cs="Times New Roman" w:hAnsi="Times New Roman" w:eastAsia="Times New Roman" w:ascii="Times New Roman"/>
          <w:spacing w:val="-19"/>
          <w:w w:val="100"/>
          <w:position w:val="-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se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up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hone</w:t>
      </w:r>
      <w:r>
        <w:rPr>
          <w:rFonts w:cs="Times New Roman" w:hAnsi="Times New Roman" w:eastAsia="Times New Roman" w:ascii="Times New Roman"/>
          <w:spacing w:val="-4"/>
          <w:w w:val="100"/>
          <w:position w:val="-1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us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hon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position w:val="-1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6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nux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position w:val="-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ach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ne</w:t>
      </w:r>
      <w:r>
        <w:rPr>
          <w:rFonts w:cs="Times New Roman" w:hAnsi="Times New Roman" w:eastAsia="Times New Roman" w:ascii="Times New Roman"/>
          <w:spacing w:val="3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est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from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ndo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5"/>
        <w:ind w:left="100"/>
      </w:pPr>
      <w:r>
        <w:pict>
          <v:group style="position:absolute;margin-left:30.55pt;margin-top:21.75pt;width:508.1pt;height:798.5pt;mso-position-horizontal-relative:page;mso-position-vertical-relative:page;z-index:-5775" coordorigin="611,435" coordsize="10162,15970">
            <v:shape style="position:absolute;left:612;top:436;width:46;height:15968" coordorigin="612,436" coordsize="46,15968" path="m636,460l612,436,612,16404,636,16380,658,16358,658,482,636,460xe" filled="t" fillcolor="#000000" stroked="f">
              <v:path arrowok="t"/>
              <v:fill/>
            </v:shape>
            <v:shape style="position:absolute;left:10726;top:436;width:46;height:15968" coordorigin="10726,436" coordsize="46,15968" path="m10772,436l10748,460,10726,482,10726,16358,10748,16380,10772,16404,10772,436xe" filled="t" fillcolor="#000000" stroked="f">
              <v:path arrowok="t"/>
              <v:fill/>
            </v:shape>
            <v:shape style="position:absolute;left:612;top:436;width:10160;height:46" coordorigin="612,436" coordsize="10160,46" path="m612,436l636,460,658,482,10726,482,10748,460,10772,436,612,436xe" filled="t" fillcolor="#000000" stroked="f">
              <v:path arrowok="t"/>
              <v:fill/>
            </v:shape>
            <v:shape style="position:absolute;left:612;top:16358;width:10160;height:46" coordorigin="612,16358" coordsize="10160,46" path="m658,16358l636,16380,612,16404,10772,16404,10748,16380,10726,16358,658,16358xe" filled="t" fillcolor="#000000" stroked="f">
              <v:path arrowok="t"/>
              <v:fill/>
            </v:shape>
            <v:shape type="#_x0000_t75" style="position:absolute;left:2496;top:8374;width:6392;height:4946">
              <v:imagedata o:title="" r:id="rId44"/>
            </v:shape>
            <v:shape style="position:absolute;left:1280;top:15539;width:8760;height:0" coordorigin="1280,15539" coordsize="8760,0" path="m1280,15539l10040,15539e" filled="f" stroked="t" strokeweight="0.59775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ne.</w:t>
      </w:r>
    </w:p>
    <w:p>
      <w:pPr>
        <w:rPr>
          <w:sz w:val="26"/>
          <w:szCs w:val="26"/>
        </w:rPr>
        <w:jc w:val="left"/>
        <w:spacing w:before="16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gor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th</w:t>
      </w:r>
      <w:r>
        <w:rPr>
          <w:rFonts w:cs="Times New Roman" w:hAnsi="Times New Roman" w:eastAsia="Times New Roman" w:ascii="Times New Roman"/>
          <w:b/>
          <w:spacing w:val="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hon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hon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gura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3.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aunch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hon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-d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-f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gura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crea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ed.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4.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from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ac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hon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ach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's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IP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addre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5.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hone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successful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check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requ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red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port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hone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ac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open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6.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ap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scan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open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hone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ac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7.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requ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red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open,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hon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func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correc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2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4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ind w:left="3247" w:right="3459"/>
      </w:pP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g.</w:t>
      </w:r>
      <w:r>
        <w:rPr>
          <w:rFonts w:cs="Times New Roman" w:hAnsi="Times New Roman" w:eastAsia="Times New Roman" w:ascii="Times New Roman"/>
          <w:b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b/>
          <w:spacing w:val="-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-11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rtual</w:t>
      </w:r>
      <w:r>
        <w:rPr>
          <w:rFonts w:cs="Times New Roman" w:hAnsi="Times New Roman" w:eastAsia="Times New Roman" w:ascii="Times New Roman"/>
          <w:b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b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b/>
          <w:spacing w:val="2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pot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5"/>
          <w:szCs w:val="15"/>
        </w:rPr>
        <w:jc w:val="left"/>
        <w:spacing w:before="2" w:lineRule="exact" w:line="140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utput: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 w:right="4385"/>
      </w:pPr>
      <w:hyperlink r:id="rId45"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[roo</w:t>
        </w:r>
        <w:r>
          <w:rPr>
            <w:rFonts w:cs="Times New Roman" w:hAnsi="Times New Roman" w:eastAsia="Times New Roman" w:ascii="Times New Roman"/>
            <w:spacing w:val="-1"/>
            <w:w w:val="100"/>
            <w:sz w:val="24"/>
            <w:szCs w:val="24"/>
          </w:rPr>
          <w:t>t</w:t>
        </w:r>
        <w:r>
          <w:rPr>
            <w:rFonts w:cs="Times New Roman" w:hAnsi="Times New Roman" w:eastAsia="Times New Roman" w:ascii="Times New Roman"/>
            <w:spacing w:val="1"/>
            <w:w w:val="100"/>
            <w:sz w:val="24"/>
            <w:szCs w:val="24"/>
          </w:rPr>
          <w:t>@</w:t>
        </w:r>
        <w:r>
          <w:rPr>
            <w:rFonts w:cs="Times New Roman" w:hAnsi="Times New Roman" w:eastAsia="Times New Roman" w:ascii="Times New Roman"/>
            <w:spacing w:val="-1"/>
            <w:w w:val="100"/>
            <w:sz w:val="24"/>
            <w:szCs w:val="24"/>
          </w:rPr>
          <w:t>l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oca</w:t>
        </w:r>
        <w:r>
          <w:rPr>
            <w:rFonts w:cs="Times New Roman" w:hAnsi="Times New Roman" w:eastAsia="Times New Roman" w:ascii="Times New Roman"/>
            <w:spacing w:val="-1"/>
            <w:w w:val="100"/>
            <w:sz w:val="24"/>
            <w:szCs w:val="24"/>
          </w:rPr>
          <w:t>l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host</w:t>
        </w:r>
      </w:hyperlink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secur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ab]#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dnf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hone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hyperlink r:id="rId46"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 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[roo</w:t>
        </w:r>
        <w:r>
          <w:rPr>
            <w:rFonts w:cs="Times New Roman" w:hAnsi="Times New Roman" w:eastAsia="Times New Roman" w:ascii="Times New Roman"/>
            <w:spacing w:val="-1"/>
            <w:w w:val="100"/>
            <w:sz w:val="24"/>
            <w:szCs w:val="24"/>
          </w:rPr>
          <w:t>t</w:t>
        </w:r>
        <w:r>
          <w:rPr>
            <w:rFonts w:cs="Times New Roman" w:hAnsi="Times New Roman" w:eastAsia="Times New Roman" w:ascii="Times New Roman"/>
            <w:spacing w:val="1"/>
            <w:w w:val="100"/>
            <w:sz w:val="24"/>
            <w:szCs w:val="24"/>
          </w:rPr>
          <w:t>@</w:t>
        </w:r>
        <w:r>
          <w:rPr>
            <w:rFonts w:cs="Times New Roman" w:hAnsi="Times New Roman" w:eastAsia="Times New Roman" w:ascii="Times New Roman"/>
            <w:spacing w:val="-1"/>
            <w:w w:val="100"/>
            <w:sz w:val="24"/>
            <w:szCs w:val="24"/>
          </w:rPr>
          <w:t>l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oca</w:t>
        </w:r>
        <w:r>
          <w:rPr>
            <w:rFonts w:cs="Times New Roman" w:hAnsi="Times New Roman" w:eastAsia="Times New Roman" w:ascii="Times New Roman"/>
            <w:spacing w:val="-1"/>
            <w:w w:val="100"/>
            <w:sz w:val="24"/>
            <w:szCs w:val="24"/>
          </w:rPr>
          <w:t>l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host</w:t>
        </w:r>
      </w:hyperlink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secur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ab]#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/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c/</w:t>
      </w:r>
      <w:hyperlink r:id="rId47"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 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[roo</w:t>
        </w:r>
        <w:r>
          <w:rPr>
            <w:rFonts w:cs="Times New Roman" w:hAnsi="Times New Roman" w:eastAsia="Times New Roman" w:ascii="Times New Roman"/>
            <w:spacing w:val="-1"/>
            <w:w w:val="100"/>
            <w:sz w:val="24"/>
            <w:szCs w:val="24"/>
          </w:rPr>
          <w:t>t</w:t>
        </w:r>
        <w:r>
          <w:rPr>
            <w:rFonts w:cs="Times New Roman" w:hAnsi="Times New Roman" w:eastAsia="Times New Roman" w:ascii="Times New Roman"/>
            <w:spacing w:val="1"/>
            <w:w w:val="100"/>
            <w:sz w:val="24"/>
            <w:szCs w:val="24"/>
          </w:rPr>
          <w:t>@</w:t>
        </w:r>
        <w:r>
          <w:rPr>
            <w:rFonts w:cs="Times New Roman" w:hAnsi="Times New Roman" w:eastAsia="Times New Roman" w:ascii="Times New Roman"/>
            <w:spacing w:val="-1"/>
            <w:w w:val="100"/>
            <w:sz w:val="24"/>
            <w:szCs w:val="24"/>
          </w:rPr>
          <w:t>l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oca</w:t>
        </w:r>
        <w:r>
          <w:rPr>
            <w:rFonts w:cs="Times New Roman" w:hAnsi="Times New Roman" w:eastAsia="Times New Roman" w:ascii="Times New Roman"/>
            <w:spacing w:val="-1"/>
            <w:w w:val="100"/>
            <w:sz w:val="24"/>
            <w:szCs w:val="24"/>
          </w:rPr>
          <w:t>l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host</w:t>
        </w:r>
      </w:hyperlink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secur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ab]#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hon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.conf</w:t>
      </w:r>
    </w:p>
    <w:p>
      <w:pPr>
        <w:rPr>
          <w:sz w:val="26"/>
          <w:szCs w:val="26"/>
        </w:rPr>
        <w:jc w:val="left"/>
        <w:spacing w:before="1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9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Prepared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                                                                                                                         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47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  <w:sectPr>
          <w:type w:val="continuous"/>
          <w:pgSz w:w="11900" w:h="16840"/>
          <w:pgMar w:top="1380" w:bottom="280" w:left="1180" w:right="1480"/>
        </w:sectPr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ct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.N.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Rox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nna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Sa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S.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Depar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aksh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neer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ege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60"/>
        <w:ind w:left="820" w:right="7085"/>
      </w:pPr>
      <w:r>
        <w:pict>
          <v:group style="position:absolute;margin-left:30.55pt;margin-top:21.75pt;width:508.1pt;height:798.5pt;mso-position-horizontal-relative:page;mso-position-vertical-relative:page;z-index:-5774" coordorigin="611,435" coordsize="10162,15970">
            <v:shape style="position:absolute;left:612;top:436;width:46;height:15968" coordorigin="612,436" coordsize="46,15968" path="m636,460l612,436,612,16404,636,16380,658,16358,658,482,636,460xe" filled="t" fillcolor="#000000" stroked="f">
              <v:path arrowok="t"/>
              <v:fill/>
            </v:shape>
            <v:shape style="position:absolute;left:10726;top:436;width:46;height:15968" coordorigin="10726,436" coordsize="46,15968" path="m10772,436l10748,460,10726,482,10726,16358,10748,16380,10772,16404,10772,436xe" filled="t" fillcolor="#000000" stroked="f">
              <v:path arrowok="t"/>
              <v:fill/>
            </v:shape>
            <v:shape style="position:absolute;left:612;top:436;width:10160;height:46" coordorigin="612,436" coordsize="10160,46" path="m612,436l636,460,658,482,10726,482,10748,460,10772,436,612,436xe" filled="t" fillcolor="#000000" stroked="f">
              <v:path arrowok="t"/>
              <v:fill/>
            </v:shape>
            <v:shape style="position:absolute;left:612;top:16358;width:10160;height:46" coordorigin="612,16358" coordsize="10160,46" path="m658,16358l636,16380,612,16404,10772,16404,10748,16380,10726,16358,658,16358xe" filled="t" fillcolor="#000000" stroked="f">
              <v:path arrowok="t"/>
              <v:fill/>
            </v:shape>
            <v:shape style="position:absolute;left:1280;top:15539;width:8760;height:0" coordorigin="1280,15539" coordsize="8760,0" path="m1280,15539l10040,15539e" filled="f" stroked="t" strokeweight="0.59775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crea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defau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ind w:left="820" w:right="4882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defau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defau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ock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defau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defau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udp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ock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defau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defau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ock</w:t>
      </w:r>
    </w:p>
    <w:p>
      <w:pPr>
        <w:rPr>
          <w:sz w:val="26"/>
          <w:szCs w:val="26"/>
        </w:rPr>
        <w:jc w:val="left"/>
        <w:spacing w:before="16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ind w:left="820" w:right="6885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crea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ws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820" w:right="1843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persona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"M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crosoft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ndows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XP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Profe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onal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SP1"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defau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cp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reset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ind w:left="820" w:right="536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add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port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135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open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add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port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139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open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add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port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445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open</w:t>
      </w:r>
    </w:p>
    <w:p>
      <w:pPr>
        <w:rPr>
          <w:sz w:val="26"/>
          <w:szCs w:val="26"/>
        </w:rPr>
        <w:jc w:val="left"/>
        <w:spacing w:before="16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820" w:right="4354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hernet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"00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00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24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8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12"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dhcp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h0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hyperlink r:id="rId48"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[roo</w:t>
        </w:r>
        <w:r>
          <w:rPr>
            <w:rFonts w:cs="Times New Roman" w:hAnsi="Times New Roman" w:eastAsia="Times New Roman" w:ascii="Times New Roman"/>
            <w:spacing w:val="-1"/>
            <w:w w:val="100"/>
            <w:sz w:val="24"/>
            <w:szCs w:val="24"/>
          </w:rPr>
          <w:t>t</w:t>
        </w:r>
        <w:r>
          <w:rPr>
            <w:rFonts w:cs="Times New Roman" w:hAnsi="Times New Roman" w:eastAsia="Times New Roman" w:ascii="Times New Roman"/>
            <w:spacing w:val="1"/>
            <w:w w:val="100"/>
            <w:sz w:val="24"/>
            <w:szCs w:val="24"/>
          </w:rPr>
          <w:t>@</w:t>
        </w:r>
        <w:r>
          <w:rPr>
            <w:rFonts w:cs="Times New Roman" w:hAnsi="Times New Roman" w:eastAsia="Times New Roman" w:ascii="Times New Roman"/>
            <w:spacing w:val="-1"/>
            <w:w w:val="100"/>
            <w:sz w:val="24"/>
            <w:szCs w:val="24"/>
          </w:rPr>
          <w:t>l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oca</w:t>
        </w:r>
        <w:r>
          <w:rPr>
            <w:rFonts w:cs="Times New Roman" w:hAnsi="Times New Roman" w:eastAsia="Times New Roman" w:ascii="Times New Roman"/>
            <w:spacing w:val="-1"/>
            <w:w w:val="100"/>
            <w:sz w:val="24"/>
            <w:szCs w:val="24"/>
          </w:rPr>
          <w:t>l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host</w:t>
        </w:r>
      </w:hyperlink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secur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ab]#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hone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-d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-f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hone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conf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hyperlink r:id="rId49"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[roo</w:t>
        </w:r>
        <w:r>
          <w:rPr>
            <w:rFonts w:cs="Times New Roman" w:hAnsi="Times New Roman" w:eastAsia="Times New Roman" w:ascii="Times New Roman"/>
            <w:spacing w:val="-1"/>
            <w:w w:val="100"/>
            <w:sz w:val="24"/>
            <w:szCs w:val="24"/>
          </w:rPr>
          <w:t>t</w:t>
        </w:r>
        <w:r>
          <w:rPr>
            <w:rFonts w:cs="Times New Roman" w:hAnsi="Times New Roman" w:eastAsia="Times New Roman" w:ascii="Times New Roman"/>
            <w:spacing w:val="1"/>
            <w:w w:val="100"/>
            <w:sz w:val="24"/>
            <w:szCs w:val="24"/>
          </w:rPr>
          <w:t>@</w:t>
        </w:r>
        <w:r>
          <w:rPr>
            <w:rFonts w:cs="Times New Roman" w:hAnsi="Times New Roman" w:eastAsia="Times New Roman" w:ascii="Times New Roman"/>
            <w:spacing w:val="-1"/>
            <w:w w:val="100"/>
            <w:sz w:val="24"/>
            <w:szCs w:val="24"/>
          </w:rPr>
          <w:t>l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oca</w:t>
        </w:r>
        <w:r>
          <w:rPr>
            <w:rFonts w:cs="Times New Roman" w:hAnsi="Times New Roman" w:eastAsia="Times New Roman" w:ascii="Times New Roman"/>
            <w:spacing w:val="-1"/>
            <w:w w:val="100"/>
            <w:sz w:val="24"/>
            <w:szCs w:val="24"/>
          </w:rPr>
          <w:t>l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host</w:t>
        </w:r>
      </w:hyperlink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secur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ab]#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ap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-p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135,139,445,1337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192.168.99.135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820" w:right="2134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ap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hyperlink r:id="rId50"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5.00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 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(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 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h</w:t>
        </w:r>
        <w:r>
          <w:rPr>
            <w:rFonts w:cs="Times New Roman" w:hAnsi="Times New Roman" w:eastAsia="Times New Roman" w:ascii="Times New Roman"/>
            <w:spacing w:val="-1"/>
            <w:w w:val="100"/>
            <w:sz w:val="24"/>
            <w:szCs w:val="24"/>
          </w:rPr>
          <w:t>t</w:t>
        </w:r>
        <w:r>
          <w:rPr>
            <w:rFonts w:cs="Times New Roman" w:hAnsi="Times New Roman" w:eastAsia="Times New Roman" w:ascii="Times New Roman"/>
            <w:spacing w:val="-1"/>
            <w:w w:val="100"/>
            <w:sz w:val="24"/>
            <w:szCs w:val="24"/>
          </w:rPr>
          <w:t>t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p</w:t>
        </w:r>
        <w:r>
          <w:rPr>
            <w:rFonts w:cs="Times New Roman" w:hAnsi="Times New Roman" w:eastAsia="Times New Roman" w:ascii="Times New Roman"/>
            <w:spacing w:val="-1"/>
            <w:w w:val="100"/>
            <w:sz w:val="24"/>
            <w:szCs w:val="24"/>
          </w:rPr>
          <w:t>:</w:t>
        </w:r>
        <w:r>
          <w:rPr>
            <w:rFonts w:cs="Times New Roman" w:hAnsi="Times New Roman" w:eastAsia="Times New Roman" w:ascii="Times New Roman"/>
            <w:spacing w:val="-1"/>
            <w:w w:val="100"/>
            <w:sz w:val="24"/>
            <w:szCs w:val="24"/>
          </w:rPr>
          <w:t>/</w:t>
        </w:r>
        <w:r>
          <w:rPr>
            <w:rFonts w:cs="Times New Roman" w:hAnsi="Times New Roman" w:eastAsia="Times New Roman" w:ascii="Times New Roman"/>
            <w:spacing w:val="-1"/>
            <w:w w:val="100"/>
            <w:sz w:val="24"/>
            <w:szCs w:val="24"/>
          </w:rPr>
          <w:t>/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n</w:t>
        </w:r>
        <w:r>
          <w:rPr>
            <w:rFonts w:cs="Times New Roman" w:hAnsi="Times New Roman" w:eastAsia="Times New Roman" w:ascii="Times New Roman"/>
            <w:spacing w:val="-1"/>
            <w:w w:val="100"/>
            <w:sz w:val="24"/>
            <w:szCs w:val="24"/>
          </w:rPr>
          <w:t>m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ap.</w:t>
        </w:r>
        <w:r>
          <w:rPr>
            <w:rFonts w:cs="Times New Roman" w:hAnsi="Times New Roman" w:eastAsia="Times New Roman" w:ascii="Times New Roman"/>
            <w:spacing w:val="2"/>
            <w:w w:val="100"/>
            <w:sz w:val="24"/>
            <w:szCs w:val="24"/>
          </w:rPr>
          <w:t>o</w:t>
        </w:r>
        <w:r>
          <w:rPr>
            <w:rFonts w:cs="Times New Roman" w:hAnsi="Times New Roman" w:eastAsia="Times New Roman" w:ascii="Times New Roman"/>
            <w:spacing w:val="-6"/>
            <w:w w:val="100"/>
            <w:sz w:val="24"/>
            <w:szCs w:val="24"/>
          </w:rPr>
          <w:t>r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g</w:t>
        </w:r>
      </w:hyperlink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1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05-06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13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13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eres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so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eone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(172.20.73.77):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ind w:left="820" w:right="5684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</w:t>
      </w:r>
      <w:r>
        <w:rPr>
          <w:rFonts w:cs="Times New Roman" w:hAnsi="Times New Roman" w:eastAsia="Times New Roman" w:ascii="Times New Roman"/>
          <w:spacing w:val="-16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7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VICE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ind w:left="820" w:right="6314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135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/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open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srpc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ind w:left="820" w:right="5818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139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/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open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os-ssn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ind w:left="820" w:right="5687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445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/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open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crosof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ind w:left="820" w:right="6267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1337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/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cp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osed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ind w:left="820" w:right="3613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MAC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Addre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s: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00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00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24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26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C4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(Conn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ct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AS)</w:t>
      </w:r>
    </w:p>
    <w:p>
      <w:pPr>
        <w:rPr>
          <w:sz w:val="26"/>
          <w:szCs w:val="26"/>
        </w:rPr>
        <w:jc w:val="left"/>
        <w:spacing w:before="16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exact" w:line="260"/>
        <w:ind w:left="820" w:right="2502"/>
      </w:pP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"/>
          <w:w w:val="100"/>
          <w:position w:val="-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ap</w:t>
      </w:r>
      <w:r>
        <w:rPr>
          <w:rFonts w:cs="Times New Roman" w:hAnsi="Times New Roman" w:eastAsia="Times New Roman" w:ascii="Times New Roman"/>
          <w:spacing w:val="4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done: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1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IP</w:t>
      </w:r>
      <w:r>
        <w:rPr>
          <w:rFonts w:cs="Times New Roman" w:hAnsi="Times New Roman" w:eastAsia="Times New Roman" w:ascii="Times New Roman"/>
          <w:spacing w:val="-9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address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(1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host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up)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scanned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0.37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seconds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12"/>
          <w:szCs w:val="12"/>
        </w:rPr>
        <w:jc w:val="left"/>
        <w:spacing w:before="6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9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Prepared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                                                                                                                         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48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  <w:sectPr>
          <w:pgSz w:w="11900" w:h="16840"/>
          <w:pgMar w:top="1380" w:bottom="280" w:left="1180" w:right="1480"/>
        </w:sectPr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ct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.N.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Rox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nna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Sa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S.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Depar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aksh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neer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ege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spacing w:before="60" w:lineRule="exact" w:line="260"/>
        <w:ind w:left="3208" w:right="3419"/>
      </w:pP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4"/>
          <w:szCs w:val="24"/>
        </w:rPr>
        <w:t>ST</w:t>
      </w:r>
      <w:r>
        <w:rPr>
          <w:rFonts w:cs="Times New Roman" w:hAnsi="Times New Roman" w:eastAsia="Times New Roman" w:ascii="Times New Roman"/>
          <w:b/>
          <w:spacing w:val="-1"/>
          <w:w w:val="100"/>
          <w:position w:val="-1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4"/>
          <w:szCs w:val="24"/>
        </w:rPr>
        <w:t>DY</w:t>
      </w:r>
      <w:r>
        <w:rPr>
          <w:rFonts w:cs="Times New Roman" w:hAnsi="Times New Roman" w:eastAsia="Times New Roman" w:ascii="Times New Roman"/>
          <w:b/>
          <w:spacing w:val="-7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-1"/>
          <w:w w:val="100"/>
          <w:position w:val="-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b/>
          <w:spacing w:val="-1"/>
          <w:w w:val="100"/>
          <w:position w:val="-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b/>
          <w:spacing w:val="-1"/>
          <w:w w:val="100"/>
          <w:position w:val="-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b/>
          <w:spacing w:val="-1"/>
          <w:w w:val="100"/>
          <w:position w:val="-1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4"/>
          <w:szCs w:val="24"/>
        </w:rPr>
        <w:t>ITS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12"/>
          <w:szCs w:val="12"/>
        </w:rPr>
        <w:jc w:val="left"/>
        <w:spacing w:before="8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  <w:sectPr>
          <w:pgSz w:w="11900" w:h="16840"/>
          <w:pgMar w:top="1380" w:bottom="280" w:left="1180" w:right="1480"/>
        </w:sectPr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9"/>
        <w:ind w:left="100" w:right="-56"/>
      </w:pP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b/>
          <w:spacing w:val="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0"/>
          <w:szCs w:val="10"/>
        </w:rPr>
        <w:jc w:val="left"/>
        <w:spacing w:before="5" w:lineRule="exact" w:line="100"/>
      </w:pPr>
      <w:r>
        <w:br w:type="column"/>
      </w: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60"/>
        <w:sectPr>
          <w:type w:val="continuous"/>
          <w:pgSz w:w="11900" w:h="16840"/>
          <w:pgMar w:top="1380" w:bottom="280" w:left="1180" w:right="1480"/>
          <w:cols w:num="2" w:equalWidth="off">
            <w:col w:w="622" w:space="198"/>
            <w:col w:w="8420"/>
          </w:cols>
        </w:sectPr>
      </w:pPr>
      <w:r>
        <w:rPr>
          <w:rFonts w:cs="Times New Roman" w:hAnsi="Times New Roman" w:eastAsia="Times New Roman" w:ascii="Times New Roman"/>
          <w:spacing w:val="-19"/>
          <w:w w:val="100"/>
          <w:position w:val="-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2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roo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var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ous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sof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ware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scan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24"/>
          <w:szCs w:val="24"/>
        </w:rPr>
        <w:jc w:val="left"/>
        <w:spacing w:before="12" w:lineRule="exact" w:line="240"/>
      </w:pPr>
      <w:r>
        <w:pict>
          <v:group style="position:absolute;margin-left:30.55pt;margin-top:21.75pt;width:508.1pt;height:798.5pt;mso-position-horizontal-relative:page;mso-position-vertical-relative:page;z-index:-5773" coordorigin="611,435" coordsize="10162,15970">
            <v:shape style="position:absolute;left:612;top:436;width:46;height:15968" coordorigin="612,436" coordsize="46,15968" path="m636,460l612,436,612,16404,636,16380,658,16358,658,482,636,460xe" filled="t" fillcolor="#000000" stroked="f">
              <v:path arrowok="t"/>
              <v:fill/>
            </v:shape>
            <v:shape style="position:absolute;left:10726;top:436;width:46;height:15968" coordorigin="10726,436" coordsize="46,15968" path="m10772,436l10748,460,10726,482,10726,16358,10748,16380,10772,16404,10772,436xe" filled="t" fillcolor="#000000" stroked="f">
              <v:path arrowok="t"/>
              <v:fill/>
            </v:shape>
            <v:shape style="position:absolute;left:612;top:436;width:10160;height:46" coordorigin="612,436" coordsize="10160,46" path="m612,436l636,460,658,482,10726,482,10748,460,10772,436,612,436xe" filled="t" fillcolor="#000000" stroked="f">
              <v:path arrowok="t"/>
              <v:fill/>
            </v:shape>
            <v:shape style="position:absolute;left:612;top:16358;width:10160;height:46" coordorigin="612,16358" coordsize="10160,46" path="m658,16358l636,16380,612,16404,10772,16404,10748,16380,10726,16358,658,16358xe" filled="t" fillcolor="#000000" stroked="f">
              <v:path arrowok="t"/>
              <v:fill/>
            </v:shape>
            <v:shape style="position:absolute;left:1280;top:15539;width:8760;height:0" coordorigin="1280,15539" coordsize="8760,0" path="m1280,15539l10040,15539e" filled="f" stroked="t" strokeweight="0.59775pt" strokecolor="#000000">
              <v:path arrowok="t"/>
            </v:shape>
            <w10:wrap type="none"/>
          </v:group>
        </w:pict>
      </w: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29"/>
        <w:ind w:left="100" w:right="7839"/>
      </w:pP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Descr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pt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on: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6"/>
          <w:szCs w:val="26"/>
        </w:rPr>
        <w:jc w:val="left"/>
        <w:spacing w:before="16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ind w:left="100" w:right="277" w:firstLine="72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roo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program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(or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several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progra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gned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ake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funda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rol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“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roo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”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access,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ndows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“Ad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or”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access)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pu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hout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hor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za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’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owne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agers.</w:t>
      </w:r>
    </w:p>
    <w:p>
      <w:pPr>
        <w:rPr>
          <w:sz w:val="26"/>
          <w:szCs w:val="26"/>
        </w:rPr>
        <w:jc w:val="left"/>
        <w:spacing w:before="16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 w:right="361" w:firstLine="72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Roo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scanner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scann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ool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ensure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ean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nas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s.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ool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scans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roo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s,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backdoors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ocal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exp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runn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ke:</w:t>
      </w:r>
    </w:p>
    <w:p>
      <w:pPr>
        <w:rPr>
          <w:sz w:val="26"/>
          <w:szCs w:val="26"/>
        </w:rPr>
        <w:jc w:val="left"/>
        <w:spacing w:before="16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82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MD5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hash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pare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82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ook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defau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roo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82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rong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per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ons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nar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82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ook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uspec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ed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odu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82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ook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dden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82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onal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scan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ext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</w:t>
      </w:r>
    </w:p>
    <w:p>
      <w:pPr>
        <w:rPr>
          <w:sz w:val="26"/>
          <w:szCs w:val="26"/>
        </w:rPr>
        <w:jc w:val="left"/>
        <w:spacing w:before="16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 w:right="1011" w:firstLine="720"/>
      </w:pP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here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fere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vers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roo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perform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bas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sa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func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on.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known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nux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roo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ude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RK,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Orn,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Adore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so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ndows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Roo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ude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ROO</w:t>
      </w: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Kap,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s.</w:t>
      </w:r>
    </w:p>
    <w:p>
      <w:pPr>
        <w:rPr>
          <w:sz w:val="26"/>
          <w:szCs w:val="26"/>
        </w:rPr>
        <w:jc w:val="left"/>
        <w:spacing w:before="16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 w:right="296" w:firstLine="72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roo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gned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presence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acker;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ure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ad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evel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(roo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access,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aunch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ed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serv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(ddos),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nanc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nfor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on.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cause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roo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gned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presence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ack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necessary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unders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how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roo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func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ons.</w:t>
      </w:r>
    </w:p>
    <w:p>
      <w:pPr>
        <w:rPr>
          <w:sz w:val="26"/>
          <w:szCs w:val="26"/>
        </w:rPr>
        <w:jc w:val="left"/>
        <w:spacing w:before="16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ind w:left="100" w:right="280" w:firstLine="72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When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roo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ed,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overwr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nds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bas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such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s,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ps,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overwr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such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ds,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rus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asked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from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ors.</w:t>
      </w:r>
    </w:p>
    <w:p>
      <w:pPr>
        <w:rPr>
          <w:sz w:val="15"/>
          <w:szCs w:val="15"/>
        </w:rPr>
        <w:jc w:val="left"/>
        <w:spacing w:before="2" w:lineRule="exact" w:line="140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ind w:left="100" w:right="6194"/>
      </w:pP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Detect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b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ootk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ts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nu</w:t>
      </w:r>
      <w:r>
        <w:rPr>
          <w:rFonts w:cs="Times New Roman" w:hAnsi="Times New Roman" w:eastAsia="Times New Roman" w:ascii="Times New Roman"/>
          <w:b/>
          <w:spacing w:val="-2"/>
          <w:w w:val="100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6"/>
          <w:szCs w:val="26"/>
        </w:rPr>
        <w:jc w:val="left"/>
        <w:spacing w:before="16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ind w:left="100" w:right="404"/>
      </w:pP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here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var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ect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roo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nux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so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hese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oned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ow-</w:t>
      </w:r>
    </w:p>
    <w:p>
      <w:pPr>
        <w:rPr>
          <w:sz w:val="26"/>
          <w:szCs w:val="26"/>
        </w:rPr>
        <w:jc w:val="left"/>
        <w:spacing w:before="16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ind w:left="100" w:right="284"/>
      </w:pPr>
      <w:r>
        <w:rPr>
          <w:rFonts w:cs="Times New Roman" w:hAnsi="Times New Roman" w:eastAsia="Times New Roman" w:ascii="Times New Roman"/>
          <w:b/>
          <w:spacing w:val="-2"/>
          <w:w w:val="100"/>
          <w:sz w:val="24"/>
          <w:szCs w:val="24"/>
        </w:rPr>
        <w:t>Z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eppoo</w:t>
      </w:r>
      <w:r>
        <w:rPr>
          <w:rFonts w:cs="Times New Roman" w:hAnsi="Times New Roman" w:eastAsia="Times New Roman" w:ascii="Times New Roman"/>
          <w:b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–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Z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eppoo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ows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ect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roo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386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x86_64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arch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ure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under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nux,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by</w:t>
      </w:r>
      <w:r>
        <w:rPr>
          <w:rFonts w:cs="Times New Roman" w:hAnsi="Times New Roman" w:eastAsia="Times New Roman" w:ascii="Times New Roman"/>
          <w:spacing w:val="5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5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/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dev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/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5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/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dev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/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Moreover</w:t>
      </w:r>
      <w:r>
        <w:rPr>
          <w:rFonts w:cs="Times New Roman" w:hAnsi="Times New Roman" w:eastAsia="Times New Roman" w:ascii="Times New Roman"/>
          <w:spacing w:val="5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can</w:t>
      </w:r>
      <w:r>
        <w:rPr>
          <w:rFonts w:cs="Times New Roman" w:hAnsi="Times New Roman" w:eastAsia="Times New Roman" w:ascii="Times New Roman"/>
          <w:spacing w:val="5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so</w:t>
      </w:r>
      <w:r>
        <w:rPr>
          <w:rFonts w:cs="Times New Roman" w:hAnsi="Times New Roman" w:eastAsia="Times New Roman" w:ascii="Times New Roman"/>
          <w:spacing w:val="5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ect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dden</w:t>
      </w:r>
      <w:r>
        <w:rPr>
          <w:rFonts w:cs="Times New Roman" w:hAnsi="Times New Roman" w:eastAsia="Times New Roman" w:ascii="Times New Roman"/>
          <w:spacing w:val="5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asks,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connec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ons,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corrup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ed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s,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em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ngs.</w:t>
      </w:r>
    </w:p>
    <w:p>
      <w:pPr>
        <w:rPr>
          <w:sz w:val="26"/>
          <w:szCs w:val="26"/>
        </w:rPr>
        <w:jc w:val="left"/>
        <w:spacing w:before="16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ind w:left="100" w:right="274"/>
      </w:pP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b/>
          <w:spacing w:val="-6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ootk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b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–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chkroo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ool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oca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check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roo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It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scr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checks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nar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roo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on.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so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ect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so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-known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roo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s.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9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9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Prepared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                                                                                                                         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49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  <w:sectPr>
          <w:type w:val="continuous"/>
          <w:pgSz w:w="11900" w:h="16840"/>
          <w:pgMar w:top="1380" w:bottom="280" w:left="1180" w:right="1480"/>
        </w:sectPr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ct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.N.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Rox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nna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Sa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S.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Depar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aksh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neer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ege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60"/>
        <w:ind w:left="100" w:right="278"/>
      </w:pP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hunter</w:t>
      </w:r>
      <w:r>
        <w:rPr>
          <w:rFonts w:cs="Times New Roman" w:hAnsi="Times New Roman" w:eastAsia="Times New Roman" w:ascii="Times New Roman"/>
          <w:b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–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rkhun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(Roo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Hun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er)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x-based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ool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hat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scans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roo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backdoors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ocal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exp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s.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rkhun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scr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pt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carr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var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checks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ocal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em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ect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known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roo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ware.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so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perfor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checks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ands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have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been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ed,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em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up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have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been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ed,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var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checks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work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erfaces,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checks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app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ons.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8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60"/>
        <w:ind w:left="2750"/>
      </w:pP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b/>
          <w:spacing w:val="-1"/>
          <w:w w:val="100"/>
          <w:position w:val="-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b/>
          <w:spacing w:val="-18"/>
          <w:w w:val="100"/>
          <w:position w:val="-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4"/>
          <w:szCs w:val="24"/>
        </w:rPr>
        <w:t>ALL</w:t>
      </w:r>
      <w:r>
        <w:rPr>
          <w:rFonts w:cs="Times New Roman" w:hAnsi="Times New Roman" w:eastAsia="Times New Roman" w:ascii="Times New Roman"/>
          <w:b/>
          <w:spacing w:val="-18"/>
          <w:w w:val="100"/>
          <w:position w:val="-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4"/>
          <w:szCs w:val="24"/>
        </w:rPr>
        <w:t>TI</w:t>
      </w:r>
      <w:r>
        <w:rPr>
          <w:rFonts w:cs="Times New Roman" w:hAnsi="Times New Roman" w:eastAsia="Times New Roman" w:ascii="Times New Roman"/>
          <w:b/>
          <w:spacing w:val="-1"/>
          <w:w w:val="100"/>
          <w:position w:val="-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-1"/>
          <w:w w:val="100"/>
          <w:position w:val="-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b/>
          <w:spacing w:val="-9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b/>
          <w:spacing w:val="-1"/>
          <w:w w:val="100"/>
          <w:position w:val="-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b/>
          <w:spacing w:val="-1"/>
          <w:w w:val="100"/>
          <w:position w:val="-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b/>
          <w:spacing w:val="-1"/>
          <w:w w:val="100"/>
          <w:position w:val="-1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4"/>
          <w:szCs w:val="24"/>
        </w:rPr>
        <w:t>ITS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12"/>
          <w:szCs w:val="12"/>
        </w:rPr>
        <w:jc w:val="left"/>
        <w:spacing w:before="8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  <w:sectPr>
          <w:pgSz w:w="11900" w:h="16840"/>
          <w:pgMar w:top="1380" w:bottom="280" w:left="1180" w:right="1480"/>
        </w:sectPr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9"/>
        <w:ind w:left="100" w:right="-56"/>
      </w:pP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b/>
          <w:spacing w:val="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0"/>
          <w:szCs w:val="10"/>
        </w:rPr>
        <w:jc w:val="left"/>
        <w:spacing w:before="5" w:lineRule="exact" w:line="100"/>
      </w:pPr>
      <w:r>
        <w:br w:type="column"/>
      </w: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60"/>
        <w:sectPr>
          <w:type w:val="continuous"/>
          <w:pgSz w:w="11900" w:h="16840"/>
          <w:pgMar w:top="1380" w:bottom="280" w:left="1180" w:right="1480"/>
          <w:cols w:num="2" w:equalWidth="off">
            <w:col w:w="622" w:space="198"/>
            <w:col w:w="8420"/>
          </w:cols>
        </w:sectPr>
      </w:pPr>
      <w:r>
        <w:rPr>
          <w:rFonts w:cs="Times New Roman" w:hAnsi="Times New Roman" w:eastAsia="Times New Roman" w:ascii="Times New Roman"/>
          <w:spacing w:val="-19"/>
          <w:w w:val="100"/>
          <w:position w:val="-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ns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exp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ore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he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var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ous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op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ons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Rkhun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roo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scanne</w:t>
      </w:r>
      <w:r>
        <w:rPr>
          <w:rFonts w:cs="Times New Roman" w:hAnsi="Times New Roman" w:eastAsia="Times New Roman" w:ascii="Times New Roman"/>
          <w:spacing w:val="-14"/>
          <w:w w:val="100"/>
          <w:position w:val="-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24"/>
          <w:szCs w:val="24"/>
        </w:rPr>
        <w:jc w:val="left"/>
        <w:spacing w:before="12" w:lineRule="exact" w:line="240"/>
      </w:pPr>
      <w:r>
        <w:pict>
          <v:group style="position:absolute;margin-left:30.55pt;margin-top:21.75pt;width:508.1pt;height:798.5pt;mso-position-horizontal-relative:page;mso-position-vertical-relative:page;z-index:-5772" coordorigin="611,435" coordsize="10162,15970">
            <v:shape style="position:absolute;left:612;top:436;width:46;height:15968" coordorigin="612,436" coordsize="46,15968" path="m636,460l612,436,612,16404,636,16380,658,16358,658,482,636,460xe" filled="t" fillcolor="#000000" stroked="f">
              <v:path arrowok="t"/>
              <v:fill/>
            </v:shape>
            <v:shape style="position:absolute;left:10726;top:436;width:46;height:15968" coordorigin="10726,436" coordsize="46,15968" path="m10772,436l10748,460,10726,482,10726,16358,10748,16380,10772,16404,10772,436xe" filled="t" fillcolor="#000000" stroked="f">
              <v:path arrowok="t"/>
              <v:fill/>
            </v:shape>
            <v:shape style="position:absolute;left:612;top:436;width:10160;height:46" coordorigin="612,436" coordsize="10160,46" path="m612,436l636,460,658,482,10726,482,10748,460,10772,436,612,436xe" filled="t" fillcolor="#000000" stroked="f">
              <v:path arrowok="t"/>
              <v:fill/>
            </v:shape>
            <v:shape style="position:absolute;left:612;top:16358;width:10160;height:46" coordorigin="612,16358" coordsize="10160,46" path="m658,16358l636,16380,612,16404,10772,16404,10748,16380,10726,16358,658,16358xe" filled="t" fillcolor="#000000" stroked="f">
              <v:path arrowok="t"/>
              <v:fill/>
            </v:shape>
            <v:shape style="position:absolute;left:1280;top:15539;width:8760;height:0" coordorigin="1280,15539" coordsize="8760,0" path="m1280,15539l10040,15539e" filled="f" stroked="t" strokeweight="0.59775pt" strokecolor="#000000">
              <v:path arrowok="t"/>
            </v:shape>
            <w10:wrap type="none"/>
          </v:group>
        </w:pict>
      </w: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9"/>
        <w:ind w:left="100"/>
      </w:pP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gor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th</w:t>
      </w:r>
      <w:r>
        <w:rPr>
          <w:rFonts w:cs="Times New Roman" w:hAnsi="Times New Roman" w:eastAsia="Times New Roman" w:ascii="Times New Roman"/>
          <w:b/>
          <w:spacing w:val="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6"/>
          <w:szCs w:val="26"/>
        </w:rPr>
        <w:jc w:val="left"/>
        <w:spacing w:before="16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340" w:right="647" w:hanging="24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Down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oad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rkhun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ool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from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/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/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roo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/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/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ro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_hu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wget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from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7F"/>
          <w:spacing w:val="0"/>
          <w:w w:val="100"/>
          <w:sz w:val="24"/>
          <w:szCs w:val="24"/>
        </w:rPr>
      </w:r>
      <w:hyperlink r:id="rId51">
        <w:r>
          <w:rPr>
            <w:rFonts w:cs="Times New Roman" w:hAnsi="Times New Roman" w:eastAsia="Times New Roman" w:ascii="Times New Roman"/>
            <w:color w:val="00007F"/>
            <w:spacing w:val="0"/>
            <w:w w:val="100"/>
            <w:sz w:val="24"/>
            <w:szCs w:val="24"/>
            <w:u w:val="single" w:color="00007F"/>
          </w:rPr>
          <w:t>h</w:t>
        </w:r>
        <w:r>
          <w:rPr>
            <w:rFonts w:cs="Times New Roman" w:hAnsi="Times New Roman" w:eastAsia="Times New Roman" w:ascii="Times New Roman"/>
            <w:color w:val="00007F"/>
            <w:spacing w:val="-1"/>
            <w:w w:val="100"/>
            <w:sz w:val="24"/>
            <w:szCs w:val="24"/>
            <w:u w:val="single" w:color="00007F"/>
          </w:rPr>
          <w:t>t</w:t>
        </w:r>
        <w:r>
          <w:rPr>
            <w:rFonts w:cs="Times New Roman" w:hAnsi="Times New Roman" w:eastAsia="Times New Roman" w:ascii="Times New Roman"/>
            <w:color w:val="00007F"/>
            <w:spacing w:val="-1"/>
            <w:w w:val="100"/>
            <w:sz w:val="24"/>
            <w:szCs w:val="24"/>
            <w:u w:val="single" w:color="00007F"/>
          </w:rPr>
        </w:r>
        <w:r>
          <w:rPr>
            <w:rFonts w:cs="Times New Roman" w:hAnsi="Times New Roman" w:eastAsia="Times New Roman" w:ascii="Times New Roman"/>
            <w:color w:val="00007F"/>
            <w:spacing w:val="-1"/>
            <w:w w:val="100"/>
            <w:sz w:val="24"/>
            <w:szCs w:val="24"/>
            <w:u w:val="single" w:color="00007F"/>
          </w:rPr>
          <w:t>t</w:t>
        </w:r>
        <w:r>
          <w:rPr>
            <w:rFonts w:cs="Times New Roman" w:hAnsi="Times New Roman" w:eastAsia="Times New Roman" w:ascii="Times New Roman"/>
            <w:color w:val="00007F"/>
            <w:spacing w:val="-1"/>
            <w:w w:val="100"/>
            <w:sz w:val="24"/>
            <w:szCs w:val="24"/>
            <w:u w:val="single" w:color="00007F"/>
          </w:rPr>
        </w:r>
        <w:r>
          <w:rPr>
            <w:rFonts w:cs="Times New Roman" w:hAnsi="Times New Roman" w:eastAsia="Times New Roman" w:ascii="Times New Roman"/>
            <w:color w:val="00007F"/>
            <w:spacing w:val="0"/>
            <w:w w:val="100"/>
            <w:sz w:val="24"/>
            <w:szCs w:val="24"/>
            <w:u w:val="single" w:color="00007F"/>
          </w:rPr>
          <w:t>p</w:t>
        </w:r>
        <w:r>
          <w:rPr>
            <w:rFonts w:cs="Times New Roman" w:hAnsi="Times New Roman" w:eastAsia="Times New Roman" w:ascii="Times New Roman"/>
            <w:color w:val="00007F"/>
            <w:spacing w:val="-1"/>
            <w:w w:val="100"/>
            <w:sz w:val="24"/>
            <w:szCs w:val="24"/>
            <w:u w:val="single" w:color="00007F"/>
          </w:rPr>
          <w:t>:</w:t>
        </w:r>
        <w:r>
          <w:rPr>
            <w:rFonts w:cs="Times New Roman" w:hAnsi="Times New Roman" w:eastAsia="Times New Roman" w:ascii="Times New Roman"/>
            <w:color w:val="00007F"/>
            <w:spacing w:val="-1"/>
            <w:w w:val="100"/>
            <w:sz w:val="24"/>
            <w:szCs w:val="24"/>
            <w:u w:val="single" w:color="00007F"/>
          </w:rPr>
        </w:r>
        <w:r>
          <w:rPr>
            <w:rFonts w:cs="Times New Roman" w:hAnsi="Times New Roman" w:eastAsia="Times New Roman" w:ascii="Times New Roman"/>
            <w:color w:val="00007F"/>
            <w:spacing w:val="-1"/>
            <w:w w:val="100"/>
            <w:sz w:val="24"/>
            <w:szCs w:val="24"/>
            <w:u w:val="single" w:color="00007F"/>
          </w:rPr>
          <w:t>/</w:t>
        </w:r>
        <w:r>
          <w:rPr>
            <w:rFonts w:cs="Times New Roman" w:hAnsi="Times New Roman" w:eastAsia="Times New Roman" w:ascii="Times New Roman"/>
            <w:color w:val="00007F"/>
            <w:spacing w:val="-1"/>
            <w:w w:val="100"/>
            <w:sz w:val="24"/>
            <w:szCs w:val="24"/>
            <w:u w:val="single" w:color="00007F"/>
          </w:rPr>
        </w:r>
        <w:r>
          <w:rPr>
            <w:rFonts w:cs="Times New Roman" w:hAnsi="Times New Roman" w:eastAsia="Times New Roman" w:ascii="Times New Roman"/>
            <w:color w:val="00007F"/>
            <w:spacing w:val="-1"/>
            <w:w w:val="100"/>
            <w:sz w:val="24"/>
            <w:szCs w:val="24"/>
            <w:u w:val="single" w:color="00007F"/>
          </w:rPr>
          <w:t>/</w:t>
        </w:r>
        <w:r>
          <w:rPr>
            <w:rFonts w:cs="Times New Roman" w:hAnsi="Times New Roman" w:eastAsia="Times New Roman" w:ascii="Times New Roman"/>
            <w:color w:val="00007F"/>
            <w:spacing w:val="-1"/>
            <w:w w:val="100"/>
            <w:sz w:val="24"/>
            <w:szCs w:val="24"/>
            <w:u w:val="single" w:color="00007F"/>
          </w:rPr>
        </w:r>
        <w:r>
          <w:rPr>
            <w:rFonts w:cs="Times New Roman" w:hAnsi="Times New Roman" w:eastAsia="Times New Roman" w:ascii="Times New Roman"/>
            <w:color w:val="00007F"/>
            <w:spacing w:val="0"/>
            <w:w w:val="100"/>
            <w:sz w:val="24"/>
            <w:szCs w:val="24"/>
            <w:u w:val="single" w:color="00007F"/>
          </w:rPr>
          <w:t>dow</w:t>
        </w:r>
        <w:r>
          <w:rPr>
            <w:rFonts w:cs="Times New Roman" w:hAnsi="Times New Roman" w:eastAsia="Times New Roman" w:ascii="Times New Roman"/>
            <w:color w:val="00007F"/>
            <w:spacing w:val="0"/>
            <w:w w:val="100"/>
            <w:sz w:val="24"/>
            <w:szCs w:val="24"/>
            <w:u w:val="single" w:color="00007F"/>
          </w:rPr>
        </w:r>
        <w:r>
          <w:rPr>
            <w:rFonts w:cs="Times New Roman" w:hAnsi="Times New Roman" w:eastAsia="Times New Roman" w:ascii="Times New Roman"/>
            <w:color w:val="00007F"/>
            <w:spacing w:val="0"/>
            <w:w w:val="100"/>
            <w:sz w:val="24"/>
            <w:szCs w:val="24"/>
            <w:u w:val="single" w:color="00007F"/>
          </w:rPr>
          <w:t>n</w:t>
        </w:r>
        <w:r>
          <w:rPr>
            <w:rFonts w:cs="Times New Roman" w:hAnsi="Times New Roman" w:eastAsia="Times New Roman" w:ascii="Times New Roman"/>
            <w:color w:val="00007F"/>
            <w:spacing w:val="-1"/>
            <w:w w:val="100"/>
            <w:sz w:val="24"/>
            <w:szCs w:val="24"/>
            <w:u w:val="single" w:color="00007F"/>
          </w:rPr>
          <w:t>l</w:t>
        </w:r>
        <w:r>
          <w:rPr>
            <w:rFonts w:cs="Times New Roman" w:hAnsi="Times New Roman" w:eastAsia="Times New Roman" w:ascii="Times New Roman"/>
            <w:color w:val="00007F"/>
            <w:spacing w:val="-1"/>
            <w:w w:val="100"/>
            <w:sz w:val="24"/>
            <w:szCs w:val="24"/>
            <w:u w:val="single" w:color="00007F"/>
          </w:rPr>
        </w:r>
        <w:r>
          <w:rPr>
            <w:rFonts w:cs="Times New Roman" w:hAnsi="Times New Roman" w:eastAsia="Times New Roman" w:ascii="Times New Roman"/>
            <w:color w:val="00007F"/>
            <w:spacing w:val="2"/>
            <w:w w:val="100"/>
            <w:sz w:val="24"/>
            <w:szCs w:val="24"/>
            <w:u w:val="single" w:color="00007F"/>
          </w:rPr>
          <w:t>o</w:t>
        </w:r>
        <w:r>
          <w:rPr>
            <w:rFonts w:cs="Times New Roman" w:hAnsi="Times New Roman" w:eastAsia="Times New Roman" w:ascii="Times New Roman"/>
            <w:color w:val="00007F"/>
            <w:spacing w:val="2"/>
            <w:w w:val="100"/>
            <w:sz w:val="24"/>
            <w:szCs w:val="24"/>
            <w:u w:val="single" w:color="00007F"/>
          </w:rPr>
        </w:r>
        <w:r>
          <w:rPr>
            <w:rFonts w:cs="Times New Roman" w:hAnsi="Times New Roman" w:eastAsia="Times New Roman" w:ascii="Times New Roman"/>
            <w:color w:val="00007F"/>
            <w:spacing w:val="0"/>
            <w:w w:val="100"/>
            <w:sz w:val="24"/>
            <w:szCs w:val="24"/>
            <w:u w:val="single" w:color="00007F"/>
          </w:rPr>
          <w:t>a</w:t>
        </w:r>
        <w:r>
          <w:rPr>
            <w:rFonts w:cs="Times New Roman" w:hAnsi="Times New Roman" w:eastAsia="Times New Roman" w:ascii="Times New Roman"/>
            <w:color w:val="00007F"/>
            <w:spacing w:val="0"/>
            <w:w w:val="100"/>
            <w:sz w:val="24"/>
            <w:szCs w:val="24"/>
            <w:u w:val="single" w:color="00007F"/>
          </w:rPr>
        </w:r>
        <w:r>
          <w:rPr>
            <w:rFonts w:cs="Times New Roman" w:hAnsi="Times New Roman" w:eastAsia="Times New Roman" w:ascii="Times New Roman"/>
            <w:color w:val="00007F"/>
            <w:spacing w:val="0"/>
            <w:w w:val="100"/>
            <w:sz w:val="24"/>
            <w:szCs w:val="24"/>
            <w:u w:val="single" w:color="00007F"/>
          </w:rPr>
          <w:t>ds</w:t>
        </w:r>
        <w:r>
          <w:rPr>
            <w:rFonts w:cs="Times New Roman" w:hAnsi="Times New Roman" w:eastAsia="Times New Roman" w:ascii="Times New Roman"/>
            <w:color w:val="00007F"/>
            <w:spacing w:val="0"/>
            <w:w w:val="100"/>
            <w:sz w:val="24"/>
            <w:szCs w:val="24"/>
            <w:u w:val="single" w:color="00007F"/>
          </w:rPr>
        </w:r>
        <w:r>
          <w:rPr>
            <w:rFonts w:cs="Times New Roman" w:hAnsi="Times New Roman" w:eastAsia="Times New Roman" w:ascii="Times New Roman"/>
            <w:color w:val="00007F"/>
            <w:spacing w:val="0"/>
            <w:w w:val="100"/>
            <w:sz w:val="24"/>
            <w:szCs w:val="24"/>
            <w:u w:val="single" w:color="00007F"/>
          </w:rPr>
          <w:t>.s</w:t>
        </w:r>
        <w:r>
          <w:rPr>
            <w:rFonts w:cs="Times New Roman" w:hAnsi="Times New Roman" w:eastAsia="Times New Roman" w:ascii="Times New Roman"/>
            <w:color w:val="00007F"/>
            <w:spacing w:val="0"/>
            <w:w w:val="100"/>
            <w:sz w:val="24"/>
            <w:szCs w:val="24"/>
            <w:u w:val="single" w:color="00007F"/>
          </w:rPr>
        </w:r>
        <w:r>
          <w:rPr>
            <w:rFonts w:cs="Times New Roman" w:hAnsi="Times New Roman" w:eastAsia="Times New Roman" w:ascii="Times New Roman"/>
            <w:color w:val="00007F"/>
            <w:spacing w:val="0"/>
            <w:w w:val="100"/>
            <w:sz w:val="24"/>
            <w:szCs w:val="24"/>
            <w:u w:val="single" w:color="00007F"/>
          </w:rPr>
          <w:t>ourc</w:t>
        </w:r>
        <w:r>
          <w:rPr>
            <w:rFonts w:cs="Times New Roman" w:hAnsi="Times New Roman" w:eastAsia="Times New Roman" w:ascii="Times New Roman"/>
            <w:color w:val="00007F"/>
            <w:spacing w:val="0"/>
            <w:w w:val="100"/>
            <w:sz w:val="24"/>
            <w:szCs w:val="24"/>
            <w:u w:val="single" w:color="00007F"/>
          </w:rPr>
        </w:r>
        <w:r>
          <w:rPr>
            <w:rFonts w:cs="Times New Roman" w:hAnsi="Times New Roman" w:eastAsia="Times New Roman" w:ascii="Times New Roman"/>
            <w:color w:val="00007F"/>
            <w:spacing w:val="0"/>
            <w:w w:val="100"/>
            <w:sz w:val="24"/>
            <w:szCs w:val="24"/>
            <w:u w:val="single" w:color="00007F"/>
          </w:rPr>
          <w:t>e</w:t>
        </w:r>
        <w:r>
          <w:rPr>
            <w:rFonts w:cs="Times New Roman" w:hAnsi="Times New Roman" w:eastAsia="Times New Roman" w:ascii="Times New Roman"/>
            <w:color w:val="00007F"/>
            <w:spacing w:val="0"/>
            <w:w w:val="100"/>
            <w:sz w:val="24"/>
            <w:szCs w:val="24"/>
            <w:u w:val="single" w:color="00007F"/>
          </w:rPr>
        </w:r>
        <w:r>
          <w:rPr>
            <w:rFonts w:cs="Times New Roman" w:hAnsi="Times New Roman" w:eastAsia="Times New Roman" w:ascii="Times New Roman"/>
            <w:color w:val="00007F"/>
            <w:spacing w:val="0"/>
            <w:w w:val="100"/>
            <w:sz w:val="24"/>
            <w:szCs w:val="24"/>
            <w:u w:val="single" w:color="00007F"/>
          </w:rPr>
          <w:t>fo</w:t>
        </w:r>
        <w:r>
          <w:rPr>
            <w:rFonts w:cs="Times New Roman" w:hAnsi="Times New Roman" w:eastAsia="Times New Roman" w:ascii="Times New Roman"/>
            <w:color w:val="00007F"/>
            <w:spacing w:val="-6"/>
            <w:w w:val="100"/>
            <w:sz w:val="24"/>
            <w:szCs w:val="24"/>
            <w:u w:val="single" w:color="00007F"/>
          </w:rPr>
          <w:t>r</w:t>
        </w:r>
        <w:r>
          <w:rPr>
            <w:rFonts w:cs="Times New Roman" w:hAnsi="Times New Roman" w:eastAsia="Times New Roman" w:ascii="Times New Roman"/>
            <w:color w:val="00007F"/>
            <w:spacing w:val="-6"/>
            <w:w w:val="100"/>
            <w:sz w:val="24"/>
            <w:szCs w:val="24"/>
            <w:u w:val="single" w:color="00007F"/>
          </w:rPr>
        </w:r>
        <w:r>
          <w:rPr>
            <w:rFonts w:cs="Times New Roman" w:hAnsi="Times New Roman" w:eastAsia="Times New Roman" w:ascii="Times New Roman"/>
            <w:color w:val="00007F"/>
            <w:spacing w:val="2"/>
            <w:w w:val="100"/>
            <w:sz w:val="24"/>
            <w:szCs w:val="24"/>
            <w:u w:val="single" w:color="00007F"/>
          </w:rPr>
          <w:t>g</w:t>
        </w:r>
        <w:r>
          <w:rPr>
            <w:rFonts w:cs="Times New Roman" w:hAnsi="Times New Roman" w:eastAsia="Times New Roman" w:ascii="Times New Roman"/>
            <w:color w:val="00007F"/>
            <w:spacing w:val="2"/>
            <w:w w:val="100"/>
            <w:sz w:val="24"/>
            <w:szCs w:val="24"/>
            <w:u w:val="single" w:color="00007F"/>
          </w:rPr>
        </w:r>
        <w:r>
          <w:rPr>
            <w:rFonts w:cs="Times New Roman" w:hAnsi="Times New Roman" w:eastAsia="Times New Roman" w:ascii="Times New Roman"/>
            <w:color w:val="00007F"/>
            <w:spacing w:val="0"/>
            <w:w w:val="100"/>
            <w:sz w:val="24"/>
            <w:szCs w:val="24"/>
            <w:u w:val="single" w:color="00007F"/>
          </w:rPr>
          <w:t>e</w:t>
        </w:r>
        <w:r>
          <w:rPr>
            <w:rFonts w:cs="Times New Roman" w:hAnsi="Times New Roman" w:eastAsia="Times New Roman" w:ascii="Times New Roman"/>
            <w:color w:val="00007F"/>
            <w:spacing w:val="0"/>
            <w:w w:val="100"/>
            <w:sz w:val="24"/>
            <w:szCs w:val="24"/>
            <w:u w:val="single" w:color="00007F"/>
          </w:rPr>
        </w:r>
        <w:r>
          <w:rPr>
            <w:rFonts w:cs="Times New Roman" w:hAnsi="Times New Roman" w:eastAsia="Times New Roman" w:ascii="Times New Roman"/>
            <w:color w:val="00007F"/>
            <w:spacing w:val="0"/>
            <w:w w:val="100"/>
            <w:sz w:val="24"/>
            <w:szCs w:val="24"/>
            <w:u w:val="single" w:color="00007F"/>
          </w:rPr>
          <w:t>.ne</w:t>
        </w:r>
        <w:r>
          <w:rPr>
            <w:rFonts w:cs="Times New Roman" w:hAnsi="Times New Roman" w:eastAsia="Times New Roman" w:ascii="Times New Roman"/>
            <w:color w:val="00007F"/>
            <w:spacing w:val="0"/>
            <w:w w:val="100"/>
            <w:sz w:val="24"/>
            <w:szCs w:val="24"/>
            <w:u w:val="single" w:color="00007F"/>
          </w:rPr>
        </w:r>
        <w:r>
          <w:rPr>
            <w:rFonts w:cs="Times New Roman" w:hAnsi="Times New Roman" w:eastAsia="Times New Roman" w:ascii="Times New Roman"/>
            <w:color w:val="00007F"/>
            <w:spacing w:val="-1"/>
            <w:w w:val="100"/>
            <w:sz w:val="24"/>
            <w:szCs w:val="24"/>
            <w:u w:val="single" w:color="00007F"/>
          </w:rPr>
          <w:t>t</w:t>
        </w:r>
        <w:r>
          <w:rPr>
            <w:rFonts w:cs="Times New Roman" w:hAnsi="Times New Roman" w:eastAsia="Times New Roman" w:ascii="Times New Roman"/>
            <w:color w:val="00007F"/>
            <w:spacing w:val="-1"/>
            <w:w w:val="100"/>
            <w:sz w:val="24"/>
            <w:szCs w:val="24"/>
            <w:u w:val="single" w:color="00007F"/>
          </w:rPr>
        </w:r>
        <w:r>
          <w:rPr>
            <w:rFonts w:cs="Times New Roman" w:hAnsi="Times New Roman" w:eastAsia="Times New Roman" w:ascii="Times New Roman"/>
            <w:color w:val="00007F"/>
            <w:spacing w:val="-1"/>
            <w:w w:val="100"/>
            <w:sz w:val="24"/>
            <w:szCs w:val="24"/>
            <w:u w:val="single" w:color="00007F"/>
          </w:rPr>
          <w:t>/</w:t>
        </w:r>
        <w:r>
          <w:rPr>
            <w:rFonts w:cs="Times New Roman" w:hAnsi="Times New Roman" w:eastAsia="Times New Roman" w:ascii="Times New Roman"/>
            <w:color w:val="00007F"/>
            <w:spacing w:val="-1"/>
            <w:w w:val="100"/>
            <w:sz w:val="24"/>
            <w:szCs w:val="24"/>
            <w:u w:val="single" w:color="00007F"/>
          </w:rPr>
        </w:r>
        <w:r>
          <w:rPr>
            <w:rFonts w:cs="Times New Roman" w:hAnsi="Times New Roman" w:eastAsia="Times New Roman" w:ascii="Times New Roman"/>
            <w:color w:val="00007F"/>
            <w:spacing w:val="0"/>
            <w:w w:val="100"/>
            <w:sz w:val="24"/>
            <w:szCs w:val="24"/>
            <w:u w:val="single" w:color="00007F"/>
          </w:rPr>
          <w:t>pro</w:t>
        </w:r>
        <w:r>
          <w:rPr>
            <w:rFonts w:cs="Times New Roman" w:hAnsi="Times New Roman" w:eastAsia="Times New Roman" w:ascii="Times New Roman"/>
            <w:color w:val="00007F"/>
            <w:spacing w:val="1"/>
            <w:w w:val="100"/>
            <w:sz w:val="24"/>
            <w:szCs w:val="24"/>
            <w:u w:val="single" w:color="00007F"/>
          </w:rPr>
          <w:t>j</w:t>
        </w:r>
        <w:r>
          <w:rPr>
            <w:rFonts w:cs="Times New Roman" w:hAnsi="Times New Roman" w:eastAsia="Times New Roman" w:ascii="Times New Roman"/>
            <w:color w:val="00007F"/>
            <w:spacing w:val="1"/>
            <w:w w:val="100"/>
            <w:sz w:val="24"/>
            <w:szCs w:val="24"/>
            <w:u w:val="single" w:color="00007F"/>
          </w:rPr>
        </w:r>
        <w:r>
          <w:rPr>
            <w:rFonts w:cs="Times New Roman" w:hAnsi="Times New Roman" w:eastAsia="Times New Roman" w:ascii="Times New Roman"/>
            <w:color w:val="00007F"/>
            <w:spacing w:val="0"/>
            <w:w w:val="100"/>
            <w:sz w:val="24"/>
            <w:szCs w:val="24"/>
            <w:u w:val="single" w:color="00007F"/>
          </w:rPr>
          <w:t>e</w:t>
        </w:r>
        <w:r>
          <w:rPr>
            <w:rFonts w:cs="Times New Roman" w:hAnsi="Times New Roman" w:eastAsia="Times New Roman" w:ascii="Times New Roman"/>
            <w:color w:val="00007F"/>
            <w:spacing w:val="0"/>
            <w:w w:val="100"/>
            <w:sz w:val="24"/>
            <w:szCs w:val="24"/>
            <w:u w:val="single" w:color="00007F"/>
          </w:rPr>
        </w:r>
        <w:r>
          <w:rPr>
            <w:rFonts w:cs="Times New Roman" w:hAnsi="Times New Roman" w:eastAsia="Times New Roman" w:ascii="Times New Roman"/>
            <w:color w:val="00007F"/>
            <w:spacing w:val="1"/>
            <w:w w:val="100"/>
            <w:sz w:val="24"/>
            <w:szCs w:val="24"/>
            <w:u w:val="single" w:color="00007F"/>
          </w:rPr>
          <w:t>c</w:t>
        </w:r>
        <w:r>
          <w:rPr>
            <w:rFonts w:cs="Times New Roman" w:hAnsi="Times New Roman" w:eastAsia="Times New Roman" w:ascii="Times New Roman"/>
            <w:color w:val="00007F"/>
            <w:spacing w:val="1"/>
            <w:w w:val="100"/>
            <w:sz w:val="24"/>
            <w:szCs w:val="24"/>
            <w:u w:val="single" w:color="00007F"/>
          </w:rPr>
        </w:r>
        <w:r>
          <w:rPr>
            <w:rFonts w:cs="Times New Roman" w:hAnsi="Times New Roman" w:eastAsia="Times New Roman" w:ascii="Times New Roman"/>
            <w:color w:val="00007F"/>
            <w:spacing w:val="-1"/>
            <w:w w:val="100"/>
            <w:sz w:val="24"/>
            <w:szCs w:val="24"/>
            <w:u w:val="single" w:color="00007F"/>
          </w:rPr>
          <w:t>t</w:t>
        </w:r>
        <w:r>
          <w:rPr>
            <w:rFonts w:cs="Times New Roman" w:hAnsi="Times New Roman" w:eastAsia="Times New Roman" w:ascii="Times New Roman"/>
            <w:color w:val="00007F"/>
            <w:spacing w:val="-1"/>
            <w:w w:val="100"/>
            <w:sz w:val="24"/>
            <w:szCs w:val="24"/>
            <w:u w:val="single" w:color="00007F"/>
          </w:rPr>
        </w:r>
        <w:r>
          <w:rPr>
            <w:rFonts w:cs="Times New Roman" w:hAnsi="Times New Roman" w:eastAsia="Times New Roman" w:ascii="Times New Roman"/>
            <w:color w:val="00007F"/>
            <w:spacing w:val="-1"/>
            <w:w w:val="100"/>
            <w:sz w:val="24"/>
            <w:szCs w:val="24"/>
            <w:u w:val="single" w:color="00007F"/>
          </w:rPr>
          <w:t>/</w:t>
        </w:r>
        <w:r>
          <w:rPr>
            <w:rFonts w:cs="Times New Roman" w:hAnsi="Times New Roman" w:eastAsia="Times New Roman" w:ascii="Times New Roman"/>
            <w:color w:val="00007F"/>
            <w:spacing w:val="-1"/>
            <w:w w:val="100"/>
            <w:sz w:val="24"/>
            <w:szCs w:val="24"/>
            <w:u w:val="single" w:color="00007F"/>
          </w:rPr>
        </w:r>
        <w:r>
          <w:rPr>
            <w:rFonts w:cs="Times New Roman" w:hAnsi="Times New Roman" w:eastAsia="Times New Roman" w:ascii="Times New Roman"/>
            <w:color w:val="00007F"/>
            <w:spacing w:val="0"/>
            <w:w w:val="100"/>
            <w:sz w:val="24"/>
            <w:szCs w:val="24"/>
            <w:u w:val="single" w:color="00007F"/>
          </w:rPr>
          <w:t>rkhun</w:t>
        </w:r>
        <w:r>
          <w:rPr>
            <w:rFonts w:cs="Times New Roman" w:hAnsi="Times New Roman" w:eastAsia="Times New Roman" w:ascii="Times New Roman"/>
            <w:color w:val="00007F"/>
            <w:spacing w:val="1"/>
            <w:w w:val="100"/>
            <w:sz w:val="24"/>
            <w:szCs w:val="24"/>
            <w:u w:val="single" w:color="00007F"/>
          </w:rPr>
          <w:t>t</w:t>
        </w:r>
        <w:r>
          <w:rPr>
            <w:rFonts w:cs="Times New Roman" w:hAnsi="Times New Roman" w:eastAsia="Times New Roman" w:ascii="Times New Roman"/>
            <w:color w:val="00007F"/>
            <w:spacing w:val="1"/>
            <w:w w:val="100"/>
            <w:sz w:val="24"/>
            <w:szCs w:val="24"/>
            <w:u w:val="single" w:color="00007F"/>
          </w:rPr>
        </w:r>
        <w:r>
          <w:rPr>
            <w:rFonts w:cs="Times New Roman" w:hAnsi="Times New Roman" w:eastAsia="Times New Roman" w:ascii="Times New Roman"/>
            <w:color w:val="00007F"/>
            <w:spacing w:val="0"/>
            <w:w w:val="100"/>
            <w:sz w:val="24"/>
            <w:szCs w:val="24"/>
            <w:u w:val="single" w:color="00007F"/>
          </w:rPr>
          <w:t>e</w:t>
        </w:r>
        <w:r>
          <w:rPr>
            <w:rFonts w:cs="Times New Roman" w:hAnsi="Times New Roman" w:eastAsia="Times New Roman" w:ascii="Times New Roman"/>
            <w:color w:val="00007F"/>
            <w:spacing w:val="0"/>
            <w:w w:val="100"/>
            <w:sz w:val="24"/>
            <w:szCs w:val="24"/>
            <w:u w:val="single" w:color="00007F"/>
          </w:rPr>
        </w:r>
        <w:r>
          <w:rPr>
            <w:rFonts w:cs="Times New Roman" w:hAnsi="Times New Roman" w:eastAsia="Times New Roman" w:ascii="Times New Roman"/>
            <w:color w:val="00007F"/>
            <w:spacing w:val="0"/>
            <w:w w:val="100"/>
            <w:sz w:val="24"/>
            <w:szCs w:val="24"/>
            <w:u w:val="single" w:color="00007F"/>
          </w:rPr>
          <w:t>r</w:t>
        </w:r>
        <w:r>
          <w:rPr>
            <w:rFonts w:cs="Times New Roman" w:hAnsi="Times New Roman" w:eastAsia="Times New Roman" w:ascii="Times New Roman"/>
            <w:color w:val="00007F"/>
            <w:spacing w:val="-1"/>
            <w:w w:val="100"/>
            <w:sz w:val="24"/>
            <w:szCs w:val="24"/>
            <w:u w:val="single" w:color="00007F"/>
          </w:rPr>
          <w:t>/</w:t>
        </w:r>
        <w:r>
          <w:rPr>
            <w:rFonts w:cs="Times New Roman" w:hAnsi="Times New Roman" w:eastAsia="Times New Roman" w:ascii="Times New Roman"/>
            <w:color w:val="00007F"/>
            <w:spacing w:val="-1"/>
            <w:w w:val="100"/>
            <w:sz w:val="24"/>
            <w:szCs w:val="24"/>
            <w:u w:val="single" w:color="00007F"/>
          </w:rPr>
        </w:r>
        <w:r>
          <w:rPr>
            <w:rFonts w:cs="Times New Roman" w:hAnsi="Times New Roman" w:eastAsia="Times New Roman" w:ascii="Times New Roman"/>
            <w:color w:val="00007F"/>
            <w:spacing w:val="0"/>
            <w:w w:val="100"/>
            <w:sz w:val="24"/>
            <w:szCs w:val="24"/>
            <w:u w:val="single" w:color="00007F"/>
          </w:rPr>
          <w:t>rkhun</w:t>
        </w:r>
        <w:r>
          <w:rPr>
            <w:rFonts w:cs="Times New Roman" w:hAnsi="Times New Roman" w:eastAsia="Times New Roman" w:ascii="Times New Roman"/>
            <w:color w:val="00007F"/>
            <w:spacing w:val="-1"/>
            <w:w w:val="100"/>
            <w:sz w:val="24"/>
            <w:szCs w:val="24"/>
            <w:u w:val="single" w:color="00007F"/>
          </w:rPr>
          <w:t>t</w:t>
        </w:r>
        <w:r>
          <w:rPr>
            <w:rFonts w:cs="Times New Roman" w:hAnsi="Times New Roman" w:eastAsia="Times New Roman" w:ascii="Times New Roman"/>
            <w:color w:val="00007F"/>
            <w:spacing w:val="-1"/>
            <w:w w:val="100"/>
            <w:sz w:val="24"/>
            <w:szCs w:val="24"/>
            <w:u w:val="single" w:color="00007F"/>
          </w:rPr>
        </w:r>
        <w:r>
          <w:rPr>
            <w:rFonts w:cs="Times New Roman" w:hAnsi="Times New Roman" w:eastAsia="Times New Roman" w:ascii="Times New Roman"/>
            <w:color w:val="00007F"/>
            <w:spacing w:val="0"/>
            <w:w w:val="100"/>
            <w:sz w:val="24"/>
            <w:szCs w:val="24"/>
            <w:u w:val="single" w:color="00007F"/>
          </w:rPr>
          <w:t>e</w:t>
        </w:r>
        <w:r>
          <w:rPr>
            <w:rFonts w:cs="Times New Roman" w:hAnsi="Times New Roman" w:eastAsia="Times New Roman" w:ascii="Times New Roman"/>
            <w:color w:val="00007F"/>
            <w:spacing w:val="0"/>
            <w:w w:val="100"/>
            <w:sz w:val="24"/>
            <w:szCs w:val="24"/>
            <w:u w:val="single" w:color="00007F"/>
          </w:rPr>
        </w:r>
        <w:r>
          <w:rPr>
            <w:rFonts w:cs="Times New Roman" w:hAnsi="Times New Roman" w:eastAsia="Times New Roman" w:ascii="Times New Roman"/>
            <w:color w:val="00007F"/>
            <w:spacing w:val="2"/>
            <w:w w:val="100"/>
            <w:sz w:val="24"/>
            <w:szCs w:val="24"/>
            <w:u w:val="single" w:color="00007F"/>
          </w:rPr>
          <w:t>r</w:t>
        </w:r>
        <w:r>
          <w:rPr>
            <w:rFonts w:cs="Times New Roman" w:hAnsi="Times New Roman" w:eastAsia="Times New Roman" w:ascii="Times New Roman"/>
            <w:color w:val="00007F"/>
            <w:spacing w:val="2"/>
            <w:w w:val="100"/>
            <w:sz w:val="24"/>
            <w:szCs w:val="24"/>
            <w:u w:val="single" w:color="00007F"/>
          </w:rPr>
        </w:r>
        <w:r>
          <w:rPr>
            <w:rFonts w:cs="Times New Roman" w:hAnsi="Times New Roman" w:eastAsia="Times New Roman" w:ascii="Times New Roman"/>
            <w:color w:val="00007F"/>
            <w:spacing w:val="-1"/>
            <w:w w:val="100"/>
            <w:sz w:val="24"/>
            <w:szCs w:val="24"/>
            <w:u w:val="single" w:color="00007F"/>
          </w:rPr>
          <w:t>/</w:t>
        </w:r>
        <w:r>
          <w:rPr>
            <w:rFonts w:cs="Times New Roman" w:hAnsi="Times New Roman" w:eastAsia="Times New Roman" w:ascii="Times New Roman"/>
            <w:color w:val="00007F"/>
            <w:spacing w:val="-1"/>
            <w:w w:val="100"/>
            <w:sz w:val="24"/>
            <w:szCs w:val="24"/>
            <w:u w:val="single" w:color="00007F"/>
          </w:rPr>
        </w:r>
        <w:r>
          <w:rPr>
            <w:rFonts w:cs="Times New Roman" w:hAnsi="Times New Roman" w:eastAsia="Times New Roman" w:ascii="Times New Roman"/>
            <w:color w:val="00007F"/>
            <w:spacing w:val="0"/>
            <w:w w:val="100"/>
            <w:sz w:val="24"/>
            <w:szCs w:val="24"/>
            <w:u w:val="single" w:color="00007F"/>
          </w:rPr>
          <w:t>1.4.2</w:t>
        </w:r>
        <w:r>
          <w:rPr>
            <w:rFonts w:cs="Times New Roman" w:hAnsi="Times New Roman" w:eastAsia="Times New Roman" w:ascii="Times New Roman"/>
            <w:color w:val="00007F"/>
            <w:spacing w:val="-1"/>
            <w:w w:val="100"/>
            <w:sz w:val="24"/>
            <w:szCs w:val="24"/>
            <w:u w:val="single" w:color="00007F"/>
          </w:rPr>
          <w:t>/</w:t>
        </w:r>
        <w:r>
          <w:rPr>
            <w:rFonts w:cs="Times New Roman" w:hAnsi="Times New Roman" w:eastAsia="Times New Roman" w:ascii="Times New Roman"/>
            <w:color w:val="00007F"/>
            <w:spacing w:val="-1"/>
            <w:w w:val="100"/>
            <w:sz w:val="24"/>
            <w:szCs w:val="24"/>
            <w:u w:val="single" w:color="00007F"/>
          </w:rPr>
        </w:r>
        <w:r>
          <w:rPr>
            <w:rFonts w:cs="Times New Roman" w:hAnsi="Times New Roman" w:eastAsia="Times New Roman" w:ascii="Times New Roman"/>
            <w:color w:val="00007F"/>
            <w:spacing w:val="0"/>
            <w:w w:val="100"/>
            <w:sz w:val="24"/>
            <w:szCs w:val="24"/>
            <w:u w:val="single" w:color="00007F"/>
          </w:rPr>
          <w:t>rkhun</w:t>
        </w:r>
        <w:r>
          <w:rPr>
            <w:rFonts w:cs="Times New Roman" w:hAnsi="Times New Roman" w:eastAsia="Times New Roman" w:ascii="Times New Roman"/>
            <w:color w:val="00007F"/>
            <w:spacing w:val="1"/>
            <w:w w:val="100"/>
            <w:sz w:val="24"/>
            <w:szCs w:val="24"/>
            <w:u w:val="single" w:color="00007F"/>
          </w:rPr>
          <w:t>t</w:t>
        </w:r>
        <w:r>
          <w:rPr>
            <w:rFonts w:cs="Times New Roman" w:hAnsi="Times New Roman" w:eastAsia="Times New Roman" w:ascii="Times New Roman"/>
            <w:color w:val="00007F"/>
            <w:spacing w:val="1"/>
            <w:w w:val="100"/>
            <w:sz w:val="24"/>
            <w:szCs w:val="24"/>
            <w:u w:val="single" w:color="00007F"/>
          </w:rPr>
        </w:r>
        <w:r>
          <w:rPr>
            <w:rFonts w:cs="Times New Roman" w:hAnsi="Times New Roman" w:eastAsia="Times New Roman" w:ascii="Times New Roman"/>
            <w:color w:val="00007F"/>
            <w:spacing w:val="0"/>
            <w:w w:val="100"/>
            <w:sz w:val="24"/>
            <w:szCs w:val="24"/>
            <w:u w:val="single" w:color="00007F"/>
          </w:rPr>
          <w:t>e</w:t>
        </w:r>
        <w:r>
          <w:rPr>
            <w:rFonts w:cs="Times New Roman" w:hAnsi="Times New Roman" w:eastAsia="Times New Roman" w:ascii="Times New Roman"/>
            <w:color w:val="00007F"/>
            <w:spacing w:val="0"/>
            <w:w w:val="100"/>
            <w:sz w:val="24"/>
            <w:szCs w:val="24"/>
            <w:u w:val="single" w:color="00007F"/>
          </w:rPr>
        </w:r>
        <w:r>
          <w:rPr>
            <w:rFonts w:cs="Times New Roman" w:hAnsi="Times New Roman" w:eastAsia="Times New Roman" w:ascii="Times New Roman"/>
            <w:color w:val="00007F"/>
            <w:spacing w:val="-6"/>
            <w:w w:val="100"/>
            <w:sz w:val="24"/>
            <w:szCs w:val="24"/>
            <w:u w:val="single" w:color="00007F"/>
          </w:rPr>
          <w:t>r</w:t>
        </w:r>
        <w:r>
          <w:rPr>
            <w:rFonts w:cs="Times New Roman" w:hAnsi="Times New Roman" w:eastAsia="Times New Roman" w:ascii="Times New Roman"/>
            <w:color w:val="00007F"/>
            <w:spacing w:val="-6"/>
            <w:w w:val="100"/>
            <w:sz w:val="24"/>
            <w:szCs w:val="24"/>
            <w:u w:val="single" w:color="00007F"/>
          </w:rPr>
        </w:r>
        <w:r>
          <w:rPr>
            <w:rFonts w:cs="Times New Roman" w:hAnsi="Times New Roman" w:eastAsia="Times New Roman" w:ascii="Times New Roman"/>
            <w:color w:val="00007F"/>
            <w:spacing w:val="4"/>
            <w:w w:val="100"/>
            <w:sz w:val="24"/>
            <w:szCs w:val="24"/>
            <w:u w:val="single" w:color="00007F"/>
          </w:rPr>
          <w:t>-</w:t>
        </w:r>
        <w:r>
          <w:rPr>
            <w:rFonts w:cs="Times New Roman" w:hAnsi="Times New Roman" w:eastAsia="Times New Roman" w:ascii="Times New Roman"/>
            <w:color w:val="00007F"/>
            <w:spacing w:val="4"/>
            <w:w w:val="100"/>
            <w:sz w:val="24"/>
            <w:szCs w:val="24"/>
            <w:u w:val="single" w:color="00007F"/>
          </w:rPr>
        </w:r>
        <w:r>
          <w:rPr>
            <w:rFonts w:cs="Times New Roman" w:hAnsi="Times New Roman" w:eastAsia="Times New Roman" w:ascii="Times New Roman"/>
            <w:color w:val="00007F"/>
            <w:spacing w:val="0"/>
            <w:w w:val="100"/>
            <w:sz w:val="24"/>
            <w:szCs w:val="24"/>
            <w:u w:val="single" w:color="00007F"/>
          </w:rPr>
          <w:t>1.4.2.</w:t>
        </w:r>
        <w:r>
          <w:rPr>
            <w:rFonts w:cs="Times New Roman" w:hAnsi="Times New Roman" w:eastAsia="Times New Roman" w:ascii="Times New Roman"/>
            <w:color w:val="00007F"/>
            <w:spacing w:val="-1"/>
            <w:w w:val="100"/>
            <w:sz w:val="24"/>
            <w:szCs w:val="24"/>
            <w:u w:val="single" w:color="00007F"/>
          </w:rPr>
          <w:t>t</w:t>
        </w:r>
        <w:r>
          <w:rPr>
            <w:rFonts w:cs="Times New Roman" w:hAnsi="Times New Roman" w:eastAsia="Times New Roman" w:ascii="Times New Roman"/>
            <w:color w:val="00007F"/>
            <w:spacing w:val="-1"/>
            <w:w w:val="100"/>
            <w:sz w:val="24"/>
            <w:szCs w:val="24"/>
            <w:u w:val="single" w:color="00007F"/>
          </w:rPr>
        </w:r>
        <w:r>
          <w:rPr>
            <w:rFonts w:cs="Times New Roman" w:hAnsi="Times New Roman" w:eastAsia="Times New Roman" w:ascii="Times New Roman"/>
            <w:color w:val="00007F"/>
            <w:spacing w:val="0"/>
            <w:w w:val="100"/>
            <w:sz w:val="24"/>
            <w:szCs w:val="24"/>
            <w:u w:val="single" w:color="00007F"/>
          </w:rPr>
          <w:t>a</w:t>
        </w:r>
        <w:r>
          <w:rPr>
            <w:rFonts w:cs="Times New Roman" w:hAnsi="Times New Roman" w:eastAsia="Times New Roman" w:ascii="Times New Roman"/>
            <w:color w:val="00007F"/>
            <w:spacing w:val="0"/>
            <w:w w:val="100"/>
            <w:sz w:val="24"/>
            <w:szCs w:val="24"/>
            <w:u w:val="single" w:color="00007F"/>
          </w:rPr>
        </w:r>
        <w:r>
          <w:rPr>
            <w:rFonts w:cs="Times New Roman" w:hAnsi="Times New Roman" w:eastAsia="Times New Roman" w:ascii="Times New Roman"/>
            <w:color w:val="00007F"/>
            <w:spacing w:val="-14"/>
            <w:w w:val="100"/>
            <w:sz w:val="24"/>
            <w:szCs w:val="24"/>
            <w:u w:val="single" w:color="00007F"/>
          </w:rPr>
          <w:t>r</w:t>
        </w:r>
        <w:r>
          <w:rPr>
            <w:rFonts w:cs="Times New Roman" w:hAnsi="Times New Roman" w:eastAsia="Times New Roman" w:ascii="Times New Roman"/>
            <w:color w:val="00007F"/>
            <w:spacing w:val="-14"/>
            <w:w w:val="100"/>
            <w:sz w:val="24"/>
            <w:szCs w:val="24"/>
            <w:u w:val="single" w:color="00007F"/>
          </w:rPr>
        </w:r>
        <w:r>
          <w:rPr>
            <w:rFonts w:cs="Times New Roman" w:hAnsi="Times New Roman" w:eastAsia="Times New Roman" w:ascii="Times New Roman"/>
            <w:color w:val="00007F"/>
            <w:spacing w:val="0"/>
            <w:w w:val="100"/>
            <w:sz w:val="24"/>
            <w:szCs w:val="24"/>
            <w:u w:val="single" w:color="00007F"/>
          </w:rPr>
          <w:t>.gz</w:t>
        </w:r>
      </w:hyperlink>
      <w:r>
        <w:rPr>
          <w:rFonts w:cs="Times New Roman" w:hAnsi="Times New Roman" w:eastAsia="Times New Roman" w:ascii="Times New Roman"/>
          <w:color w:val="00007F"/>
          <w:spacing w:val="0"/>
          <w:w w:val="100"/>
          <w:sz w:val="24"/>
          <w:szCs w:val="24"/>
        </w:rPr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Unz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rkhun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root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3.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Run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upda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get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upda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abase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4.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cron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5.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execu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per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rkhun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.sh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6.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Scan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em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roo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s.</w:t>
      </w:r>
    </w:p>
    <w:p>
      <w:pPr>
        <w:rPr>
          <w:sz w:val="15"/>
          <w:szCs w:val="15"/>
        </w:rPr>
        <w:jc w:val="left"/>
        <w:spacing w:before="2" w:lineRule="exact" w:line="140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utput: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3"/>
          <w:szCs w:val="13"/>
        </w:rPr>
        <w:jc w:val="left"/>
        <w:spacing w:before="8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60"/>
      </w:pPr>
      <w:hyperlink r:id="rId52"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[roo</w:t>
        </w:r>
        <w:r>
          <w:rPr>
            <w:rFonts w:cs="Times New Roman" w:hAnsi="Times New Roman" w:eastAsia="Times New Roman" w:ascii="Times New Roman"/>
            <w:spacing w:val="-1"/>
            <w:w w:val="100"/>
            <w:sz w:val="24"/>
            <w:szCs w:val="24"/>
          </w:rPr>
          <w:t>t</w:t>
        </w:r>
        <w:r>
          <w:rPr>
            <w:rFonts w:cs="Times New Roman" w:hAnsi="Times New Roman" w:eastAsia="Times New Roman" w:ascii="Times New Roman"/>
            <w:spacing w:val="1"/>
            <w:w w:val="100"/>
            <w:sz w:val="24"/>
            <w:szCs w:val="24"/>
          </w:rPr>
          <w:t>@</w:t>
        </w:r>
        <w:r>
          <w:rPr>
            <w:rFonts w:cs="Times New Roman" w:hAnsi="Times New Roman" w:eastAsia="Times New Roman" w:ascii="Times New Roman"/>
            <w:spacing w:val="-1"/>
            <w:w w:val="100"/>
            <w:sz w:val="24"/>
            <w:szCs w:val="24"/>
          </w:rPr>
          <w:t>l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oca</w:t>
        </w:r>
        <w:r>
          <w:rPr>
            <w:rFonts w:cs="Times New Roman" w:hAnsi="Times New Roman" w:eastAsia="Times New Roman" w:ascii="Times New Roman"/>
            <w:spacing w:val="-1"/>
            <w:w w:val="100"/>
            <w:sz w:val="24"/>
            <w:szCs w:val="24"/>
          </w:rPr>
          <w:t>l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host</w:t>
        </w:r>
      </w:hyperlink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rkhun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1.4.2]#wget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hyperlink r:id="rId53"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h</w:t>
        </w:r>
        <w:r>
          <w:rPr>
            <w:rFonts w:cs="Times New Roman" w:hAnsi="Times New Roman" w:eastAsia="Times New Roman" w:ascii="Times New Roman"/>
            <w:spacing w:val="-1"/>
            <w:w w:val="100"/>
            <w:sz w:val="24"/>
            <w:szCs w:val="24"/>
          </w:rPr>
          <w:t>t</w:t>
        </w:r>
        <w:r>
          <w:rPr>
            <w:rFonts w:cs="Times New Roman" w:hAnsi="Times New Roman" w:eastAsia="Times New Roman" w:ascii="Times New Roman"/>
            <w:spacing w:val="-1"/>
            <w:w w:val="100"/>
            <w:sz w:val="24"/>
            <w:szCs w:val="24"/>
          </w:rPr>
          <w:t>t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p</w:t>
        </w:r>
        <w:r>
          <w:rPr>
            <w:rFonts w:cs="Times New Roman" w:hAnsi="Times New Roman" w:eastAsia="Times New Roman" w:ascii="Times New Roman"/>
            <w:spacing w:val="-1"/>
            <w:w w:val="100"/>
            <w:sz w:val="24"/>
            <w:szCs w:val="24"/>
          </w:rPr>
          <w:t>:</w:t>
        </w:r>
        <w:r>
          <w:rPr>
            <w:rFonts w:cs="Times New Roman" w:hAnsi="Times New Roman" w:eastAsia="Times New Roman" w:ascii="Times New Roman"/>
            <w:spacing w:val="-1"/>
            <w:w w:val="100"/>
            <w:sz w:val="24"/>
            <w:szCs w:val="24"/>
          </w:rPr>
          <w:t>/</w:t>
        </w:r>
        <w:r>
          <w:rPr>
            <w:rFonts w:cs="Times New Roman" w:hAnsi="Times New Roman" w:eastAsia="Times New Roman" w:ascii="Times New Roman"/>
            <w:spacing w:val="-1"/>
            <w:w w:val="100"/>
            <w:sz w:val="24"/>
            <w:szCs w:val="24"/>
          </w:rPr>
          <w:t>/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down</w:t>
        </w:r>
        <w:r>
          <w:rPr>
            <w:rFonts w:cs="Times New Roman" w:hAnsi="Times New Roman" w:eastAsia="Times New Roman" w:ascii="Times New Roman"/>
            <w:spacing w:val="-1"/>
            <w:w w:val="100"/>
            <w:sz w:val="24"/>
            <w:szCs w:val="24"/>
          </w:rPr>
          <w:t>l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oads.sourcef</w:t>
        </w:r>
        <w:r>
          <w:rPr>
            <w:rFonts w:cs="Times New Roman" w:hAnsi="Times New Roman" w:eastAsia="Times New Roman" w:ascii="Times New Roman"/>
            <w:spacing w:val="2"/>
            <w:w w:val="100"/>
            <w:sz w:val="24"/>
            <w:szCs w:val="24"/>
          </w:rPr>
          <w:t>o</w:t>
        </w:r>
        <w:r>
          <w:rPr>
            <w:rFonts w:cs="Times New Roman" w:hAnsi="Times New Roman" w:eastAsia="Times New Roman" w:ascii="Times New Roman"/>
            <w:spacing w:val="-6"/>
            <w:w w:val="100"/>
            <w:sz w:val="24"/>
            <w:szCs w:val="24"/>
          </w:rPr>
          <w:t>r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ge.n</w:t>
        </w:r>
        <w:r>
          <w:rPr>
            <w:rFonts w:cs="Times New Roman" w:hAnsi="Times New Roman" w:eastAsia="Times New Roman" w:ascii="Times New Roman"/>
            <w:spacing w:val="1"/>
            <w:w w:val="100"/>
            <w:sz w:val="24"/>
            <w:szCs w:val="24"/>
          </w:rPr>
          <w:t>e</w:t>
        </w:r>
        <w:r>
          <w:rPr>
            <w:rFonts w:cs="Times New Roman" w:hAnsi="Times New Roman" w:eastAsia="Times New Roman" w:ascii="Times New Roman"/>
            <w:spacing w:val="-1"/>
            <w:w w:val="100"/>
            <w:sz w:val="24"/>
            <w:szCs w:val="24"/>
          </w:rPr>
          <w:t>t</w:t>
        </w:r>
        <w:r>
          <w:rPr>
            <w:rFonts w:cs="Times New Roman" w:hAnsi="Times New Roman" w:eastAsia="Times New Roman" w:ascii="Times New Roman"/>
            <w:spacing w:val="-1"/>
            <w:w w:val="100"/>
            <w:sz w:val="24"/>
            <w:szCs w:val="24"/>
          </w:rPr>
          <w:t>/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pro</w:t>
        </w:r>
        <w:r>
          <w:rPr>
            <w:rFonts w:cs="Times New Roman" w:hAnsi="Times New Roman" w:eastAsia="Times New Roman" w:ascii="Times New Roman"/>
            <w:spacing w:val="1"/>
            <w:w w:val="100"/>
            <w:sz w:val="24"/>
            <w:szCs w:val="24"/>
          </w:rPr>
          <w:t>j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ec</w:t>
        </w:r>
        <w:r>
          <w:rPr>
            <w:rFonts w:cs="Times New Roman" w:hAnsi="Times New Roman" w:eastAsia="Times New Roman" w:ascii="Times New Roman"/>
            <w:spacing w:val="-1"/>
            <w:w w:val="100"/>
            <w:sz w:val="24"/>
            <w:szCs w:val="24"/>
          </w:rPr>
          <w:t>t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/</w:t>
        </w:r>
      </w:hyperlink>
    </w:p>
    <w:p>
      <w:pPr>
        <w:rPr>
          <w:sz w:val="13"/>
          <w:szCs w:val="13"/>
        </w:rPr>
        <w:jc w:val="left"/>
        <w:spacing w:before="8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rkhun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/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rkhun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/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1.4.2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/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rkhun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1.4.2.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.gz</w:t>
      </w:r>
    </w:p>
    <w:p>
      <w:pPr>
        <w:rPr>
          <w:sz w:val="13"/>
          <w:szCs w:val="13"/>
        </w:rPr>
        <w:jc w:val="left"/>
        <w:spacing w:before="8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360"/>
        <w:ind w:left="100" w:right="3192"/>
      </w:pPr>
      <w:hyperlink r:id="rId54"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[roo</w:t>
        </w:r>
        <w:r>
          <w:rPr>
            <w:rFonts w:cs="Times New Roman" w:hAnsi="Times New Roman" w:eastAsia="Times New Roman" w:ascii="Times New Roman"/>
            <w:spacing w:val="-1"/>
            <w:w w:val="100"/>
            <w:sz w:val="24"/>
            <w:szCs w:val="24"/>
          </w:rPr>
          <w:t>t</w:t>
        </w:r>
        <w:r>
          <w:rPr>
            <w:rFonts w:cs="Times New Roman" w:hAnsi="Times New Roman" w:eastAsia="Times New Roman" w:ascii="Times New Roman"/>
            <w:spacing w:val="1"/>
            <w:w w:val="100"/>
            <w:sz w:val="24"/>
            <w:szCs w:val="24"/>
          </w:rPr>
          <w:t>@</w:t>
        </w:r>
        <w:r>
          <w:rPr>
            <w:rFonts w:cs="Times New Roman" w:hAnsi="Times New Roman" w:eastAsia="Times New Roman" w:ascii="Times New Roman"/>
            <w:spacing w:val="-1"/>
            <w:w w:val="100"/>
            <w:sz w:val="24"/>
            <w:szCs w:val="24"/>
          </w:rPr>
          <w:t>l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oca</w:t>
        </w:r>
        <w:r>
          <w:rPr>
            <w:rFonts w:cs="Times New Roman" w:hAnsi="Times New Roman" w:eastAsia="Times New Roman" w:ascii="Times New Roman"/>
            <w:spacing w:val="-1"/>
            <w:w w:val="100"/>
            <w:sz w:val="24"/>
            <w:szCs w:val="24"/>
          </w:rPr>
          <w:t>l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host</w:t>
        </w:r>
      </w:hyperlink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rkhun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1.4.2]#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gunz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rkhun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1.4.2.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.gz</w:t>
      </w:r>
      <w:hyperlink r:id="rId55"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 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[roo</w:t>
        </w:r>
        <w:r>
          <w:rPr>
            <w:rFonts w:cs="Times New Roman" w:hAnsi="Times New Roman" w:eastAsia="Times New Roman" w:ascii="Times New Roman"/>
            <w:spacing w:val="-1"/>
            <w:w w:val="100"/>
            <w:sz w:val="24"/>
            <w:szCs w:val="24"/>
          </w:rPr>
          <w:t>t</w:t>
        </w:r>
        <w:r>
          <w:rPr>
            <w:rFonts w:cs="Times New Roman" w:hAnsi="Times New Roman" w:eastAsia="Times New Roman" w:ascii="Times New Roman"/>
            <w:spacing w:val="1"/>
            <w:w w:val="100"/>
            <w:sz w:val="24"/>
            <w:szCs w:val="24"/>
          </w:rPr>
          <w:t>@</w:t>
        </w:r>
        <w:r>
          <w:rPr>
            <w:rFonts w:cs="Times New Roman" w:hAnsi="Times New Roman" w:eastAsia="Times New Roman" w:ascii="Times New Roman"/>
            <w:spacing w:val="-1"/>
            <w:w w:val="100"/>
            <w:sz w:val="24"/>
            <w:szCs w:val="24"/>
          </w:rPr>
          <w:t>l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oca</w:t>
        </w:r>
        <w:r>
          <w:rPr>
            <w:rFonts w:cs="Times New Roman" w:hAnsi="Times New Roman" w:eastAsia="Times New Roman" w:ascii="Times New Roman"/>
            <w:spacing w:val="-1"/>
            <w:w w:val="100"/>
            <w:sz w:val="24"/>
            <w:szCs w:val="24"/>
          </w:rPr>
          <w:t>l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host</w:t>
        </w:r>
      </w:hyperlink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rkhun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1.4.2]#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xvf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rkhun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1.4.2.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</w:t>
      </w:r>
      <w:hyperlink r:id="rId56"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 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[roo</w:t>
        </w:r>
        <w:r>
          <w:rPr>
            <w:rFonts w:cs="Times New Roman" w:hAnsi="Times New Roman" w:eastAsia="Times New Roman" w:ascii="Times New Roman"/>
            <w:spacing w:val="-1"/>
            <w:w w:val="100"/>
            <w:sz w:val="24"/>
            <w:szCs w:val="24"/>
          </w:rPr>
          <w:t>t</w:t>
        </w:r>
        <w:r>
          <w:rPr>
            <w:rFonts w:cs="Times New Roman" w:hAnsi="Times New Roman" w:eastAsia="Times New Roman" w:ascii="Times New Roman"/>
            <w:spacing w:val="1"/>
            <w:w w:val="100"/>
            <w:sz w:val="24"/>
            <w:szCs w:val="24"/>
          </w:rPr>
          <w:t>@</w:t>
        </w:r>
        <w:r>
          <w:rPr>
            <w:rFonts w:cs="Times New Roman" w:hAnsi="Times New Roman" w:eastAsia="Times New Roman" w:ascii="Times New Roman"/>
            <w:spacing w:val="-1"/>
            <w:w w:val="100"/>
            <w:sz w:val="24"/>
            <w:szCs w:val="24"/>
          </w:rPr>
          <w:t>l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oca</w:t>
        </w:r>
        <w:r>
          <w:rPr>
            <w:rFonts w:cs="Times New Roman" w:hAnsi="Times New Roman" w:eastAsia="Times New Roman" w:ascii="Times New Roman"/>
            <w:spacing w:val="-1"/>
            <w:w w:val="100"/>
            <w:sz w:val="24"/>
            <w:szCs w:val="24"/>
          </w:rPr>
          <w:t>l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host</w:t>
        </w:r>
      </w:hyperlink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rkhun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1.4.2]#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cd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rkhun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1.4.2/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5" w:lineRule="auto" w:line="360"/>
        <w:ind w:left="100" w:right="2029"/>
      </w:pPr>
      <w:hyperlink r:id="rId57"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[roo</w:t>
        </w:r>
        <w:r>
          <w:rPr>
            <w:rFonts w:cs="Times New Roman" w:hAnsi="Times New Roman" w:eastAsia="Times New Roman" w:ascii="Times New Roman"/>
            <w:spacing w:val="-1"/>
            <w:w w:val="100"/>
            <w:sz w:val="24"/>
            <w:szCs w:val="24"/>
          </w:rPr>
          <w:t>t</w:t>
        </w:r>
        <w:r>
          <w:rPr>
            <w:rFonts w:cs="Times New Roman" w:hAnsi="Times New Roman" w:eastAsia="Times New Roman" w:ascii="Times New Roman"/>
            <w:spacing w:val="1"/>
            <w:w w:val="100"/>
            <w:sz w:val="24"/>
            <w:szCs w:val="24"/>
          </w:rPr>
          <w:t>@</w:t>
        </w:r>
        <w:r>
          <w:rPr>
            <w:rFonts w:cs="Times New Roman" w:hAnsi="Times New Roman" w:eastAsia="Times New Roman" w:ascii="Times New Roman"/>
            <w:spacing w:val="-1"/>
            <w:w w:val="100"/>
            <w:sz w:val="24"/>
            <w:szCs w:val="24"/>
          </w:rPr>
          <w:t>l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oca</w:t>
        </w:r>
        <w:r>
          <w:rPr>
            <w:rFonts w:cs="Times New Roman" w:hAnsi="Times New Roman" w:eastAsia="Times New Roman" w:ascii="Times New Roman"/>
            <w:spacing w:val="-1"/>
            <w:w w:val="100"/>
            <w:sz w:val="24"/>
            <w:szCs w:val="24"/>
          </w:rPr>
          <w:t>l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host</w:t>
        </w:r>
      </w:hyperlink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rkhun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1.4.2]#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/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.sh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--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ut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defau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--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hyperlink r:id="rId58"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 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[roo</w:t>
        </w:r>
        <w:r>
          <w:rPr>
            <w:rFonts w:cs="Times New Roman" w:hAnsi="Times New Roman" w:eastAsia="Times New Roman" w:ascii="Times New Roman"/>
            <w:spacing w:val="-1"/>
            <w:w w:val="100"/>
            <w:sz w:val="24"/>
            <w:szCs w:val="24"/>
          </w:rPr>
          <w:t>t</w:t>
        </w:r>
        <w:r>
          <w:rPr>
            <w:rFonts w:cs="Times New Roman" w:hAnsi="Times New Roman" w:eastAsia="Times New Roman" w:ascii="Times New Roman"/>
            <w:spacing w:val="1"/>
            <w:w w:val="100"/>
            <w:sz w:val="24"/>
            <w:szCs w:val="24"/>
          </w:rPr>
          <w:t>@</w:t>
        </w:r>
        <w:r>
          <w:rPr>
            <w:rFonts w:cs="Times New Roman" w:hAnsi="Times New Roman" w:eastAsia="Times New Roman" w:ascii="Times New Roman"/>
            <w:spacing w:val="-1"/>
            <w:w w:val="100"/>
            <w:sz w:val="24"/>
            <w:szCs w:val="24"/>
          </w:rPr>
          <w:t>l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oca</w:t>
        </w:r>
        <w:r>
          <w:rPr>
            <w:rFonts w:cs="Times New Roman" w:hAnsi="Times New Roman" w:eastAsia="Times New Roman" w:ascii="Times New Roman"/>
            <w:spacing w:val="-1"/>
            <w:w w:val="100"/>
            <w:sz w:val="24"/>
            <w:szCs w:val="24"/>
          </w:rPr>
          <w:t>l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host</w:t>
        </w:r>
      </w:hyperlink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rkhun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1.4.2]#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/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/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oca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/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/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rkhu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--upda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hyperlink r:id="rId59"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 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[roo</w:t>
        </w:r>
        <w:r>
          <w:rPr>
            <w:rFonts w:cs="Times New Roman" w:hAnsi="Times New Roman" w:eastAsia="Times New Roman" w:ascii="Times New Roman"/>
            <w:spacing w:val="-1"/>
            <w:w w:val="100"/>
            <w:sz w:val="24"/>
            <w:szCs w:val="24"/>
          </w:rPr>
          <w:t>t</w:t>
        </w:r>
        <w:r>
          <w:rPr>
            <w:rFonts w:cs="Times New Roman" w:hAnsi="Times New Roman" w:eastAsia="Times New Roman" w:ascii="Times New Roman"/>
            <w:spacing w:val="1"/>
            <w:w w:val="100"/>
            <w:sz w:val="24"/>
            <w:szCs w:val="24"/>
          </w:rPr>
          <w:t>@</w:t>
        </w:r>
        <w:r>
          <w:rPr>
            <w:rFonts w:cs="Times New Roman" w:hAnsi="Times New Roman" w:eastAsia="Times New Roman" w:ascii="Times New Roman"/>
            <w:spacing w:val="-1"/>
            <w:w w:val="100"/>
            <w:sz w:val="24"/>
            <w:szCs w:val="24"/>
          </w:rPr>
          <w:t>l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oca</w:t>
        </w:r>
        <w:r>
          <w:rPr>
            <w:rFonts w:cs="Times New Roman" w:hAnsi="Times New Roman" w:eastAsia="Times New Roman" w:ascii="Times New Roman"/>
            <w:spacing w:val="-1"/>
            <w:w w:val="100"/>
            <w:sz w:val="24"/>
            <w:szCs w:val="24"/>
          </w:rPr>
          <w:t>l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host</w:t>
        </w:r>
      </w:hyperlink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rkhun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1.4.2]#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/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/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oca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/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/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rkhu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--propupd</w:t>
      </w:r>
      <w:hyperlink r:id="rId60"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 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[roo</w:t>
        </w:r>
        <w:r>
          <w:rPr>
            <w:rFonts w:cs="Times New Roman" w:hAnsi="Times New Roman" w:eastAsia="Times New Roman" w:ascii="Times New Roman"/>
            <w:spacing w:val="-1"/>
            <w:w w:val="100"/>
            <w:sz w:val="24"/>
            <w:szCs w:val="24"/>
          </w:rPr>
          <w:t>t</w:t>
        </w:r>
        <w:r>
          <w:rPr>
            <w:rFonts w:cs="Times New Roman" w:hAnsi="Times New Roman" w:eastAsia="Times New Roman" w:ascii="Times New Roman"/>
            <w:spacing w:val="1"/>
            <w:w w:val="100"/>
            <w:sz w:val="24"/>
            <w:szCs w:val="24"/>
          </w:rPr>
          <w:t>@</w:t>
        </w:r>
        <w:r>
          <w:rPr>
            <w:rFonts w:cs="Times New Roman" w:hAnsi="Times New Roman" w:eastAsia="Times New Roman" w:ascii="Times New Roman"/>
            <w:spacing w:val="-1"/>
            <w:w w:val="100"/>
            <w:sz w:val="24"/>
            <w:szCs w:val="24"/>
          </w:rPr>
          <w:t>l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oca</w:t>
        </w:r>
        <w:r>
          <w:rPr>
            <w:rFonts w:cs="Times New Roman" w:hAnsi="Times New Roman" w:eastAsia="Times New Roman" w:ascii="Times New Roman"/>
            <w:spacing w:val="-1"/>
            <w:w w:val="100"/>
            <w:sz w:val="24"/>
            <w:szCs w:val="24"/>
          </w:rPr>
          <w:t>l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host</w:t>
        </w:r>
      </w:hyperlink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rkhun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1.4.2]#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/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/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cron.d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/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khu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.sh</w:t>
      </w:r>
      <w:hyperlink r:id="rId61"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 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[roo</w:t>
        </w:r>
        <w:r>
          <w:rPr>
            <w:rFonts w:cs="Times New Roman" w:hAnsi="Times New Roman" w:eastAsia="Times New Roman" w:ascii="Times New Roman"/>
            <w:spacing w:val="-1"/>
            <w:w w:val="100"/>
            <w:sz w:val="24"/>
            <w:szCs w:val="24"/>
          </w:rPr>
          <w:t>t</w:t>
        </w:r>
        <w:r>
          <w:rPr>
            <w:rFonts w:cs="Times New Roman" w:hAnsi="Times New Roman" w:eastAsia="Times New Roman" w:ascii="Times New Roman"/>
            <w:spacing w:val="1"/>
            <w:w w:val="100"/>
            <w:sz w:val="24"/>
            <w:szCs w:val="24"/>
          </w:rPr>
          <w:t>@</w:t>
        </w:r>
        <w:r>
          <w:rPr>
            <w:rFonts w:cs="Times New Roman" w:hAnsi="Times New Roman" w:eastAsia="Times New Roman" w:ascii="Times New Roman"/>
            <w:spacing w:val="-1"/>
            <w:w w:val="100"/>
            <w:sz w:val="24"/>
            <w:szCs w:val="24"/>
          </w:rPr>
          <w:t>l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oca</w:t>
        </w:r>
        <w:r>
          <w:rPr>
            <w:rFonts w:cs="Times New Roman" w:hAnsi="Times New Roman" w:eastAsia="Times New Roman" w:ascii="Times New Roman"/>
            <w:spacing w:val="-1"/>
            <w:w w:val="100"/>
            <w:sz w:val="24"/>
            <w:szCs w:val="24"/>
          </w:rPr>
          <w:t>l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host</w:t>
        </w:r>
      </w:hyperlink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rkhun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1.4.2]#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od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755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/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/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cron.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/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hun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.sh</w:t>
      </w:r>
      <w:hyperlink r:id="rId62"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 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[roo</w:t>
        </w:r>
        <w:r>
          <w:rPr>
            <w:rFonts w:cs="Times New Roman" w:hAnsi="Times New Roman" w:eastAsia="Times New Roman" w:ascii="Times New Roman"/>
            <w:spacing w:val="-1"/>
            <w:w w:val="100"/>
            <w:sz w:val="24"/>
            <w:szCs w:val="24"/>
          </w:rPr>
          <w:t>t</w:t>
        </w:r>
        <w:r>
          <w:rPr>
            <w:rFonts w:cs="Times New Roman" w:hAnsi="Times New Roman" w:eastAsia="Times New Roman" w:ascii="Times New Roman"/>
            <w:spacing w:val="1"/>
            <w:w w:val="100"/>
            <w:sz w:val="24"/>
            <w:szCs w:val="24"/>
          </w:rPr>
          <w:t>@</w:t>
        </w:r>
        <w:r>
          <w:rPr>
            <w:rFonts w:cs="Times New Roman" w:hAnsi="Times New Roman" w:eastAsia="Times New Roman" w:ascii="Times New Roman"/>
            <w:spacing w:val="-1"/>
            <w:w w:val="100"/>
            <w:sz w:val="24"/>
            <w:szCs w:val="24"/>
          </w:rPr>
          <w:t>l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oca</w:t>
        </w:r>
        <w:r>
          <w:rPr>
            <w:rFonts w:cs="Times New Roman" w:hAnsi="Times New Roman" w:eastAsia="Times New Roman" w:ascii="Times New Roman"/>
            <w:spacing w:val="-1"/>
            <w:w w:val="100"/>
            <w:sz w:val="24"/>
            <w:szCs w:val="24"/>
          </w:rPr>
          <w:t>l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host</w:t>
        </w:r>
      </w:hyperlink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rkhun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1.4.2]#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rkhun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--check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9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em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checks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</w:p>
    <w:p>
      <w:pPr>
        <w:rPr>
          <w:sz w:val="13"/>
          <w:szCs w:val="13"/>
        </w:rPr>
        <w:jc w:val="left"/>
        <w:spacing w:before="8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60"/>
        <w:ind w:left="100"/>
      </w:pP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=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=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==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=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==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=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==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=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==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=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==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=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==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=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=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17"/>
          <w:szCs w:val="17"/>
        </w:rPr>
        <w:jc w:val="left"/>
        <w:spacing w:before="8" w:lineRule="exact" w:line="160"/>
      </w:pPr>
      <w:r>
        <w:rPr>
          <w:sz w:val="17"/>
          <w:szCs w:val="17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9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Prepared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                                                                                                                         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50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  <w:sectPr>
          <w:type w:val="continuous"/>
          <w:pgSz w:w="11900" w:h="16840"/>
          <w:pgMar w:top="1380" w:bottom="280" w:left="1180" w:right="1480"/>
        </w:sectPr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ct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.N.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Rox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nna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Sa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S.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Depar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aksh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neer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ege</w:t>
      </w:r>
    </w:p>
    <w:p>
      <w:pPr>
        <w:rPr>
          <w:sz w:val="24"/>
          <w:szCs w:val="24"/>
        </w:rPr>
        <w:jc w:val="left"/>
        <w:spacing w:before="5" w:lineRule="exact" w:line="240"/>
      </w:pPr>
      <w:r>
        <w:pict>
          <v:group style="position:absolute;margin-left:30.55pt;margin-top:21.75pt;width:508.1pt;height:798.5pt;mso-position-horizontal-relative:page;mso-position-vertical-relative:page;z-index:-5771" coordorigin="611,435" coordsize="10162,15970">
            <v:shape style="position:absolute;left:612;top:436;width:46;height:15968" coordorigin="612,436" coordsize="46,15968" path="m636,460l612,436,612,16404,636,16380,658,16358,658,482,636,460xe" filled="t" fillcolor="#000000" stroked="f">
              <v:path arrowok="t"/>
              <v:fill/>
            </v:shape>
            <v:shape style="position:absolute;left:10726;top:436;width:46;height:15968" coordorigin="10726,436" coordsize="46,15968" path="m10772,436l10748,460,10726,482,10726,16358,10748,16380,10772,16404,10772,436xe" filled="t" fillcolor="#000000" stroked="f">
              <v:path arrowok="t"/>
              <v:fill/>
            </v:shape>
            <v:shape style="position:absolute;left:612;top:436;width:10160;height:46" coordorigin="612,436" coordsize="10160,46" path="m612,436l636,460,658,482,10726,482,10748,460,10772,436,612,436xe" filled="t" fillcolor="#000000" stroked="f">
              <v:path arrowok="t"/>
              <v:fill/>
            </v:shape>
            <v:shape style="position:absolute;left:612;top:16358;width:10160;height:46" coordorigin="612,16358" coordsize="10160,46" path="m658,16358l636,16380,612,16404,10772,16404,10748,16380,10726,16358,658,16358xe" filled="t" fillcolor="#000000" stroked="f">
              <v:path arrowok="t"/>
              <v:fill/>
            </v:shape>
            <v:shape style="position:absolute;left:1280;top:15539;width:8760;height:0" coordorigin="1280,15539" coordsize="8760,0" path="m1280,15539l10040,15539e" filled="f" stroked="t" strokeweight="0.59775pt" strokecolor="#000000">
              <v:path arrowok="t"/>
            </v:shape>
            <w10:wrap type="none"/>
          </v:group>
        </w:pict>
      </w: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9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proper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checks...</w:t>
      </w:r>
    </w:p>
    <w:p>
      <w:pPr>
        <w:rPr>
          <w:sz w:val="13"/>
          <w:szCs w:val="13"/>
        </w:rPr>
        <w:jc w:val="left"/>
        <w:spacing w:before="8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34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checked: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136</w:t>
      </w:r>
    </w:p>
    <w:p>
      <w:pPr>
        <w:rPr>
          <w:sz w:val="13"/>
          <w:szCs w:val="13"/>
        </w:rPr>
        <w:jc w:val="left"/>
        <w:spacing w:before="8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34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Suspect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es: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0</w:t>
      </w:r>
    </w:p>
    <w:p>
      <w:pPr>
        <w:rPr>
          <w:sz w:val="15"/>
          <w:szCs w:val="15"/>
        </w:rPr>
        <w:jc w:val="left"/>
        <w:spacing w:before="2" w:lineRule="exact" w:line="140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Roo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checks...</w:t>
      </w:r>
    </w:p>
    <w:p>
      <w:pPr>
        <w:rPr>
          <w:sz w:val="13"/>
          <w:szCs w:val="13"/>
        </w:rPr>
        <w:jc w:val="left"/>
        <w:spacing w:before="8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34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Roo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checked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383</w:t>
      </w:r>
    </w:p>
    <w:p>
      <w:pPr>
        <w:rPr>
          <w:sz w:val="13"/>
          <w:szCs w:val="13"/>
        </w:rPr>
        <w:jc w:val="left"/>
        <w:spacing w:before="8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34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roo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s: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0</w:t>
      </w:r>
    </w:p>
    <w:p>
      <w:pPr>
        <w:rPr>
          <w:sz w:val="15"/>
          <w:szCs w:val="15"/>
        </w:rPr>
        <w:jc w:val="left"/>
        <w:spacing w:before="2" w:lineRule="exact" w:line="140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App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ons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checks...</w:t>
      </w:r>
    </w:p>
    <w:p>
      <w:pPr>
        <w:rPr>
          <w:sz w:val="13"/>
          <w:szCs w:val="13"/>
        </w:rPr>
        <w:jc w:val="left"/>
        <w:spacing w:before="8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328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checks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pped</w:t>
      </w:r>
    </w:p>
    <w:p>
      <w:pPr>
        <w:rPr>
          <w:sz w:val="15"/>
          <w:szCs w:val="15"/>
        </w:rPr>
        <w:jc w:val="left"/>
        <w:spacing w:before="2" w:lineRule="exact" w:line="140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checks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ook: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57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seconds</w:t>
      </w:r>
    </w:p>
    <w:p>
      <w:pPr>
        <w:rPr>
          <w:sz w:val="15"/>
          <w:szCs w:val="15"/>
        </w:rPr>
        <w:jc w:val="left"/>
        <w:spacing w:before="2" w:lineRule="exact" w:line="140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resu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have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been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e: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/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var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/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/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rkhu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/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rkhu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og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8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tLeast" w:line="400"/>
        <w:ind w:left="100" w:right="2647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ore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warn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have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been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found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check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ease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check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/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var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/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/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rkhu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/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rkhu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og)</w:t>
      </w:r>
    </w:p>
    <w:p>
      <w:pPr>
        <w:rPr>
          <w:sz w:val="18"/>
          <w:szCs w:val="18"/>
        </w:rPr>
        <w:jc w:val="left"/>
        <w:spacing w:before="3" w:lineRule="exact" w:line="180"/>
      </w:pP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9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Prepared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                                                                                                                         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51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  <w:sectPr>
          <w:pgSz w:w="11900" w:h="16840"/>
          <w:pgMar w:top="1580" w:bottom="280" w:left="1180" w:right="1480"/>
        </w:sectPr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ct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.N.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Rox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nna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Sa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S.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Depar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aksh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neer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ege</w:t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center"/>
        <w:spacing w:before="60"/>
        <w:ind w:left="3289" w:right="3504"/>
      </w:pPr>
      <w:r>
        <w:pict>
          <v:group style="position:absolute;margin-left:30.55pt;margin-top:21.75pt;width:508.1pt;height:798.5pt;mso-position-horizontal-relative:page;mso-position-vertical-relative:page;z-index:-5770" coordorigin="611,435" coordsize="10162,15970">
            <v:shape style="position:absolute;left:612;top:436;width:46;height:15968" coordorigin="612,436" coordsize="46,15968" path="m636,460l612,436,612,16404,636,16380,658,16358,658,482,636,460xe" filled="t" fillcolor="#000000" stroked="f">
              <v:path arrowok="t"/>
              <v:fill/>
            </v:shape>
            <v:shape style="position:absolute;left:10726;top:436;width:46;height:15968" coordorigin="10726,436" coordsize="46,15968" path="m10772,436l10748,460,10726,482,10726,16358,10748,16380,10772,16404,10772,436xe" filled="t" fillcolor="#000000" stroked="f">
              <v:path arrowok="t"/>
              <v:fill/>
            </v:shape>
            <v:shape style="position:absolute;left:612;top:436;width:10160;height:46" coordorigin="612,436" coordsize="10160,46" path="m612,436l636,460,658,482,10726,482,10748,460,10772,436,612,436xe" filled="t" fillcolor="#000000" stroked="f">
              <v:path arrowok="t"/>
              <v:fill/>
            </v:shape>
            <v:shape style="position:absolute;left:612;top:16358;width:10160;height:46" coordorigin="612,16358" coordsize="10160,46" path="m658,16358l636,16380,612,16404,10772,16404,10748,16380,10726,16358,658,16358xe" filled="t" fillcolor="#000000" stroked="f">
              <v:path arrowok="t"/>
              <v:fill/>
            </v:shape>
            <v:shape style="position:absolute;left:1280;top:15539;width:8760;height:0" coordorigin="1280,15539" coordsize="8760,0" path="m1280,15539l10040,15539e" filled="f" stroked="t" strokeweight="0.59775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V</w:t>
      </w:r>
      <w:r>
        <w:rPr>
          <w:rFonts w:cs="Times New Roman" w:hAnsi="Times New Roman" w:eastAsia="Times New Roman" w:ascii="Times New Roman"/>
          <w:b/>
          <w:spacing w:val="-1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b/>
          <w:spacing w:val="-38"/>
          <w:w w:val="100"/>
          <w:sz w:val="28"/>
          <w:szCs w:val="28"/>
        </w:rPr>
        <w:t>V</w:t>
      </w: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b/>
          <w:spacing w:val="-1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QU</w:t>
      </w:r>
      <w:r>
        <w:rPr>
          <w:rFonts w:cs="Times New Roman" w:hAnsi="Times New Roman" w:eastAsia="Times New Roman" w:ascii="Times New Roman"/>
          <w:b/>
          <w:spacing w:val="-1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b/>
          <w:spacing w:val="-1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b/>
          <w:spacing w:val="-1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ONS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</w:r>
    </w:p>
    <w:p>
      <w:pPr>
        <w:rPr>
          <w:sz w:val="12"/>
          <w:szCs w:val="12"/>
        </w:rPr>
        <w:jc w:val="left"/>
        <w:spacing w:before="1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1.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What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zero-d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acks?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2.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What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roo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s?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3.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What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rus?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4.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What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gna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ure?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5.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What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24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A?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6.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What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Hon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s?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7.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What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rus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?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8.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How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aud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done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?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9.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What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essage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gest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code?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10.How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ke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exchanged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echn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que?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1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1.C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son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A1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D5.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12.What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pher?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13.What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pher?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14.What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5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genere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pher?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15.What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pher?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16.What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Fence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echn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que?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17.What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on?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18.What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hor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za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on?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19.Co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pub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key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cr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20.What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es?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21.What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access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?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22.What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AC?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23.What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ava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anche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fec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?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24.What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confus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fus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on?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25.What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H?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26.What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?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27.What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acks?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29.What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wor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?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30.What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ware?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31.What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rus?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60"/>
        <w:ind w:left="100"/>
      </w:pP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32.What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rewa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s?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10"/>
          <w:szCs w:val="10"/>
        </w:rPr>
        <w:jc w:val="left"/>
        <w:spacing w:before="2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9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Prepared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                                                                                                                         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52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ct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.N.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Rox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nna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Sa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S.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Depar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aksh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neer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ege</w:t>
      </w:r>
    </w:p>
    <w:sectPr>
      <w:pgSz w:w="11900" w:h="16840"/>
      <w:pgMar w:top="1380" w:bottom="280" w:left="1180" w:right="1480"/>
    </w:sectPr>
  </w:body>
</w:document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" xmlns:w10="urn:schemas-microsoft-com:office:word" xmlns:w="http://schemas.openxmlformats.org/wordprocessingml/2006/main" xmlns:sl="http://schemas.openxmlformats.org/schemaLibrary/2006/main">
  <w:compat>
    <w:compatSetting w:name="compatibilityMode" w:uri="http://schemas.microsoft.com/office/word" w:val="15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9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9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9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9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9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9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9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9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9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_rels/document.xml.rels><?xml version="1.0" encoding="UTF-8" standalone="yes"?>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theme" Target="theme/theme1.xml"/><Relationship Id="rId4" Type="http://schemas.openxmlformats.org/officeDocument/2006/relationships/image" Target="media\image1.jpg"/><Relationship Id="rId5" Type="http://schemas.openxmlformats.org/officeDocument/2006/relationships/hyperlink" Target="mailto:root@localhost" TargetMode="External"/><Relationship Id="rId6" Type="http://schemas.openxmlformats.org/officeDocument/2006/relationships/hyperlink" Target="mailto:root@localhost" TargetMode="External"/><Relationship Id="rId7" Type="http://schemas.openxmlformats.org/officeDocument/2006/relationships/hyperlink" Target="mailto:root@localhost" TargetMode="External"/><Relationship Id="rId8" Type="http://schemas.openxmlformats.org/officeDocument/2006/relationships/hyperlink" Target="mailto:root@localhost" TargetMode="External"/><Relationship Id="rId9" Type="http://schemas.openxmlformats.org/officeDocument/2006/relationships/hyperlink" Target="mailto:root@localhost" TargetMode="External"/><Relationship Id="rId10" Type="http://schemas.openxmlformats.org/officeDocument/2006/relationships/hyperlink" Target="mailto:root@localhost" TargetMode="External"/><Relationship Id="rId11" Type="http://schemas.openxmlformats.org/officeDocument/2006/relationships/hyperlink" Target="mailto:root@localhost" TargetMode="External"/><Relationship Id="rId12" Type="http://schemas.openxmlformats.org/officeDocument/2006/relationships/hyperlink" Target="mailto:root@localhost" TargetMode="External"/><Relationship Id="rId13" Type="http://schemas.openxmlformats.org/officeDocument/2006/relationships/hyperlink" Target="mailto:root@localhost" TargetMode="External"/><Relationship Id="rId14" Type="http://schemas.openxmlformats.org/officeDocument/2006/relationships/hyperlink" Target="mailto:root@localhost" TargetMode="External"/><Relationship Id="rId15" Type="http://schemas.openxmlformats.org/officeDocument/2006/relationships/hyperlink" Target="mailto:root@localhost" TargetMode="External"/><Relationship Id="rId16" Type="http://schemas.openxmlformats.org/officeDocument/2006/relationships/hyperlink" Target="mailto:root@localhost" TargetMode="External"/><Relationship Id="rId17" Type="http://schemas.openxmlformats.org/officeDocument/2006/relationships/hyperlink" Target="mailto:root@localhost" TargetMode="External"/><Relationship Id="rId18" Type="http://schemas.openxmlformats.org/officeDocument/2006/relationships/hyperlink" Target="mailto:root@localhost" TargetMode="External"/><Relationship Id="rId19" Type="http://schemas.openxmlformats.org/officeDocument/2006/relationships/hyperlink" Target="mailto:root@localhost" TargetMode="External"/><Relationship Id="rId20" Type="http://schemas.openxmlformats.org/officeDocument/2006/relationships/hyperlink" Target="mailto:root@localhost" TargetMode="External"/><Relationship Id="rId21" Type="http://schemas.openxmlformats.org/officeDocument/2006/relationships/hyperlink" Target="mailto:root@localhost" TargetMode="External"/><Relationship Id="rId22" Type="http://schemas.openxmlformats.org/officeDocument/2006/relationships/hyperlink" Target="mailto:root@localhost" TargetMode="External"/><Relationship Id="rId23" Type="http://schemas.openxmlformats.org/officeDocument/2006/relationships/hyperlink" Target="mailto:root@localhost" TargetMode="External"/><Relationship Id="rId24" Type="http://schemas.openxmlformats.org/officeDocument/2006/relationships/hyperlink" Target="mailto:root@localhost" TargetMode="External"/><Relationship Id="rId25" Type="http://schemas.openxmlformats.org/officeDocument/2006/relationships/hyperlink" Target="mailto:root@localhost" TargetMode="External"/><Relationship Id="rId26" Type="http://schemas.openxmlformats.org/officeDocument/2006/relationships/hyperlink" Target="mailto:root@localhost" TargetMode="External"/><Relationship Id="rId27" Type="http://schemas.openxmlformats.org/officeDocument/2006/relationships/hyperlink" Target="mailto:root@localhost" TargetMode="External"/><Relationship Id="rId28" Type="http://schemas.openxmlformats.org/officeDocument/2006/relationships/hyperlink" Target="mailto:root@localhost" TargetMode="External"/><Relationship Id="rId29" Type="http://schemas.openxmlformats.org/officeDocument/2006/relationships/hyperlink" Target="mailto:root@localhost" TargetMode="External"/><Relationship Id="rId30" Type="http://schemas.openxmlformats.org/officeDocument/2006/relationships/hyperlink" Target="mailto:root@localhost" TargetMode="External"/><Relationship Id="rId31" Type="http://schemas.openxmlformats.org/officeDocument/2006/relationships/hyperlink" Target="mailto:root@localhost" TargetMode="External"/><Relationship Id="rId32" Type="http://schemas.openxmlformats.org/officeDocument/2006/relationships/hyperlink" Target="mailto:root@localhost" TargetMode="External"/><Relationship Id="rId33" Type="http://schemas.openxmlformats.org/officeDocument/2006/relationships/hyperlink" Target="mailto:root@localhost" TargetMode="External"/><Relationship Id="rId34" Type="http://schemas.openxmlformats.org/officeDocument/2006/relationships/hyperlink" Target="mailto:root@localhost" TargetMode="External"/><Relationship Id="rId35" Type="http://schemas.openxmlformats.org/officeDocument/2006/relationships/hyperlink" Target="mailto:root@localhost" TargetMode="External"/><Relationship Id="rId36" Type="http://schemas.openxmlformats.org/officeDocument/2006/relationships/hyperlink" Target="mailto:heinrichh@duesseldorf.de" TargetMode="External"/><Relationship Id="rId37" Type="http://schemas.openxmlformats.org/officeDocument/2006/relationships/hyperlink" Target="mailto:jn@rajalakshmi.edu.in" TargetMode="External"/><Relationship Id="rId38" Type="http://schemas.openxmlformats.org/officeDocument/2006/relationships/hyperlink" Target="mailto:jn@rajalakshmi.edu.in" TargetMode="External"/><Relationship Id="rId39" Type="http://schemas.openxmlformats.org/officeDocument/2006/relationships/hyperlink" Target="mailto:root@localhost" TargetMode="External"/><Relationship Id="rId40" Type="http://schemas.openxmlformats.org/officeDocument/2006/relationships/hyperlink" Target="mailto:jn@rajalakshmi.edu.in" TargetMode="External"/><Relationship Id="rId41" Type="http://schemas.openxmlformats.org/officeDocument/2006/relationships/hyperlink" Target="mailto:root@localhost" TargetMode="External"/><Relationship Id="rId42" Type="http://schemas.openxmlformats.org/officeDocument/2006/relationships/hyperlink" Target="mailto:jn@rajalakshmi.edu.in" TargetMode="External"/><Relationship Id="rId43" Type="http://schemas.openxmlformats.org/officeDocument/2006/relationships/hyperlink" Target="mailto:root@localhost" TargetMode="External"/><Relationship Id="rId44" Type="http://schemas.openxmlformats.org/officeDocument/2006/relationships/image" Target="media\image2.jpg"/><Relationship Id="rId45" Type="http://schemas.openxmlformats.org/officeDocument/2006/relationships/hyperlink" Target="mailto:root@localhost" TargetMode="External"/><Relationship Id="rId46" Type="http://schemas.openxmlformats.org/officeDocument/2006/relationships/hyperlink" Target="mailto:root@localhost" TargetMode="External"/><Relationship Id="rId47" Type="http://schemas.openxmlformats.org/officeDocument/2006/relationships/hyperlink" Target="mailto:root@localhost" TargetMode="External"/><Relationship Id="rId48" Type="http://schemas.openxmlformats.org/officeDocument/2006/relationships/hyperlink" Target="mailto:root@localhost" TargetMode="External"/><Relationship Id="rId49" Type="http://schemas.openxmlformats.org/officeDocument/2006/relationships/hyperlink" Target="mailto:root@localhost" TargetMode="External"/><Relationship Id="rId50" Type="http://schemas.openxmlformats.org/officeDocument/2006/relationships/hyperlink" Target="http://nmap.org" TargetMode="External"/><Relationship Id="rId51" Type="http://schemas.openxmlformats.org/officeDocument/2006/relationships/hyperlink" Target="http://downloads.sourceforge.net/project/rkhunter/rkhunter/1.4.2/rkhunter-1.4.2.tar.gz" TargetMode="External"/><Relationship Id="rId52" Type="http://schemas.openxmlformats.org/officeDocument/2006/relationships/hyperlink" Target="mailto:root@localhost" TargetMode="External"/><Relationship Id="rId53" Type="http://schemas.openxmlformats.org/officeDocument/2006/relationships/hyperlink" Target="http://downloads.sourceforge.net/project/" TargetMode="External"/><Relationship Id="rId54" Type="http://schemas.openxmlformats.org/officeDocument/2006/relationships/hyperlink" Target="mailto:root@localhost" TargetMode="External"/><Relationship Id="rId55" Type="http://schemas.openxmlformats.org/officeDocument/2006/relationships/hyperlink" Target="mailto:root@localhost" TargetMode="External"/><Relationship Id="rId56" Type="http://schemas.openxmlformats.org/officeDocument/2006/relationships/hyperlink" Target="mailto:root@localhost" TargetMode="External"/><Relationship Id="rId57" Type="http://schemas.openxmlformats.org/officeDocument/2006/relationships/hyperlink" Target="mailto:root@localhost" TargetMode="External"/><Relationship Id="rId58" Type="http://schemas.openxmlformats.org/officeDocument/2006/relationships/hyperlink" Target="mailto:root@localhost" TargetMode="External"/><Relationship Id="rId59" Type="http://schemas.openxmlformats.org/officeDocument/2006/relationships/hyperlink" Target="mailto:root@localhost" TargetMode="External"/><Relationship Id="rId60" Type="http://schemas.openxmlformats.org/officeDocument/2006/relationships/hyperlink" Target="mailto:root@localhost" TargetMode="External"/><Relationship Id="rId61" Type="http://schemas.openxmlformats.org/officeDocument/2006/relationships/hyperlink" Target="mailto:root@localhost" TargetMode="External"/><Relationship Id="rId62" Type="http://schemas.openxmlformats.org/officeDocument/2006/relationships/hyperlink" Target="mailto:root@localhost" TargetMode="External"/></Relationships>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DocSecurity>0</DocSecurity>
  <ScaleCrop>false</ScaleCrop>
  <LinksUpToDate>false</LinksUpToDate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